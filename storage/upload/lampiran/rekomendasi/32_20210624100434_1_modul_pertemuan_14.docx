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E5" w:rsidRDefault="002317E5">
      <w:pPr>
        <w:spacing w:before="6" w:line="100" w:lineRule="exact"/>
        <w:rPr>
          <w:sz w:val="10"/>
          <w:szCs w:val="10"/>
        </w:rPr>
      </w:pPr>
    </w:p>
    <w:p w:rsidR="0020328A" w:rsidRDefault="0020328A">
      <w:pPr>
        <w:spacing w:before="6" w:line="100" w:lineRule="exact"/>
        <w:rPr>
          <w:sz w:val="10"/>
          <w:szCs w:val="10"/>
        </w:rPr>
      </w:pPr>
    </w:p>
    <w:p w:rsidR="002317E5" w:rsidRDefault="00C70489">
      <w:pPr>
        <w:ind w:left="1737"/>
      </w:pPr>
      <w:r>
        <w:rPr>
          <w:noProof/>
        </w:rPr>
        <w:drawing>
          <wp:inline distT="0" distB="0" distL="0" distR="0" wp14:anchorId="2AFFB452" wp14:editId="2EB582E9">
            <wp:extent cx="1352550" cy="1095375"/>
            <wp:effectExtent l="0" t="0" r="0"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095375"/>
                    </a:xfrm>
                    <a:prstGeom prst="rect">
                      <a:avLst/>
                    </a:prstGeom>
                    <a:noFill/>
                    <a:ln>
                      <a:noFill/>
                    </a:ln>
                  </pic:spPr>
                </pic:pic>
              </a:graphicData>
            </a:graphic>
          </wp:inline>
        </w:drawing>
      </w:r>
    </w:p>
    <w:p w:rsidR="002317E5" w:rsidRDefault="002317E5">
      <w:pPr>
        <w:spacing w:before="15" w:line="280" w:lineRule="exact"/>
        <w:rPr>
          <w:sz w:val="28"/>
          <w:szCs w:val="28"/>
        </w:rPr>
      </w:pPr>
    </w:p>
    <w:p w:rsidR="002317E5" w:rsidRDefault="007D7176">
      <w:pPr>
        <w:spacing w:before="17"/>
        <w:ind w:left="1737"/>
        <w:rPr>
          <w:rFonts w:ascii="Franklin Gothic Demi Cond" w:eastAsia="Franklin Gothic Demi Cond" w:hAnsi="Franklin Gothic Demi Cond" w:cs="Franklin Gothic Demi Cond"/>
          <w:sz w:val="40"/>
          <w:szCs w:val="40"/>
        </w:rPr>
      </w:pPr>
      <w:r>
        <w:rPr>
          <w:rFonts w:ascii="Franklin Gothic Demi Cond" w:eastAsia="Franklin Gothic Demi Cond" w:hAnsi="Franklin Gothic Demi Cond" w:cs="Franklin Gothic Demi Cond"/>
          <w:spacing w:val="-15"/>
          <w:sz w:val="40"/>
          <w:szCs w:val="40"/>
        </w:rPr>
        <w:t>M</w:t>
      </w:r>
      <w:r>
        <w:rPr>
          <w:rFonts w:ascii="Franklin Gothic Demi Cond" w:eastAsia="Franklin Gothic Demi Cond" w:hAnsi="Franklin Gothic Demi Cond" w:cs="Franklin Gothic Demi Cond"/>
          <w:spacing w:val="-14"/>
          <w:sz w:val="40"/>
          <w:szCs w:val="40"/>
        </w:rPr>
        <w:t>ODU</w:t>
      </w:r>
      <w:r>
        <w:rPr>
          <w:rFonts w:ascii="Franklin Gothic Demi Cond" w:eastAsia="Franklin Gothic Demi Cond" w:hAnsi="Franklin Gothic Demi Cond" w:cs="Franklin Gothic Demi Cond"/>
          <w:sz w:val="40"/>
          <w:szCs w:val="40"/>
        </w:rPr>
        <w:t>L</w:t>
      </w:r>
      <w:r>
        <w:rPr>
          <w:rFonts w:ascii="Franklin Gothic Demi Cond" w:eastAsia="Franklin Gothic Demi Cond" w:hAnsi="Franklin Gothic Demi Cond" w:cs="Franklin Gothic Demi Cond"/>
          <w:spacing w:val="-27"/>
          <w:sz w:val="40"/>
          <w:szCs w:val="40"/>
        </w:rPr>
        <w:t xml:space="preserve"> </w:t>
      </w:r>
      <w:r>
        <w:rPr>
          <w:rFonts w:ascii="Franklin Gothic Demi Cond" w:eastAsia="Franklin Gothic Demi Cond" w:hAnsi="Franklin Gothic Demi Cond" w:cs="Franklin Gothic Demi Cond"/>
          <w:spacing w:val="-15"/>
          <w:sz w:val="40"/>
          <w:szCs w:val="40"/>
        </w:rPr>
        <w:t>P</w:t>
      </w:r>
      <w:r>
        <w:rPr>
          <w:rFonts w:ascii="Franklin Gothic Demi Cond" w:eastAsia="Franklin Gothic Demi Cond" w:hAnsi="Franklin Gothic Demi Cond" w:cs="Franklin Gothic Demi Cond"/>
          <w:spacing w:val="-14"/>
          <w:sz w:val="40"/>
          <w:szCs w:val="40"/>
        </w:rPr>
        <w:t>ER</w:t>
      </w:r>
      <w:r>
        <w:rPr>
          <w:rFonts w:ascii="Franklin Gothic Demi Cond" w:eastAsia="Franklin Gothic Demi Cond" w:hAnsi="Franklin Gothic Demi Cond" w:cs="Franklin Gothic Demi Cond"/>
          <w:spacing w:val="-15"/>
          <w:sz w:val="40"/>
          <w:szCs w:val="40"/>
        </w:rPr>
        <w:t>K</w:t>
      </w:r>
      <w:r>
        <w:rPr>
          <w:rFonts w:ascii="Franklin Gothic Demi Cond" w:eastAsia="Franklin Gothic Demi Cond" w:hAnsi="Franklin Gothic Demi Cond" w:cs="Franklin Gothic Demi Cond"/>
          <w:spacing w:val="-14"/>
          <w:sz w:val="40"/>
          <w:szCs w:val="40"/>
        </w:rPr>
        <w:t>U</w:t>
      </w:r>
      <w:r>
        <w:rPr>
          <w:rFonts w:ascii="Franklin Gothic Demi Cond" w:eastAsia="Franklin Gothic Demi Cond" w:hAnsi="Franklin Gothic Demi Cond" w:cs="Franklin Gothic Demi Cond"/>
          <w:spacing w:val="-15"/>
          <w:sz w:val="40"/>
          <w:szCs w:val="40"/>
        </w:rPr>
        <w:t>L</w:t>
      </w:r>
      <w:r>
        <w:rPr>
          <w:rFonts w:ascii="Franklin Gothic Demi Cond" w:eastAsia="Franklin Gothic Demi Cond" w:hAnsi="Franklin Gothic Demi Cond" w:cs="Franklin Gothic Demi Cond"/>
          <w:spacing w:val="-13"/>
          <w:sz w:val="40"/>
          <w:szCs w:val="40"/>
        </w:rPr>
        <w:t>I</w:t>
      </w:r>
      <w:r>
        <w:rPr>
          <w:rFonts w:ascii="Franklin Gothic Demi Cond" w:eastAsia="Franklin Gothic Demi Cond" w:hAnsi="Franklin Gothic Demi Cond" w:cs="Franklin Gothic Demi Cond"/>
          <w:spacing w:val="-15"/>
          <w:sz w:val="40"/>
          <w:szCs w:val="40"/>
        </w:rPr>
        <w:t>A</w:t>
      </w:r>
      <w:r>
        <w:rPr>
          <w:rFonts w:ascii="Franklin Gothic Demi Cond" w:eastAsia="Franklin Gothic Demi Cond" w:hAnsi="Franklin Gothic Demi Cond" w:cs="Franklin Gothic Demi Cond"/>
          <w:spacing w:val="-11"/>
          <w:sz w:val="40"/>
          <w:szCs w:val="40"/>
        </w:rPr>
        <w:t>H</w:t>
      </w:r>
      <w:r>
        <w:rPr>
          <w:rFonts w:ascii="Franklin Gothic Demi Cond" w:eastAsia="Franklin Gothic Demi Cond" w:hAnsi="Franklin Gothic Demi Cond" w:cs="Franklin Gothic Demi Cond"/>
          <w:spacing w:val="-15"/>
          <w:sz w:val="40"/>
          <w:szCs w:val="40"/>
        </w:rPr>
        <w:t>A</w:t>
      </w:r>
      <w:r>
        <w:rPr>
          <w:rFonts w:ascii="Franklin Gothic Demi Cond" w:eastAsia="Franklin Gothic Demi Cond" w:hAnsi="Franklin Gothic Demi Cond" w:cs="Franklin Gothic Demi Cond"/>
          <w:sz w:val="40"/>
          <w:szCs w:val="40"/>
        </w:rPr>
        <w:t>N</w:t>
      </w:r>
    </w:p>
    <w:p w:rsidR="002317E5" w:rsidRDefault="002317E5">
      <w:pPr>
        <w:spacing w:line="200" w:lineRule="exact"/>
      </w:pPr>
    </w:p>
    <w:p w:rsidR="002317E5" w:rsidRDefault="002317E5">
      <w:pPr>
        <w:spacing w:line="200" w:lineRule="exact"/>
      </w:pPr>
    </w:p>
    <w:p w:rsidR="002317E5" w:rsidRDefault="002317E5">
      <w:pPr>
        <w:spacing w:before="14" w:line="220" w:lineRule="exact"/>
        <w:rPr>
          <w:sz w:val="22"/>
          <w:szCs w:val="22"/>
        </w:rPr>
      </w:pPr>
    </w:p>
    <w:p w:rsidR="002317E5" w:rsidRPr="003B561D" w:rsidRDefault="00C73A9B" w:rsidP="002763E4">
      <w:pPr>
        <w:spacing w:line="192" w:lineRule="auto"/>
        <w:ind w:right="-16"/>
        <w:jc w:val="center"/>
        <w:rPr>
          <w:rFonts w:ascii="Baskerville Old Face" w:eastAsia="Baskerville Old Face" w:hAnsi="Baskerville Old Face" w:cs="Baskerville Old Face"/>
          <w:sz w:val="100"/>
          <w:szCs w:val="100"/>
          <w:lang w:val="id-ID"/>
        </w:rPr>
      </w:pPr>
      <w:r>
        <w:rPr>
          <w:rFonts w:ascii="Baskerville Old Face" w:eastAsia="Baskerville Old Face" w:hAnsi="Baskerville Old Face" w:cs="Baskerville Old Face"/>
          <w:spacing w:val="21"/>
          <w:sz w:val="100"/>
          <w:szCs w:val="100"/>
          <w:lang w:val="id-ID"/>
        </w:rPr>
        <w:t>PENGANTAR DATA MINING</w:t>
      </w:r>
    </w:p>
    <w:p w:rsidR="002317E5" w:rsidRPr="007831F4" w:rsidRDefault="002317E5">
      <w:pPr>
        <w:spacing w:before="6" w:line="180" w:lineRule="exact"/>
        <w:rPr>
          <w:sz w:val="19"/>
          <w:szCs w:val="19"/>
          <w:lang w:val="id-ID"/>
        </w:rPr>
      </w:pPr>
    </w:p>
    <w:p w:rsidR="008C2C9D" w:rsidRDefault="008C2C9D">
      <w:pPr>
        <w:spacing w:line="200" w:lineRule="exact"/>
        <w:rPr>
          <w:lang w:val="id-ID"/>
        </w:rPr>
      </w:pPr>
    </w:p>
    <w:p w:rsidR="00325CFB" w:rsidRPr="00454DFB" w:rsidRDefault="006779D7" w:rsidP="00454DFB">
      <w:pPr>
        <w:pStyle w:val="NormalWeb"/>
        <w:spacing w:before="0" w:beforeAutospacing="0" w:after="0" w:afterAutospacing="0"/>
        <w:jc w:val="center"/>
        <w:textAlignment w:val="baseline"/>
        <w:rPr>
          <w:rFonts w:ascii="Tahoma" w:eastAsia="Tahoma" w:hAnsi="Tahoma" w:cs="Tahoma"/>
          <w:kern w:val="24"/>
          <w:position w:val="1"/>
          <w:sz w:val="72"/>
          <w:szCs w:val="72"/>
          <w:lang w:val="en-ID"/>
        </w:rPr>
      </w:pPr>
      <w:r>
        <w:rPr>
          <w:rFonts w:ascii="Tahoma" w:eastAsia="Tahoma" w:hAnsi="Tahoma" w:cs="Tahoma"/>
          <w:kern w:val="24"/>
          <w:position w:val="1"/>
          <w:sz w:val="72"/>
          <w:szCs w:val="72"/>
        </w:rPr>
        <w:t>Penerapan Stud</w:t>
      </w:r>
      <w:r w:rsidR="00454DFB">
        <w:rPr>
          <w:rFonts w:ascii="Tahoma" w:eastAsia="Tahoma" w:hAnsi="Tahoma" w:cs="Tahoma"/>
          <w:kern w:val="24"/>
          <w:position w:val="1"/>
          <w:sz w:val="72"/>
          <w:szCs w:val="72"/>
        </w:rPr>
        <w:t>i Kasus untuk Tekhnik Data Mining CRISP-DM</w:t>
      </w:r>
    </w:p>
    <w:p w:rsidR="00D43E34" w:rsidRDefault="00D43E34">
      <w:pPr>
        <w:spacing w:line="200" w:lineRule="exact"/>
        <w:rPr>
          <w:lang w:val="id-ID"/>
        </w:rPr>
      </w:pPr>
    </w:p>
    <w:p w:rsidR="00084AD6" w:rsidRDefault="00084AD6">
      <w:pPr>
        <w:spacing w:line="200" w:lineRule="exact"/>
        <w:rPr>
          <w:lang w:val="id-ID"/>
        </w:rPr>
      </w:pPr>
    </w:p>
    <w:p w:rsidR="00084AD6" w:rsidRDefault="00084AD6">
      <w:pPr>
        <w:spacing w:line="200" w:lineRule="exact"/>
        <w:rPr>
          <w:lang w:val="id-ID"/>
        </w:rPr>
      </w:pPr>
    </w:p>
    <w:p w:rsidR="00084AD6" w:rsidRPr="003C0073" w:rsidRDefault="00084AD6">
      <w:pPr>
        <w:spacing w:line="200" w:lineRule="exact"/>
        <w:rPr>
          <w:lang w:val="id-ID"/>
        </w:rPr>
      </w:pPr>
    </w:p>
    <w:p w:rsidR="002317E5" w:rsidRPr="003C0073" w:rsidRDefault="007D7176">
      <w:pPr>
        <w:spacing w:before="19"/>
        <w:ind w:left="388"/>
        <w:rPr>
          <w:rFonts w:ascii="Calibri" w:eastAsia="Calibri" w:hAnsi="Calibri" w:cs="Calibri"/>
          <w:color w:val="FFFFFF" w:themeColor="background1"/>
        </w:rPr>
      </w:pPr>
      <w:r w:rsidRPr="003C0073">
        <w:rPr>
          <w:rFonts w:ascii="Calibri" w:eastAsia="Calibri" w:hAnsi="Calibri" w:cs="Calibri"/>
          <w:b/>
          <w:color w:val="FFFFFF" w:themeColor="background1"/>
        </w:rPr>
        <w:t>Fak</w:t>
      </w:r>
      <w:r w:rsidRPr="003C0073">
        <w:rPr>
          <w:rFonts w:ascii="Calibri" w:eastAsia="Calibri" w:hAnsi="Calibri" w:cs="Calibri"/>
          <w:b/>
          <w:color w:val="FFFFFF" w:themeColor="background1"/>
          <w:spacing w:val="1"/>
        </w:rPr>
        <w:t>u</w:t>
      </w:r>
      <w:r w:rsidRPr="003C0073">
        <w:rPr>
          <w:rFonts w:ascii="Calibri" w:eastAsia="Calibri" w:hAnsi="Calibri" w:cs="Calibri"/>
          <w:b/>
          <w:color w:val="FFFFFF" w:themeColor="background1"/>
          <w:spacing w:val="-1"/>
        </w:rPr>
        <w:t>l</w:t>
      </w:r>
      <w:r w:rsidRPr="003C0073">
        <w:rPr>
          <w:rFonts w:ascii="Calibri" w:eastAsia="Calibri" w:hAnsi="Calibri" w:cs="Calibri"/>
          <w:b/>
          <w:color w:val="FFFFFF" w:themeColor="background1"/>
        </w:rPr>
        <w:t xml:space="preserve">tas                         </w:t>
      </w:r>
      <w:r w:rsidRPr="003C0073">
        <w:rPr>
          <w:rFonts w:ascii="Calibri" w:eastAsia="Calibri" w:hAnsi="Calibri" w:cs="Calibri"/>
          <w:b/>
          <w:color w:val="FFFFFF" w:themeColor="background1"/>
          <w:spacing w:val="19"/>
        </w:rPr>
        <w:t xml:space="preserve"> </w:t>
      </w:r>
      <w:r w:rsidRPr="003C0073">
        <w:rPr>
          <w:rFonts w:ascii="Calibri" w:eastAsia="Calibri" w:hAnsi="Calibri" w:cs="Calibri"/>
          <w:b/>
          <w:color w:val="FFFFFF" w:themeColor="background1"/>
        </w:rPr>
        <w:t>P</w:t>
      </w:r>
      <w:r w:rsidRPr="003C0073">
        <w:rPr>
          <w:rFonts w:ascii="Calibri" w:eastAsia="Calibri" w:hAnsi="Calibri" w:cs="Calibri"/>
          <w:b/>
          <w:color w:val="FFFFFF" w:themeColor="background1"/>
          <w:spacing w:val="1"/>
        </w:rPr>
        <w:t>ro</w:t>
      </w:r>
      <w:r w:rsidRPr="003C0073">
        <w:rPr>
          <w:rFonts w:ascii="Calibri" w:eastAsia="Calibri" w:hAnsi="Calibri" w:cs="Calibri"/>
          <w:b/>
          <w:color w:val="FFFFFF" w:themeColor="background1"/>
          <w:spacing w:val="-1"/>
        </w:rPr>
        <w:t>g</w:t>
      </w:r>
      <w:r w:rsidRPr="003C0073">
        <w:rPr>
          <w:rFonts w:ascii="Calibri" w:eastAsia="Calibri" w:hAnsi="Calibri" w:cs="Calibri"/>
          <w:b/>
          <w:color w:val="FFFFFF" w:themeColor="background1"/>
          <w:spacing w:val="1"/>
        </w:rPr>
        <w:t>r</w:t>
      </w:r>
      <w:r w:rsidRPr="003C0073">
        <w:rPr>
          <w:rFonts w:ascii="Calibri" w:eastAsia="Calibri" w:hAnsi="Calibri" w:cs="Calibri"/>
          <w:b/>
          <w:color w:val="FFFFFF" w:themeColor="background1"/>
        </w:rPr>
        <w:t>am</w:t>
      </w:r>
      <w:r w:rsidRPr="003C0073">
        <w:rPr>
          <w:rFonts w:ascii="Calibri" w:eastAsia="Calibri" w:hAnsi="Calibri" w:cs="Calibri"/>
          <w:b/>
          <w:color w:val="FFFFFF" w:themeColor="background1"/>
          <w:spacing w:val="-6"/>
        </w:rPr>
        <w:t xml:space="preserve"> </w:t>
      </w:r>
      <w:r w:rsidRPr="003C0073">
        <w:rPr>
          <w:rFonts w:ascii="Calibri" w:eastAsia="Calibri" w:hAnsi="Calibri" w:cs="Calibri"/>
          <w:b/>
          <w:color w:val="FFFFFF" w:themeColor="background1"/>
        </w:rPr>
        <w:t>St</w:t>
      </w:r>
      <w:r w:rsidRPr="003C0073">
        <w:rPr>
          <w:rFonts w:ascii="Calibri" w:eastAsia="Calibri" w:hAnsi="Calibri" w:cs="Calibri"/>
          <w:b/>
          <w:color w:val="FFFFFF" w:themeColor="background1"/>
          <w:spacing w:val="1"/>
        </w:rPr>
        <w:t>ud</w:t>
      </w:r>
      <w:r w:rsidRPr="003C0073">
        <w:rPr>
          <w:rFonts w:ascii="Calibri" w:eastAsia="Calibri" w:hAnsi="Calibri" w:cs="Calibri"/>
          <w:b/>
          <w:color w:val="FFFFFF" w:themeColor="background1"/>
        </w:rPr>
        <w:t xml:space="preserve">i          </w:t>
      </w:r>
      <w:r w:rsidRPr="003C0073">
        <w:rPr>
          <w:rFonts w:ascii="Calibri" w:eastAsia="Calibri" w:hAnsi="Calibri" w:cs="Calibri"/>
          <w:b/>
          <w:color w:val="FFFFFF" w:themeColor="background1"/>
          <w:spacing w:val="25"/>
        </w:rPr>
        <w:t xml:space="preserve"> </w:t>
      </w:r>
      <w:r w:rsidRPr="003C0073">
        <w:rPr>
          <w:rFonts w:ascii="Calibri" w:eastAsia="Calibri" w:hAnsi="Calibri" w:cs="Calibri"/>
          <w:b/>
          <w:color w:val="FFFFFF" w:themeColor="background1"/>
        </w:rPr>
        <w:t>T</w:t>
      </w:r>
      <w:r w:rsidR="002C34F5">
        <w:rPr>
          <w:rFonts w:ascii="Calibri" w:eastAsia="Calibri" w:hAnsi="Calibri" w:cs="Calibri"/>
          <w:b/>
          <w:color w:val="FFFFFF" w:themeColor="background1"/>
        </w:rPr>
        <w:t>a</w:t>
      </w:r>
      <w:r w:rsidRPr="003C0073">
        <w:rPr>
          <w:rFonts w:ascii="Calibri" w:eastAsia="Calibri" w:hAnsi="Calibri" w:cs="Calibri"/>
          <w:b/>
          <w:color w:val="FFFFFF" w:themeColor="background1"/>
        </w:rPr>
        <w:t>tap</w:t>
      </w:r>
      <w:r w:rsidRPr="003C0073">
        <w:rPr>
          <w:rFonts w:ascii="Calibri" w:eastAsia="Calibri" w:hAnsi="Calibri" w:cs="Calibri"/>
          <w:b/>
          <w:color w:val="FFFFFF" w:themeColor="background1"/>
          <w:spacing w:val="-4"/>
        </w:rPr>
        <w:t xml:space="preserve"> </w:t>
      </w:r>
      <w:r w:rsidRPr="003C0073">
        <w:rPr>
          <w:rFonts w:ascii="Calibri" w:eastAsia="Calibri" w:hAnsi="Calibri" w:cs="Calibri"/>
          <w:b/>
          <w:color w:val="FFFFFF" w:themeColor="background1"/>
          <w:spacing w:val="1"/>
        </w:rPr>
        <w:t>Mu</w:t>
      </w:r>
      <w:r w:rsidRPr="003C0073">
        <w:rPr>
          <w:rFonts w:ascii="Calibri" w:eastAsia="Calibri" w:hAnsi="Calibri" w:cs="Calibri"/>
          <w:b/>
          <w:color w:val="FFFFFF" w:themeColor="background1"/>
        </w:rPr>
        <w:t xml:space="preserve">ka      </w:t>
      </w:r>
      <w:r w:rsidRPr="003C0073">
        <w:rPr>
          <w:rFonts w:ascii="Calibri" w:eastAsia="Calibri" w:hAnsi="Calibri" w:cs="Calibri"/>
          <w:b/>
          <w:color w:val="FFFFFF" w:themeColor="background1"/>
          <w:spacing w:val="33"/>
        </w:rPr>
        <w:t xml:space="preserve"> </w:t>
      </w:r>
      <w:r w:rsidR="00C73A9B">
        <w:rPr>
          <w:rFonts w:ascii="Calibri" w:eastAsia="Calibri" w:hAnsi="Calibri" w:cs="Calibri"/>
          <w:b/>
          <w:color w:val="FFFFFF" w:themeColor="background1"/>
          <w:spacing w:val="33"/>
          <w:lang w:val="id-ID"/>
        </w:rPr>
        <w:t xml:space="preserve"> </w:t>
      </w:r>
      <w:r w:rsidRPr="003C0073">
        <w:rPr>
          <w:rFonts w:ascii="Calibri" w:eastAsia="Calibri" w:hAnsi="Calibri" w:cs="Calibri"/>
          <w:b/>
          <w:color w:val="FFFFFF" w:themeColor="background1"/>
          <w:spacing w:val="-1"/>
        </w:rPr>
        <w:t>K</w:t>
      </w:r>
      <w:r w:rsidRPr="003C0073">
        <w:rPr>
          <w:rFonts w:ascii="Calibri" w:eastAsia="Calibri" w:hAnsi="Calibri" w:cs="Calibri"/>
          <w:b/>
          <w:color w:val="FFFFFF" w:themeColor="background1"/>
          <w:spacing w:val="1"/>
        </w:rPr>
        <w:t>od</w:t>
      </w:r>
      <w:r w:rsidRPr="003C0073">
        <w:rPr>
          <w:rFonts w:ascii="Calibri" w:eastAsia="Calibri" w:hAnsi="Calibri" w:cs="Calibri"/>
          <w:b/>
          <w:color w:val="FFFFFF" w:themeColor="background1"/>
        </w:rPr>
        <w:t>e</w:t>
      </w:r>
      <w:r w:rsidRPr="003C0073">
        <w:rPr>
          <w:rFonts w:ascii="Calibri" w:eastAsia="Calibri" w:hAnsi="Calibri" w:cs="Calibri"/>
          <w:b/>
          <w:color w:val="FFFFFF" w:themeColor="background1"/>
          <w:spacing w:val="-4"/>
        </w:rPr>
        <w:t xml:space="preserve"> </w:t>
      </w:r>
      <w:r w:rsidRPr="003C0073">
        <w:rPr>
          <w:rFonts w:ascii="Calibri" w:eastAsia="Calibri" w:hAnsi="Calibri" w:cs="Calibri"/>
          <w:b/>
          <w:color w:val="FFFFFF" w:themeColor="background1"/>
          <w:spacing w:val="1"/>
        </w:rPr>
        <w:t>M</w:t>
      </w:r>
      <w:r w:rsidRPr="003C0073">
        <w:rPr>
          <w:rFonts w:ascii="Calibri" w:eastAsia="Calibri" w:hAnsi="Calibri" w:cs="Calibri"/>
          <w:b/>
          <w:color w:val="FFFFFF" w:themeColor="background1"/>
        </w:rPr>
        <w:t xml:space="preserve">K          </w:t>
      </w:r>
      <w:r w:rsidRPr="003C0073">
        <w:rPr>
          <w:rFonts w:ascii="Calibri" w:eastAsia="Calibri" w:hAnsi="Calibri" w:cs="Calibri"/>
          <w:b/>
          <w:color w:val="FFFFFF" w:themeColor="background1"/>
          <w:spacing w:val="7"/>
        </w:rPr>
        <w:t xml:space="preserve"> </w:t>
      </w:r>
      <w:r w:rsidR="00C73A9B">
        <w:rPr>
          <w:rFonts w:ascii="Calibri" w:eastAsia="Calibri" w:hAnsi="Calibri" w:cs="Calibri"/>
          <w:b/>
          <w:color w:val="FFFFFF" w:themeColor="background1"/>
          <w:spacing w:val="7"/>
          <w:lang w:val="id-ID"/>
        </w:rPr>
        <w:t xml:space="preserve">   </w:t>
      </w:r>
      <w:r w:rsidRPr="003C0073">
        <w:rPr>
          <w:rFonts w:ascii="Calibri" w:eastAsia="Calibri" w:hAnsi="Calibri" w:cs="Calibri"/>
          <w:b/>
          <w:color w:val="FFFFFF" w:themeColor="background1"/>
          <w:spacing w:val="-1"/>
        </w:rPr>
        <w:t>Di</w:t>
      </w:r>
      <w:r w:rsidRPr="003C0073">
        <w:rPr>
          <w:rFonts w:ascii="Calibri" w:eastAsia="Calibri" w:hAnsi="Calibri" w:cs="Calibri"/>
          <w:b/>
          <w:color w:val="FFFFFF" w:themeColor="background1"/>
        </w:rPr>
        <w:t>s</w:t>
      </w:r>
      <w:r w:rsidRPr="003C0073">
        <w:rPr>
          <w:rFonts w:ascii="Calibri" w:eastAsia="Calibri" w:hAnsi="Calibri" w:cs="Calibri"/>
          <w:b/>
          <w:color w:val="FFFFFF" w:themeColor="background1"/>
          <w:spacing w:val="1"/>
        </w:rPr>
        <w:t>u</w:t>
      </w:r>
      <w:r w:rsidRPr="003C0073">
        <w:rPr>
          <w:rFonts w:ascii="Calibri" w:eastAsia="Calibri" w:hAnsi="Calibri" w:cs="Calibri"/>
          <w:b/>
          <w:color w:val="FFFFFF" w:themeColor="background1"/>
        </w:rPr>
        <w:t>s</w:t>
      </w:r>
      <w:r w:rsidRPr="003C0073">
        <w:rPr>
          <w:rFonts w:ascii="Calibri" w:eastAsia="Calibri" w:hAnsi="Calibri" w:cs="Calibri"/>
          <w:b/>
          <w:color w:val="FFFFFF" w:themeColor="background1"/>
          <w:spacing w:val="1"/>
        </w:rPr>
        <w:t>u</w:t>
      </w:r>
      <w:r w:rsidRPr="003C0073">
        <w:rPr>
          <w:rFonts w:ascii="Calibri" w:eastAsia="Calibri" w:hAnsi="Calibri" w:cs="Calibri"/>
          <w:b/>
          <w:color w:val="FFFFFF" w:themeColor="background1"/>
        </w:rPr>
        <w:t>n</w:t>
      </w:r>
      <w:r w:rsidRPr="003C0073">
        <w:rPr>
          <w:rFonts w:ascii="Calibri" w:eastAsia="Calibri" w:hAnsi="Calibri" w:cs="Calibri"/>
          <w:b/>
          <w:color w:val="FFFFFF" w:themeColor="background1"/>
          <w:spacing w:val="-6"/>
        </w:rPr>
        <w:t xml:space="preserve"> </w:t>
      </w:r>
      <w:r w:rsidRPr="003C0073">
        <w:rPr>
          <w:rFonts w:ascii="Calibri" w:eastAsia="Calibri" w:hAnsi="Calibri" w:cs="Calibri"/>
          <w:b/>
          <w:color w:val="FFFFFF" w:themeColor="background1"/>
        </w:rPr>
        <w:t>O</w:t>
      </w:r>
      <w:r w:rsidRPr="003C0073">
        <w:rPr>
          <w:rFonts w:ascii="Calibri" w:eastAsia="Calibri" w:hAnsi="Calibri" w:cs="Calibri"/>
          <w:b/>
          <w:color w:val="FFFFFF" w:themeColor="background1"/>
          <w:spacing w:val="-1"/>
        </w:rPr>
        <w:t>l</w:t>
      </w:r>
      <w:r w:rsidRPr="003C0073">
        <w:rPr>
          <w:rFonts w:ascii="Calibri" w:eastAsia="Calibri" w:hAnsi="Calibri" w:cs="Calibri"/>
          <w:b/>
          <w:color w:val="FFFFFF" w:themeColor="background1"/>
        </w:rPr>
        <w:t>eh</w:t>
      </w:r>
    </w:p>
    <w:p w:rsidR="002317E5" w:rsidRPr="003C0073" w:rsidRDefault="007D7176">
      <w:pPr>
        <w:spacing w:before="42" w:line="660" w:lineRule="exact"/>
        <w:ind w:left="388"/>
        <w:rPr>
          <w:rFonts w:ascii="Calibri" w:eastAsia="Calibri" w:hAnsi="Calibri" w:cs="Calibri"/>
          <w:color w:val="FFFFFF" w:themeColor="background1"/>
          <w:sz w:val="18"/>
          <w:szCs w:val="18"/>
          <w:lang w:val="id-ID"/>
        </w:rPr>
      </w:pPr>
      <w:r w:rsidRPr="003C0073">
        <w:rPr>
          <w:rFonts w:ascii="Calibri" w:eastAsia="Calibri" w:hAnsi="Calibri" w:cs="Calibri"/>
          <w:color w:val="FFFFFF" w:themeColor="background1"/>
          <w:position w:val="31"/>
          <w:sz w:val="18"/>
          <w:szCs w:val="18"/>
        </w:rPr>
        <w:t>Ilmu</w:t>
      </w:r>
      <w:r w:rsidRPr="003C0073">
        <w:rPr>
          <w:rFonts w:ascii="Calibri" w:eastAsia="Calibri" w:hAnsi="Calibri" w:cs="Calibri"/>
          <w:color w:val="FFFFFF" w:themeColor="background1"/>
          <w:spacing w:val="-1"/>
          <w:position w:val="31"/>
          <w:sz w:val="18"/>
          <w:szCs w:val="18"/>
        </w:rPr>
        <w:t xml:space="preserve"> </w:t>
      </w:r>
      <w:r w:rsidRPr="003C0073">
        <w:rPr>
          <w:rFonts w:ascii="Calibri" w:eastAsia="Calibri" w:hAnsi="Calibri" w:cs="Calibri"/>
          <w:color w:val="FFFFFF" w:themeColor="background1"/>
          <w:position w:val="31"/>
          <w:sz w:val="18"/>
          <w:szCs w:val="18"/>
        </w:rPr>
        <w:t>K</w:t>
      </w:r>
      <w:r w:rsidRPr="003C0073">
        <w:rPr>
          <w:rFonts w:ascii="Calibri" w:eastAsia="Calibri" w:hAnsi="Calibri" w:cs="Calibri"/>
          <w:color w:val="FFFFFF" w:themeColor="background1"/>
          <w:spacing w:val="1"/>
          <w:position w:val="31"/>
          <w:sz w:val="18"/>
          <w:szCs w:val="18"/>
        </w:rPr>
        <w:t>o</w:t>
      </w:r>
      <w:r w:rsidRPr="003C0073">
        <w:rPr>
          <w:rFonts w:ascii="Calibri" w:eastAsia="Calibri" w:hAnsi="Calibri" w:cs="Calibri"/>
          <w:color w:val="FFFFFF" w:themeColor="background1"/>
          <w:position w:val="31"/>
          <w:sz w:val="18"/>
          <w:szCs w:val="18"/>
        </w:rPr>
        <w:t>m</w:t>
      </w:r>
      <w:r w:rsidRPr="003C0073">
        <w:rPr>
          <w:rFonts w:ascii="Calibri" w:eastAsia="Calibri" w:hAnsi="Calibri" w:cs="Calibri"/>
          <w:color w:val="FFFFFF" w:themeColor="background1"/>
          <w:spacing w:val="-1"/>
          <w:position w:val="31"/>
          <w:sz w:val="18"/>
          <w:szCs w:val="18"/>
        </w:rPr>
        <w:t>pu</w:t>
      </w:r>
      <w:r w:rsidRPr="003C0073">
        <w:rPr>
          <w:rFonts w:ascii="Calibri" w:eastAsia="Calibri" w:hAnsi="Calibri" w:cs="Calibri"/>
          <w:color w:val="FFFFFF" w:themeColor="background1"/>
          <w:position w:val="31"/>
          <w:sz w:val="18"/>
          <w:szCs w:val="18"/>
        </w:rPr>
        <w:t>t</w:t>
      </w:r>
      <w:r w:rsidRPr="003C0073">
        <w:rPr>
          <w:rFonts w:ascii="Calibri" w:eastAsia="Calibri" w:hAnsi="Calibri" w:cs="Calibri"/>
          <w:color w:val="FFFFFF" w:themeColor="background1"/>
          <w:spacing w:val="-1"/>
          <w:position w:val="31"/>
          <w:sz w:val="18"/>
          <w:szCs w:val="18"/>
        </w:rPr>
        <w:t>e</w:t>
      </w:r>
      <w:r w:rsidRPr="003C0073">
        <w:rPr>
          <w:rFonts w:ascii="Calibri" w:eastAsia="Calibri" w:hAnsi="Calibri" w:cs="Calibri"/>
          <w:color w:val="FFFFFF" w:themeColor="background1"/>
          <w:position w:val="31"/>
          <w:sz w:val="18"/>
          <w:szCs w:val="18"/>
        </w:rPr>
        <w:t xml:space="preserve">r                  </w:t>
      </w:r>
      <w:r w:rsidRPr="003C0073">
        <w:rPr>
          <w:rFonts w:ascii="Calibri" w:eastAsia="Calibri" w:hAnsi="Calibri" w:cs="Calibri"/>
          <w:color w:val="FFFFFF" w:themeColor="background1"/>
          <w:spacing w:val="19"/>
          <w:position w:val="31"/>
          <w:sz w:val="18"/>
          <w:szCs w:val="18"/>
        </w:rPr>
        <w:t xml:space="preserve"> </w:t>
      </w:r>
      <w:r w:rsidR="00F03818" w:rsidRPr="003C0073">
        <w:rPr>
          <w:rFonts w:ascii="Calibri" w:eastAsia="Calibri" w:hAnsi="Calibri" w:cs="Calibri"/>
          <w:color w:val="FFFFFF" w:themeColor="background1"/>
          <w:spacing w:val="-1"/>
          <w:position w:val="31"/>
          <w:sz w:val="18"/>
          <w:szCs w:val="18"/>
          <w:lang w:val="id-ID"/>
        </w:rPr>
        <w:t>Tekhnik Informatika</w:t>
      </w:r>
      <w:r w:rsidR="003C0073" w:rsidRPr="003C0073">
        <w:rPr>
          <w:rFonts w:ascii="Calibri" w:eastAsia="Calibri" w:hAnsi="Calibri" w:cs="Calibri"/>
          <w:color w:val="FFFFFF" w:themeColor="background1"/>
          <w:position w:val="31"/>
          <w:sz w:val="18"/>
          <w:szCs w:val="18"/>
        </w:rPr>
        <w:t xml:space="preserve">            </w:t>
      </w:r>
      <w:r w:rsidR="006779D7">
        <w:rPr>
          <w:rFonts w:ascii="Franklin Gothic Demi Cond" w:eastAsia="Franklin Gothic Demi Cond" w:hAnsi="Franklin Gothic Demi Cond" w:cs="Franklin Gothic Demi Cond"/>
          <w:color w:val="000000" w:themeColor="text1"/>
          <w:spacing w:val="1"/>
          <w:position w:val="-2"/>
          <w:sz w:val="72"/>
          <w:szCs w:val="72"/>
        </w:rPr>
        <w:t>14</w:t>
      </w:r>
      <w:r w:rsidR="003C0073" w:rsidRPr="003C0073">
        <w:rPr>
          <w:rFonts w:ascii="Franklin Gothic Demi Cond" w:eastAsia="Franklin Gothic Demi Cond" w:hAnsi="Franklin Gothic Demi Cond" w:cs="Franklin Gothic Demi Cond"/>
          <w:color w:val="FFFFFF" w:themeColor="background1"/>
          <w:position w:val="-2"/>
          <w:sz w:val="60"/>
          <w:szCs w:val="60"/>
        </w:rPr>
        <w:t xml:space="preserve">   </w:t>
      </w:r>
      <w:r w:rsidRPr="003C0073">
        <w:rPr>
          <w:rFonts w:ascii="Calibri" w:eastAsia="Calibri" w:hAnsi="Calibri" w:cs="Calibri"/>
          <w:b/>
          <w:color w:val="FFFFFF" w:themeColor="background1"/>
          <w:position w:val="31"/>
          <w:sz w:val="18"/>
          <w:szCs w:val="18"/>
        </w:rPr>
        <w:t xml:space="preserve"> </w:t>
      </w:r>
      <w:r w:rsidR="00C73A9B">
        <w:rPr>
          <w:rFonts w:ascii="Calibri" w:eastAsia="Calibri" w:hAnsi="Calibri" w:cs="Calibri"/>
          <w:b/>
          <w:color w:val="FFFFFF" w:themeColor="background1"/>
          <w:position w:val="31"/>
          <w:sz w:val="18"/>
          <w:szCs w:val="18"/>
          <w:lang w:val="id-ID"/>
        </w:rPr>
        <w:t xml:space="preserve"> W151720006</w:t>
      </w:r>
      <w:r w:rsidR="003C0073">
        <w:rPr>
          <w:rFonts w:ascii="Calibri" w:eastAsia="Calibri" w:hAnsi="Calibri" w:cs="Calibri"/>
          <w:b/>
          <w:color w:val="FFFFFF" w:themeColor="background1"/>
          <w:position w:val="31"/>
          <w:sz w:val="18"/>
          <w:szCs w:val="18"/>
        </w:rPr>
        <w:t xml:space="preserve">          </w:t>
      </w:r>
      <w:r w:rsidR="00F03818" w:rsidRPr="003C0073">
        <w:rPr>
          <w:rFonts w:ascii="Calibri" w:eastAsia="Calibri" w:hAnsi="Calibri" w:cs="Calibri"/>
          <w:color w:val="FFFFFF" w:themeColor="background1"/>
          <w:spacing w:val="1"/>
          <w:position w:val="31"/>
          <w:sz w:val="18"/>
          <w:szCs w:val="18"/>
          <w:lang w:val="id-ID"/>
        </w:rPr>
        <w:t>Saruni Dwiasnati</w:t>
      </w:r>
      <w:proofErr w:type="gramStart"/>
      <w:r w:rsidR="00F03818" w:rsidRPr="003C0073">
        <w:rPr>
          <w:rFonts w:ascii="Calibri" w:eastAsia="Calibri" w:hAnsi="Calibri" w:cs="Calibri"/>
          <w:color w:val="FFFFFF" w:themeColor="background1"/>
          <w:spacing w:val="1"/>
          <w:position w:val="31"/>
          <w:sz w:val="18"/>
          <w:szCs w:val="18"/>
          <w:lang w:val="id-ID"/>
        </w:rPr>
        <w:t>,ST.MM</w:t>
      </w:r>
      <w:proofErr w:type="gramEnd"/>
    </w:p>
    <w:p w:rsidR="002317E5" w:rsidRPr="003C0073" w:rsidRDefault="002317E5">
      <w:pPr>
        <w:spacing w:line="200" w:lineRule="exact"/>
        <w:rPr>
          <w:color w:val="1F497D" w:themeColor="text2"/>
          <w:lang w:val="id-ID"/>
        </w:rPr>
      </w:pPr>
    </w:p>
    <w:p w:rsidR="003C0073" w:rsidRPr="003C0073" w:rsidRDefault="003C0073">
      <w:pPr>
        <w:spacing w:line="200" w:lineRule="exact"/>
        <w:rPr>
          <w:color w:val="1F497D" w:themeColor="text2"/>
          <w:lang w:val="id-ID"/>
        </w:rPr>
      </w:pPr>
    </w:p>
    <w:p w:rsidR="002317E5" w:rsidRDefault="002317E5">
      <w:pPr>
        <w:spacing w:line="200" w:lineRule="exact"/>
      </w:pPr>
    </w:p>
    <w:p w:rsidR="002317E5" w:rsidRDefault="002317E5">
      <w:pPr>
        <w:spacing w:before="8" w:line="200" w:lineRule="exact"/>
      </w:pPr>
    </w:p>
    <w:p w:rsidR="002317E5" w:rsidRPr="003B561D" w:rsidRDefault="007D7176" w:rsidP="003B561D">
      <w:pPr>
        <w:spacing w:line="360" w:lineRule="exact"/>
        <w:ind w:left="100"/>
        <w:rPr>
          <w:rFonts w:ascii="Calibri" w:eastAsia="Calibri" w:hAnsi="Calibri" w:cs="Calibri"/>
          <w:sz w:val="32"/>
          <w:szCs w:val="32"/>
          <w:lang w:val="id-ID"/>
        </w:rPr>
        <w:sectPr w:rsidR="002317E5" w:rsidRPr="003B561D">
          <w:pgSz w:w="11920" w:h="16840"/>
          <w:pgMar w:top="1320" w:right="1240" w:bottom="280" w:left="1340" w:header="720" w:footer="720" w:gutter="0"/>
          <w:cols w:space="720"/>
        </w:sectPr>
      </w:pPr>
      <w:r>
        <w:rPr>
          <w:rFonts w:ascii="Calibri" w:eastAsia="Calibri" w:hAnsi="Calibri" w:cs="Calibri"/>
          <w:b/>
          <w:spacing w:val="1"/>
          <w:sz w:val="32"/>
          <w:szCs w:val="32"/>
        </w:rPr>
        <w:t>A</w:t>
      </w:r>
      <w:r>
        <w:rPr>
          <w:rFonts w:ascii="Calibri" w:eastAsia="Calibri" w:hAnsi="Calibri" w:cs="Calibri"/>
          <w:b/>
          <w:spacing w:val="-1"/>
          <w:sz w:val="32"/>
          <w:szCs w:val="32"/>
        </w:rPr>
        <w:t>b</w:t>
      </w:r>
      <w:r>
        <w:rPr>
          <w:rFonts w:ascii="Calibri" w:eastAsia="Calibri" w:hAnsi="Calibri" w:cs="Calibri"/>
          <w:b/>
          <w:sz w:val="32"/>
          <w:szCs w:val="32"/>
        </w:rPr>
        <w:t>st</w:t>
      </w:r>
      <w:r>
        <w:rPr>
          <w:rFonts w:ascii="Calibri" w:eastAsia="Calibri" w:hAnsi="Calibri" w:cs="Calibri"/>
          <w:b/>
          <w:spacing w:val="-1"/>
          <w:sz w:val="32"/>
          <w:szCs w:val="32"/>
        </w:rPr>
        <w:t>r</w:t>
      </w:r>
      <w:r>
        <w:rPr>
          <w:rFonts w:ascii="Calibri" w:eastAsia="Calibri" w:hAnsi="Calibri" w:cs="Calibri"/>
          <w:b/>
          <w:sz w:val="32"/>
          <w:szCs w:val="32"/>
        </w:rPr>
        <w:t>a</w:t>
      </w:r>
      <w:r>
        <w:rPr>
          <w:rFonts w:ascii="Calibri" w:eastAsia="Calibri" w:hAnsi="Calibri" w:cs="Calibri"/>
          <w:b/>
          <w:spacing w:val="1"/>
          <w:sz w:val="32"/>
          <w:szCs w:val="32"/>
        </w:rPr>
        <w:t>c</w:t>
      </w:r>
      <w:r>
        <w:rPr>
          <w:rFonts w:ascii="Calibri" w:eastAsia="Calibri" w:hAnsi="Calibri" w:cs="Calibri"/>
          <w:b/>
          <w:sz w:val="32"/>
          <w:szCs w:val="32"/>
        </w:rPr>
        <w:t xml:space="preserve">t                                                            </w:t>
      </w:r>
      <w:r>
        <w:rPr>
          <w:rFonts w:ascii="Calibri" w:eastAsia="Calibri" w:hAnsi="Calibri" w:cs="Calibri"/>
          <w:b/>
          <w:spacing w:val="57"/>
          <w:sz w:val="32"/>
          <w:szCs w:val="32"/>
        </w:rPr>
        <w:t xml:space="preserve"> </w:t>
      </w:r>
      <w:r>
        <w:rPr>
          <w:rFonts w:ascii="Calibri" w:eastAsia="Calibri" w:hAnsi="Calibri" w:cs="Calibri"/>
          <w:b/>
          <w:sz w:val="32"/>
          <w:szCs w:val="32"/>
        </w:rPr>
        <w:t>K</w:t>
      </w:r>
      <w:r>
        <w:rPr>
          <w:rFonts w:ascii="Calibri" w:eastAsia="Calibri" w:hAnsi="Calibri" w:cs="Calibri"/>
          <w:b/>
          <w:spacing w:val="1"/>
          <w:sz w:val="32"/>
          <w:szCs w:val="32"/>
        </w:rPr>
        <w:t>o</w:t>
      </w:r>
      <w:r>
        <w:rPr>
          <w:rFonts w:ascii="Calibri" w:eastAsia="Calibri" w:hAnsi="Calibri" w:cs="Calibri"/>
          <w:b/>
          <w:sz w:val="32"/>
          <w:szCs w:val="32"/>
        </w:rPr>
        <w:t>m</w:t>
      </w:r>
      <w:r>
        <w:rPr>
          <w:rFonts w:ascii="Calibri" w:eastAsia="Calibri" w:hAnsi="Calibri" w:cs="Calibri"/>
          <w:b/>
          <w:spacing w:val="-1"/>
          <w:sz w:val="32"/>
          <w:szCs w:val="32"/>
        </w:rPr>
        <w:t>p</w:t>
      </w:r>
      <w:r>
        <w:rPr>
          <w:rFonts w:ascii="Calibri" w:eastAsia="Calibri" w:hAnsi="Calibri" w:cs="Calibri"/>
          <w:b/>
          <w:sz w:val="32"/>
          <w:szCs w:val="32"/>
        </w:rPr>
        <w:t>et</w:t>
      </w:r>
      <w:r>
        <w:rPr>
          <w:rFonts w:ascii="Calibri" w:eastAsia="Calibri" w:hAnsi="Calibri" w:cs="Calibri"/>
          <w:b/>
          <w:spacing w:val="2"/>
          <w:sz w:val="32"/>
          <w:szCs w:val="32"/>
        </w:rPr>
        <w:t>e</w:t>
      </w:r>
      <w:r>
        <w:rPr>
          <w:rFonts w:ascii="Calibri" w:eastAsia="Calibri" w:hAnsi="Calibri" w:cs="Calibri"/>
          <w:b/>
          <w:spacing w:val="-1"/>
          <w:sz w:val="32"/>
          <w:szCs w:val="32"/>
        </w:rPr>
        <w:t>n</w:t>
      </w:r>
      <w:r>
        <w:rPr>
          <w:rFonts w:ascii="Calibri" w:eastAsia="Calibri" w:hAnsi="Calibri" w:cs="Calibri"/>
          <w:b/>
          <w:spacing w:val="1"/>
          <w:sz w:val="32"/>
          <w:szCs w:val="32"/>
        </w:rPr>
        <w:t>s</w:t>
      </w:r>
      <w:r>
        <w:rPr>
          <w:rFonts w:ascii="Calibri" w:eastAsia="Calibri" w:hAnsi="Calibri" w:cs="Calibri"/>
          <w:b/>
          <w:sz w:val="32"/>
          <w:szCs w:val="32"/>
        </w:rPr>
        <w:t>i</w:t>
      </w:r>
    </w:p>
    <w:p w:rsidR="002317E5" w:rsidRPr="00866932" w:rsidRDefault="00C70489" w:rsidP="00691005">
      <w:pPr>
        <w:spacing w:before="52" w:line="216" w:lineRule="auto"/>
        <w:ind w:left="100" w:right="-34"/>
        <w:jc w:val="both"/>
        <w:rPr>
          <w:rFonts w:ascii="Arial" w:eastAsia="Arial" w:hAnsi="Arial" w:cs="Arial"/>
          <w:lang w:val="en-ID"/>
        </w:rPr>
        <w:sectPr w:rsidR="002317E5" w:rsidRPr="00866932">
          <w:type w:val="continuous"/>
          <w:pgSz w:w="11920" w:h="16840"/>
          <w:pgMar w:top="1320" w:right="1240" w:bottom="280" w:left="1340" w:header="720" w:footer="720" w:gutter="0"/>
          <w:cols w:num="2" w:space="720" w:equalWidth="0">
            <w:col w:w="5387" w:space="311"/>
            <w:col w:w="3642"/>
          </w:cols>
        </w:sectPr>
      </w:pPr>
      <w:r w:rsidRPr="00F50CF5">
        <w:rPr>
          <w:noProof/>
        </w:rPr>
        <w:lastRenderedPageBreak/>
        <mc:AlternateContent>
          <mc:Choice Requires="wpg">
            <w:drawing>
              <wp:anchor distT="0" distB="0" distL="114300" distR="114300" simplePos="0" relativeHeight="251652096" behindDoc="1" locked="0" layoutInCell="1" allowOverlap="1" wp14:anchorId="046BE550" wp14:editId="3A48D82C">
                <wp:simplePos x="0" y="0"/>
                <wp:positionH relativeFrom="page">
                  <wp:posOffset>51435</wp:posOffset>
                </wp:positionH>
                <wp:positionV relativeFrom="page">
                  <wp:posOffset>6534150</wp:posOffset>
                </wp:positionV>
                <wp:extent cx="7499985" cy="878205"/>
                <wp:effectExtent l="0" t="0" r="0" b="0"/>
                <wp:wrapNone/>
                <wp:docPr id="28"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9985" cy="878205"/>
                          <a:chOff x="81" y="10290"/>
                          <a:chExt cx="11811" cy="1383"/>
                        </a:xfrm>
                      </wpg:grpSpPr>
                      <wpg:grpSp>
                        <wpg:cNvPr id="29" name="Group 42"/>
                        <wpg:cNvGrpSpPr>
                          <a:grpSpLocks/>
                        </wpg:cNvGrpSpPr>
                        <wpg:grpSpPr bwMode="auto">
                          <a:xfrm>
                            <a:off x="91" y="10300"/>
                            <a:ext cx="106" cy="194"/>
                            <a:chOff x="91" y="10300"/>
                            <a:chExt cx="106" cy="194"/>
                          </a:xfrm>
                        </wpg:grpSpPr>
                        <wps:wsp>
                          <wps:cNvPr id="30" name="Freeform 211"/>
                          <wps:cNvSpPr>
                            <a:spLocks/>
                          </wps:cNvSpPr>
                          <wps:spPr bwMode="auto">
                            <a:xfrm>
                              <a:off x="91" y="10300"/>
                              <a:ext cx="106" cy="194"/>
                            </a:xfrm>
                            <a:custGeom>
                              <a:avLst/>
                              <a:gdLst>
                                <a:gd name="T0" fmla="+- 0 91 91"/>
                                <a:gd name="T1" fmla="*/ T0 w 106"/>
                                <a:gd name="T2" fmla="+- 0 10494 10300"/>
                                <a:gd name="T3" fmla="*/ 10494 h 194"/>
                                <a:gd name="T4" fmla="+- 0 197 91"/>
                                <a:gd name="T5" fmla="*/ T4 w 106"/>
                                <a:gd name="T6" fmla="+- 0 10494 10300"/>
                                <a:gd name="T7" fmla="*/ 10494 h 194"/>
                                <a:gd name="T8" fmla="+- 0 197 91"/>
                                <a:gd name="T9" fmla="*/ T8 w 106"/>
                                <a:gd name="T10" fmla="+- 0 10300 10300"/>
                                <a:gd name="T11" fmla="*/ 10300 h 194"/>
                                <a:gd name="T12" fmla="+- 0 91 91"/>
                                <a:gd name="T13" fmla="*/ T12 w 106"/>
                                <a:gd name="T14" fmla="+- 0 10300 10300"/>
                                <a:gd name="T15" fmla="*/ 10300 h 194"/>
                                <a:gd name="T16" fmla="+- 0 91 91"/>
                                <a:gd name="T17" fmla="*/ T16 w 106"/>
                                <a:gd name="T18" fmla="+- 0 10494 10300"/>
                                <a:gd name="T19" fmla="*/ 10494 h 194"/>
                              </a:gdLst>
                              <a:ahLst/>
                              <a:cxnLst>
                                <a:cxn ang="0">
                                  <a:pos x="T1" y="T3"/>
                                </a:cxn>
                                <a:cxn ang="0">
                                  <a:pos x="T5" y="T7"/>
                                </a:cxn>
                                <a:cxn ang="0">
                                  <a:pos x="T9" y="T11"/>
                                </a:cxn>
                                <a:cxn ang="0">
                                  <a:pos x="T13" y="T15"/>
                                </a:cxn>
                                <a:cxn ang="0">
                                  <a:pos x="T17" y="T19"/>
                                </a:cxn>
                              </a:cxnLst>
                              <a:rect l="0" t="0" r="r" b="b"/>
                              <a:pathLst>
                                <a:path w="106" h="194">
                                  <a:moveTo>
                                    <a:pt x="0" y="194"/>
                                  </a:moveTo>
                                  <a:lnTo>
                                    <a:pt x="106" y="194"/>
                                  </a:lnTo>
                                  <a:lnTo>
                                    <a:pt x="106" y="0"/>
                                  </a:lnTo>
                                  <a:lnTo>
                                    <a:pt x="0" y="0"/>
                                  </a:lnTo>
                                  <a:lnTo>
                                    <a:pt x="0" y="194"/>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1" name="Group 43"/>
                          <wpg:cNvGrpSpPr>
                            <a:grpSpLocks/>
                          </wpg:cNvGrpSpPr>
                          <wpg:grpSpPr bwMode="auto">
                            <a:xfrm>
                              <a:off x="1512" y="10300"/>
                              <a:ext cx="108" cy="194"/>
                              <a:chOff x="1512" y="10300"/>
                              <a:chExt cx="108" cy="194"/>
                            </a:xfrm>
                          </wpg:grpSpPr>
                          <wps:wsp>
                            <wps:cNvPr id="32" name="Freeform 210"/>
                            <wps:cNvSpPr>
                              <a:spLocks/>
                            </wps:cNvSpPr>
                            <wps:spPr bwMode="auto">
                              <a:xfrm>
                                <a:off x="1512" y="10300"/>
                                <a:ext cx="108" cy="194"/>
                              </a:xfrm>
                              <a:custGeom>
                                <a:avLst/>
                                <a:gdLst>
                                  <a:gd name="T0" fmla="+- 0 1512 1512"/>
                                  <a:gd name="T1" fmla="*/ T0 w 108"/>
                                  <a:gd name="T2" fmla="+- 0 10494 10300"/>
                                  <a:gd name="T3" fmla="*/ 10494 h 194"/>
                                  <a:gd name="T4" fmla="+- 0 1620 1512"/>
                                  <a:gd name="T5" fmla="*/ T4 w 108"/>
                                  <a:gd name="T6" fmla="+- 0 10494 10300"/>
                                  <a:gd name="T7" fmla="*/ 10494 h 194"/>
                                  <a:gd name="T8" fmla="+- 0 1620 1512"/>
                                  <a:gd name="T9" fmla="*/ T8 w 108"/>
                                  <a:gd name="T10" fmla="+- 0 10300 10300"/>
                                  <a:gd name="T11" fmla="*/ 10300 h 194"/>
                                  <a:gd name="T12" fmla="+- 0 1512 1512"/>
                                  <a:gd name="T13" fmla="*/ T12 w 108"/>
                                  <a:gd name="T14" fmla="+- 0 10300 10300"/>
                                  <a:gd name="T15" fmla="*/ 10300 h 194"/>
                                  <a:gd name="T16" fmla="+- 0 1512 1512"/>
                                  <a:gd name="T17" fmla="*/ T16 w 108"/>
                                  <a:gd name="T18" fmla="+- 0 10494 10300"/>
                                  <a:gd name="T19" fmla="*/ 10494 h 194"/>
                                </a:gdLst>
                                <a:ahLst/>
                                <a:cxnLst>
                                  <a:cxn ang="0">
                                    <a:pos x="T1" y="T3"/>
                                  </a:cxn>
                                  <a:cxn ang="0">
                                    <a:pos x="T5" y="T7"/>
                                  </a:cxn>
                                  <a:cxn ang="0">
                                    <a:pos x="T9" y="T11"/>
                                  </a:cxn>
                                  <a:cxn ang="0">
                                    <a:pos x="T13" y="T15"/>
                                  </a:cxn>
                                  <a:cxn ang="0">
                                    <a:pos x="T17" y="T19"/>
                                  </a:cxn>
                                </a:cxnLst>
                                <a:rect l="0" t="0" r="r" b="b"/>
                                <a:pathLst>
                                  <a:path w="108" h="194">
                                    <a:moveTo>
                                      <a:pt x="0" y="194"/>
                                    </a:moveTo>
                                    <a:lnTo>
                                      <a:pt x="108" y="194"/>
                                    </a:lnTo>
                                    <a:lnTo>
                                      <a:pt x="108" y="0"/>
                                    </a:lnTo>
                                    <a:lnTo>
                                      <a:pt x="0" y="0"/>
                                    </a:lnTo>
                                    <a:lnTo>
                                      <a:pt x="0" y="194"/>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3" name="Group 44"/>
                            <wpg:cNvGrpSpPr>
                              <a:grpSpLocks/>
                            </wpg:cNvGrpSpPr>
                            <wpg:grpSpPr bwMode="auto">
                              <a:xfrm>
                                <a:off x="197" y="10300"/>
                                <a:ext cx="1316" cy="194"/>
                                <a:chOff x="197" y="10300"/>
                                <a:chExt cx="1316" cy="194"/>
                              </a:xfrm>
                            </wpg:grpSpPr>
                            <wps:wsp>
                              <wps:cNvPr id="34" name="Freeform 209"/>
                              <wps:cNvSpPr>
                                <a:spLocks/>
                              </wps:cNvSpPr>
                              <wps:spPr bwMode="auto">
                                <a:xfrm>
                                  <a:off x="197" y="10300"/>
                                  <a:ext cx="1316" cy="194"/>
                                </a:xfrm>
                                <a:custGeom>
                                  <a:avLst/>
                                  <a:gdLst>
                                    <a:gd name="T0" fmla="+- 0 1512 197"/>
                                    <a:gd name="T1" fmla="*/ T0 w 1316"/>
                                    <a:gd name="T2" fmla="+- 0 10300 10300"/>
                                    <a:gd name="T3" fmla="*/ 10300 h 194"/>
                                    <a:gd name="T4" fmla="+- 0 197 197"/>
                                    <a:gd name="T5" fmla="*/ T4 w 1316"/>
                                    <a:gd name="T6" fmla="+- 0 10300 10300"/>
                                    <a:gd name="T7" fmla="*/ 10300 h 194"/>
                                    <a:gd name="T8" fmla="+- 0 197 197"/>
                                    <a:gd name="T9" fmla="*/ T8 w 1316"/>
                                    <a:gd name="T10" fmla="+- 0 10494 10300"/>
                                    <a:gd name="T11" fmla="*/ 10494 h 194"/>
                                    <a:gd name="T12" fmla="+- 0 1512 197"/>
                                    <a:gd name="T13" fmla="*/ T12 w 1316"/>
                                    <a:gd name="T14" fmla="+- 0 10494 10300"/>
                                    <a:gd name="T15" fmla="*/ 10494 h 194"/>
                                    <a:gd name="T16" fmla="+- 0 1512 197"/>
                                    <a:gd name="T17" fmla="*/ T16 w 1316"/>
                                    <a:gd name="T18" fmla="+- 0 10300 10300"/>
                                    <a:gd name="T19" fmla="*/ 10300 h 194"/>
                                  </a:gdLst>
                                  <a:ahLst/>
                                  <a:cxnLst>
                                    <a:cxn ang="0">
                                      <a:pos x="T1" y="T3"/>
                                    </a:cxn>
                                    <a:cxn ang="0">
                                      <a:pos x="T5" y="T7"/>
                                    </a:cxn>
                                    <a:cxn ang="0">
                                      <a:pos x="T9" y="T11"/>
                                    </a:cxn>
                                    <a:cxn ang="0">
                                      <a:pos x="T13" y="T15"/>
                                    </a:cxn>
                                    <a:cxn ang="0">
                                      <a:pos x="T17" y="T19"/>
                                    </a:cxn>
                                  </a:cxnLst>
                                  <a:rect l="0" t="0" r="r" b="b"/>
                                  <a:pathLst>
                                    <a:path w="1316" h="194">
                                      <a:moveTo>
                                        <a:pt x="1315" y="0"/>
                                      </a:moveTo>
                                      <a:lnTo>
                                        <a:pt x="0" y="0"/>
                                      </a:lnTo>
                                      <a:lnTo>
                                        <a:pt x="0" y="194"/>
                                      </a:lnTo>
                                      <a:lnTo>
                                        <a:pt x="1315" y="194"/>
                                      </a:lnTo>
                                      <a:lnTo>
                                        <a:pt x="1315" y="0"/>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 name="Group 45"/>
                              <wpg:cNvGrpSpPr>
                                <a:grpSpLocks/>
                              </wpg:cNvGrpSpPr>
                              <wpg:grpSpPr bwMode="auto">
                                <a:xfrm>
                                  <a:off x="1620" y="10300"/>
                                  <a:ext cx="108" cy="194"/>
                                  <a:chOff x="1620" y="10300"/>
                                  <a:chExt cx="108" cy="194"/>
                                </a:xfrm>
                              </wpg:grpSpPr>
                              <wps:wsp>
                                <wps:cNvPr id="36" name="Freeform 208"/>
                                <wps:cNvSpPr>
                                  <a:spLocks/>
                                </wps:cNvSpPr>
                                <wps:spPr bwMode="auto">
                                  <a:xfrm>
                                    <a:off x="1620" y="10300"/>
                                    <a:ext cx="108" cy="194"/>
                                  </a:xfrm>
                                  <a:custGeom>
                                    <a:avLst/>
                                    <a:gdLst>
                                      <a:gd name="T0" fmla="+- 0 1620 1620"/>
                                      <a:gd name="T1" fmla="*/ T0 w 108"/>
                                      <a:gd name="T2" fmla="+- 0 10494 10300"/>
                                      <a:gd name="T3" fmla="*/ 10494 h 194"/>
                                      <a:gd name="T4" fmla="+- 0 1728 1620"/>
                                      <a:gd name="T5" fmla="*/ T4 w 108"/>
                                      <a:gd name="T6" fmla="+- 0 10494 10300"/>
                                      <a:gd name="T7" fmla="*/ 10494 h 194"/>
                                      <a:gd name="T8" fmla="+- 0 1728 1620"/>
                                      <a:gd name="T9" fmla="*/ T8 w 108"/>
                                      <a:gd name="T10" fmla="+- 0 10300 10300"/>
                                      <a:gd name="T11" fmla="*/ 10300 h 194"/>
                                      <a:gd name="T12" fmla="+- 0 1620 1620"/>
                                      <a:gd name="T13" fmla="*/ T12 w 108"/>
                                      <a:gd name="T14" fmla="+- 0 10300 10300"/>
                                      <a:gd name="T15" fmla="*/ 10300 h 194"/>
                                      <a:gd name="T16" fmla="+- 0 1620 1620"/>
                                      <a:gd name="T17" fmla="*/ T16 w 108"/>
                                      <a:gd name="T18" fmla="+- 0 10494 10300"/>
                                      <a:gd name="T19" fmla="*/ 10494 h 194"/>
                                    </a:gdLst>
                                    <a:ahLst/>
                                    <a:cxnLst>
                                      <a:cxn ang="0">
                                        <a:pos x="T1" y="T3"/>
                                      </a:cxn>
                                      <a:cxn ang="0">
                                        <a:pos x="T5" y="T7"/>
                                      </a:cxn>
                                      <a:cxn ang="0">
                                        <a:pos x="T9" y="T11"/>
                                      </a:cxn>
                                      <a:cxn ang="0">
                                        <a:pos x="T13" y="T15"/>
                                      </a:cxn>
                                      <a:cxn ang="0">
                                        <a:pos x="T17" y="T19"/>
                                      </a:cxn>
                                    </a:cxnLst>
                                    <a:rect l="0" t="0" r="r" b="b"/>
                                    <a:pathLst>
                                      <a:path w="108" h="194">
                                        <a:moveTo>
                                          <a:pt x="0" y="194"/>
                                        </a:moveTo>
                                        <a:lnTo>
                                          <a:pt x="108" y="194"/>
                                        </a:lnTo>
                                        <a:lnTo>
                                          <a:pt x="108" y="0"/>
                                        </a:lnTo>
                                        <a:lnTo>
                                          <a:pt x="0" y="0"/>
                                        </a:lnTo>
                                        <a:lnTo>
                                          <a:pt x="0" y="194"/>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 name="Group 46"/>
                                <wpg:cNvGrpSpPr>
                                  <a:grpSpLocks/>
                                </wpg:cNvGrpSpPr>
                                <wpg:grpSpPr bwMode="auto">
                                  <a:xfrm>
                                    <a:off x="3402" y="10300"/>
                                    <a:ext cx="110" cy="194"/>
                                    <a:chOff x="3402" y="10300"/>
                                    <a:chExt cx="110" cy="194"/>
                                  </a:xfrm>
                                </wpg:grpSpPr>
                                <wps:wsp>
                                  <wps:cNvPr id="38" name="Freeform 207"/>
                                  <wps:cNvSpPr>
                                    <a:spLocks/>
                                  </wps:cNvSpPr>
                                  <wps:spPr bwMode="auto">
                                    <a:xfrm>
                                      <a:off x="3402" y="10300"/>
                                      <a:ext cx="110" cy="194"/>
                                    </a:xfrm>
                                    <a:custGeom>
                                      <a:avLst/>
                                      <a:gdLst>
                                        <a:gd name="T0" fmla="+- 0 3402 3402"/>
                                        <a:gd name="T1" fmla="*/ T0 w 110"/>
                                        <a:gd name="T2" fmla="+- 0 10494 10300"/>
                                        <a:gd name="T3" fmla="*/ 10494 h 194"/>
                                        <a:gd name="T4" fmla="+- 0 3512 3402"/>
                                        <a:gd name="T5" fmla="*/ T4 w 110"/>
                                        <a:gd name="T6" fmla="+- 0 10494 10300"/>
                                        <a:gd name="T7" fmla="*/ 10494 h 194"/>
                                        <a:gd name="T8" fmla="+- 0 3512 3402"/>
                                        <a:gd name="T9" fmla="*/ T8 w 110"/>
                                        <a:gd name="T10" fmla="+- 0 10300 10300"/>
                                        <a:gd name="T11" fmla="*/ 10300 h 194"/>
                                        <a:gd name="T12" fmla="+- 0 3402 3402"/>
                                        <a:gd name="T13" fmla="*/ T12 w 110"/>
                                        <a:gd name="T14" fmla="+- 0 10300 10300"/>
                                        <a:gd name="T15" fmla="*/ 10300 h 194"/>
                                        <a:gd name="T16" fmla="+- 0 3402 3402"/>
                                        <a:gd name="T17" fmla="*/ T16 w 110"/>
                                        <a:gd name="T18" fmla="+- 0 10494 10300"/>
                                        <a:gd name="T19" fmla="*/ 10494 h 194"/>
                                      </a:gdLst>
                                      <a:ahLst/>
                                      <a:cxnLst>
                                        <a:cxn ang="0">
                                          <a:pos x="T1" y="T3"/>
                                        </a:cxn>
                                        <a:cxn ang="0">
                                          <a:pos x="T5" y="T7"/>
                                        </a:cxn>
                                        <a:cxn ang="0">
                                          <a:pos x="T9" y="T11"/>
                                        </a:cxn>
                                        <a:cxn ang="0">
                                          <a:pos x="T13" y="T15"/>
                                        </a:cxn>
                                        <a:cxn ang="0">
                                          <a:pos x="T17" y="T19"/>
                                        </a:cxn>
                                      </a:cxnLst>
                                      <a:rect l="0" t="0" r="r" b="b"/>
                                      <a:pathLst>
                                        <a:path w="110" h="194">
                                          <a:moveTo>
                                            <a:pt x="0" y="194"/>
                                          </a:moveTo>
                                          <a:lnTo>
                                            <a:pt x="110" y="194"/>
                                          </a:lnTo>
                                          <a:lnTo>
                                            <a:pt x="110" y="0"/>
                                          </a:lnTo>
                                          <a:lnTo>
                                            <a:pt x="0" y="0"/>
                                          </a:lnTo>
                                          <a:lnTo>
                                            <a:pt x="0" y="194"/>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 name="Group 47"/>
                                  <wpg:cNvGrpSpPr>
                                    <a:grpSpLocks/>
                                  </wpg:cNvGrpSpPr>
                                  <wpg:grpSpPr bwMode="auto">
                                    <a:xfrm>
                                      <a:off x="1728" y="10300"/>
                                      <a:ext cx="1673" cy="194"/>
                                      <a:chOff x="1728" y="10300"/>
                                      <a:chExt cx="1673" cy="194"/>
                                    </a:xfrm>
                                  </wpg:grpSpPr>
                                  <wps:wsp>
                                    <wps:cNvPr id="40" name="Freeform 206"/>
                                    <wps:cNvSpPr>
                                      <a:spLocks/>
                                    </wps:cNvSpPr>
                                    <wps:spPr bwMode="auto">
                                      <a:xfrm>
                                        <a:off x="1728" y="10300"/>
                                        <a:ext cx="1673" cy="194"/>
                                      </a:xfrm>
                                      <a:custGeom>
                                        <a:avLst/>
                                        <a:gdLst>
                                          <a:gd name="T0" fmla="+- 0 3402 1728"/>
                                          <a:gd name="T1" fmla="*/ T0 w 1673"/>
                                          <a:gd name="T2" fmla="+- 0 10300 10300"/>
                                          <a:gd name="T3" fmla="*/ 10300 h 194"/>
                                          <a:gd name="T4" fmla="+- 0 1728 1728"/>
                                          <a:gd name="T5" fmla="*/ T4 w 1673"/>
                                          <a:gd name="T6" fmla="+- 0 10300 10300"/>
                                          <a:gd name="T7" fmla="*/ 10300 h 194"/>
                                          <a:gd name="T8" fmla="+- 0 1728 1728"/>
                                          <a:gd name="T9" fmla="*/ T8 w 1673"/>
                                          <a:gd name="T10" fmla="+- 0 10494 10300"/>
                                          <a:gd name="T11" fmla="*/ 10494 h 194"/>
                                          <a:gd name="T12" fmla="+- 0 3402 1728"/>
                                          <a:gd name="T13" fmla="*/ T12 w 1673"/>
                                          <a:gd name="T14" fmla="+- 0 10494 10300"/>
                                          <a:gd name="T15" fmla="*/ 10494 h 194"/>
                                          <a:gd name="T16" fmla="+- 0 3402 1728"/>
                                          <a:gd name="T17" fmla="*/ T16 w 1673"/>
                                          <a:gd name="T18" fmla="+- 0 10300 10300"/>
                                          <a:gd name="T19" fmla="*/ 10300 h 194"/>
                                        </a:gdLst>
                                        <a:ahLst/>
                                        <a:cxnLst>
                                          <a:cxn ang="0">
                                            <a:pos x="T1" y="T3"/>
                                          </a:cxn>
                                          <a:cxn ang="0">
                                            <a:pos x="T5" y="T7"/>
                                          </a:cxn>
                                          <a:cxn ang="0">
                                            <a:pos x="T9" y="T11"/>
                                          </a:cxn>
                                          <a:cxn ang="0">
                                            <a:pos x="T13" y="T15"/>
                                          </a:cxn>
                                          <a:cxn ang="0">
                                            <a:pos x="T17" y="T19"/>
                                          </a:cxn>
                                        </a:cxnLst>
                                        <a:rect l="0" t="0" r="r" b="b"/>
                                        <a:pathLst>
                                          <a:path w="1673" h="194">
                                            <a:moveTo>
                                              <a:pt x="1674" y="0"/>
                                            </a:moveTo>
                                            <a:lnTo>
                                              <a:pt x="0" y="0"/>
                                            </a:lnTo>
                                            <a:lnTo>
                                              <a:pt x="0" y="194"/>
                                            </a:lnTo>
                                            <a:lnTo>
                                              <a:pt x="1674" y="194"/>
                                            </a:lnTo>
                                            <a:lnTo>
                                              <a:pt x="1674" y="0"/>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 name="Group 48"/>
                                    <wpg:cNvGrpSpPr>
                                      <a:grpSpLocks/>
                                    </wpg:cNvGrpSpPr>
                                    <wpg:grpSpPr bwMode="auto">
                                      <a:xfrm>
                                        <a:off x="3512" y="10300"/>
                                        <a:ext cx="106" cy="194"/>
                                        <a:chOff x="3512" y="10300"/>
                                        <a:chExt cx="106" cy="194"/>
                                      </a:xfrm>
                                    </wpg:grpSpPr>
                                    <wps:wsp>
                                      <wps:cNvPr id="42" name="Freeform 205"/>
                                      <wps:cNvSpPr>
                                        <a:spLocks/>
                                      </wps:cNvSpPr>
                                      <wps:spPr bwMode="auto">
                                        <a:xfrm>
                                          <a:off x="3512" y="10300"/>
                                          <a:ext cx="106" cy="194"/>
                                        </a:xfrm>
                                        <a:custGeom>
                                          <a:avLst/>
                                          <a:gdLst>
                                            <a:gd name="T0" fmla="+- 0 3512 3512"/>
                                            <a:gd name="T1" fmla="*/ T0 w 106"/>
                                            <a:gd name="T2" fmla="+- 0 10494 10300"/>
                                            <a:gd name="T3" fmla="*/ 10494 h 194"/>
                                            <a:gd name="T4" fmla="+- 0 3618 3512"/>
                                            <a:gd name="T5" fmla="*/ T4 w 106"/>
                                            <a:gd name="T6" fmla="+- 0 10494 10300"/>
                                            <a:gd name="T7" fmla="*/ 10494 h 194"/>
                                            <a:gd name="T8" fmla="+- 0 3618 3512"/>
                                            <a:gd name="T9" fmla="*/ T8 w 106"/>
                                            <a:gd name="T10" fmla="+- 0 10300 10300"/>
                                            <a:gd name="T11" fmla="*/ 10300 h 194"/>
                                            <a:gd name="T12" fmla="+- 0 3512 3512"/>
                                            <a:gd name="T13" fmla="*/ T12 w 106"/>
                                            <a:gd name="T14" fmla="+- 0 10300 10300"/>
                                            <a:gd name="T15" fmla="*/ 10300 h 194"/>
                                            <a:gd name="T16" fmla="+- 0 3512 3512"/>
                                            <a:gd name="T17" fmla="*/ T16 w 106"/>
                                            <a:gd name="T18" fmla="+- 0 10494 10300"/>
                                            <a:gd name="T19" fmla="*/ 10494 h 194"/>
                                          </a:gdLst>
                                          <a:ahLst/>
                                          <a:cxnLst>
                                            <a:cxn ang="0">
                                              <a:pos x="T1" y="T3"/>
                                            </a:cxn>
                                            <a:cxn ang="0">
                                              <a:pos x="T5" y="T7"/>
                                            </a:cxn>
                                            <a:cxn ang="0">
                                              <a:pos x="T9" y="T11"/>
                                            </a:cxn>
                                            <a:cxn ang="0">
                                              <a:pos x="T13" y="T15"/>
                                            </a:cxn>
                                            <a:cxn ang="0">
                                              <a:pos x="T17" y="T19"/>
                                            </a:cxn>
                                          </a:cxnLst>
                                          <a:rect l="0" t="0" r="r" b="b"/>
                                          <a:pathLst>
                                            <a:path w="106" h="194">
                                              <a:moveTo>
                                                <a:pt x="0" y="194"/>
                                              </a:moveTo>
                                              <a:lnTo>
                                                <a:pt x="106" y="194"/>
                                              </a:lnTo>
                                              <a:lnTo>
                                                <a:pt x="106" y="0"/>
                                              </a:lnTo>
                                              <a:lnTo>
                                                <a:pt x="0" y="0"/>
                                              </a:lnTo>
                                              <a:lnTo>
                                                <a:pt x="0" y="194"/>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 name="Group 49"/>
                                      <wpg:cNvGrpSpPr>
                                        <a:grpSpLocks/>
                                      </wpg:cNvGrpSpPr>
                                      <wpg:grpSpPr bwMode="auto">
                                        <a:xfrm>
                                          <a:off x="5113" y="10300"/>
                                          <a:ext cx="108" cy="194"/>
                                          <a:chOff x="5113" y="10300"/>
                                          <a:chExt cx="108" cy="194"/>
                                        </a:xfrm>
                                      </wpg:grpSpPr>
                                      <wps:wsp>
                                        <wps:cNvPr id="44" name="Freeform 204"/>
                                        <wps:cNvSpPr>
                                          <a:spLocks/>
                                        </wps:cNvSpPr>
                                        <wps:spPr bwMode="auto">
                                          <a:xfrm>
                                            <a:off x="5113" y="10300"/>
                                            <a:ext cx="108" cy="194"/>
                                          </a:xfrm>
                                          <a:custGeom>
                                            <a:avLst/>
                                            <a:gdLst>
                                              <a:gd name="T0" fmla="+- 0 5113 5113"/>
                                              <a:gd name="T1" fmla="*/ T0 w 108"/>
                                              <a:gd name="T2" fmla="+- 0 10494 10300"/>
                                              <a:gd name="T3" fmla="*/ 10494 h 194"/>
                                              <a:gd name="T4" fmla="+- 0 5221 5113"/>
                                              <a:gd name="T5" fmla="*/ T4 w 108"/>
                                              <a:gd name="T6" fmla="+- 0 10494 10300"/>
                                              <a:gd name="T7" fmla="*/ 10494 h 194"/>
                                              <a:gd name="T8" fmla="+- 0 5221 5113"/>
                                              <a:gd name="T9" fmla="*/ T8 w 108"/>
                                              <a:gd name="T10" fmla="+- 0 10300 10300"/>
                                              <a:gd name="T11" fmla="*/ 10300 h 194"/>
                                              <a:gd name="T12" fmla="+- 0 5113 5113"/>
                                              <a:gd name="T13" fmla="*/ T12 w 108"/>
                                              <a:gd name="T14" fmla="+- 0 10300 10300"/>
                                              <a:gd name="T15" fmla="*/ 10300 h 194"/>
                                              <a:gd name="T16" fmla="+- 0 5113 5113"/>
                                              <a:gd name="T17" fmla="*/ T16 w 108"/>
                                              <a:gd name="T18" fmla="+- 0 10494 10300"/>
                                              <a:gd name="T19" fmla="*/ 10494 h 194"/>
                                            </a:gdLst>
                                            <a:ahLst/>
                                            <a:cxnLst>
                                              <a:cxn ang="0">
                                                <a:pos x="T1" y="T3"/>
                                              </a:cxn>
                                              <a:cxn ang="0">
                                                <a:pos x="T5" y="T7"/>
                                              </a:cxn>
                                              <a:cxn ang="0">
                                                <a:pos x="T9" y="T11"/>
                                              </a:cxn>
                                              <a:cxn ang="0">
                                                <a:pos x="T13" y="T15"/>
                                              </a:cxn>
                                              <a:cxn ang="0">
                                                <a:pos x="T17" y="T19"/>
                                              </a:cxn>
                                            </a:cxnLst>
                                            <a:rect l="0" t="0" r="r" b="b"/>
                                            <a:pathLst>
                                              <a:path w="108" h="194">
                                                <a:moveTo>
                                                  <a:pt x="0" y="194"/>
                                                </a:moveTo>
                                                <a:lnTo>
                                                  <a:pt x="108" y="194"/>
                                                </a:lnTo>
                                                <a:lnTo>
                                                  <a:pt x="108" y="0"/>
                                                </a:lnTo>
                                                <a:lnTo>
                                                  <a:pt x="0" y="0"/>
                                                </a:lnTo>
                                                <a:lnTo>
                                                  <a:pt x="0" y="194"/>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5" name="Group 50"/>
                                        <wpg:cNvGrpSpPr>
                                          <a:grpSpLocks/>
                                        </wpg:cNvGrpSpPr>
                                        <wpg:grpSpPr bwMode="auto">
                                          <a:xfrm>
                                            <a:off x="3618" y="10300"/>
                                            <a:ext cx="1495" cy="194"/>
                                            <a:chOff x="3618" y="10300"/>
                                            <a:chExt cx="1495" cy="194"/>
                                          </a:xfrm>
                                        </wpg:grpSpPr>
                                        <wps:wsp>
                                          <wps:cNvPr id="46" name="Freeform 203"/>
                                          <wps:cNvSpPr>
                                            <a:spLocks/>
                                          </wps:cNvSpPr>
                                          <wps:spPr bwMode="auto">
                                            <a:xfrm>
                                              <a:off x="3618" y="10300"/>
                                              <a:ext cx="1495" cy="194"/>
                                            </a:xfrm>
                                            <a:custGeom>
                                              <a:avLst/>
                                              <a:gdLst>
                                                <a:gd name="T0" fmla="+- 0 5113 3618"/>
                                                <a:gd name="T1" fmla="*/ T0 w 1495"/>
                                                <a:gd name="T2" fmla="+- 0 10300 10300"/>
                                                <a:gd name="T3" fmla="*/ 10300 h 194"/>
                                                <a:gd name="T4" fmla="+- 0 3618 3618"/>
                                                <a:gd name="T5" fmla="*/ T4 w 1495"/>
                                                <a:gd name="T6" fmla="+- 0 10300 10300"/>
                                                <a:gd name="T7" fmla="*/ 10300 h 194"/>
                                                <a:gd name="T8" fmla="+- 0 3618 3618"/>
                                                <a:gd name="T9" fmla="*/ T8 w 1495"/>
                                                <a:gd name="T10" fmla="+- 0 10494 10300"/>
                                                <a:gd name="T11" fmla="*/ 10494 h 194"/>
                                                <a:gd name="T12" fmla="+- 0 5113 3618"/>
                                                <a:gd name="T13" fmla="*/ T12 w 1495"/>
                                                <a:gd name="T14" fmla="+- 0 10494 10300"/>
                                                <a:gd name="T15" fmla="*/ 10494 h 194"/>
                                                <a:gd name="T16" fmla="+- 0 5113 3618"/>
                                                <a:gd name="T17" fmla="*/ T16 w 1495"/>
                                                <a:gd name="T18" fmla="+- 0 10300 10300"/>
                                                <a:gd name="T19" fmla="*/ 10300 h 194"/>
                                              </a:gdLst>
                                              <a:ahLst/>
                                              <a:cxnLst>
                                                <a:cxn ang="0">
                                                  <a:pos x="T1" y="T3"/>
                                                </a:cxn>
                                                <a:cxn ang="0">
                                                  <a:pos x="T5" y="T7"/>
                                                </a:cxn>
                                                <a:cxn ang="0">
                                                  <a:pos x="T9" y="T11"/>
                                                </a:cxn>
                                                <a:cxn ang="0">
                                                  <a:pos x="T13" y="T15"/>
                                                </a:cxn>
                                                <a:cxn ang="0">
                                                  <a:pos x="T17" y="T19"/>
                                                </a:cxn>
                                              </a:cxnLst>
                                              <a:rect l="0" t="0" r="r" b="b"/>
                                              <a:pathLst>
                                                <a:path w="1495" h="194">
                                                  <a:moveTo>
                                                    <a:pt x="1495" y="0"/>
                                                  </a:moveTo>
                                                  <a:lnTo>
                                                    <a:pt x="0" y="0"/>
                                                  </a:lnTo>
                                                  <a:lnTo>
                                                    <a:pt x="0" y="194"/>
                                                  </a:lnTo>
                                                  <a:lnTo>
                                                    <a:pt x="1495" y="194"/>
                                                  </a:lnTo>
                                                  <a:lnTo>
                                                    <a:pt x="1495" y="0"/>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7" name="Group 51"/>
                                          <wpg:cNvGrpSpPr>
                                            <a:grpSpLocks/>
                                          </wpg:cNvGrpSpPr>
                                          <wpg:grpSpPr bwMode="auto">
                                            <a:xfrm>
                                              <a:off x="5221" y="10300"/>
                                              <a:ext cx="108" cy="194"/>
                                              <a:chOff x="5221" y="10300"/>
                                              <a:chExt cx="108" cy="194"/>
                                            </a:xfrm>
                                          </wpg:grpSpPr>
                                          <wps:wsp>
                                            <wps:cNvPr id="48" name="Freeform 202"/>
                                            <wps:cNvSpPr>
                                              <a:spLocks/>
                                            </wps:cNvSpPr>
                                            <wps:spPr bwMode="auto">
                                              <a:xfrm>
                                                <a:off x="5221" y="10300"/>
                                                <a:ext cx="108" cy="194"/>
                                              </a:xfrm>
                                              <a:custGeom>
                                                <a:avLst/>
                                                <a:gdLst>
                                                  <a:gd name="T0" fmla="+- 0 5221 5221"/>
                                                  <a:gd name="T1" fmla="*/ T0 w 108"/>
                                                  <a:gd name="T2" fmla="+- 0 10494 10300"/>
                                                  <a:gd name="T3" fmla="*/ 10494 h 194"/>
                                                  <a:gd name="T4" fmla="+- 0 5329 5221"/>
                                                  <a:gd name="T5" fmla="*/ T4 w 108"/>
                                                  <a:gd name="T6" fmla="+- 0 10494 10300"/>
                                                  <a:gd name="T7" fmla="*/ 10494 h 194"/>
                                                  <a:gd name="T8" fmla="+- 0 5329 5221"/>
                                                  <a:gd name="T9" fmla="*/ T8 w 108"/>
                                                  <a:gd name="T10" fmla="+- 0 10300 10300"/>
                                                  <a:gd name="T11" fmla="*/ 10300 h 194"/>
                                                  <a:gd name="T12" fmla="+- 0 5221 5221"/>
                                                  <a:gd name="T13" fmla="*/ T12 w 108"/>
                                                  <a:gd name="T14" fmla="+- 0 10300 10300"/>
                                                  <a:gd name="T15" fmla="*/ 10300 h 194"/>
                                                  <a:gd name="T16" fmla="+- 0 5221 5221"/>
                                                  <a:gd name="T17" fmla="*/ T16 w 108"/>
                                                  <a:gd name="T18" fmla="+- 0 10494 10300"/>
                                                  <a:gd name="T19" fmla="*/ 10494 h 194"/>
                                                </a:gdLst>
                                                <a:ahLst/>
                                                <a:cxnLst>
                                                  <a:cxn ang="0">
                                                    <a:pos x="T1" y="T3"/>
                                                  </a:cxn>
                                                  <a:cxn ang="0">
                                                    <a:pos x="T5" y="T7"/>
                                                  </a:cxn>
                                                  <a:cxn ang="0">
                                                    <a:pos x="T9" y="T11"/>
                                                  </a:cxn>
                                                  <a:cxn ang="0">
                                                    <a:pos x="T13" y="T15"/>
                                                  </a:cxn>
                                                  <a:cxn ang="0">
                                                    <a:pos x="T17" y="T19"/>
                                                  </a:cxn>
                                                </a:cxnLst>
                                                <a:rect l="0" t="0" r="r" b="b"/>
                                                <a:pathLst>
                                                  <a:path w="108" h="194">
                                                    <a:moveTo>
                                                      <a:pt x="0" y="194"/>
                                                    </a:moveTo>
                                                    <a:lnTo>
                                                      <a:pt x="108" y="194"/>
                                                    </a:lnTo>
                                                    <a:lnTo>
                                                      <a:pt x="108" y="0"/>
                                                    </a:lnTo>
                                                    <a:lnTo>
                                                      <a:pt x="0" y="0"/>
                                                    </a:lnTo>
                                                    <a:lnTo>
                                                      <a:pt x="0" y="194"/>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9" name="Group 52"/>
                                            <wpg:cNvGrpSpPr>
                                              <a:grpSpLocks/>
                                            </wpg:cNvGrpSpPr>
                                            <wpg:grpSpPr bwMode="auto">
                                              <a:xfrm>
                                                <a:off x="6462" y="10300"/>
                                                <a:ext cx="110" cy="194"/>
                                                <a:chOff x="6462" y="10300"/>
                                                <a:chExt cx="110" cy="194"/>
                                              </a:xfrm>
                                            </wpg:grpSpPr>
                                            <wps:wsp>
                                              <wps:cNvPr id="50" name="Freeform 201"/>
                                              <wps:cNvSpPr>
                                                <a:spLocks/>
                                              </wps:cNvSpPr>
                                              <wps:spPr bwMode="auto">
                                                <a:xfrm>
                                                  <a:off x="6462" y="10300"/>
                                                  <a:ext cx="110" cy="194"/>
                                                </a:xfrm>
                                                <a:custGeom>
                                                  <a:avLst/>
                                                  <a:gdLst>
                                                    <a:gd name="T0" fmla="+- 0 6462 6462"/>
                                                    <a:gd name="T1" fmla="*/ T0 w 110"/>
                                                    <a:gd name="T2" fmla="+- 0 10494 10300"/>
                                                    <a:gd name="T3" fmla="*/ 10494 h 194"/>
                                                    <a:gd name="T4" fmla="+- 0 6573 6462"/>
                                                    <a:gd name="T5" fmla="*/ T4 w 110"/>
                                                    <a:gd name="T6" fmla="+- 0 10494 10300"/>
                                                    <a:gd name="T7" fmla="*/ 10494 h 194"/>
                                                    <a:gd name="T8" fmla="+- 0 6573 6462"/>
                                                    <a:gd name="T9" fmla="*/ T8 w 110"/>
                                                    <a:gd name="T10" fmla="+- 0 10300 10300"/>
                                                    <a:gd name="T11" fmla="*/ 10300 h 194"/>
                                                    <a:gd name="T12" fmla="+- 0 6462 6462"/>
                                                    <a:gd name="T13" fmla="*/ T12 w 110"/>
                                                    <a:gd name="T14" fmla="+- 0 10300 10300"/>
                                                    <a:gd name="T15" fmla="*/ 10300 h 194"/>
                                                    <a:gd name="T16" fmla="+- 0 6462 6462"/>
                                                    <a:gd name="T17" fmla="*/ T16 w 110"/>
                                                    <a:gd name="T18" fmla="+- 0 10494 10300"/>
                                                    <a:gd name="T19" fmla="*/ 10494 h 194"/>
                                                  </a:gdLst>
                                                  <a:ahLst/>
                                                  <a:cxnLst>
                                                    <a:cxn ang="0">
                                                      <a:pos x="T1" y="T3"/>
                                                    </a:cxn>
                                                    <a:cxn ang="0">
                                                      <a:pos x="T5" y="T7"/>
                                                    </a:cxn>
                                                    <a:cxn ang="0">
                                                      <a:pos x="T9" y="T11"/>
                                                    </a:cxn>
                                                    <a:cxn ang="0">
                                                      <a:pos x="T13" y="T15"/>
                                                    </a:cxn>
                                                    <a:cxn ang="0">
                                                      <a:pos x="T17" y="T19"/>
                                                    </a:cxn>
                                                  </a:cxnLst>
                                                  <a:rect l="0" t="0" r="r" b="b"/>
                                                  <a:pathLst>
                                                    <a:path w="110" h="194">
                                                      <a:moveTo>
                                                        <a:pt x="0" y="194"/>
                                                      </a:moveTo>
                                                      <a:lnTo>
                                                        <a:pt x="111" y="194"/>
                                                      </a:lnTo>
                                                      <a:lnTo>
                                                        <a:pt x="111" y="0"/>
                                                      </a:lnTo>
                                                      <a:lnTo>
                                                        <a:pt x="0" y="0"/>
                                                      </a:lnTo>
                                                      <a:lnTo>
                                                        <a:pt x="0" y="194"/>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1" name="Group 53"/>
                                              <wpg:cNvGrpSpPr>
                                                <a:grpSpLocks/>
                                              </wpg:cNvGrpSpPr>
                                              <wpg:grpSpPr bwMode="auto">
                                                <a:xfrm>
                                                  <a:off x="5329" y="10300"/>
                                                  <a:ext cx="1133" cy="194"/>
                                                  <a:chOff x="5329" y="10300"/>
                                                  <a:chExt cx="1133" cy="194"/>
                                                </a:xfrm>
                                              </wpg:grpSpPr>
                                              <wps:wsp>
                                                <wps:cNvPr id="52" name="Freeform 200"/>
                                                <wps:cNvSpPr>
                                                  <a:spLocks/>
                                                </wps:cNvSpPr>
                                                <wps:spPr bwMode="auto">
                                                  <a:xfrm>
                                                    <a:off x="5329" y="10300"/>
                                                    <a:ext cx="1133" cy="194"/>
                                                  </a:xfrm>
                                                  <a:custGeom>
                                                    <a:avLst/>
                                                    <a:gdLst>
                                                      <a:gd name="T0" fmla="+- 0 6462 5329"/>
                                                      <a:gd name="T1" fmla="*/ T0 w 1133"/>
                                                      <a:gd name="T2" fmla="+- 0 10300 10300"/>
                                                      <a:gd name="T3" fmla="*/ 10300 h 194"/>
                                                      <a:gd name="T4" fmla="+- 0 5329 5329"/>
                                                      <a:gd name="T5" fmla="*/ T4 w 1133"/>
                                                      <a:gd name="T6" fmla="+- 0 10300 10300"/>
                                                      <a:gd name="T7" fmla="*/ 10300 h 194"/>
                                                      <a:gd name="T8" fmla="+- 0 5329 5329"/>
                                                      <a:gd name="T9" fmla="*/ T8 w 1133"/>
                                                      <a:gd name="T10" fmla="+- 0 10494 10300"/>
                                                      <a:gd name="T11" fmla="*/ 10494 h 194"/>
                                                      <a:gd name="T12" fmla="+- 0 6462 5329"/>
                                                      <a:gd name="T13" fmla="*/ T12 w 1133"/>
                                                      <a:gd name="T14" fmla="+- 0 10494 10300"/>
                                                      <a:gd name="T15" fmla="*/ 10494 h 194"/>
                                                      <a:gd name="T16" fmla="+- 0 6462 5329"/>
                                                      <a:gd name="T17" fmla="*/ T16 w 1133"/>
                                                      <a:gd name="T18" fmla="+- 0 10300 10300"/>
                                                      <a:gd name="T19" fmla="*/ 10300 h 194"/>
                                                    </a:gdLst>
                                                    <a:ahLst/>
                                                    <a:cxnLst>
                                                      <a:cxn ang="0">
                                                        <a:pos x="T1" y="T3"/>
                                                      </a:cxn>
                                                      <a:cxn ang="0">
                                                        <a:pos x="T5" y="T7"/>
                                                      </a:cxn>
                                                      <a:cxn ang="0">
                                                        <a:pos x="T9" y="T11"/>
                                                      </a:cxn>
                                                      <a:cxn ang="0">
                                                        <a:pos x="T13" y="T15"/>
                                                      </a:cxn>
                                                      <a:cxn ang="0">
                                                        <a:pos x="T17" y="T19"/>
                                                      </a:cxn>
                                                    </a:cxnLst>
                                                    <a:rect l="0" t="0" r="r" b="b"/>
                                                    <a:pathLst>
                                                      <a:path w="1133" h="194">
                                                        <a:moveTo>
                                                          <a:pt x="1133" y="0"/>
                                                        </a:moveTo>
                                                        <a:lnTo>
                                                          <a:pt x="0" y="0"/>
                                                        </a:lnTo>
                                                        <a:lnTo>
                                                          <a:pt x="0" y="194"/>
                                                        </a:lnTo>
                                                        <a:lnTo>
                                                          <a:pt x="1133" y="194"/>
                                                        </a:lnTo>
                                                        <a:lnTo>
                                                          <a:pt x="1133" y="0"/>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3" name="Group 54"/>
                                                <wpg:cNvGrpSpPr>
                                                  <a:grpSpLocks/>
                                                </wpg:cNvGrpSpPr>
                                                <wpg:grpSpPr bwMode="auto">
                                                  <a:xfrm>
                                                    <a:off x="6573" y="10300"/>
                                                    <a:ext cx="106" cy="194"/>
                                                    <a:chOff x="6573" y="10300"/>
                                                    <a:chExt cx="106" cy="194"/>
                                                  </a:xfrm>
                                                </wpg:grpSpPr>
                                                <wps:wsp>
                                                  <wps:cNvPr id="54" name="Freeform 199"/>
                                                  <wps:cNvSpPr>
                                                    <a:spLocks/>
                                                  </wps:cNvSpPr>
                                                  <wps:spPr bwMode="auto">
                                                    <a:xfrm>
                                                      <a:off x="6573" y="10300"/>
                                                      <a:ext cx="106" cy="194"/>
                                                    </a:xfrm>
                                                    <a:custGeom>
                                                      <a:avLst/>
                                                      <a:gdLst>
                                                        <a:gd name="T0" fmla="+- 0 6573 6573"/>
                                                        <a:gd name="T1" fmla="*/ T0 w 106"/>
                                                        <a:gd name="T2" fmla="+- 0 10494 10300"/>
                                                        <a:gd name="T3" fmla="*/ 10494 h 194"/>
                                                        <a:gd name="T4" fmla="+- 0 6678 6573"/>
                                                        <a:gd name="T5" fmla="*/ T4 w 106"/>
                                                        <a:gd name="T6" fmla="+- 0 10494 10300"/>
                                                        <a:gd name="T7" fmla="*/ 10494 h 194"/>
                                                        <a:gd name="T8" fmla="+- 0 6678 6573"/>
                                                        <a:gd name="T9" fmla="*/ T8 w 106"/>
                                                        <a:gd name="T10" fmla="+- 0 10300 10300"/>
                                                        <a:gd name="T11" fmla="*/ 10300 h 194"/>
                                                        <a:gd name="T12" fmla="+- 0 6573 6573"/>
                                                        <a:gd name="T13" fmla="*/ T12 w 106"/>
                                                        <a:gd name="T14" fmla="+- 0 10300 10300"/>
                                                        <a:gd name="T15" fmla="*/ 10300 h 194"/>
                                                        <a:gd name="T16" fmla="+- 0 6573 6573"/>
                                                        <a:gd name="T17" fmla="*/ T16 w 106"/>
                                                        <a:gd name="T18" fmla="+- 0 10494 10300"/>
                                                        <a:gd name="T19" fmla="*/ 10494 h 194"/>
                                                      </a:gdLst>
                                                      <a:ahLst/>
                                                      <a:cxnLst>
                                                        <a:cxn ang="0">
                                                          <a:pos x="T1" y="T3"/>
                                                        </a:cxn>
                                                        <a:cxn ang="0">
                                                          <a:pos x="T5" y="T7"/>
                                                        </a:cxn>
                                                        <a:cxn ang="0">
                                                          <a:pos x="T9" y="T11"/>
                                                        </a:cxn>
                                                        <a:cxn ang="0">
                                                          <a:pos x="T13" y="T15"/>
                                                        </a:cxn>
                                                        <a:cxn ang="0">
                                                          <a:pos x="T17" y="T19"/>
                                                        </a:cxn>
                                                      </a:cxnLst>
                                                      <a:rect l="0" t="0" r="r" b="b"/>
                                                      <a:pathLst>
                                                        <a:path w="106" h="194">
                                                          <a:moveTo>
                                                            <a:pt x="0" y="194"/>
                                                          </a:moveTo>
                                                          <a:lnTo>
                                                            <a:pt x="105" y="194"/>
                                                          </a:lnTo>
                                                          <a:lnTo>
                                                            <a:pt x="105" y="0"/>
                                                          </a:lnTo>
                                                          <a:lnTo>
                                                            <a:pt x="0" y="0"/>
                                                          </a:lnTo>
                                                          <a:lnTo>
                                                            <a:pt x="0" y="194"/>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5" name="Group 55"/>
                                                  <wpg:cNvGrpSpPr>
                                                    <a:grpSpLocks/>
                                                  </wpg:cNvGrpSpPr>
                                                  <wpg:grpSpPr bwMode="auto">
                                                    <a:xfrm>
                                                      <a:off x="7722" y="10300"/>
                                                      <a:ext cx="111" cy="194"/>
                                                      <a:chOff x="7722" y="10300"/>
                                                      <a:chExt cx="111" cy="194"/>
                                                    </a:xfrm>
                                                  </wpg:grpSpPr>
                                                  <wps:wsp>
                                                    <wps:cNvPr id="56" name="Freeform 198"/>
                                                    <wps:cNvSpPr>
                                                      <a:spLocks/>
                                                    </wps:cNvSpPr>
                                                    <wps:spPr bwMode="auto">
                                                      <a:xfrm>
                                                        <a:off x="7722" y="10300"/>
                                                        <a:ext cx="111" cy="194"/>
                                                      </a:xfrm>
                                                      <a:custGeom>
                                                        <a:avLst/>
                                                        <a:gdLst>
                                                          <a:gd name="T0" fmla="+- 0 7722 7722"/>
                                                          <a:gd name="T1" fmla="*/ T0 w 111"/>
                                                          <a:gd name="T2" fmla="+- 0 10494 10300"/>
                                                          <a:gd name="T3" fmla="*/ 10494 h 194"/>
                                                          <a:gd name="T4" fmla="+- 0 7833 7722"/>
                                                          <a:gd name="T5" fmla="*/ T4 w 111"/>
                                                          <a:gd name="T6" fmla="+- 0 10494 10300"/>
                                                          <a:gd name="T7" fmla="*/ 10494 h 194"/>
                                                          <a:gd name="T8" fmla="+- 0 7833 7722"/>
                                                          <a:gd name="T9" fmla="*/ T8 w 111"/>
                                                          <a:gd name="T10" fmla="+- 0 10300 10300"/>
                                                          <a:gd name="T11" fmla="*/ 10300 h 194"/>
                                                          <a:gd name="T12" fmla="+- 0 7722 7722"/>
                                                          <a:gd name="T13" fmla="*/ T12 w 111"/>
                                                          <a:gd name="T14" fmla="+- 0 10300 10300"/>
                                                          <a:gd name="T15" fmla="*/ 10300 h 194"/>
                                                          <a:gd name="T16" fmla="+- 0 7722 7722"/>
                                                          <a:gd name="T17" fmla="*/ T16 w 111"/>
                                                          <a:gd name="T18" fmla="+- 0 10494 10300"/>
                                                          <a:gd name="T19" fmla="*/ 10494 h 194"/>
                                                        </a:gdLst>
                                                        <a:ahLst/>
                                                        <a:cxnLst>
                                                          <a:cxn ang="0">
                                                            <a:pos x="T1" y="T3"/>
                                                          </a:cxn>
                                                          <a:cxn ang="0">
                                                            <a:pos x="T5" y="T7"/>
                                                          </a:cxn>
                                                          <a:cxn ang="0">
                                                            <a:pos x="T9" y="T11"/>
                                                          </a:cxn>
                                                          <a:cxn ang="0">
                                                            <a:pos x="T13" y="T15"/>
                                                          </a:cxn>
                                                          <a:cxn ang="0">
                                                            <a:pos x="T17" y="T19"/>
                                                          </a:cxn>
                                                        </a:cxnLst>
                                                        <a:rect l="0" t="0" r="r" b="b"/>
                                                        <a:pathLst>
                                                          <a:path w="111" h="194">
                                                            <a:moveTo>
                                                              <a:pt x="0" y="194"/>
                                                            </a:moveTo>
                                                            <a:lnTo>
                                                              <a:pt x="111" y="194"/>
                                                            </a:lnTo>
                                                            <a:lnTo>
                                                              <a:pt x="111" y="0"/>
                                                            </a:lnTo>
                                                            <a:lnTo>
                                                              <a:pt x="0" y="0"/>
                                                            </a:lnTo>
                                                            <a:lnTo>
                                                              <a:pt x="0" y="194"/>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7" name="Group 56"/>
                                                    <wpg:cNvGrpSpPr>
                                                      <a:grpSpLocks/>
                                                    </wpg:cNvGrpSpPr>
                                                    <wpg:grpSpPr bwMode="auto">
                                                      <a:xfrm>
                                                        <a:off x="6678" y="10300"/>
                                                        <a:ext cx="1044" cy="194"/>
                                                        <a:chOff x="6678" y="10300"/>
                                                        <a:chExt cx="1044" cy="194"/>
                                                      </a:xfrm>
                                                    </wpg:grpSpPr>
                                                    <wps:wsp>
                                                      <wps:cNvPr id="58" name="Freeform 197"/>
                                                      <wps:cNvSpPr>
                                                        <a:spLocks/>
                                                      </wps:cNvSpPr>
                                                      <wps:spPr bwMode="auto">
                                                        <a:xfrm>
                                                          <a:off x="6678" y="10300"/>
                                                          <a:ext cx="1044" cy="194"/>
                                                        </a:xfrm>
                                                        <a:custGeom>
                                                          <a:avLst/>
                                                          <a:gdLst>
                                                            <a:gd name="T0" fmla="+- 0 7722 6678"/>
                                                            <a:gd name="T1" fmla="*/ T0 w 1044"/>
                                                            <a:gd name="T2" fmla="+- 0 10300 10300"/>
                                                            <a:gd name="T3" fmla="*/ 10300 h 194"/>
                                                            <a:gd name="T4" fmla="+- 0 6678 6678"/>
                                                            <a:gd name="T5" fmla="*/ T4 w 1044"/>
                                                            <a:gd name="T6" fmla="+- 0 10300 10300"/>
                                                            <a:gd name="T7" fmla="*/ 10300 h 194"/>
                                                            <a:gd name="T8" fmla="+- 0 6678 6678"/>
                                                            <a:gd name="T9" fmla="*/ T8 w 1044"/>
                                                            <a:gd name="T10" fmla="+- 0 10494 10300"/>
                                                            <a:gd name="T11" fmla="*/ 10494 h 194"/>
                                                            <a:gd name="T12" fmla="+- 0 7722 6678"/>
                                                            <a:gd name="T13" fmla="*/ T12 w 1044"/>
                                                            <a:gd name="T14" fmla="+- 0 10494 10300"/>
                                                            <a:gd name="T15" fmla="*/ 10494 h 194"/>
                                                            <a:gd name="T16" fmla="+- 0 7722 6678"/>
                                                            <a:gd name="T17" fmla="*/ T16 w 1044"/>
                                                            <a:gd name="T18" fmla="+- 0 10300 10300"/>
                                                            <a:gd name="T19" fmla="*/ 10300 h 194"/>
                                                          </a:gdLst>
                                                          <a:ahLst/>
                                                          <a:cxnLst>
                                                            <a:cxn ang="0">
                                                              <a:pos x="T1" y="T3"/>
                                                            </a:cxn>
                                                            <a:cxn ang="0">
                                                              <a:pos x="T5" y="T7"/>
                                                            </a:cxn>
                                                            <a:cxn ang="0">
                                                              <a:pos x="T9" y="T11"/>
                                                            </a:cxn>
                                                            <a:cxn ang="0">
                                                              <a:pos x="T13" y="T15"/>
                                                            </a:cxn>
                                                            <a:cxn ang="0">
                                                              <a:pos x="T17" y="T19"/>
                                                            </a:cxn>
                                                          </a:cxnLst>
                                                          <a:rect l="0" t="0" r="r" b="b"/>
                                                          <a:pathLst>
                                                            <a:path w="1044" h="194">
                                                              <a:moveTo>
                                                                <a:pt x="1044" y="0"/>
                                                              </a:moveTo>
                                                              <a:lnTo>
                                                                <a:pt x="0" y="0"/>
                                                              </a:lnTo>
                                                              <a:lnTo>
                                                                <a:pt x="0" y="194"/>
                                                              </a:lnTo>
                                                              <a:lnTo>
                                                                <a:pt x="1044" y="194"/>
                                                              </a:lnTo>
                                                              <a:lnTo>
                                                                <a:pt x="1044" y="0"/>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9" name="Group 57"/>
                                                      <wpg:cNvGrpSpPr>
                                                        <a:grpSpLocks/>
                                                      </wpg:cNvGrpSpPr>
                                                      <wpg:grpSpPr bwMode="auto">
                                                        <a:xfrm>
                                                          <a:off x="7833" y="10300"/>
                                                          <a:ext cx="106" cy="194"/>
                                                          <a:chOff x="7833" y="10300"/>
                                                          <a:chExt cx="106" cy="194"/>
                                                        </a:xfrm>
                                                      </wpg:grpSpPr>
                                                      <wps:wsp>
                                                        <wps:cNvPr id="60" name="Freeform 196"/>
                                                        <wps:cNvSpPr>
                                                          <a:spLocks/>
                                                        </wps:cNvSpPr>
                                                        <wps:spPr bwMode="auto">
                                                          <a:xfrm>
                                                            <a:off x="7833" y="10300"/>
                                                            <a:ext cx="106" cy="194"/>
                                                          </a:xfrm>
                                                          <a:custGeom>
                                                            <a:avLst/>
                                                            <a:gdLst>
                                                              <a:gd name="T0" fmla="+- 0 7833 7833"/>
                                                              <a:gd name="T1" fmla="*/ T0 w 106"/>
                                                              <a:gd name="T2" fmla="+- 0 10494 10300"/>
                                                              <a:gd name="T3" fmla="*/ 10494 h 194"/>
                                                              <a:gd name="T4" fmla="+- 0 7939 7833"/>
                                                              <a:gd name="T5" fmla="*/ T4 w 106"/>
                                                              <a:gd name="T6" fmla="+- 0 10494 10300"/>
                                                              <a:gd name="T7" fmla="*/ 10494 h 194"/>
                                                              <a:gd name="T8" fmla="+- 0 7939 7833"/>
                                                              <a:gd name="T9" fmla="*/ T8 w 106"/>
                                                              <a:gd name="T10" fmla="+- 0 10300 10300"/>
                                                              <a:gd name="T11" fmla="*/ 10300 h 194"/>
                                                              <a:gd name="T12" fmla="+- 0 7833 7833"/>
                                                              <a:gd name="T13" fmla="*/ T12 w 106"/>
                                                              <a:gd name="T14" fmla="+- 0 10300 10300"/>
                                                              <a:gd name="T15" fmla="*/ 10300 h 194"/>
                                                              <a:gd name="T16" fmla="+- 0 7833 7833"/>
                                                              <a:gd name="T17" fmla="*/ T16 w 106"/>
                                                              <a:gd name="T18" fmla="+- 0 10494 10300"/>
                                                              <a:gd name="T19" fmla="*/ 10494 h 194"/>
                                                            </a:gdLst>
                                                            <a:ahLst/>
                                                            <a:cxnLst>
                                                              <a:cxn ang="0">
                                                                <a:pos x="T1" y="T3"/>
                                                              </a:cxn>
                                                              <a:cxn ang="0">
                                                                <a:pos x="T5" y="T7"/>
                                                              </a:cxn>
                                                              <a:cxn ang="0">
                                                                <a:pos x="T9" y="T11"/>
                                                              </a:cxn>
                                                              <a:cxn ang="0">
                                                                <a:pos x="T13" y="T15"/>
                                                              </a:cxn>
                                                              <a:cxn ang="0">
                                                                <a:pos x="T17" y="T19"/>
                                                              </a:cxn>
                                                            </a:cxnLst>
                                                            <a:rect l="0" t="0" r="r" b="b"/>
                                                            <a:pathLst>
                                                              <a:path w="106" h="194">
                                                                <a:moveTo>
                                                                  <a:pt x="0" y="194"/>
                                                                </a:moveTo>
                                                                <a:lnTo>
                                                                  <a:pt x="106" y="194"/>
                                                                </a:lnTo>
                                                                <a:lnTo>
                                                                  <a:pt x="106" y="0"/>
                                                                </a:lnTo>
                                                                <a:lnTo>
                                                                  <a:pt x="0" y="0"/>
                                                                </a:lnTo>
                                                                <a:lnTo>
                                                                  <a:pt x="0" y="194"/>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1" name="Group 58"/>
                                                        <wpg:cNvGrpSpPr>
                                                          <a:grpSpLocks/>
                                                        </wpg:cNvGrpSpPr>
                                                        <wpg:grpSpPr bwMode="auto">
                                                          <a:xfrm>
                                                            <a:off x="11054" y="10300"/>
                                                            <a:ext cx="108" cy="194"/>
                                                            <a:chOff x="11054" y="10300"/>
                                                            <a:chExt cx="108" cy="194"/>
                                                          </a:xfrm>
                                                        </wpg:grpSpPr>
                                                        <wps:wsp>
                                                          <wps:cNvPr id="62" name="Freeform 195"/>
                                                          <wps:cNvSpPr>
                                                            <a:spLocks/>
                                                          </wps:cNvSpPr>
                                                          <wps:spPr bwMode="auto">
                                                            <a:xfrm>
                                                              <a:off x="11054" y="10300"/>
                                                              <a:ext cx="108" cy="194"/>
                                                            </a:xfrm>
                                                            <a:custGeom>
                                                              <a:avLst/>
                                                              <a:gdLst>
                                                                <a:gd name="T0" fmla="+- 0 11054 11054"/>
                                                                <a:gd name="T1" fmla="*/ T0 w 108"/>
                                                                <a:gd name="T2" fmla="+- 0 10494 10300"/>
                                                                <a:gd name="T3" fmla="*/ 10494 h 194"/>
                                                                <a:gd name="T4" fmla="+- 0 11162 11054"/>
                                                                <a:gd name="T5" fmla="*/ T4 w 108"/>
                                                                <a:gd name="T6" fmla="+- 0 10494 10300"/>
                                                                <a:gd name="T7" fmla="*/ 10494 h 194"/>
                                                                <a:gd name="T8" fmla="+- 0 11162 11054"/>
                                                                <a:gd name="T9" fmla="*/ T8 w 108"/>
                                                                <a:gd name="T10" fmla="+- 0 10300 10300"/>
                                                                <a:gd name="T11" fmla="*/ 10300 h 194"/>
                                                                <a:gd name="T12" fmla="+- 0 11054 11054"/>
                                                                <a:gd name="T13" fmla="*/ T12 w 108"/>
                                                                <a:gd name="T14" fmla="+- 0 10300 10300"/>
                                                                <a:gd name="T15" fmla="*/ 10300 h 194"/>
                                                                <a:gd name="T16" fmla="+- 0 11054 11054"/>
                                                                <a:gd name="T17" fmla="*/ T16 w 108"/>
                                                                <a:gd name="T18" fmla="+- 0 10494 10300"/>
                                                                <a:gd name="T19" fmla="*/ 10494 h 194"/>
                                                              </a:gdLst>
                                                              <a:ahLst/>
                                                              <a:cxnLst>
                                                                <a:cxn ang="0">
                                                                  <a:pos x="T1" y="T3"/>
                                                                </a:cxn>
                                                                <a:cxn ang="0">
                                                                  <a:pos x="T5" y="T7"/>
                                                                </a:cxn>
                                                                <a:cxn ang="0">
                                                                  <a:pos x="T9" y="T11"/>
                                                                </a:cxn>
                                                                <a:cxn ang="0">
                                                                  <a:pos x="T13" y="T15"/>
                                                                </a:cxn>
                                                                <a:cxn ang="0">
                                                                  <a:pos x="T17" y="T19"/>
                                                                </a:cxn>
                                                              </a:cxnLst>
                                                              <a:rect l="0" t="0" r="r" b="b"/>
                                                              <a:pathLst>
                                                                <a:path w="108" h="194">
                                                                  <a:moveTo>
                                                                    <a:pt x="0" y="194"/>
                                                                  </a:moveTo>
                                                                  <a:lnTo>
                                                                    <a:pt x="108" y="194"/>
                                                                  </a:lnTo>
                                                                  <a:lnTo>
                                                                    <a:pt x="108" y="0"/>
                                                                  </a:lnTo>
                                                                  <a:lnTo>
                                                                    <a:pt x="0" y="0"/>
                                                                  </a:lnTo>
                                                                  <a:lnTo>
                                                                    <a:pt x="0" y="194"/>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3" name="Group 59"/>
                                                          <wpg:cNvGrpSpPr>
                                                            <a:grpSpLocks/>
                                                          </wpg:cNvGrpSpPr>
                                                          <wpg:grpSpPr bwMode="auto">
                                                            <a:xfrm>
                                                              <a:off x="7939" y="10300"/>
                                                              <a:ext cx="3116" cy="194"/>
                                                              <a:chOff x="7939" y="10300"/>
                                                              <a:chExt cx="3116" cy="194"/>
                                                            </a:xfrm>
                                                          </wpg:grpSpPr>
                                                          <wps:wsp>
                                                            <wps:cNvPr id="64" name="Freeform 194"/>
                                                            <wps:cNvSpPr>
                                                              <a:spLocks/>
                                                            </wps:cNvSpPr>
                                                            <wps:spPr bwMode="auto">
                                                              <a:xfrm>
                                                                <a:off x="7939" y="10300"/>
                                                                <a:ext cx="3116" cy="194"/>
                                                              </a:xfrm>
                                                              <a:custGeom>
                                                                <a:avLst/>
                                                                <a:gdLst>
                                                                  <a:gd name="T0" fmla="+- 0 11054 7939"/>
                                                                  <a:gd name="T1" fmla="*/ T0 w 3116"/>
                                                                  <a:gd name="T2" fmla="+- 0 10300 10300"/>
                                                                  <a:gd name="T3" fmla="*/ 10300 h 194"/>
                                                                  <a:gd name="T4" fmla="+- 0 7939 7939"/>
                                                                  <a:gd name="T5" fmla="*/ T4 w 3116"/>
                                                                  <a:gd name="T6" fmla="+- 0 10300 10300"/>
                                                                  <a:gd name="T7" fmla="*/ 10300 h 194"/>
                                                                  <a:gd name="T8" fmla="+- 0 7939 7939"/>
                                                                  <a:gd name="T9" fmla="*/ T8 w 3116"/>
                                                                  <a:gd name="T10" fmla="+- 0 10494 10300"/>
                                                                  <a:gd name="T11" fmla="*/ 10494 h 194"/>
                                                                  <a:gd name="T12" fmla="+- 0 11054 7939"/>
                                                                  <a:gd name="T13" fmla="*/ T12 w 3116"/>
                                                                  <a:gd name="T14" fmla="+- 0 10494 10300"/>
                                                                  <a:gd name="T15" fmla="*/ 10494 h 194"/>
                                                                  <a:gd name="T16" fmla="+- 0 11054 7939"/>
                                                                  <a:gd name="T17" fmla="*/ T16 w 3116"/>
                                                                  <a:gd name="T18" fmla="+- 0 10300 10300"/>
                                                                  <a:gd name="T19" fmla="*/ 10300 h 194"/>
                                                                </a:gdLst>
                                                                <a:ahLst/>
                                                                <a:cxnLst>
                                                                  <a:cxn ang="0">
                                                                    <a:pos x="T1" y="T3"/>
                                                                  </a:cxn>
                                                                  <a:cxn ang="0">
                                                                    <a:pos x="T5" y="T7"/>
                                                                  </a:cxn>
                                                                  <a:cxn ang="0">
                                                                    <a:pos x="T9" y="T11"/>
                                                                  </a:cxn>
                                                                  <a:cxn ang="0">
                                                                    <a:pos x="T13" y="T15"/>
                                                                  </a:cxn>
                                                                  <a:cxn ang="0">
                                                                    <a:pos x="T17" y="T19"/>
                                                                  </a:cxn>
                                                                </a:cxnLst>
                                                                <a:rect l="0" t="0" r="r" b="b"/>
                                                                <a:pathLst>
                                                                  <a:path w="3116" h="194">
                                                                    <a:moveTo>
                                                                      <a:pt x="3115" y="0"/>
                                                                    </a:moveTo>
                                                                    <a:lnTo>
                                                                      <a:pt x="0" y="0"/>
                                                                    </a:lnTo>
                                                                    <a:lnTo>
                                                                      <a:pt x="0" y="194"/>
                                                                    </a:lnTo>
                                                                    <a:lnTo>
                                                                      <a:pt x="3115" y="194"/>
                                                                    </a:lnTo>
                                                                    <a:lnTo>
                                                                      <a:pt x="3115" y="0"/>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5" name="Group 60"/>
                                                            <wpg:cNvGrpSpPr>
                                                              <a:grpSpLocks/>
                                                            </wpg:cNvGrpSpPr>
                                                            <wpg:grpSpPr bwMode="auto">
                                                              <a:xfrm>
                                                                <a:off x="11162" y="10300"/>
                                                                <a:ext cx="108" cy="194"/>
                                                                <a:chOff x="11162" y="10300"/>
                                                                <a:chExt cx="108" cy="194"/>
                                                              </a:xfrm>
                                                            </wpg:grpSpPr>
                                                            <wps:wsp>
                                                              <wps:cNvPr id="66" name="Freeform 193"/>
                                                              <wps:cNvSpPr>
                                                                <a:spLocks/>
                                                              </wps:cNvSpPr>
                                                              <wps:spPr bwMode="auto">
                                                                <a:xfrm>
                                                                  <a:off x="11162" y="10300"/>
                                                                  <a:ext cx="108" cy="194"/>
                                                                </a:xfrm>
                                                                <a:custGeom>
                                                                  <a:avLst/>
                                                                  <a:gdLst>
                                                                    <a:gd name="T0" fmla="+- 0 11162 11162"/>
                                                                    <a:gd name="T1" fmla="*/ T0 w 108"/>
                                                                    <a:gd name="T2" fmla="+- 0 10494 10300"/>
                                                                    <a:gd name="T3" fmla="*/ 10494 h 194"/>
                                                                    <a:gd name="T4" fmla="+- 0 11270 11162"/>
                                                                    <a:gd name="T5" fmla="*/ T4 w 108"/>
                                                                    <a:gd name="T6" fmla="+- 0 10494 10300"/>
                                                                    <a:gd name="T7" fmla="*/ 10494 h 194"/>
                                                                    <a:gd name="T8" fmla="+- 0 11270 11162"/>
                                                                    <a:gd name="T9" fmla="*/ T8 w 108"/>
                                                                    <a:gd name="T10" fmla="+- 0 10300 10300"/>
                                                                    <a:gd name="T11" fmla="*/ 10300 h 194"/>
                                                                    <a:gd name="T12" fmla="+- 0 11162 11162"/>
                                                                    <a:gd name="T13" fmla="*/ T12 w 108"/>
                                                                    <a:gd name="T14" fmla="+- 0 10300 10300"/>
                                                                    <a:gd name="T15" fmla="*/ 10300 h 194"/>
                                                                    <a:gd name="T16" fmla="+- 0 11162 11162"/>
                                                                    <a:gd name="T17" fmla="*/ T16 w 108"/>
                                                                    <a:gd name="T18" fmla="+- 0 10494 10300"/>
                                                                    <a:gd name="T19" fmla="*/ 10494 h 194"/>
                                                                  </a:gdLst>
                                                                  <a:ahLst/>
                                                                  <a:cxnLst>
                                                                    <a:cxn ang="0">
                                                                      <a:pos x="T1" y="T3"/>
                                                                    </a:cxn>
                                                                    <a:cxn ang="0">
                                                                      <a:pos x="T5" y="T7"/>
                                                                    </a:cxn>
                                                                    <a:cxn ang="0">
                                                                      <a:pos x="T9" y="T11"/>
                                                                    </a:cxn>
                                                                    <a:cxn ang="0">
                                                                      <a:pos x="T13" y="T15"/>
                                                                    </a:cxn>
                                                                    <a:cxn ang="0">
                                                                      <a:pos x="T17" y="T19"/>
                                                                    </a:cxn>
                                                                  </a:cxnLst>
                                                                  <a:rect l="0" t="0" r="r" b="b"/>
                                                                  <a:pathLst>
                                                                    <a:path w="108" h="194">
                                                                      <a:moveTo>
                                                                        <a:pt x="0" y="194"/>
                                                                      </a:moveTo>
                                                                      <a:lnTo>
                                                                        <a:pt x="108" y="194"/>
                                                                      </a:lnTo>
                                                                      <a:lnTo>
                                                                        <a:pt x="108" y="0"/>
                                                                      </a:lnTo>
                                                                      <a:lnTo>
                                                                        <a:pt x="0" y="0"/>
                                                                      </a:lnTo>
                                                                      <a:lnTo>
                                                                        <a:pt x="0" y="194"/>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7" name="Group 61"/>
                                                              <wpg:cNvGrpSpPr>
                                                                <a:grpSpLocks/>
                                                              </wpg:cNvGrpSpPr>
                                                              <wpg:grpSpPr bwMode="auto">
                                                                <a:xfrm>
                                                                  <a:off x="11774" y="10300"/>
                                                                  <a:ext cx="108" cy="194"/>
                                                                  <a:chOff x="11774" y="10300"/>
                                                                  <a:chExt cx="108" cy="194"/>
                                                                </a:xfrm>
                                                              </wpg:grpSpPr>
                                                              <wps:wsp>
                                                                <wps:cNvPr id="68" name="Freeform 192"/>
                                                                <wps:cNvSpPr>
                                                                  <a:spLocks/>
                                                                </wps:cNvSpPr>
                                                                <wps:spPr bwMode="auto">
                                                                  <a:xfrm>
                                                                    <a:off x="11774" y="10300"/>
                                                                    <a:ext cx="108" cy="194"/>
                                                                  </a:xfrm>
                                                                  <a:custGeom>
                                                                    <a:avLst/>
                                                                    <a:gdLst>
                                                                      <a:gd name="T0" fmla="+- 0 11774 11774"/>
                                                                      <a:gd name="T1" fmla="*/ T0 w 108"/>
                                                                      <a:gd name="T2" fmla="+- 0 10494 10300"/>
                                                                      <a:gd name="T3" fmla="*/ 10494 h 194"/>
                                                                      <a:gd name="T4" fmla="+- 0 11882 11774"/>
                                                                      <a:gd name="T5" fmla="*/ T4 w 108"/>
                                                                      <a:gd name="T6" fmla="+- 0 10494 10300"/>
                                                                      <a:gd name="T7" fmla="*/ 10494 h 194"/>
                                                                      <a:gd name="T8" fmla="+- 0 11882 11774"/>
                                                                      <a:gd name="T9" fmla="*/ T8 w 108"/>
                                                                      <a:gd name="T10" fmla="+- 0 10300 10300"/>
                                                                      <a:gd name="T11" fmla="*/ 10300 h 194"/>
                                                                      <a:gd name="T12" fmla="+- 0 11774 11774"/>
                                                                      <a:gd name="T13" fmla="*/ T12 w 108"/>
                                                                      <a:gd name="T14" fmla="+- 0 10300 10300"/>
                                                                      <a:gd name="T15" fmla="*/ 10300 h 194"/>
                                                                      <a:gd name="T16" fmla="+- 0 11774 11774"/>
                                                                      <a:gd name="T17" fmla="*/ T16 w 108"/>
                                                                      <a:gd name="T18" fmla="+- 0 10494 10300"/>
                                                                      <a:gd name="T19" fmla="*/ 10494 h 194"/>
                                                                    </a:gdLst>
                                                                    <a:ahLst/>
                                                                    <a:cxnLst>
                                                                      <a:cxn ang="0">
                                                                        <a:pos x="T1" y="T3"/>
                                                                      </a:cxn>
                                                                      <a:cxn ang="0">
                                                                        <a:pos x="T5" y="T7"/>
                                                                      </a:cxn>
                                                                      <a:cxn ang="0">
                                                                        <a:pos x="T9" y="T11"/>
                                                                      </a:cxn>
                                                                      <a:cxn ang="0">
                                                                        <a:pos x="T13" y="T15"/>
                                                                      </a:cxn>
                                                                      <a:cxn ang="0">
                                                                        <a:pos x="T17" y="T19"/>
                                                                      </a:cxn>
                                                                    </a:cxnLst>
                                                                    <a:rect l="0" t="0" r="r" b="b"/>
                                                                    <a:pathLst>
                                                                      <a:path w="108" h="194">
                                                                        <a:moveTo>
                                                                          <a:pt x="0" y="194"/>
                                                                        </a:moveTo>
                                                                        <a:lnTo>
                                                                          <a:pt x="108" y="194"/>
                                                                        </a:lnTo>
                                                                        <a:lnTo>
                                                                          <a:pt x="108" y="0"/>
                                                                        </a:lnTo>
                                                                        <a:lnTo>
                                                                          <a:pt x="0" y="0"/>
                                                                        </a:lnTo>
                                                                        <a:lnTo>
                                                                          <a:pt x="0" y="194"/>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9" name="Group 62"/>
                                                                <wpg:cNvGrpSpPr>
                                                                  <a:grpSpLocks/>
                                                                </wpg:cNvGrpSpPr>
                                                                <wpg:grpSpPr bwMode="auto">
                                                                  <a:xfrm>
                                                                    <a:off x="11270" y="10300"/>
                                                                    <a:ext cx="504" cy="194"/>
                                                                    <a:chOff x="11270" y="10300"/>
                                                                    <a:chExt cx="504" cy="194"/>
                                                                  </a:xfrm>
                                                                </wpg:grpSpPr>
                                                                <wps:wsp>
                                                                  <wps:cNvPr id="70" name="Freeform 191"/>
                                                                  <wps:cNvSpPr>
                                                                    <a:spLocks/>
                                                                  </wps:cNvSpPr>
                                                                  <wps:spPr bwMode="auto">
                                                                    <a:xfrm>
                                                                      <a:off x="11270" y="10300"/>
                                                                      <a:ext cx="504" cy="194"/>
                                                                    </a:xfrm>
                                                                    <a:custGeom>
                                                                      <a:avLst/>
                                                                      <a:gdLst>
                                                                        <a:gd name="T0" fmla="+- 0 11774 11270"/>
                                                                        <a:gd name="T1" fmla="*/ T0 w 504"/>
                                                                        <a:gd name="T2" fmla="+- 0 10300 10300"/>
                                                                        <a:gd name="T3" fmla="*/ 10300 h 194"/>
                                                                        <a:gd name="T4" fmla="+- 0 11270 11270"/>
                                                                        <a:gd name="T5" fmla="*/ T4 w 504"/>
                                                                        <a:gd name="T6" fmla="+- 0 10300 10300"/>
                                                                        <a:gd name="T7" fmla="*/ 10300 h 194"/>
                                                                        <a:gd name="T8" fmla="+- 0 11270 11270"/>
                                                                        <a:gd name="T9" fmla="*/ T8 w 504"/>
                                                                        <a:gd name="T10" fmla="+- 0 10494 10300"/>
                                                                        <a:gd name="T11" fmla="*/ 10494 h 194"/>
                                                                        <a:gd name="T12" fmla="+- 0 11774 11270"/>
                                                                        <a:gd name="T13" fmla="*/ T12 w 504"/>
                                                                        <a:gd name="T14" fmla="+- 0 10494 10300"/>
                                                                        <a:gd name="T15" fmla="*/ 10494 h 194"/>
                                                                        <a:gd name="T16" fmla="+- 0 11774 11270"/>
                                                                        <a:gd name="T17" fmla="*/ T16 w 504"/>
                                                                        <a:gd name="T18" fmla="+- 0 10300 10300"/>
                                                                        <a:gd name="T19" fmla="*/ 10300 h 194"/>
                                                                      </a:gdLst>
                                                                      <a:ahLst/>
                                                                      <a:cxnLst>
                                                                        <a:cxn ang="0">
                                                                          <a:pos x="T1" y="T3"/>
                                                                        </a:cxn>
                                                                        <a:cxn ang="0">
                                                                          <a:pos x="T5" y="T7"/>
                                                                        </a:cxn>
                                                                        <a:cxn ang="0">
                                                                          <a:pos x="T9" y="T11"/>
                                                                        </a:cxn>
                                                                        <a:cxn ang="0">
                                                                          <a:pos x="T13" y="T15"/>
                                                                        </a:cxn>
                                                                        <a:cxn ang="0">
                                                                          <a:pos x="T17" y="T19"/>
                                                                        </a:cxn>
                                                                      </a:cxnLst>
                                                                      <a:rect l="0" t="0" r="r" b="b"/>
                                                                      <a:pathLst>
                                                                        <a:path w="504" h="194">
                                                                          <a:moveTo>
                                                                            <a:pt x="504" y="0"/>
                                                                          </a:moveTo>
                                                                          <a:lnTo>
                                                                            <a:pt x="0" y="0"/>
                                                                          </a:lnTo>
                                                                          <a:lnTo>
                                                                            <a:pt x="0" y="194"/>
                                                                          </a:lnTo>
                                                                          <a:lnTo>
                                                                            <a:pt x="504" y="194"/>
                                                                          </a:lnTo>
                                                                          <a:lnTo>
                                                                            <a:pt x="504" y="0"/>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1" name="Group 63"/>
                                                                  <wpg:cNvGrpSpPr>
                                                                    <a:grpSpLocks/>
                                                                  </wpg:cNvGrpSpPr>
                                                                  <wpg:grpSpPr bwMode="auto">
                                                                    <a:xfrm>
                                                                      <a:off x="91" y="10494"/>
                                                                      <a:ext cx="1529" cy="103"/>
                                                                      <a:chOff x="91" y="10494"/>
                                                                      <a:chExt cx="1529" cy="103"/>
                                                                    </a:xfrm>
                                                                  </wpg:grpSpPr>
                                                                  <wps:wsp>
                                                                    <wps:cNvPr id="72" name="Freeform 190"/>
                                                                    <wps:cNvSpPr>
                                                                      <a:spLocks/>
                                                                    </wps:cNvSpPr>
                                                                    <wps:spPr bwMode="auto">
                                                                      <a:xfrm>
                                                                        <a:off x="91" y="10494"/>
                                                                        <a:ext cx="1529" cy="103"/>
                                                                      </a:xfrm>
                                                                      <a:custGeom>
                                                                        <a:avLst/>
                                                                        <a:gdLst>
                                                                          <a:gd name="T0" fmla="+- 0 91 91"/>
                                                                          <a:gd name="T1" fmla="*/ T0 w 1529"/>
                                                                          <a:gd name="T2" fmla="+- 0 10597 10494"/>
                                                                          <a:gd name="T3" fmla="*/ 10597 h 103"/>
                                                                          <a:gd name="T4" fmla="+- 0 1620 91"/>
                                                                          <a:gd name="T5" fmla="*/ T4 w 1529"/>
                                                                          <a:gd name="T6" fmla="+- 0 10597 10494"/>
                                                                          <a:gd name="T7" fmla="*/ 10597 h 103"/>
                                                                          <a:gd name="T8" fmla="+- 0 1620 91"/>
                                                                          <a:gd name="T9" fmla="*/ T8 w 1529"/>
                                                                          <a:gd name="T10" fmla="+- 0 10494 10494"/>
                                                                          <a:gd name="T11" fmla="*/ 10494 h 103"/>
                                                                          <a:gd name="T12" fmla="+- 0 91 91"/>
                                                                          <a:gd name="T13" fmla="*/ T12 w 1529"/>
                                                                          <a:gd name="T14" fmla="+- 0 10494 10494"/>
                                                                          <a:gd name="T15" fmla="*/ 10494 h 103"/>
                                                                          <a:gd name="T16" fmla="+- 0 91 91"/>
                                                                          <a:gd name="T17" fmla="*/ T16 w 1529"/>
                                                                          <a:gd name="T18" fmla="+- 0 10597 10494"/>
                                                                          <a:gd name="T19" fmla="*/ 10597 h 103"/>
                                                                        </a:gdLst>
                                                                        <a:ahLst/>
                                                                        <a:cxnLst>
                                                                          <a:cxn ang="0">
                                                                            <a:pos x="T1" y="T3"/>
                                                                          </a:cxn>
                                                                          <a:cxn ang="0">
                                                                            <a:pos x="T5" y="T7"/>
                                                                          </a:cxn>
                                                                          <a:cxn ang="0">
                                                                            <a:pos x="T9" y="T11"/>
                                                                          </a:cxn>
                                                                          <a:cxn ang="0">
                                                                            <a:pos x="T13" y="T15"/>
                                                                          </a:cxn>
                                                                          <a:cxn ang="0">
                                                                            <a:pos x="T17" y="T19"/>
                                                                          </a:cxn>
                                                                        </a:cxnLst>
                                                                        <a:rect l="0" t="0" r="r" b="b"/>
                                                                        <a:pathLst>
                                                                          <a:path w="1529" h="103">
                                                                            <a:moveTo>
                                                                              <a:pt x="0" y="103"/>
                                                                            </a:moveTo>
                                                                            <a:lnTo>
                                                                              <a:pt x="1529" y="103"/>
                                                                            </a:lnTo>
                                                                            <a:lnTo>
                                                                              <a:pt x="1529" y="0"/>
                                                                            </a:lnTo>
                                                                            <a:lnTo>
                                                                              <a:pt x="0" y="0"/>
                                                                            </a:lnTo>
                                                                            <a:lnTo>
                                                                              <a:pt x="0" y="103"/>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3" name="Group 64"/>
                                                                    <wpg:cNvGrpSpPr>
                                                                      <a:grpSpLocks/>
                                                                    </wpg:cNvGrpSpPr>
                                                                    <wpg:grpSpPr bwMode="auto">
                                                                      <a:xfrm>
                                                                        <a:off x="91" y="10597"/>
                                                                        <a:ext cx="106" cy="245"/>
                                                                        <a:chOff x="91" y="10597"/>
                                                                        <a:chExt cx="106" cy="245"/>
                                                                      </a:xfrm>
                                                                    </wpg:grpSpPr>
                                                                    <wps:wsp>
                                                                      <wps:cNvPr id="74" name="Freeform 189"/>
                                                                      <wps:cNvSpPr>
                                                                        <a:spLocks/>
                                                                      </wps:cNvSpPr>
                                                                      <wps:spPr bwMode="auto">
                                                                        <a:xfrm>
                                                                          <a:off x="91" y="10597"/>
                                                                          <a:ext cx="106" cy="245"/>
                                                                        </a:xfrm>
                                                                        <a:custGeom>
                                                                          <a:avLst/>
                                                                          <a:gdLst>
                                                                            <a:gd name="T0" fmla="+- 0 91 91"/>
                                                                            <a:gd name="T1" fmla="*/ T0 w 106"/>
                                                                            <a:gd name="T2" fmla="+- 0 10842 10597"/>
                                                                            <a:gd name="T3" fmla="*/ 10842 h 245"/>
                                                                            <a:gd name="T4" fmla="+- 0 197 91"/>
                                                                            <a:gd name="T5" fmla="*/ T4 w 106"/>
                                                                            <a:gd name="T6" fmla="+- 0 10842 10597"/>
                                                                            <a:gd name="T7" fmla="*/ 10842 h 245"/>
                                                                            <a:gd name="T8" fmla="+- 0 197 91"/>
                                                                            <a:gd name="T9" fmla="*/ T8 w 106"/>
                                                                            <a:gd name="T10" fmla="+- 0 10597 10597"/>
                                                                            <a:gd name="T11" fmla="*/ 10597 h 245"/>
                                                                            <a:gd name="T12" fmla="+- 0 91 91"/>
                                                                            <a:gd name="T13" fmla="*/ T12 w 106"/>
                                                                            <a:gd name="T14" fmla="+- 0 10597 10597"/>
                                                                            <a:gd name="T15" fmla="*/ 10597 h 245"/>
                                                                            <a:gd name="T16" fmla="+- 0 91 91"/>
                                                                            <a:gd name="T17" fmla="*/ T16 w 106"/>
                                                                            <a:gd name="T18" fmla="+- 0 10842 10597"/>
                                                                            <a:gd name="T19" fmla="*/ 10842 h 245"/>
                                                                          </a:gdLst>
                                                                          <a:ahLst/>
                                                                          <a:cxnLst>
                                                                            <a:cxn ang="0">
                                                                              <a:pos x="T1" y="T3"/>
                                                                            </a:cxn>
                                                                            <a:cxn ang="0">
                                                                              <a:pos x="T5" y="T7"/>
                                                                            </a:cxn>
                                                                            <a:cxn ang="0">
                                                                              <a:pos x="T9" y="T11"/>
                                                                            </a:cxn>
                                                                            <a:cxn ang="0">
                                                                              <a:pos x="T13" y="T15"/>
                                                                            </a:cxn>
                                                                            <a:cxn ang="0">
                                                                              <a:pos x="T17" y="T19"/>
                                                                            </a:cxn>
                                                                          </a:cxnLst>
                                                                          <a:rect l="0" t="0" r="r" b="b"/>
                                                                          <a:pathLst>
                                                                            <a:path w="106" h="245">
                                                                              <a:moveTo>
                                                                                <a:pt x="0" y="245"/>
                                                                              </a:moveTo>
                                                                              <a:lnTo>
                                                                                <a:pt x="106" y="245"/>
                                                                              </a:lnTo>
                                                                              <a:lnTo>
                                                                                <a:pt x="106"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5" name="Group 65"/>
                                                                      <wpg:cNvGrpSpPr>
                                                                        <a:grpSpLocks/>
                                                                      </wpg:cNvGrpSpPr>
                                                                      <wpg:grpSpPr bwMode="auto">
                                                                        <a:xfrm>
                                                                          <a:off x="1512" y="10597"/>
                                                                          <a:ext cx="108" cy="245"/>
                                                                          <a:chOff x="1512" y="10597"/>
                                                                          <a:chExt cx="108" cy="245"/>
                                                                        </a:xfrm>
                                                                      </wpg:grpSpPr>
                                                                      <wps:wsp>
                                                                        <wps:cNvPr id="76" name="Freeform 188"/>
                                                                        <wps:cNvSpPr>
                                                                          <a:spLocks/>
                                                                        </wps:cNvSpPr>
                                                                        <wps:spPr bwMode="auto">
                                                                          <a:xfrm>
                                                                            <a:off x="1512" y="10597"/>
                                                                            <a:ext cx="108" cy="245"/>
                                                                          </a:xfrm>
                                                                          <a:custGeom>
                                                                            <a:avLst/>
                                                                            <a:gdLst>
                                                                              <a:gd name="T0" fmla="+- 0 1512 1512"/>
                                                                              <a:gd name="T1" fmla="*/ T0 w 108"/>
                                                                              <a:gd name="T2" fmla="+- 0 10842 10597"/>
                                                                              <a:gd name="T3" fmla="*/ 10842 h 245"/>
                                                                              <a:gd name="T4" fmla="+- 0 1620 1512"/>
                                                                              <a:gd name="T5" fmla="*/ T4 w 108"/>
                                                                              <a:gd name="T6" fmla="+- 0 10842 10597"/>
                                                                              <a:gd name="T7" fmla="*/ 10842 h 245"/>
                                                                              <a:gd name="T8" fmla="+- 0 1620 1512"/>
                                                                              <a:gd name="T9" fmla="*/ T8 w 108"/>
                                                                              <a:gd name="T10" fmla="+- 0 10597 10597"/>
                                                                              <a:gd name="T11" fmla="*/ 10597 h 245"/>
                                                                              <a:gd name="T12" fmla="+- 0 1512 1512"/>
                                                                              <a:gd name="T13" fmla="*/ T12 w 108"/>
                                                                              <a:gd name="T14" fmla="+- 0 10597 10597"/>
                                                                              <a:gd name="T15" fmla="*/ 10597 h 245"/>
                                                                              <a:gd name="T16" fmla="+- 0 1512 1512"/>
                                                                              <a:gd name="T17" fmla="*/ T16 w 108"/>
                                                                              <a:gd name="T18" fmla="+- 0 10842 10597"/>
                                                                              <a:gd name="T19" fmla="*/ 10842 h 245"/>
                                                                            </a:gdLst>
                                                                            <a:ahLst/>
                                                                            <a:cxnLst>
                                                                              <a:cxn ang="0">
                                                                                <a:pos x="T1" y="T3"/>
                                                                              </a:cxn>
                                                                              <a:cxn ang="0">
                                                                                <a:pos x="T5" y="T7"/>
                                                                              </a:cxn>
                                                                              <a:cxn ang="0">
                                                                                <a:pos x="T9" y="T11"/>
                                                                              </a:cxn>
                                                                              <a:cxn ang="0">
                                                                                <a:pos x="T13" y="T15"/>
                                                                              </a:cxn>
                                                                              <a:cxn ang="0">
                                                                                <a:pos x="T17" y="T19"/>
                                                                              </a:cxn>
                                                                            </a:cxnLst>
                                                                            <a:rect l="0" t="0" r="r" b="b"/>
                                                                            <a:pathLst>
                                                                              <a:path w="108" h="245">
                                                                                <a:moveTo>
                                                                                  <a:pt x="0" y="245"/>
                                                                                </a:moveTo>
                                                                                <a:lnTo>
                                                                                  <a:pt x="108" y="245"/>
                                                                                </a:lnTo>
                                                                                <a:lnTo>
                                                                                  <a:pt x="108"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7" name="Group 66"/>
                                                                        <wpg:cNvGrpSpPr>
                                                                          <a:grpSpLocks/>
                                                                        </wpg:cNvGrpSpPr>
                                                                        <wpg:grpSpPr bwMode="auto">
                                                                          <a:xfrm>
                                                                            <a:off x="91" y="10842"/>
                                                                            <a:ext cx="1529" cy="101"/>
                                                                            <a:chOff x="91" y="10842"/>
                                                                            <a:chExt cx="1529" cy="101"/>
                                                                          </a:xfrm>
                                                                        </wpg:grpSpPr>
                                                                        <wps:wsp>
                                                                          <wps:cNvPr id="78" name="Freeform 187"/>
                                                                          <wps:cNvSpPr>
                                                                            <a:spLocks/>
                                                                          </wps:cNvSpPr>
                                                                          <wps:spPr bwMode="auto">
                                                                            <a:xfrm>
                                                                              <a:off x="91" y="10842"/>
                                                                              <a:ext cx="1529" cy="101"/>
                                                                            </a:xfrm>
                                                                            <a:custGeom>
                                                                              <a:avLst/>
                                                                              <a:gdLst>
                                                                                <a:gd name="T0" fmla="+- 0 91 91"/>
                                                                                <a:gd name="T1" fmla="*/ T0 w 1529"/>
                                                                                <a:gd name="T2" fmla="+- 0 10943 10842"/>
                                                                                <a:gd name="T3" fmla="*/ 10943 h 101"/>
                                                                                <a:gd name="T4" fmla="+- 0 1620 91"/>
                                                                                <a:gd name="T5" fmla="*/ T4 w 1529"/>
                                                                                <a:gd name="T6" fmla="+- 0 10943 10842"/>
                                                                                <a:gd name="T7" fmla="*/ 10943 h 101"/>
                                                                                <a:gd name="T8" fmla="+- 0 1620 91"/>
                                                                                <a:gd name="T9" fmla="*/ T8 w 1529"/>
                                                                                <a:gd name="T10" fmla="+- 0 10842 10842"/>
                                                                                <a:gd name="T11" fmla="*/ 10842 h 101"/>
                                                                                <a:gd name="T12" fmla="+- 0 91 91"/>
                                                                                <a:gd name="T13" fmla="*/ T12 w 1529"/>
                                                                                <a:gd name="T14" fmla="+- 0 10842 10842"/>
                                                                                <a:gd name="T15" fmla="*/ 10842 h 101"/>
                                                                                <a:gd name="T16" fmla="+- 0 91 91"/>
                                                                                <a:gd name="T17" fmla="*/ T16 w 1529"/>
                                                                                <a:gd name="T18" fmla="+- 0 10943 10842"/>
                                                                                <a:gd name="T19" fmla="*/ 10943 h 101"/>
                                                                              </a:gdLst>
                                                                              <a:ahLst/>
                                                                              <a:cxnLst>
                                                                                <a:cxn ang="0">
                                                                                  <a:pos x="T1" y="T3"/>
                                                                                </a:cxn>
                                                                                <a:cxn ang="0">
                                                                                  <a:pos x="T5" y="T7"/>
                                                                                </a:cxn>
                                                                                <a:cxn ang="0">
                                                                                  <a:pos x="T9" y="T11"/>
                                                                                </a:cxn>
                                                                                <a:cxn ang="0">
                                                                                  <a:pos x="T13" y="T15"/>
                                                                                </a:cxn>
                                                                                <a:cxn ang="0">
                                                                                  <a:pos x="T17" y="T19"/>
                                                                                </a:cxn>
                                                                              </a:cxnLst>
                                                                              <a:rect l="0" t="0" r="r" b="b"/>
                                                                              <a:pathLst>
                                                                                <a:path w="1529" h="101">
                                                                                  <a:moveTo>
                                                                                    <a:pt x="0" y="101"/>
                                                                                  </a:moveTo>
                                                                                  <a:lnTo>
                                                                                    <a:pt x="1529" y="101"/>
                                                                                  </a:lnTo>
                                                                                  <a:lnTo>
                                                                                    <a:pt x="1529" y="0"/>
                                                                                  </a:lnTo>
                                                                                  <a:lnTo>
                                                                                    <a:pt x="0" y="0"/>
                                                                                  </a:lnTo>
                                                                                  <a:lnTo>
                                                                                    <a:pt x="0" y="10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9" name="Group 67"/>
                                                                          <wpg:cNvGrpSpPr>
                                                                            <a:grpSpLocks/>
                                                                          </wpg:cNvGrpSpPr>
                                                                          <wpg:grpSpPr bwMode="auto">
                                                                            <a:xfrm>
                                                                              <a:off x="197" y="10597"/>
                                                                              <a:ext cx="1316" cy="245"/>
                                                                              <a:chOff x="197" y="10597"/>
                                                                              <a:chExt cx="1316" cy="245"/>
                                                                            </a:xfrm>
                                                                          </wpg:grpSpPr>
                                                                          <wps:wsp>
                                                                            <wps:cNvPr id="80" name="Freeform 186"/>
                                                                            <wps:cNvSpPr>
                                                                              <a:spLocks/>
                                                                            </wps:cNvSpPr>
                                                                            <wps:spPr bwMode="auto">
                                                                              <a:xfrm>
                                                                                <a:off x="197" y="10597"/>
                                                                                <a:ext cx="1316" cy="245"/>
                                                                              </a:xfrm>
                                                                              <a:custGeom>
                                                                                <a:avLst/>
                                                                                <a:gdLst>
                                                                                  <a:gd name="T0" fmla="+- 0 197 197"/>
                                                                                  <a:gd name="T1" fmla="*/ T0 w 1316"/>
                                                                                  <a:gd name="T2" fmla="+- 0 10842 10597"/>
                                                                                  <a:gd name="T3" fmla="*/ 10842 h 245"/>
                                                                                  <a:gd name="T4" fmla="+- 0 1512 197"/>
                                                                                  <a:gd name="T5" fmla="*/ T4 w 1316"/>
                                                                                  <a:gd name="T6" fmla="+- 0 10842 10597"/>
                                                                                  <a:gd name="T7" fmla="*/ 10842 h 245"/>
                                                                                  <a:gd name="T8" fmla="+- 0 1512 197"/>
                                                                                  <a:gd name="T9" fmla="*/ T8 w 1316"/>
                                                                                  <a:gd name="T10" fmla="+- 0 10597 10597"/>
                                                                                  <a:gd name="T11" fmla="*/ 10597 h 245"/>
                                                                                  <a:gd name="T12" fmla="+- 0 197 197"/>
                                                                                  <a:gd name="T13" fmla="*/ T12 w 1316"/>
                                                                                  <a:gd name="T14" fmla="+- 0 10597 10597"/>
                                                                                  <a:gd name="T15" fmla="*/ 10597 h 245"/>
                                                                                  <a:gd name="T16" fmla="+- 0 197 197"/>
                                                                                  <a:gd name="T17" fmla="*/ T16 w 1316"/>
                                                                                  <a:gd name="T18" fmla="+- 0 10842 10597"/>
                                                                                  <a:gd name="T19" fmla="*/ 10842 h 245"/>
                                                                                </a:gdLst>
                                                                                <a:ahLst/>
                                                                                <a:cxnLst>
                                                                                  <a:cxn ang="0">
                                                                                    <a:pos x="T1" y="T3"/>
                                                                                  </a:cxn>
                                                                                  <a:cxn ang="0">
                                                                                    <a:pos x="T5" y="T7"/>
                                                                                  </a:cxn>
                                                                                  <a:cxn ang="0">
                                                                                    <a:pos x="T9" y="T11"/>
                                                                                  </a:cxn>
                                                                                  <a:cxn ang="0">
                                                                                    <a:pos x="T13" y="T15"/>
                                                                                  </a:cxn>
                                                                                  <a:cxn ang="0">
                                                                                    <a:pos x="T17" y="T19"/>
                                                                                  </a:cxn>
                                                                                </a:cxnLst>
                                                                                <a:rect l="0" t="0" r="r" b="b"/>
                                                                                <a:pathLst>
                                                                                  <a:path w="1316" h="245">
                                                                                    <a:moveTo>
                                                                                      <a:pt x="0" y="245"/>
                                                                                    </a:moveTo>
                                                                                    <a:lnTo>
                                                                                      <a:pt x="1315" y="245"/>
                                                                                    </a:lnTo>
                                                                                    <a:lnTo>
                                                                                      <a:pt x="1315"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1" name="Group 68"/>
                                                                            <wpg:cNvGrpSpPr>
                                                                              <a:grpSpLocks/>
                                                                            </wpg:cNvGrpSpPr>
                                                                            <wpg:grpSpPr bwMode="auto">
                                                                              <a:xfrm>
                                                                                <a:off x="1620" y="10494"/>
                                                                                <a:ext cx="1892" cy="103"/>
                                                                                <a:chOff x="1620" y="10494"/>
                                                                                <a:chExt cx="1892" cy="103"/>
                                                                              </a:xfrm>
                                                                            </wpg:grpSpPr>
                                                                            <wps:wsp>
                                                                              <wps:cNvPr id="82" name="Freeform 185"/>
                                                                              <wps:cNvSpPr>
                                                                                <a:spLocks/>
                                                                              </wps:cNvSpPr>
                                                                              <wps:spPr bwMode="auto">
                                                                                <a:xfrm>
                                                                                  <a:off x="1620" y="10494"/>
                                                                                  <a:ext cx="1892" cy="103"/>
                                                                                </a:xfrm>
                                                                                <a:custGeom>
                                                                                  <a:avLst/>
                                                                                  <a:gdLst>
                                                                                    <a:gd name="T0" fmla="+- 0 1620 1620"/>
                                                                                    <a:gd name="T1" fmla="*/ T0 w 1892"/>
                                                                                    <a:gd name="T2" fmla="+- 0 10597 10494"/>
                                                                                    <a:gd name="T3" fmla="*/ 10597 h 103"/>
                                                                                    <a:gd name="T4" fmla="+- 0 3512 1620"/>
                                                                                    <a:gd name="T5" fmla="*/ T4 w 1892"/>
                                                                                    <a:gd name="T6" fmla="+- 0 10597 10494"/>
                                                                                    <a:gd name="T7" fmla="*/ 10597 h 103"/>
                                                                                    <a:gd name="T8" fmla="+- 0 3512 1620"/>
                                                                                    <a:gd name="T9" fmla="*/ T8 w 1892"/>
                                                                                    <a:gd name="T10" fmla="+- 0 10494 10494"/>
                                                                                    <a:gd name="T11" fmla="*/ 10494 h 103"/>
                                                                                    <a:gd name="T12" fmla="+- 0 1620 1620"/>
                                                                                    <a:gd name="T13" fmla="*/ T12 w 1892"/>
                                                                                    <a:gd name="T14" fmla="+- 0 10494 10494"/>
                                                                                    <a:gd name="T15" fmla="*/ 10494 h 103"/>
                                                                                    <a:gd name="T16" fmla="+- 0 1620 1620"/>
                                                                                    <a:gd name="T17" fmla="*/ T16 w 1892"/>
                                                                                    <a:gd name="T18" fmla="+- 0 10597 10494"/>
                                                                                    <a:gd name="T19" fmla="*/ 10597 h 103"/>
                                                                                  </a:gdLst>
                                                                                  <a:ahLst/>
                                                                                  <a:cxnLst>
                                                                                    <a:cxn ang="0">
                                                                                      <a:pos x="T1" y="T3"/>
                                                                                    </a:cxn>
                                                                                    <a:cxn ang="0">
                                                                                      <a:pos x="T5" y="T7"/>
                                                                                    </a:cxn>
                                                                                    <a:cxn ang="0">
                                                                                      <a:pos x="T9" y="T11"/>
                                                                                    </a:cxn>
                                                                                    <a:cxn ang="0">
                                                                                      <a:pos x="T13" y="T15"/>
                                                                                    </a:cxn>
                                                                                    <a:cxn ang="0">
                                                                                      <a:pos x="T17" y="T19"/>
                                                                                    </a:cxn>
                                                                                  </a:cxnLst>
                                                                                  <a:rect l="0" t="0" r="r" b="b"/>
                                                                                  <a:pathLst>
                                                                                    <a:path w="1892" h="103">
                                                                                      <a:moveTo>
                                                                                        <a:pt x="0" y="103"/>
                                                                                      </a:moveTo>
                                                                                      <a:lnTo>
                                                                                        <a:pt x="1892" y="103"/>
                                                                                      </a:lnTo>
                                                                                      <a:lnTo>
                                                                                        <a:pt x="1892" y="0"/>
                                                                                      </a:lnTo>
                                                                                      <a:lnTo>
                                                                                        <a:pt x="0" y="0"/>
                                                                                      </a:lnTo>
                                                                                      <a:lnTo>
                                                                                        <a:pt x="0" y="103"/>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3" name="Group 69"/>
                                                                              <wpg:cNvGrpSpPr>
                                                                                <a:grpSpLocks/>
                                                                              </wpg:cNvGrpSpPr>
                                                                              <wpg:grpSpPr bwMode="auto">
                                                                                <a:xfrm>
                                                                                  <a:off x="1620" y="10597"/>
                                                                                  <a:ext cx="108" cy="245"/>
                                                                                  <a:chOff x="1620" y="10597"/>
                                                                                  <a:chExt cx="108" cy="245"/>
                                                                                </a:xfrm>
                                                                              </wpg:grpSpPr>
                                                                              <wps:wsp>
                                                                                <wps:cNvPr id="84" name="Freeform 184"/>
                                                                                <wps:cNvSpPr>
                                                                                  <a:spLocks/>
                                                                                </wps:cNvSpPr>
                                                                                <wps:spPr bwMode="auto">
                                                                                  <a:xfrm>
                                                                                    <a:off x="1620" y="10597"/>
                                                                                    <a:ext cx="108" cy="245"/>
                                                                                  </a:xfrm>
                                                                                  <a:custGeom>
                                                                                    <a:avLst/>
                                                                                    <a:gdLst>
                                                                                      <a:gd name="T0" fmla="+- 0 1620 1620"/>
                                                                                      <a:gd name="T1" fmla="*/ T0 w 108"/>
                                                                                      <a:gd name="T2" fmla="+- 0 10842 10597"/>
                                                                                      <a:gd name="T3" fmla="*/ 10842 h 245"/>
                                                                                      <a:gd name="T4" fmla="+- 0 1728 1620"/>
                                                                                      <a:gd name="T5" fmla="*/ T4 w 108"/>
                                                                                      <a:gd name="T6" fmla="+- 0 10842 10597"/>
                                                                                      <a:gd name="T7" fmla="*/ 10842 h 245"/>
                                                                                      <a:gd name="T8" fmla="+- 0 1728 1620"/>
                                                                                      <a:gd name="T9" fmla="*/ T8 w 108"/>
                                                                                      <a:gd name="T10" fmla="+- 0 10597 10597"/>
                                                                                      <a:gd name="T11" fmla="*/ 10597 h 245"/>
                                                                                      <a:gd name="T12" fmla="+- 0 1620 1620"/>
                                                                                      <a:gd name="T13" fmla="*/ T12 w 108"/>
                                                                                      <a:gd name="T14" fmla="+- 0 10597 10597"/>
                                                                                      <a:gd name="T15" fmla="*/ 10597 h 245"/>
                                                                                      <a:gd name="T16" fmla="+- 0 1620 1620"/>
                                                                                      <a:gd name="T17" fmla="*/ T16 w 108"/>
                                                                                      <a:gd name="T18" fmla="+- 0 10842 10597"/>
                                                                                      <a:gd name="T19" fmla="*/ 10842 h 245"/>
                                                                                    </a:gdLst>
                                                                                    <a:ahLst/>
                                                                                    <a:cxnLst>
                                                                                      <a:cxn ang="0">
                                                                                        <a:pos x="T1" y="T3"/>
                                                                                      </a:cxn>
                                                                                      <a:cxn ang="0">
                                                                                        <a:pos x="T5" y="T7"/>
                                                                                      </a:cxn>
                                                                                      <a:cxn ang="0">
                                                                                        <a:pos x="T9" y="T11"/>
                                                                                      </a:cxn>
                                                                                      <a:cxn ang="0">
                                                                                        <a:pos x="T13" y="T15"/>
                                                                                      </a:cxn>
                                                                                      <a:cxn ang="0">
                                                                                        <a:pos x="T17" y="T19"/>
                                                                                      </a:cxn>
                                                                                    </a:cxnLst>
                                                                                    <a:rect l="0" t="0" r="r" b="b"/>
                                                                                    <a:pathLst>
                                                                                      <a:path w="108" h="245">
                                                                                        <a:moveTo>
                                                                                          <a:pt x="0" y="245"/>
                                                                                        </a:moveTo>
                                                                                        <a:lnTo>
                                                                                          <a:pt x="108" y="245"/>
                                                                                        </a:lnTo>
                                                                                        <a:lnTo>
                                                                                          <a:pt x="108"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5" name="Group 70"/>
                                                                                <wpg:cNvGrpSpPr>
                                                                                  <a:grpSpLocks/>
                                                                                </wpg:cNvGrpSpPr>
                                                                                <wpg:grpSpPr bwMode="auto">
                                                                                  <a:xfrm>
                                                                                    <a:off x="3402" y="10597"/>
                                                                                    <a:ext cx="110" cy="245"/>
                                                                                    <a:chOff x="3402" y="10597"/>
                                                                                    <a:chExt cx="110" cy="245"/>
                                                                                  </a:xfrm>
                                                                                </wpg:grpSpPr>
                                                                                <wps:wsp>
                                                                                  <wps:cNvPr id="86" name="Freeform 183"/>
                                                                                  <wps:cNvSpPr>
                                                                                    <a:spLocks/>
                                                                                  </wps:cNvSpPr>
                                                                                  <wps:spPr bwMode="auto">
                                                                                    <a:xfrm>
                                                                                      <a:off x="3402" y="10597"/>
                                                                                      <a:ext cx="110" cy="245"/>
                                                                                    </a:xfrm>
                                                                                    <a:custGeom>
                                                                                      <a:avLst/>
                                                                                      <a:gdLst>
                                                                                        <a:gd name="T0" fmla="+- 0 3402 3402"/>
                                                                                        <a:gd name="T1" fmla="*/ T0 w 110"/>
                                                                                        <a:gd name="T2" fmla="+- 0 10842 10597"/>
                                                                                        <a:gd name="T3" fmla="*/ 10842 h 245"/>
                                                                                        <a:gd name="T4" fmla="+- 0 3512 3402"/>
                                                                                        <a:gd name="T5" fmla="*/ T4 w 110"/>
                                                                                        <a:gd name="T6" fmla="+- 0 10842 10597"/>
                                                                                        <a:gd name="T7" fmla="*/ 10842 h 245"/>
                                                                                        <a:gd name="T8" fmla="+- 0 3512 3402"/>
                                                                                        <a:gd name="T9" fmla="*/ T8 w 110"/>
                                                                                        <a:gd name="T10" fmla="+- 0 10597 10597"/>
                                                                                        <a:gd name="T11" fmla="*/ 10597 h 245"/>
                                                                                        <a:gd name="T12" fmla="+- 0 3402 3402"/>
                                                                                        <a:gd name="T13" fmla="*/ T12 w 110"/>
                                                                                        <a:gd name="T14" fmla="+- 0 10597 10597"/>
                                                                                        <a:gd name="T15" fmla="*/ 10597 h 245"/>
                                                                                        <a:gd name="T16" fmla="+- 0 3402 3402"/>
                                                                                        <a:gd name="T17" fmla="*/ T16 w 110"/>
                                                                                        <a:gd name="T18" fmla="+- 0 10842 10597"/>
                                                                                        <a:gd name="T19" fmla="*/ 10842 h 245"/>
                                                                                      </a:gdLst>
                                                                                      <a:ahLst/>
                                                                                      <a:cxnLst>
                                                                                        <a:cxn ang="0">
                                                                                          <a:pos x="T1" y="T3"/>
                                                                                        </a:cxn>
                                                                                        <a:cxn ang="0">
                                                                                          <a:pos x="T5" y="T7"/>
                                                                                        </a:cxn>
                                                                                        <a:cxn ang="0">
                                                                                          <a:pos x="T9" y="T11"/>
                                                                                        </a:cxn>
                                                                                        <a:cxn ang="0">
                                                                                          <a:pos x="T13" y="T15"/>
                                                                                        </a:cxn>
                                                                                        <a:cxn ang="0">
                                                                                          <a:pos x="T17" y="T19"/>
                                                                                        </a:cxn>
                                                                                      </a:cxnLst>
                                                                                      <a:rect l="0" t="0" r="r" b="b"/>
                                                                                      <a:pathLst>
                                                                                        <a:path w="110" h="245">
                                                                                          <a:moveTo>
                                                                                            <a:pt x="0" y="245"/>
                                                                                          </a:moveTo>
                                                                                          <a:lnTo>
                                                                                            <a:pt x="110" y="245"/>
                                                                                          </a:lnTo>
                                                                                          <a:lnTo>
                                                                                            <a:pt x="110"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7" name="Group 71"/>
                                                                                  <wpg:cNvGrpSpPr>
                                                                                    <a:grpSpLocks/>
                                                                                  </wpg:cNvGrpSpPr>
                                                                                  <wpg:grpSpPr bwMode="auto">
                                                                                    <a:xfrm>
                                                                                      <a:off x="1620" y="10842"/>
                                                                                      <a:ext cx="1892" cy="101"/>
                                                                                      <a:chOff x="1620" y="10842"/>
                                                                                      <a:chExt cx="1892" cy="101"/>
                                                                                    </a:xfrm>
                                                                                  </wpg:grpSpPr>
                                                                                  <wps:wsp>
                                                                                    <wps:cNvPr id="88" name="Freeform 182"/>
                                                                                    <wps:cNvSpPr>
                                                                                      <a:spLocks/>
                                                                                    </wps:cNvSpPr>
                                                                                    <wps:spPr bwMode="auto">
                                                                                      <a:xfrm>
                                                                                        <a:off x="1620" y="10842"/>
                                                                                        <a:ext cx="1892" cy="101"/>
                                                                                      </a:xfrm>
                                                                                      <a:custGeom>
                                                                                        <a:avLst/>
                                                                                        <a:gdLst>
                                                                                          <a:gd name="T0" fmla="+- 0 1620 1620"/>
                                                                                          <a:gd name="T1" fmla="*/ T0 w 1892"/>
                                                                                          <a:gd name="T2" fmla="+- 0 10943 10842"/>
                                                                                          <a:gd name="T3" fmla="*/ 10943 h 101"/>
                                                                                          <a:gd name="T4" fmla="+- 0 3512 1620"/>
                                                                                          <a:gd name="T5" fmla="*/ T4 w 1892"/>
                                                                                          <a:gd name="T6" fmla="+- 0 10943 10842"/>
                                                                                          <a:gd name="T7" fmla="*/ 10943 h 101"/>
                                                                                          <a:gd name="T8" fmla="+- 0 3512 1620"/>
                                                                                          <a:gd name="T9" fmla="*/ T8 w 1892"/>
                                                                                          <a:gd name="T10" fmla="+- 0 10842 10842"/>
                                                                                          <a:gd name="T11" fmla="*/ 10842 h 101"/>
                                                                                          <a:gd name="T12" fmla="+- 0 1620 1620"/>
                                                                                          <a:gd name="T13" fmla="*/ T12 w 1892"/>
                                                                                          <a:gd name="T14" fmla="+- 0 10842 10842"/>
                                                                                          <a:gd name="T15" fmla="*/ 10842 h 101"/>
                                                                                          <a:gd name="T16" fmla="+- 0 1620 1620"/>
                                                                                          <a:gd name="T17" fmla="*/ T16 w 1892"/>
                                                                                          <a:gd name="T18" fmla="+- 0 10943 10842"/>
                                                                                          <a:gd name="T19" fmla="*/ 10943 h 101"/>
                                                                                        </a:gdLst>
                                                                                        <a:ahLst/>
                                                                                        <a:cxnLst>
                                                                                          <a:cxn ang="0">
                                                                                            <a:pos x="T1" y="T3"/>
                                                                                          </a:cxn>
                                                                                          <a:cxn ang="0">
                                                                                            <a:pos x="T5" y="T7"/>
                                                                                          </a:cxn>
                                                                                          <a:cxn ang="0">
                                                                                            <a:pos x="T9" y="T11"/>
                                                                                          </a:cxn>
                                                                                          <a:cxn ang="0">
                                                                                            <a:pos x="T13" y="T15"/>
                                                                                          </a:cxn>
                                                                                          <a:cxn ang="0">
                                                                                            <a:pos x="T17" y="T19"/>
                                                                                          </a:cxn>
                                                                                        </a:cxnLst>
                                                                                        <a:rect l="0" t="0" r="r" b="b"/>
                                                                                        <a:pathLst>
                                                                                          <a:path w="1892" h="101">
                                                                                            <a:moveTo>
                                                                                              <a:pt x="0" y="101"/>
                                                                                            </a:moveTo>
                                                                                            <a:lnTo>
                                                                                              <a:pt x="1892" y="101"/>
                                                                                            </a:lnTo>
                                                                                            <a:lnTo>
                                                                                              <a:pt x="1892" y="0"/>
                                                                                            </a:lnTo>
                                                                                            <a:lnTo>
                                                                                              <a:pt x="0" y="0"/>
                                                                                            </a:lnTo>
                                                                                            <a:lnTo>
                                                                                              <a:pt x="0" y="10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9" name="Group 72"/>
                                                                                    <wpg:cNvGrpSpPr>
                                                                                      <a:grpSpLocks/>
                                                                                    </wpg:cNvGrpSpPr>
                                                                                    <wpg:grpSpPr bwMode="auto">
                                                                                      <a:xfrm>
                                                                                        <a:off x="1728" y="10597"/>
                                                                                        <a:ext cx="1673" cy="245"/>
                                                                                        <a:chOff x="1728" y="10597"/>
                                                                                        <a:chExt cx="1673" cy="245"/>
                                                                                      </a:xfrm>
                                                                                    </wpg:grpSpPr>
                                                                                    <wps:wsp>
                                                                                      <wps:cNvPr id="90" name="Freeform 181"/>
                                                                                      <wps:cNvSpPr>
                                                                                        <a:spLocks/>
                                                                                      </wps:cNvSpPr>
                                                                                      <wps:spPr bwMode="auto">
                                                                                        <a:xfrm>
                                                                                          <a:off x="1728" y="10597"/>
                                                                                          <a:ext cx="1673" cy="245"/>
                                                                                        </a:xfrm>
                                                                                        <a:custGeom>
                                                                                          <a:avLst/>
                                                                                          <a:gdLst>
                                                                                            <a:gd name="T0" fmla="+- 0 1728 1728"/>
                                                                                            <a:gd name="T1" fmla="*/ T0 w 1673"/>
                                                                                            <a:gd name="T2" fmla="+- 0 10842 10597"/>
                                                                                            <a:gd name="T3" fmla="*/ 10842 h 245"/>
                                                                                            <a:gd name="T4" fmla="+- 0 3402 1728"/>
                                                                                            <a:gd name="T5" fmla="*/ T4 w 1673"/>
                                                                                            <a:gd name="T6" fmla="+- 0 10842 10597"/>
                                                                                            <a:gd name="T7" fmla="*/ 10842 h 245"/>
                                                                                            <a:gd name="T8" fmla="+- 0 3402 1728"/>
                                                                                            <a:gd name="T9" fmla="*/ T8 w 1673"/>
                                                                                            <a:gd name="T10" fmla="+- 0 10597 10597"/>
                                                                                            <a:gd name="T11" fmla="*/ 10597 h 245"/>
                                                                                            <a:gd name="T12" fmla="+- 0 1728 1728"/>
                                                                                            <a:gd name="T13" fmla="*/ T12 w 1673"/>
                                                                                            <a:gd name="T14" fmla="+- 0 10597 10597"/>
                                                                                            <a:gd name="T15" fmla="*/ 10597 h 245"/>
                                                                                            <a:gd name="T16" fmla="+- 0 1728 1728"/>
                                                                                            <a:gd name="T17" fmla="*/ T16 w 1673"/>
                                                                                            <a:gd name="T18" fmla="+- 0 10842 10597"/>
                                                                                            <a:gd name="T19" fmla="*/ 10842 h 245"/>
                                                                                          </a:gdLst>
                                                                                          <a:ahLst/>
                                                                                          <a:cxnLst>
                                                                                            <a:cxn ang="0">
                                                                                              <a:pos x="T1" y="T3"/>
                                                                                            </a:cxn>
                                                                                            <a:cxn ang="0">
                                                                                              <a:pos x="T5" y="T7"/>
                                                                                            </a:cxn>
                                                                                            <a:cxn ang="0">
                                                                                              <a:pos x="T9" y="T11"/>
                                                                                            </a:cxn>
                                                                                            <a:cxn ang="0">
                                                                                              <a:pos x="T13" y="T15"/>
                                                                                            </a:cxn>
                                                                                            <a:cxn ang="0">
                                                                                              <a:pos x="T17" y="T19"/>
                                                                                            </a:cxn>
                                                                                          </a:cxnLst>
                                                                                          <a:rect l="0" t="0" r="r" b="b"/>
                                                                                          <a:pathLst>
                                                                                            <a:path w="1673" h="245">
                                                                                              <a:moveTo>
                                                                                                <a:pt x="0" y="245"/>
                                                                                              </a:moveTo>
                                                                                              <a:lnTo>
                                                                                                <a:pt x="1674" y="245"/>
                                                                                              </a:lnTo>
                                                                                              <a:lnTo>
                                                                                                <a:pt x="1674"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1" name="Group 73"/>
                                                                                      <wpg:cNvGrpSpPr>
                                                                                        <a:grpSpLocks/>
                                                                                      </wpg:cNvGrpSpPr>
                                                                                      <wpg:grpSpPr bwMode="auto">
                                                                                        <a:xfrm>
                                                                                          <a:off x="3512" y="10494"/>
                                                                                          <a:ext cx="1709" cy="103"/>
                                                                                          <a:chOff x="3512" y="10494"/>
                                                                                          <a:chExt cx="1709" cy="103"/>
                                                                                        </a:xfrm>
                                                                                      </wpg:grpSpPr>
                                                                                      <wps:wsp>
                                                                                        <wps:cNvPr id="92" name="Freeform 180"/>
                                                                                        <wps:cNvSpPr>
                                                                                          <a:spLocks/>
                                                                                        </wps:cNvSpPr>
                                                                                        <wps:spPr bwMode="auto">
                                                                                          <a:xfrm>
                                                                                            <a:off x="3512" y="10494"/>
                                                                                            <a:ext cx="1709" cy="103"/>
                                                                                          </a:xfrm>
                                                                                          <a:custGeom>
                                                                                            <a:avLst/>
                                                                                            <a:gdLst>
                                                                                              <a:gd name="T0" fmla="+- 0 3512 3512"/>
                                                                                              <a:gd name="T1" fmla="*/ T0 w 1709"/>
                                                                                              <a:gd name="T2" fmla="+- 0 10597 10494"/>
                                                                                              <a:gd name="T3" fmla="*/ 10597 h 103"/>
                                                                                              <a:gd name="T4" fmla="+- 0 5221 3512"/>
                                                                                              <a:gd name="T5" fmla="*/ T4 w 1709"/>
                                                                                              <a:gd name="T6" fmla="+- 0 10597 10494"/>
                                                                                              <a:gd name="T7" fmla="*/ 10597 h 103"/>
                                                                                              <a:gd name="T8" fmla="+- 0 5221 3512"/>
                                                                                              <a:gd name="T9" fmla="*/ T8 w 1709"/>
                                                                                              <a:gd name="T10" fmla="+- 0 10494 10494"/>
                                                                                              <a:gd name="T11" fmla="*/ 10494 h 103"/>
                                                                                              <a:gd name="T12" fmla="+- 0 3512 3512"/>
                                                                                              <a:gd name="T13" fmla="*/ T12 w 1709"/>
                                                                                              <a:gd name="T14" fmla="+- 0 10494 10494"/>
                                                                                              <a:gd name="T15" fmla="*/ 10494 h 103"/>
                                                                                              <a:gd name="T16" fmla="+- 0 3512 3512"/>
                                                                                              <a:gd name="T17" fmla="*/ T16 w 1709"/>
                                                                                              <a:gd name="T18" fmla="+- 0 10597 10494"/>
                                                                                              <a:gd name="T19" fmla="*/ 10597 h 103"/>
                                                                                            </a:gdLst>
                                                                                            <a:ahLst/>
                                                                                            <a:cxnLst>
                                                                                              <a:cxn ang="0">
                                                                                                <a:pos x="T1" y="T3"/>
                                                                                              </a:cxn>
                                                                                              <a:cxn ang="0">
                                                                                                <a:pos x="T5" y="T7"/>
                                                                                              </a:cxn>
                                                                                              <a:cxn ang="0">
                                                                                                <a:pos x="T9" y="T11"/>
                                                                                              </a:cxn>
                                                                                              <a:cxn ang="0">
                                                                                                <a:pos x="T13" y="T15"/>
                                                                                              </a:cxn>
                                                                                              <a:cxn ang="0">
                                                                                                <a:pos x="T17" y="T19"/>
                                                                                              </a:cxn>
                                                                                            </a:cxnLst>
                                                                                            <a:rect l="0" t="0" r="r" b="b"/>
                                                                                            <a:pathLst>
                                                                                              <a:path w="1709" h="103">
                                                                                                <a:moveTo>
                                                                                                  <a:pt x="0" y="103"/>
                                                                                                </a:moveTo>
                                                                                                <a:lnTo>
                                                                                                  <a:pt x="1709" y="103"/>
                                                                                                </a:lnTo>
                                                                                                <a:lnTo>
                                                                                                  <a:pt x="1709" y="0"/>
                                                                                                </a:lnTo>
                                                                                                <a:lnTo>
                                                                                                  <a:pt x="0" y="0"/>
                                                                                                </a:lnTo>
                                                                                                <a:lnTo>
                                                                                                  <a:pt x="0" y="103"/>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3" name="Group 74"/>
                                                                                        <wpg:cNvGrpSpPr>
                                                                                          <a:grpSpLocks/>
                                                                                        </wpg:cNvGrpSpPr>
                                                                                        <wpg:grpSpPr bwMode="auto">
                                                                                          <a:xfrm>
                                                                                            <a:off x="3512" y="10597"/>
                                                                                            <a:ext cx="106" cy="245"/>
                                                                                            <a:chOff x="3512" y="10597"/>
                                                                                            <a:chExt cx="106" cy="245"/>
                                                                                          </a:xfrm>
                                                                                        </wpg:grpSpPr>
                                                                                        <wps:wsp>
                                                                                          <wps:cNvPr id="94" name="Freeform 179"/>
                                                                                          <wps:cNvSpPr>
                                                                                            <a:spLocks/>
                                                                                          </wps:cNvSpPr>
                                                                                          <wps:spPr bwMode="auto">
                                                                                            <a:xfrm>
                                                                                              <a:off x="3512" y="10597"/>
                                                                                              <a:ext cx="106" cy="245"/>
                                                                                            </a:xfrm>
                                                                                            <a:custGeom>
                                                                                              <a:avLst/>
                                                                                              <a:gdLst>
                                                                                                <a:gd name="T0" fmla="+- 0 3512 3512"/>
                                                                                                <a:gd name="T1" fmla="*/ T0 w 106"/>
                                                                                                <a:gd name="T2" fmla="+- 0 10842 10597"/>
                                                                                                <a:gd name="T3" fmla="*/ 10842 h 245"/>
                                                                                                <a:gd name="T4" fmla="+- 0 3618 3512"/>
                                                                                                <a:gd name="T5" fmla="*/ T4 w 106"/>
                                                                                                <a:gd name="T6" fmla="+- 0 10842 10597"/>
                                                                                                <a:gd name="T7" fmla="*/ 10842 h 245"/>
                                                                                                <a:gd name="T8" fmla="+- 0 3618 3512"/>
                                                                                                <a:gd name="T9" fmla="*/ T8 w 106"/>
                                                                                                <a:gd name="T10" fmla="+- 0 10597 10597"/>
                                                                                                <a:gd name="T11" fmla="*/ 10597 h 245"/>
                                                                                                <a:gd name="T12" fmla="+- 0 3512 3512"/>
                                                                                                <a:gd name="T13" fmla="*/ T12 w 106"/>
                                                                                                <a:gd name="T14" fmla="+- 0 10597 10597"/>
                                                                                                <a:gd name="T15" fmla="*/ 10597 h 245"/>
                                                                                                <a:gd name="T16" fmla="+- 0 3512 3512"/>
                                                                                                <a:gd name="T17" fmla="*/ T16 w 106"/>
                                                                                                <a:gd name="T18" fmla="+- 0 10842 10597"/>
                                                                                                <a:gd name="T19" fmla="*/ 10842 h 245"/>
                                                                                              </a:gdLst>
                                                                                              <a:ahLst/>
                                                                                              <a:cxnLst>
                                                                                                <a:cxn ang="0">
                                                                                                  <a:pos x="T1" y="T3"/>
                                                                                                </a:cxn>
                                                                                                <a:cxn ang="0">
                                                                                                  <a:pos x="T5" y="T7"/>
                                                                                                </a:cxn>
                                                                                                <a:cxn ang="0">
                                                                                                  <a:pos x="T9" y="T11"/>
                                                                                                </a:cxn>
                                                                                                <a:cxn ang="0">
                                                                                                  <a:pos x="T13" y="T15"/>
                                                                                                </a:cxn>
                                                                                                <a:cxn ang="0">
                                                                                                  <a:pos x="T17" y="T19"/>
                                                                                                </a:cxn>
                                                                                              </a:cxnLst>
                                                                                              <a:rect l="0" t="0" r="r" b="b"/>
                                                                                              <a:pathLst>
                                                                                                <a:path w="106" h="245">
                                                                                                  <a:moveTo>
                                                                                                    <a:pt x="0" y="245"/>
                                                                                                  </a:moveTo>
                                                                                                  <a:lnTo>
                                                                                                    <a:pt x="106" y="245"/>
                                                                                                  </a:lnTo>
                                                                                                  <a:lnTo>
                                                                                                    <a:pt x="106"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5" name="Group 75"/>
                                                                                          <wpg:cNvGrpSpPr>
                                                                                            <a:grpSpLocks/>
                                                                                          </wpg:cNvGrpSpPr>
                                                                                          <wpg:grpSpPr bwMode="auto">
                                                                                            <a:xfrm>
                                                                                              <a:off x="5113" y="10597"/>
                                                                                              <a:ext cx="108" cy="245"/>
                                                                                              <a:chOff x="5113" y="10597"/>
                                                                                              <a:chExt cx="108" cy="245"/>
                                                                                            </a:xfrm>
                                                                                          </wpg:grpSpPr>
                                                                                          <wps:wsp>
                                                                                            <wps:cNvPr id="96" name="Freeform 178"/>
                                                                                            <wps:cNvSpPr>
                                                                                              <a:spLocks/>
                                                                                            </wps:cNvSpPr>
                                                                                            <wps:spPr bwMode="auto">
                                                                                              <a:xfrm>
                                                                                                <a:off x="5113" y="10597"/>
                                                                                                <a:ext cx="108" cy="245"/>
                                                                                              </a:xfrm>
                                                                                              <a:custGeom>
                                                                                                <a:avLst/>
                                                                                                <a:gdLst>
                                                                                                  <a:gd name="T0" fmla="+- 0 5113 5113"/>
                                                                                                  <a:gd name="T1" fmla="*/ T0 w 108"/>
                                                                                                  <a:gd name="T2" fmla="+- 0 10842 10597"/>
                                                                                                  <a:gd name="T3" fmla="*/ 10842 h 245"/>
                                                                                                  <a:gd name="T4" fmla="+- 0 5221 5113"/>
                                                                                                  <a:gd name="T5" fmla="*/ T4 w 108"/>
                                                                                                  <a:gd name="T6" fmla="+- 0 10842 10597"/>
                                                                                                  <a:gd name="T7" fmla="*/ 10842 h 245"/>
                                                                                                  <a:gd name="T8" fmla="+- 0 5221 5113"/>
                                                                                                  <a:gd name="T9" fmla="*/ T8 w 108"/>
                                                                                                  <a:gd name="T10" fmla="+- 0 10597 10597"/>
                                                                                                  <a:gd name="T11" fmla="*/ 10597 h 245"/>
                                                                                                  <a:gd name="T12" fmla="+- 0 5113 5113"/>
                                                                                                  <a:gd name="T13" fmla="*/ T12 w 108"/>
                                                                                                  <a:gd name="T14" fmla="+- 0 10597 10597"/>
                                                                                                  <a:gd name="T15" fmla="*/ 10597 h 245"/>
                                                                                                  <a:gd name="T16" fmla="+- 0 5113 5113"/>
                                                                                                  <a:gd name="T17" fmla="*/ T16 w 108"/>
                                                                                                  <a:gd name="T18" fmla="+- 0 10842 10597"/>
                                                                                                  <a:gd name="T19" fmla="*/ 10842 h 245"/>
                                                                                                </a:gdLst>
                                                                                                <a:ahLst/>
                                                                                                <a:cxnLst>
                                                                                                  <a:cxn ang="0">
                                                                                                    <a:pos x="T1" y="T3"/>
                                                                                                  </a:cxn>
                                                                                                  <a:cxn ang="0">
                                                                                                    <a:pos x="T5" y="T7"/>
                                                                                                  </a:cxn>
                                                                                                  <a:cxn ang="0">
                                                                                                    <a:pos x="T9" y="T11"/>
                                                                                                  </a:cxn>
                                                                                                  <a:cxn ang="0">
                                                                                                    <a:pos x="T13" y="T15"/>
                                                                                                  </a:cxn>
                                                                                                  <a:cxn ang="0">
                                                                                                    <a:pos x="T17" y="T19"/>
                                                                                                  </a:cxn>
                                                                                                </a:cxnLst>
                                                                                                <a:rect l="0" t="0" r="r" b="b"/>
                                                                                                <a:pathLst>
                                                                                                  <a:path w="108" h="245">
                                                                                                    <a:moveTo>
                                                                                                      <a:pt x="0" y="245"/>
                                                                                                    </a:moveTo>
                                                                                                    <a:lnTo>
                                                                                                      <a:pt x="108" y="245"/>
                                                                                                    </a:lnTo>
                                                                                                    <a:lnTo>
                                                                                                      <a:pt x="108"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7" name="Group 76"/>
                                                                                            <wpg:cNvGrpSpPr>
                                                                                              <a:grpSpLocks/>
                                                                                            </wpg:cNvGrpSpPr>
                                                                                            <wpg:grpSpPr bwMode="auto">
                                                                                              <a:xfrm>
                                                                                                <a:off x="3512" y="10842"/>
                                                                                                <a:ext cx="1709" cy="101"/>
                                                                                                <a:chOff x="3512" y="10842"/>
                                                                                                <a:chExt cx="1709" cy="101"/>
                                                                                              </a:xfrm>
                                                                                            </wpg:grpSpPr>
                                                                                            <wps:wsp>
                                                                                              <wps:cNvPr id="98" name="Freeform 177"/>
                                                                                              <wps:cNvSpPr>
                                                                                                <a:spLocks/>
                                                                                              </wps:cNvSpPr>
                                                                                              <wps:spPr bwMode="auto">
                                                                                                <a:xfrm>
                                                                                                  <a:off x="3512" y="10842"/>
                                                                                                  <a:ext cx="1709" cy="101"/>
                                                                                                </a:xfrm>
                                                                                                <a:custGeom>
                                                                                                  <a:avLst/>
                                                                                                  <a:gdLst>
                                                                                                    <a:gd name="T0" fmla="+- 0 3512 3512"/>
                                                                                                    <a:gd name="T1" fmla="*/ T0 w 1709"/>
                                                                                                    <a:gd name="T2" fmla="+- 0 10943 10842"/>
                                                                                                    <a:gd name="T3" fmla="*/ 10943 h 101"/>
                                                                                                    <a:gd name="T4" fmla="+- 0 5221 3512"/>
                                                                                                    <a:gd name="T5" fmla="*/ T4 w 1709"/>
                                                                                                    <a:gd name="T6" fmla="+- 0 10943 10842"/>
                                                                                                    <a:gd name="T7" fmla="*/ 10943 h 101"/>
                                                                                                    <a:gd name="T8" fmla="+- 0 5221 3512"/>
                                                                                                    <a:gd name="T9" fmla="*/ T8 w 1709"/>
                                                                                                    <a:gd name="T10" fmla="+- 0 10842 10842"/>
                                                                                                    <a:gd name="T11" fmla="*/ 10842 h 101"/>
                                                                                                    <a:gd name="T12" fmla="+- 0 3512 3512"/>
                                                                                                    <a:gd name="T13" fmla="*/ T12 w 1709"/>
                                                                                                    <a:gd name="T14" fmla="+- 0 10842 10842"/>
                                                                                                    <a:gd name="T15" fmla="*/ 10842 h 101"/>
                                                                                                    <a:gd name="T16" fmla="+- 0 3512 3512"/>
                                                                                                    <a:gd name="T17" fmla="*/ T16 w 1709"/>
                                                                                                    <a:gd name="T18" fmla="+- 0 10943 10842"/>
                                                                                                    <a:gd name="T19" fmla="*/ 10943 h 101"/>
                                                                                                  </a:gdLst>
                                                                                                  <a:ahLst/>
                                                                                                  <a:cxnLst>
                                                                                                    <a:cxn ang="0">
                                                                                                      <a:pos x="T1" y="T3"/>
                                                                                                    </a:cxn>
                                                                                                    <a:cxn ang="0">
                                                                                                      <a:pos x="T5" y="T7"/>
                                                                                                    </a:cxn>
                                                                                                    <a:cxn ang="0">
                                                                                                      <a:pos x="T9" y="T11"/>
                                                                                                    </a:cxn>
                                                                                                    <a:cxn ang="0">
                                                                                                      <a:pos x="T13" y="T15"/>
                                                                                                    </a:cxn>
                                                                                                    <a:cxn ang="0">
                                                                                                      <a:pos x="T17" y="T19"/>
                                                                                                    </a:cxn>
                                                                                                  </a:cxnLst>
                                                                                                  <a:rect l="0" t="0" r="r" b="b"/>
                                                                                                  <a:pathLst>
                                                                                                    <a:path w="1709" h="101">
                                                                                                      <a:moveTo>
                                                                                                        <a:pt x="0" y="101"/>
                                                                                                      </a:moveTo>
                                                                                                      <a:lnTo>
                                                                                                        <a:pt x="1709" y="101"/>
                                                                                                      </a:lnTo>
                                                                                                      <a:lnTo>
                                                                                                        <a:pt x="1709" y="0"/>
                                                                                                      </a:lnTo>
                                                                                                      <a:lnTo>
                                                                                                        <a:pt x="0" y="0"/>
                                                                                                      </a:lnTo>
                                                                                                      <a:lnTo>
                                                                                                        <a:pt x="0" y="10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9" name="Group 77"/>
                                                                                              <wpg:cNvGrpSpPr>
                                                                                                <a:grpSpLocks/>
                                                                                              </wpg:cNvGrpSpPr>
                                                                                              <wpg:grpSpPr bwMode="auto">
                                                                                                <a:xfrm>
                                                                                                  <a:off x="3618" y="10597"/>
                                                                                                  <a:ext cx="1495" cy="245"/>
                                                                                                  <a:chOff x="3618" y="10597"/>
                                                                                                  <a:chExt cx="1495" cy="245"/>
                                                                                                </a:xfrm>
                                                                                              </wpg:grpSpPr>
                                                                                              <wps:wsp>
                                                                                                <wps:cNvPr id="100" name="Freeform 176"/>
                                                                                                <wps:cNvSpPr>
                                                                                                  <a:spLocks/>
                                                                                                </wps:cNvSpPr>
                                                                                                <wps:spPr bwMode="auto">
                                                                                                  <a:xfrm>
                                                                                                    <a:off x="3618" y="10597"/>
                                                                                                    <a:ext cx="1495" cy="245"/>
                                                                                                  </a:xfrm>
                                                                                                  <a:custGeom>
                                                                                                    <a:avLst/>
                                                                                                    <a:gdLst>
                                                                                                      <a:gd name="T0" fmla="+- 0 3618 3618"/>
                                                                                                      <a:gd name="T1" fmla="*/ T0 w 1495"/>
                                                                                                      <a:gd name="T2" fmla="+- 0 10842 10597"/>
                                                                                                      <a:gd name="T3" fmla="*/ 10842 h 245"/>
                                                                                                      <a:gd name="T4" fmla="+- 0 5113 3618"/>
                                                                                                      <a:gd name="T5" fmla="*/ T4 w 1495"/>
                                                                                                      <a:gd name="T6" fmla="+- 0 10842 10597"/>
                                                                                                      <a:gd name="T7" fmla="*/ 10842 h 245"/>
                                                                                                      <a:gd name="T8" fmla="+- 0 5113 3618"/>
                                                                                                      <a:gd name="T9" fmla="*/ T8 w 1495"/>
                                                                                                      <a:gd name="T10" fmla="+- 0 10597 10597"/>
                                                                                                      <a:gd name="T11" fmla="*/ 10597 h 245"/>
                                                                                                      <a:gd name="T12" fmla="+- 0 3618 3618"/>
                                                                                                      <a:gd name="T13" fmla="*/ T12 w 1495"/>
                                                                                                      <a:gd name="T14" fmla="+- 0 10597 10597"/>
                                                                                                      <a:gd name="T15" fmla="*/ 10597 h 245"/>
                                                                                                      <a:gd name="T16" fmla="+- 0 3618 3618"/>
                                                                                                      <a:gd name="T17" fmla="*/ T16 w 1495"/>
                                                                                                      <a:gd name="T18" fmla="+- 0 10842 10597"/>
                                                                                                      <a:gd name="T19" fmla="*/ 10842 h 245"/>
                                                                                                    </a:gdLst>
                                                                                                    <a:ahLst/>
                                                                                                    <a:cxnLst>
                                                                                                      <a:cxn ang="0">
                                                                                                        <a:pos x="T1" y="T3"/>
                                                                                                      </a:cxn>
                                                                                                      <a:cxn ang="0">
                                                                                                        <a:pos x="T5" y="T7"/>
                                                                                                      </a:cxn>
                                                                                                      <a:cxn ang="0">
                                                                                                        <a:pos x="T9" y="T11"/>
                                                                                                      </a:cxn>
                                                                                                      <a:cxn ang="0">
                                                                                                        <a:pos x="T13" y="T15"/>
                                                                                                      </a:cxn>
                                                                                                      <a:cxn ang="0">
                                                                                                        <a:pos x="T17" y="T19"/>
                                                                                                      </a:cxn>
                                                                                                    </a:cxnLst>
                                                                                                    <a:rect l="0" t="0" r="r" b="b"/>
                                                                                                    <a:pathLst>
                                                                                                      <a:path w="1495" h="245">
                                                                                                        <a:moveTo>
                                                                                                          <a:pt x="0" y="245"/>
                                                                                                        </a:moveTo>
                                                                                                        <a:lnTo>
                                                                                                          <a:pt x="1495" y="245"/>
                                                                                                        </a:lnTo>
                                                                                                        <a:lnTo>
                                                                                                          <a:pt x="1495"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1" name="Group 78"/>
                                                                                                <wpg:cNvGrpSpPr>
                                                                                                  <a:grpSpLocks/>
                                                                                                </wpg:cNvGrpSpPr>
                                                                                                <wpg:grpSpPr bwMode="auto">
                                                                                                  <a:xfrm>
                                                                                                    <a:off x="5221" y="10494"/>
                                                                                                    <a:ext cx="1352" cy="103"/>
                                                                                                    <a:chOff x="5221" y="10494"/>
                                                                                                    <a:chExt cx="1352" cy="103"/>
                                                                                                  </a:xfrm>
                                                                                                </wpg:grpSpPr>
                                                                                                <wps:wsp>
                                                                                                  <wps:cNvPr id="102" name="Freeform 175"/>
                                                                                                  <wps:cNvSpPr>
                                                                                                    <a:spLocks/>
                                                                                                  </wps:cNvSpPr>
                                                                                                  <wps:spPr bwMode="auto">
                                                                                                    <a:xfrm>
                                                                                                      <a:off x="5221" y="10494"/>
                                                                                                      <a:ext cx="1352" cy="103"/>
                                                                                                    </a:xfrm>
                                                                                                    <a:custGeom>
                                                                                                      <a:avLst/>
                                                                                                      <a:gdLst>
                                                                                                        <a:gd name="T0" fmla="+- 0 5221 5221"/>
                                                                                                        <a:gd name="T1" fmla="*/ T0 w 1352"/>
                                                                                                        <a:gd name="T2" fmla="+- 0 10597 10494"/>
                                                                                                        <a:gd name="T3" fmla="*/ 10597 h 103"/>
                                                                                                        <a:gd name="T4" fmla="+- 0 6573 5221"/>
                                                                                                        <a:gd name="T5" fmla="*/ T4 w 1352"/>
                                                                                                        <a:gd name="T6" fmla="+- 0 10597 10494"/>
                                                                                                        <a:gd name="T7" fmla="*/ 10597 h 103"/>
                                                                                                        <a:gd name="T8" fmla="+- 0 6573 5221"/>
                                                                                                        <a:gd name="T9" fmla="*/ T8 w 1352"/>
                                                                                                        <a:gd name="T10" fmla="+- 0 10494 10494"/>
                                                                                                        <a:gd name="T11" fmla="*/ 10494 h 103"/>
                                                                                                        <a:gd name="T12" fmla="+- 0 5221 5221"/>
                                                                                                        <a:gd name="T13" fmla="*/ T12 w 1352"/>
                                                                                                        <a:gd name="T14" fmla="+- 0 10494 10494"/>
                                                                                                        <a:gd name="T15" fmla="*/ 10494 h 103"/>
                                                                                                        <a:gd name="T16" fmla="+- 0 5221 5221"/>
                                                                                                        <a:gd name="T17" fmla="*/ T16 w 1352"/>
                                                                                                        <a:gd name="T18" fmla="+- 0 10597 10494"/>
                                                                                                        <a:gd name="T19" fmla="*/ 10597 h 103"/>
                                                                                                      </a:gdLst>
                                                                                                      <a:ahLst/>
                                                                                                      <a:cxnLst>
                                                                                                        <a:cxn ang="0">
                                                                                                          <a:pos x="T1" y="T3"/>
                                                                                                        </a:cxn>
                                                                                                        <a:cxn ang="0">
                                                                                                          <a:pos x="T5" y="T7"/>
                                                                                                        </a:cxn>
                                                                                                        <a:cxn ang="0">
                                                                                                          <a:pos x="T9" y="T11"/>
                                                                                                        </a:cxn>
                                                                                                        <a:cxn ang="0">
                                                                                                          <a:pos x="T13" y="T15"/>
                                                                                                        </a:cxn>
                                                                                                        <a:cxn ang="0">
                                                                                                          <a:pos x="T17" y="T19"/>
                                                                                                        </a:cxn>
                                                                                                      </a:cxnLst>
                                                                                                      <a:rect l="0" t="0" r="r" b="b"/>
                                                                                                      <a:pathLst>
                                                                                                        <a:path w="1352" h="103">
                                                                                                          <a:moveTo>
                                                                                                            <a:pt x="0" y="103"/>
                                                                                                          </a:moveTo>
                                                                                                          <a:lnTo>
                                                                                                            <a:pt x="1352" y="103"/>
                                                                                                          </a:lnTo>
                                                                                                          <a:lnTo>
                                                                                                            <a:pt x="1352" y="0"/>
                                                                                                          </a:lnTo>
                                                                                                          <a:lnTo>
                                                                                                            <a:pt x="0" y="0"/>
                                                                                                          </a:lnTo>
                                                                                                          <a:lnTo>
                                                                                                            <a:pt x="0" y="103"/>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3" name="Group 79"/>
                                                                                                  <wpg:cNvGrpSpPr>
                                                                                                    <a:grpSpLocks/>
                                                                                                  </wpg:cNvGrpSpPr>
                                                                                                  <wpg:grpSpPr bwMode="auto">
                                                                                                    <a:xfrm>
                                                                                                      <a:off x="5221" y="10597"/>
                                                                                                      <a:ext cx="108" cy="245"/>
                                                                                                      <a:chOff x="5221" y="10597"/>
                                                                                                      <a:chExt cx="108" cy="245"/>
                                                                                                    </a:xfrm>
                                                                                                  </wpg:grpSpPr>
                                                                                                  <wps:wsp>
                                                                                                    <wps:cNvPr id="104" name="Freeform 174"/>
                                                                                                    <wps:cNvSpPr>
                                                                                                      <a:spLocks/>
                                                                                                    </wps:cNvSpPr>
                                                                                                    <wps:spPr bwMode="auto">
                                                                                                      <a:xfrm>
                                                                                                        <a:off x="5221" y="10597"/>
                                                                                                        <a:ext cx="108" cy="245"/>
                                                                                                      </a:xfrm>
                                                                                                      <a:custGeom>
                                                                                                        <a:avLst/>
                                                                                                        <a:gdLst>
                                                                                                          <a:gd name="T0" fmla="+- 0 5221 5221"/>
                                                                                                          <a:gd name="T1" fmla="*/ T0 w 108"/>
                                                                                                          <a:gd name="T2" fmla="+- 0 10842 10597"/>
                                                                                                          <a:gd name="T3" fmla="*/ 10842 h 245"/>
                                                                                                          <a:gd name="T4" fmla="+- 0 5329 5221"/>
                                                                                                          <a:gd name="T5" fmla="*/ T4 w 108"/>
                                                                                                          <a:gd name="T6" fmla="+- 0 10842 10597"/>
                                                                                                          <a:gd name="T7" fmla="*/ 10842 h 245"/>
                                                                                                          <a:gd name="T8" fmla="+- 0 5329 5221"/>
                                                                                                          <a:gd name="T9" fmla="*/ T8 w 108"/>
                                                                                                          <a:gd name="T10" fmla="+- 0 10597 10597"/>
                                                                                                          <a:gd name="T11" fmla="*/ 10597 h 245"/>
                                                                                                          <a:gd name="T12" fmla="+- 0 5221 5221"/>
                                                                                                          <a:gd name="T13" fmla="*/ T12 w 108"/>
                                                                                                          <a:gd name="T14" fmla="+- 0 10597 10597"/>
                                                                                                          <a:gd name="T15" fmla="*/ 10597 h 245"/>
                                                                                                          <a:gd name="T16" fmla="+- 0 5221 5221"/>
                                                                                                          <a:gd name="T17" fmla="*/ T16 w 108"/>
                                                                                                          <a:gd name="T18" fmla="+- 0 10842 10597"/>
                                                                                                          <a:gd name="T19" fmla="*/ 10842 h 245"/>
                                                                                                        </a:gdLst>
                                                                                                        <a:ahLst/>
                                                                                                        <a:cxnLst>
                                                                                                          <a:cxn ang="0">
                                                                                                            <a:pos x="T1" y="T3"/>
                                                                                                          </a:cxn>
                                                                                                          <a:cxn ang="0">
                                                                                                            <a:pos x="T5" y="T7"/>
                                                                                                          </a:cxn>
                                                                                                          <a:cxn ang="0">
                                                                                                            <a:pos x="T9" y="T11"/>
                                                                                                          </a:cxn>
                                                                                                          <a:cxn ang="0">
                                                                                                            <a:pos x="T13" y="T15"/>
                                                                                                          </a:cxn>
                                                                                                          <a:cxn ang="0">
                                                                                                            <a:pos x="T17" y="T19"/>
                                                                                                          </a:cxn>
                                                                                                        </a:cxnLst>
                                                                                                        <a:rect l="0" t="0" r="r" b="b"/>
                                                                                                        <a:pathLst>
                                                                                                          <a:path w="108" h="245">
                                                                                                            <a:moveTo>
                                                                                                              <a:pt x="0" y="245"/>
                                                                                                            </a:moveTo>
                                                                                                            <a:lnTo>
                                                                                                              <a:pt x="108" y="245"/>
                                                                                                            </a:lnTo>
                                                                                                            <a:lnTo>
                                                                                                              <a:pt x="108"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5" name="Group 80"/>
                                                                                                    <wpg:cNvGrpSpPr>
                                                                                                      <a:grpSpLocks/>
                                                                                                    </wpg:cNvGrpSpPr>
                                                                                                    <wpg:grpSpPr bwMode="auto">
                                                                                                      <a:xfrm>
                                                                                                        <a:off x="6462" y="10597"/>
                                                                                                        <a:ext cx="110" cy="245"/>
                                                                                                        <a:chOff x="6462" y="10597"/>
                                                                                                        <a:chExt cx="110" cy="245"/>
                                                                                                      </a:xfrm>
                                                                                                    </wpg:grpSpPr>
                                                                                                    <wps:wsp>
                                                                                                      <wps:cNvPr id="106" name="Freeform 173"/>
                                                                                                      <wps:cNvSpPr>
                                                                                                        <a:spLocks/>
                                                                                                      </wps:cNvSpPr>
                                                                                                      <wps:spPr bwMode="auto">
                                                                                                        <a:xfrm>
                                                                                                          <a:off x="6462" y="10597"/>
                                                                                                          <a:ext cx="110" cy="245"/>
                                                                                                        </a:xfrm>
                                                                                                        <a:custGeom>
                                                                                                          <a:avLst/>
                                                                                                          <a:gdLst>
                                                                                                            <a:gd name="T0" fmla="+- 0 6462 6462"/>
                                                                                                            <a:gd name="T1" fmla="*/ T0 w 110"/>
                                                                                                            <a:gd name="T2" fmla="+- 0 10842 10597"/>
                                                                                                            <a:gd name="T3" fmla="*/ 10842 h 245"/>
                                                                                                            <a:gd name="T4" fmla="+- 0 6573 6462"/>
                                                                                                            <a:gd name="T5" fmla="*/ T4 w 110"/>
                                                                                                            <a:gd name="T6" fmla="+- 0 10842 10597"/>
                                                                                                            <a:gd name="T7" fmla="*/ 10842 h 245"/>
                                                                                                            <a:gd name="T8" fmla="+- 0 6573 6462"/>
                                                                                                            <a:gd name="T9" fmla="*/ T8 w 110"/>
                                                                                                            <a:gd name="T10" fmla="+- 0 10597 10597"/>
                                                                                                            <a:gd name="T11" fmla="*/ 10597 h 245"/>
                                                                                                            <a:gd name="T12" fmla="+- 0 6462 6462"/>
                                                                                                            <a:gd name="T13" fmla="*/ T12 w 110"/>
                                                                                                            <a:gd name="T14" fmla="+- 0 10597 10597"/>
                                                                                                            <a:gd name="T15" fmla="*/ 10597 h 245"/>
                                                                                                            <a:gd name="T16" fmla="+- 0 6462 6462"/>
                                                                                                            <a:gd name="T17" fmla="*/ T16 w 110"/>
                                                                                                            <a:gd name="T18" fmla="+- 0 10842 10597"/>
                                                                                                            <a:gd name="T19" fmla="*/ 10842 h 245"/>
                                                                                                          </a:gdLst>
                                                                                                          <a:ahLst/>
                                                                                                          <a:cxnLst>
                                                                                                            <a:cxn ang="0">
                                                                                                              <a:pos x="T1" y="T3"/>
                                                                                                            </a:cxn>
                                                                                                            <a:cxn ang="0">
                                                                                                              <a:pos x="T5" y="T7"/>
                                                                                                            </a:cxn>
                                                                                                            <a:cxn ang="0">
                                                                                                              <a:pos x="T9" y="T11"/>
                                                                                                            </a:cxn>
                                                                                                            <a:cxn ang="0">
                                                                                                              <a:pos x="T13" y="T15"/>
                                                                                                            </a:cxn>
                                                                                                            <a:cxn ang="0">
                                                                                                              <a:pos x="T17" y="T19"/>
                                                                                                            </a:cxn>
                                                                                                          </a:cxnLst>
                                                                                                          <a:rect l="0" t="0" r="r" b="b"/>
                                                                                                          <a:pathLst>
                                                                                                            <a:path w="110" h="245">
                                                                                                              <a:moveTo>
                                                                                                                <a:pt x="0" y="245"/>
                                                                                                              </a:moveTo>
                                                                                                              <a:lnTo>
                                                                                                                <a:pt x="111" y="245"/>
                                                                                                              </a:lnTo>
                                                                                                              <a:lnTo>
                                                                                                                <a:pt x="111"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7" name="Group 81"/>
                                                                                                      <wpg:cNvGrpSpPr>
                                                                                                        <a:grpSpLocks/>
                                                                                                      </wpg:cNvGrpSpPr>
                                                                                                      <wpg:grpSpPr bwMode="auto">
                                                                                                        <a:xfrm>
                                                                                                          <a:off x="5221" y="10842"/>
                                                                                                          <a:ext cx="1352" cy="101"/>
                                                                                                          <a:chOff x="5221" y="10842"/>
                                                                                                          <a:chExt cx="1352" cy="101"/>
                                                                                                        </a:xfrm>
                                                                                                      </wpg:grpSpPr>
                                                                                                      <wps:wsp>
                                                                                                        <wps:cNvPr id="108" name="Freeform 172"/>
                                                                                                        <wps:cNvSpPr>
                                                                                                          <a:spLocks/>
                                                                                                        </wps:cNvSpPr>
                                                                                                        <wps:spPr bwMode="auto">
                                                                                                          <a:xfrm>
                                                                                                            <a:off x="5221" y="10842"/>
                                                                                                            <a:ext cx="1352" cy="101"/>
                                                                                                          </a:xfrm>
                                                                                                          <a:custGeom>
                                                                                                            <a:avLst/>
                                                                                                            <a:gdLst>
                                                                                                              <a:gd name="T0" fmla="+- 0 5221 5221"/>
                                                                                                              <a:gd name="T1" fmla="*/ T0 w 1352"/>
                                                                                                              <a:gd name="T2" fmla="+- 0 10943 10842"/>
                                                                                                              <a:gd name="T3" fmla="*/ 10943 h 101"/>
                                                                                                              <a:gd name="T4" fmla="+- 0 6573 5221"/>
                                                                                                              <a:gd name="T5" fmla="*/ T4 w 1352"/>
                                                                                                              <a:gd name="T6" fmla="+- 0 10943 10842"/>
                                                                                                              <a:gd name="T7" fmla="*/ 10943 h 101"/>
                                                                                                              <a:gd name="T8" fmla="+- 0 6573 5221"/>
                                                                                                              <a:gd name="T9" fmla="*/ T8 w 1352"/>
                                                                                                              <a:gd name="T10" fmla="+- 0 10842 10842"/>
                                                                                                              <a:gd name="T11" fmla="*/ 10842 h 101"/>
                                                                                                              <a:gd name="T12" fmla="+- 0 5221 5221"/>
                                                                                                              <a:gd name="T13" fmla="*/ T12 w 1352"/>
                                                                                                              <a:gd name="T14" fmla="+- 0 10842 10842"/>
                                                                                                              <a:gd name="T15" fmla="*/ 10842 h 101"/>
                                                                                                              <a:gd name="T16" fmla="+- 0 5221 5221"/>
                                                                                                              <a:gd name="T17" fmla="*/ T16 w 1352"/>
                                                                                                              <a:gd name="T18" fmla="+- 0 10943 10842"/>
                                                                                                              <a:gd name="T19" fmla="*/ 10943 h 101"/>
                                                                                                            </a:gdLst>
                                                                                                            <a:ahLst/>
                                                                                                            <a:cxnLst>
                                                                                                              <a:cxn ang="0">
                                                                                                                <a:pos x="T1" y="T3"/>
                                                                                                              </a:cxn>
                                                                                                              <a:cxn ang="0">
                                                                                                                <a:pos x="T5" y="T7"/>
                                                                                                              </a:cxn>
                                                                                                              <a:cxn ang="0">
                                                                                                                <a:pos x="T9" y="T11"/>
                                                                                                              </a:cxn>
                                                                                                              <a:cxn ang="0">
                                                                                                                <a:pos x="T13" y="T15"/>
                                                                                                              </a:cxn>
                                                                                                              <a:cxn ang="0">
                                                                                                                <a:pos x="T17" y="T19"/>
                                                                                                              </a:cxn>
                                                                                                            </a:cxnLst>
                                                                                                            <a:rect l="0" t="0" r="r" b="b"/>
                                                                                                            <a:pathLst>
                                                                                                              <a:path w="1352" h="101">
                                                                                                                <a:moveTo>
                                                                                                                  <a:pt x="0" y="101"/>
                                                                                                                </a:moveTo>
                                                                                                                <a:lnTo>
                                                                                                                  <a:pt x="1352" y="101"/>
                                                                                                                </a:lnTo>
                                                                                                                <a:lnTo>
                                                                                                                  <a:pt x="1352" y="0"/>
                                                                                                                </a:lnTo>
                                                                                                                <a:lnTo>
                                                                                                                  <a:pt x="0" y="0"/>
                                                                                                                </a:lnTo>
                                                                                                                <a:lnTo>
                                                                                                                  <a:pt x="0" y="10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9" name="Group 82"/>
                                                                                                        <wpg:cNvGrpSpPr>
                                                                                                          <a:grpSpLocks/>
                                                                                                        </wpg:cNvGrpSpPr>
                                                                                                        <wpg:grpSpPr bwMode="auto">
                                                                                                          <a:xfrm>
                                                                                                            <a:off x="5329" y="10597"/>
                                                                                                            <a:ext cx="1133" cy="245"/>
                                                                                                            <a:chOff x="5329" y="10597"/>
                                                                                                            <a:chExt cx="1133" cy="245"/>
                                                                                                          </a:xfrm>
                                                                                                        </wpg:grpSpPr>
                                                                                                        <wps:wsp>
                                                                                                          <wps:cNvPr id="110" name="Freeform 171"/>
                                                                                                          <wps:cNvSpPr>
                                                                                                            <a:spLocks/>
                                                                                                          </wps:cNvSpPr>
                                                                                                          <wps:spPr bwMode="auto">
                                                                                                            <a:xfrm>
                                                                                                              <a:off x="5329" y="10597"/>
                                                                                                              <a:ext cx="1133" cy="245"/>
                                                                                                            </a:xfrm>
                                                                                                            <a:custGeom>
                                                                                                              <a:avLst/>
                                                                                                              <a:gdLst>
                                                                                                                <a:gd name="T0" fmla="+- 0 5329 5329"/>
                                                                                                                <a:gd name="T1" fmla="*/ T0 w 1133"/>
                                                                                                                <a:gd name="T2" fmla="+- 0 10842 10597"/>
                                                                                                                <a:gd name="T3" fmla="*/ 10842 h 245"/>
                                                                                                                <a:gd name="T4" fmla="+- 0 6462 5329"/>
                                                                                                                <a:gd name="T5" fmla="*/ T4 w 1133"/>
                                                                                                                <a:gd name="T6" fmla="+- 0 10842 10597"/>
                                                                                                                <a:gd name="T7" fmla="*/ 10842 h 245"/>
                                                                                                                <a:gd name="T8" fmla="+- 0 6462 5329"/>
                                                                                                                <a:gd name="T9" fmla="*/ T8 w 1133"/>
                                                                                                                <a:gd name="T10" fmla="+- 0 10597 10597"/>
                                                                                                                <a:gd name="T11" fmla="*/ 10597 h 245"/>
                                                                                                                <a:gd name="T12" fmla="+- 0 5329 5329"/>
                                                                                                                <a:gd name="T13" fmla="*/ T12 w 1133"/>
                                                                                                                <a:gd name="T14" fmla="+- 0 10597 10597"/>
                                                                                                                <a:gd name="T15" fmla="*/ 10597 h 245"/>
                                                                                                                <a:gd name="T16" fmla="+- 0 5329 5329"/>
                                                                                                                <a:gd name="T17" fmla="*/ T16 w 1133"/>
                                                                                                                <a:gd name="T18" fmla="+- 0 10842 10597"/>
                                                                                                                <a:gd name="T19" fmla="*/ 10842 h 245"/>
                                                                                                              </a:gdLst>
                                                                                                              <a:ahLst/>
                                                                                                              <a:cxnLst>
                                                                                                                <a:cxn ang="0">
                                                                                                                  <a:pos x="T1" y="T3"/>
                                                                                                                </a:cxn>
                                                                                                                <a:cxn ang="0">
                                                                                                                  <a:pos x="T5" y="T7"/>
                                                                                                                </a:cxn>
                                                                                                                <a:cxn ang="0">
                                                                                                                  <a:pos x="T9" y="T11"/>
                                                                                                                </a:cxn>
                                                                                                                <a:cxn ang="0">
                                                                                                                  <a:pos x="T13" y="T15"/>
                                                                                                                </a:cxn>
                                                                                                                <a:cxn ang="0">
                                                                                                                  <a:pos x="T17" y="T19"/>
                                                                                                                </a:cxn>
                                                                                                              </a:cxnLst>
                                                                                                              <a:rect l="0" t="0" r="r" b="b"/>
                                                                                                              <a:pathLst>
                                                                                                                <a:path w="1133" h="245">
                                                                                                                  <a:moveTo>
                                                                                                                    <a:pt x="0" y="245"/>
                                                                                                                  </a:moveTo>
                                                                                                                  <a:lnTo>
                                                                                                                    <a:pt x="1133" y="245"/>
                                                                                                                  </a:lnTo>
                                                                                                                  <a:lnTo>
                                                                                                                    <a:pt x="1133"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1" name="Group 83"/>
                                                                                                          <wpg:cNvGrpSpPr>
                                                                                                            <a:grpSpLocks/>
                                                                                                          </wpg:cNvGrpSpPr>
                                                                                                          <wpg:grpSpPr bwMode="auto">
                                                                                                            <a:xfrm>
                                                                                                              <a:off x="6573" y="10494"/>
                                                                                                              <a:ext cx="1260" cy="103"/>
                                                                                                              <a:chOff x="6573" y="10494"/>
                                                                                                              <a:chExt cx="1260" cy="103"/>
                                                                                                            </a:xfrm>
                                                                                                          </wpg:grpSpPr>
                                                                                                          <wps:wsp>
                                                                                                            <wps:cNvPr id="112" name="Freeform 170"/>
                                                                                                            <wps:cNvSpPr>
                                                                                                              <a:spLocks/>
                                                                                                            </wps:cNvSpPr>
                                                                                                            <wps:spPr bwMode="auto">
                                                                                                              <a:xfrm>
                                                                                                                <a:off x="6573" y="10494"/>
                                                                                                                <a:ext cx="1260" cy="103"/>
                                                                                                              </a:xfrm>
                                                                                                              <a:custGeom>
                                                                                                                <a:avLst/>
                                                                                                                <a:gdLst>
                                                                                                                  <a:gd name="T0" fmla="+- 0 6573 6573"/>
                                                                                                                  <a:gd name="T1" fmla="*/ T0 w 1260"/>
                                                                                                                  <a:gd name="T2" fmla="+- 0 10597 10494"/>
                                                                                                                  <a:gd name="T3" fmla="*/ 10597 h 103"/>
                                                                                                                  <a:gd name="T4" fmla="+- 0 7833 6573"/>
                                                                                                                  <a:gd name="T5" fmla="*/ T4 w 1260"/>
                                                                                                                  <a:gd name="T6" fmla="+- 0 10597 10494"/>
                                                                                                                  <a:gd name="T7" fmla="*/ 10597 h 103"/>
                                                                                                                  <a:gd name="T8" fmla="+- 0 7833 6573"/>
                                                                                                                  <a:gd name="T9" fmla="*/ T8 w 1260"/>
                                                                                                                  <a:gd name="T10" fmla="+- 0 10494 10494"/>
                                                                                                                  <a:gd name="T11" fmla="*/ 10494 h 103"/>
                                                                                                                  <a:gd name="T12" fmla="+- 0 6573 6573"/>
                                                                                                                  <a:gd name="T13" fmla="*/ T12 w 1260"/>
                                                                                                                  <a:gd name="T14" fmla="+- 0 10494 10494"/>
                                                                                                                  <a:gd name="T15" fmla="*/ 10494 h 103"/>
                                                                                                                  <a:gd name="T16" fmla="+- 0 6573 6573"/>
                                                                                                                  <a:gd name="T17" fmla="*/ T16 w 1260"/>
                                                                                                                  <a:gd name="T18" fmla="+- 0 10597 10494"/>
                                                                                                                  <a:gd name="T19" fmla="*/ 10597 h 103"/>
                                                                                                                </a:gdLst>
                                                                                                                <a:ahLst/>
                                                                                                                <a:cxnLst>
                                                                                                                  <a:cxn ang="0">
                                                                                                                    <a:pos x="T1" y="T3"/>
                                                                                                                  </a:cxn>
                                                                                                                  <a:cxn ang="0">
                                                                                                                    <a:pos x="T5" y="T7"/>
                                                                                                                  </a:cxn>
                                                                                                                  <a:cxn ang="0">
                                                                                                                    <a:pos x="T9" y="T11"/>
                                                                                                                  </a:cxn>
                                                                                                                  <a:cxn ang="0">
                                                                                                                    <a:pos x="T13" y="T15"/>
                                                                                                                  </a:cxn>
                                                                                                                  <a:cxn ang="0">
                                                                                                                    <a:pos x="T17" y="T19"/>
                                                                                                                  </a:cxn>
                                                                                                                </a:cxnLst>
                                                                                                                <a:rect l="0" t="0" r="r" b="b"/>
                                                                                                                <a:pathLst>
                                                                                                                  <a:path w="1260" h="103">
                                                                                                                    <a:moveTo>
                                                                                                                      <a:pt x="0" y="103"/>
                                                                                                                    </a:moveTo>
                                                                                                                    <a:lnTo>
                                                                                                                      <a:pt x="1260" y="103"/>
                                                                                                                    </a:lnTo>
                                                                                                                    <a:lnTo>
                                                                                                                      <a:pt x="1260" y="0"/>
                                                                                                                    </a:lnTo>
                                                                                                                    <a:lnTo>
                                                                                                                      <a:pt x="0" y="0"/>
                                                                                                                    </a:lnTo>
                                                                                                                    <a:lnTo>
                                                                                                                      <a:pt x="0" y="103"/>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3" name="Group 84"/>
                                                                                                            <wpg:cNvGrpSpPr>
                                                                                                              <a:grpSpLocks/>
                                                                                                            </wpg:cNvGrpSpPr>
                                                                                                            <wpg:grpSpPr bwMode="auto">
                                                                                                              <a:xfrm>
                                                                                                                <a:off x="6573" y="10597"/>
                                                                                                                <a:ext cx="106" cy="245"/>
                                                                                                                <a:chOff x="6573" y="10597"/>
                                                                                                                <a:chExt cx="106" cy="245"/>
                                                                                                              </a:xfrm>
                                                                                                            </wpg:grpSpPr>
                                                                                                            <wps:wsp>
                                                                                                              <wps:cNvPr id="114" name="Freeform 169"/>
                                                                                                              <wps:cNvSpPr>
                                                                                                                <a:spLocks/>
                                                                                                              </wps:cNvSpPr>
                                                                                                              <wps:spPr bwMode="auto">
                                                                                                                <a:xfrm>
                                                                                                                  <a:off x="6573" y="10597"/>
                                                                                                                  <a:ext cx="106" cy="245"/>
                                                                                                                </a:xfrm>
                                                                                                                <a:custGeom>
                                                                                                                  <a:avLst/>
                                                                                                                  <a:gdLst>
                                                                                                                    <a:gd name="T0" fmla="+- 0 6573 6573"/>
                                                                                                                    <a:gd name="T1" fmla="*/ T0 w 106"/>
                                                                                                                    <a:gd name="T2" fmla="+- 0 10842 10597"/>
                                                                                                                    <a:gd name="T3" fmla="*/ 10842 h 245"/>
                                                                                                                    <a:gd name="T4" fmla="+- 0 6678 6573"/>
                                                                                                                    <a:gd name="T5" fmla="*/ T4 w 106"/>
                                                                                                                    <a:gd name="T6" fmla="+- 0 10842 10597"/>
                                                                                                                    <a:gd name="T7" fmla="*/ 10842 h 245"/>
                                                                                                                    <a:gd name="T8" fmla="+- 0 6678 6573"/>
                                                                                                                    <a:gd name="T9" fmla="*/ T8 w 106"/>
                                                                                                                    <a:gd name="T10" fmla="+- 0 10597 10597"/>
                                                                                                                    <a:gd name="T11" fmla="*/ 10597 h 245"/>
                                                                                                                    <a:gd name="T12" fmla="+- 0 6573 6573"/>
                                                                                                                    <a:gd name="T13" fmla="*/ T12 w 106"/>
                                                                                                                    <a:gd name="T14" fmla="+- 0 10597 10597"/>
                                                                                                                    <a:gd name="T15" fmla="*/ 10597 h 245"/>
                                                                                                                    <a:gd name="T16" fmla="+- 0 6573 6573"/>
                                                                                                                    <a:gd name="T17" fmla="*/ T16 w 106"/>
                                                                                                                    <a:gd name="T18" fmla="+- 0 10842 10597"/>
                                                                                                                    <a:gd name="T19" fmla="*/ 10842 h 245"/>
                                                                                                                  </a:gdLst>
                                                                                                                  <a:ahLst/>
                                                                                                                  <a:cxnLst>
                                                                                                                    <a:cxn ang="0">
                                                                                                                      <a:pos x="T1" y="T3"/>
                                                                                                                    </a:cxn>
                                                                                                                    <a:cxn ang="0">
                                                                                                                      <a:pos x="T5" y="T7"/>
                                                                                                                    </a:cxn>
                                                                                                                    <a:cxn ang="0">
                                                                                                                      <a:pos x="T9" y="T11"/>
                                                                                                                    </a:cxn>
                                                                                                                    <a:cxn ang="0">
                                                                                                                      <a:pos x="T13" y="T15"/>
                                                                                                                    </a:cxn>
                                                                                                                    <a:cxn ang="0">
                                                                                                                      <a:pos x="T17" y="T19"/>
                                                                                                                    </a:cxn>
                                                                                                                  </a:cxnLst>
                                                                                                                  <a:rect l="0" t="0" r="r" b="b"/>
                                                                                                                  <a:pathLst>
                                                                                                                    <a:path w="106" h="245">
                                                                                                                      <a:moveTo>
                                                                                                                        <a:pt x="0" y="245"/>
                                                                                                                      </a:moveTo>
                                                                                                                      <a:lnTo>
                                                                                                                        <a:pt x="105" y="245"/>
                                                                                                                      </a:lnTo>
                                                                                                                      <a:lnTo>
                                                                                                                        <a:pt x="105"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5" name="Group 85"/>
                                                                                                              <wpg:cNvGrpSpPr>
                                                                                                                <a:grpSpLocks/>
                                                                                                              </wpg:cNvGrpSpPr>
                                                                                                              <wpg:grpSpPr bwMode="auto">
                                                                                                                <a:xfrm>
                                                                                                                  <a:off x="7722" y="10597"/>
                                                                                                                  <a:ext cx="111" cy="245"/>
                                                                                                                  <a:chOff x="7722" y="10597"/>
                                                                                                                  <a:chExt cx="111" cy="245"/>
                                                                                                                </a:xfrm>
                                                                                                              </wpg:grpSpPr>
                                                                                                              <wps:wsp>
                                                                                                                <wps:cNvPr id="116" name="Freeform 168"/>
                                                                                                                <wps:cNvSpPr>
                                                                                                                  <a:spLocks/>
                                                                                                                </wps:cNvSpPr>
                                                                                                                <wps:spPr bwMode="auto">
                                                                                                                  <a:xfrm>
                                                                                                                    <a:off x="7722" y="10597"/>
                                                                                                                    <a:ext cx="111" cy="245"/>
                                                                                                                  </a:xfrm>
                                                                                                                  <a:custGeom>
                                                                                                                    <a:avLst/>
                                                                                                                    <a:gdLst>
                                                                                                                      <a:gd name="T0" fmla="+- 0 7722 7722"/>
                                                                                                                      <a:gd name="T1" fmla="*/ T0 w 111"/>
                                                                                                                      <a:gd name="T2" fmla="+- 0 10842 10597"/>
                                                                                                                      <a:gd name="T3" fmla="*/ 10842 h 245"/>
                                                                                                                      <a:gd name="T4" fmla="+- 0 7833 7722"/>
                                                                                                                      <a:gd name="T5" fmla="*/ T4 w 111"/>
                                                                                                                      <a:gd name="T6" fmla="+- 0 10842 10597"/>
                                                                                                                      <a:gd name="T7" fmla="*/ 10842 h 245"/>
                                                                                                                      <a:gd name="T8" fmla="+- 0 7833 7722"/>
                                                                                                                      <a:gd name="T9" fmla="*/ T8 w 111"/>
                                                                                                                      <a:gd name="T10" fmla="+- 0 10597 10597"/>
                                                                                                                      <a:gd name="T11" fmla="*/ 10597 h 245"/>
                                                                                                                      <a:gd name="T12" fmla="+- 0 7722 7722"/>
                                                                                                                      <a:gd name="T13" fmla="*/ T12 w 111"/>
                                                                                                                      <a:gd name="T14" fmla="+- 0 10597 10597"/>
                                                                                                                      <a:gd name="T15" fmla="*/ 10597 h 245"/>
                                                                                                                      <a:gd name="T16" fmla="+- 0 7722 7722"/>
                                                                                                                      <a:gd name="T17" fmla="*/ T16 w 111"/>
                                                                                                                      <a:gd name="T18" fmla="+- 0 10842 10597"/>
                                                                                                                      <a:gd name="T19" fmla="*/ 10842 h 245"/>
                                                                                                                    </a:gdLst>
                                                                                                                    <a:ahLst/>
                                                                                                                    <a:cxnLst>
                                                                                                                      <a:cxn ang="0">
                                                                                                                        <a:pos x="T1" y="T3"/>
                                                                                                                      </a:cxn>
                                                                                                                      <a:cxn ang="0">
                                                                                                                        <a:pos x="T5" y="T7"/>
                                                                                                                      </a:cxn>
                                                                                                                      <a:cxn ang="0">
                                                                                                                        <a:pos x="T9" y="T11"/>
                                                                                                                      </a:cxn>
                                                                                                                      <a:cxn ang="0">
                                                                                                                        <a:pos x="T13" y="T15"/>
                                                                                                                      </a:cxn>
                                                                                                                      <a:cxn ang="0">
                                                                                                                        <a:pos x="T17" y="T19"/>
                                                                                                                      </a:cxn>
                                                                                                                    </a:cxnLst>
                                                                                                                    <a:rect l="0" t="0" r="r" b="b"/>
                                                                                                                    <a:pathLst>
                                                                                                                      <a:path w="111" h="245">
                                                                                                                        <a:moveTo>
                                                                                                                          <a:pt x="0" y="245"/>
                                                                                                                        </a:moveTo>
                                                                                                                        <a:lnTo>
                                                                                                                          <a:pt x="111" y="245"/>
                                                                                                                        </a:lnTo>
                                                                                                                        <a:lnTo>
                                                                                                                          <a:pt x="111"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7" name="Group 86"/>
                                                                                                                <wpg:cNvGrpSpPr>
                                                                                                                  <a:grpSpLocks/>
                                                                                                                </wpg:cNvGrpSpPr>
                                                                                                                <wpg:grpSpPr bwMode="auto">
                                                                                                                  <a:xfrm>
                                                                                                                    <a:off x="6573" y="10842"/>
                                                                                                                    <a:ext cx="1260" cy="101"/>
                                                                                                                    <a:chOff x="6573" y="10842"/>
                                                                                                                    <a:chExt cx="1260" cy="101"/>
                                                                                                                  </a:xfrm>
                                                                                                                </wpg:grpSpPr>
                                                                                                                <wps:wsp>
                                                                                                                  <wps:cNvPr id="118" name="Freeform 167"/>
                                                                                                                  <wps:cNvSpPr>
                                                                                                                    <a:spLocks/>
                                                                                                                  </wps:cNvSpPr>
                                                                                                                  <wps:spPr bwMode="auto">
                                                                                                                    <a:xfrm>
                                                                                                                      <a:off x="6573" y="10842"/>
                                                                                                                      <a:ext cx="1260" cy="101"/>
                                                                                                                    </a:xfrm>
                                                                                                                    <a:custGeom>
                                                                                                                      <a:avLst/>
                                                                                                                      <a:gdLst>
                                                                                                                        <a:gd name="T0" fmla="+- 0 6573 6573"/>
                                                                                                                        <a:gd name="T1" fmla="*/ T0 w 1260"/>
                                                                                                                        <a:gd name="T2" fmla="+- 0 10943 10842"/>
                                                                                                                        <a:gd name="T3" fmla="*/ 10943 h 101"/>
                                                                                                                        <a:gd name="T4" fmla="+- 0 7833 6573"/>
                                                                                                                        <a:gd name="T5" fmla="*/ T4 w 1260"/>
                                                                                                                        <a:gd name="T6" fmla="+- 0 10943 10842"/>
                                                                                                                        <a:gd name="T7" fmla="*/ 10943 h 101"/>
                                                                                                                        <a:gd name="T8" fmla="+- 0 7833 6573"/>
                                                                                                                        <a:gd name="T9" fmla="*/ T8 w 1260"/>
                                                                                                                        <a:gd name="T10" fmla="+- 0 10842 10842"/>
                                                                                                                        <a:gd name="T11" fmla="*/ 10842 h 101"/>
                                                                                                                        <a:gd name="T12" fmla="+- 0 6573 6573"/>
                                                                                                                        <a:gd name="T13" fmla="*/ T12 w 1260"/>
                                                                                                                        <a:gd name="T14" fmla="+- 0 10842 10842"/>
                                                                                                                        <a:gd name="T15" fmla="*/ 10842 h 101"/>
                                                                                                                        <a:gd name="T16" fmla="+- 0 6573 6573"/>
                                                                                                                        <a:gd name="T17" fmla="*/ T16 w 1260"/>
                                                                                                                        <a:gd name="T18" fmla="+- 0 10943 10842"/>
                                                                                                                        <a:gd name="T19" fmla="*/ 10943 h 101"/>
                                                                                                                      </a:gdLst>
                                                                                                                      <a:ahLst/>
                                                                                                                      <a:cxnLst>
                                                                                                                        <a:cxn ang="0">
                                                                                                                          <a:pos x="T1" y="T3"/>
                                                                                                                        </a:cxn>
                                                                                                                        <a:cxn ang="0">
                                                                                                                          <a:pos x="T5" y="T7"/>
                                                                                                                        </a:cxn>
                                                                                                                        <a:cxn ang="0">
                                                                                                                          <a:pos x="T9" y="T11"/>
                                                                                                                        </a:cxn>
                                                                                                                        <a:cxn ang="0">
                                                                                                                          <a:pos x="T13" y="T15"/>
                                                                                                                        </a:cxn>
                                                                                                                        <a:cxn ang="0">
                                                                                                                          <a:pos x="T17" y="T19"/>
                                                                                                                        </a:cxn>
                                                                                                                      </a:cxnLst>
                                                                                                                      <a:rect l="0" t="0" r="r" b="b"/>
                                                                                                                      <a:pathLst>
                                                                                                                        <a:path w="1260" h="101">
                                                                                                                          <a:moveTo>
                                                                                                                            <a:pt x="0" y="101"/>
                                                                                                                          </a:moveTo>
                                                                                                                          <a:lnTo>
                                                                                                                            <a:pt x="1260" y="101"/>
                                                                                                                          </a:lnTo>
                                                                                                                          <a:lnTo>
                                                                                                                            <a:pt x="1260" y="0"/>
                                                                                                                          </a:lnTo>
                                                                                                                          <a:lnTo>
                                                                                                                            <a:pt x="0" y="0"/>
                                                                                                                          </a:lnTo>
                                                                                                                          <a:lnTo>
                                                                                                                            <a:pt x="0" y="10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9" name="Group 87"/>
                                                                                                                  <wpg:cNvGrpSpPr>
                                                                                                                    <a:grpSpLocks/>
                                                                                                                  </wpg:cNvGrpSpPr>
                                                                                                                  <wpg:grpSpPr bwMode="auto">
                                                                                                                    <a:xfrm>
                                                                                                                      <a:off x="6678" y="10597"/>
                                                                                                                      <a:ext cx="1044" cy="245"/>
                                                                                                                      <a:chOff x="6678" y="10597"/>
                                                                                                                      <a:chExt cx="1044" cy="245"/>
                                                                                                                    </a:xfrm>
                                                                                                                  </wpg:grpSpPr>
                                                                                                                  <wps:wsp>
                                                                                                                    <wps:cNvPr id="120" name="Freeform 166"/>
                                                                                                                    <wps:cNvSpPr>
                                                                                                                      <a:spLocks/>
                                                                                                                    </wps:cNvSpPr>
                                                                                                                    <wps:spPr bwMode="auto">
                                                                                                                      <a:xfrm>
                                                                                                                        <a:off x="6678" y="10597"/>
                                                                                                                        <a:ext cx="1044" cy="245"/>
                                                                                                                      </a:xfrm>
                                                                                                                      <a:custGeom>
                                                                                                                        <a:avLst/>
                                                                                                                        <a:gdLst>
                                                                                                                          <a:gd name="T0" fmla="+- 0 6678 6678"/>
                                                                                                                          <a:gd name="T1" fmla="*/ T0 w 1044"/>
                                                                                                                          <a:gd name="T2" fmla="+- 0 10842 10597"/>
                                                                                                                          <a:gd name="T3" fmla="*/ 10842 h 245"/>
                                                                                                                          <a:gd name="T4" fmla="+- 0 7722 6678"/>
                                                                                                                          <a:gd name="T5" fmla="*/ T4 w 1044"/>
                                                                                                                          <a:gd name="T6" fmla="+- 0 10842 10597"/>
                                                                                                                          <a:gd name="T7" fmla="*/ 10842 h 245"/>
                                                                                                                          <a:gd name="T8" fmla="+- 0 7722 6678"/>
                                                                                                                          <a:gd name="T9" fmla="*/ T8 w 1044"/>
                                                                                                                          <a:gd name="T10" fmla="+- 0 10597 10597"/>
                                                                                                                          <a:gd name="T11" fmla="*/ 10597 h 245"/>
                                                                                                                          <a:gd name="T12" fmla="+- 0 6678 6678"/>
                                                                                                                          <a:gd name="T13" fmla="*/ T12 w 1044"/>
                                                                                                                          <a:gd name="T14" fmla="+- 0 10597 10597"/>
                                                                                                                          <a:gd name="T15" fmla="*/ 10597 h 245"/>
                                                                                                                          <a:gd name="T16" fmla="+- 0 6678 6678"/>
                                                                                                                          <a:gd name="T17" fmla="*/ T16 w 1044"/>
                                                                                                                          <a:gd name="T18" fmla="+- 0 10842 10597"/>
                                                                                                                          <a:gd name="T19" fmla="*/ 10842 h 245"/>
                                                                                                                        </a:gdLst>
                                                                                                                        <a:ahLst/>
                                                                                                                        <a:cxnLst>
                                                                                                                          <a:cxn ang="0">
                                                                                                                            <a:pos x="T1" y="T3"/>
                                                                                                                          </a:cxn>
                                                                                                                          <a:cxn ang="0">
                                                                                                                            <a:pos x="T5" y="T7"/>
                                                                                                                          </a:cxn>
                                                                                                                          <a:cxn ang="0">
                                                                                                                            <a:pos x="T9" y="T11"/>
                                                                                                                          </a:cxn>
                                                                                                                          <a:cxn ang="0">
                                                                                                                            <a:pos x="T13" y="T15"/>
                                                                                                                          </a:cxn>
                                                                                                                          <a:cxn ang="0">
                                                                                                                            <a:pos x="T17" y="T19"/>
                                                                                                                          </a:cxn>
                                                                                                                        </a:cxnLst>
                                                                                                                        <a:rect l="0" t="0" r="r" b="b"/>
                                                                                                                        <a:pathLst>
                                                                                                                          <a:path w="1044" h="245">
                                                                                                                            <a:moveTo>
                                                                                                                              <a:pt x="0" y="245"/>
                                                                                                                            </a:moveTo>
                                                                                                                            <a:lnTo>
                                                                                                                              <a:pt x="1044" y="245"/>
                                                                                                                            </a:lnTo>
                                                                                                                            <a:lnTo>
                                                                                                                              <a:pt x="1044"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1" name="Group 88"/>
                                                                                                                    <wpg:cNvGrpSpPr>
                                                                                                                      <a:grpSpLocks/>
                                                                                                                    </wpg:cNvGrpSpPr>
                                                                                                                    <wpg:grpSpPr bwMode="auto">
                                                                                                                      <a:xfrm>
                                                                                                                        <a:off x="7833" y="10494"/>
                                                                                                                        <a:ext cx="3329" cy="103"/>
                                                                                                                        <a:chOff x="7833" y="10494"/>
                                                                                                                        <a:chExt cx="3329" cy="103"/>
                                                                                                                      </a:xfrm>
                                                                                                                    </wpg:grpSpPr>
                                                                                                                    <wps:wsp>
                                                                                                                      <wps:cNvPr id="122" name="Freeform 165"/>
                                                                                                                      <wps:cNvSpPr>
                                                                                                                        <a:spLocks/>
                                                                                                                      </wps:cNvSpPr>
                                                                                                                      <wps:spPr bwMode="auto">
                                                                                                                        <a:xfrm>
                                                                                                                          <a:off x="7833" y="10494"/>
                                                                                                                          <a:ext cx="3329" cy="103"/>
                                                                                                                        </a:xfrm>
                                                                                                                        <a:custGeom>
                                                                                                                          <a:avLst/>
                                                                                                                          <a:gdLst>
                                                                                                                            <a:gd name="T0" fmla="+- 0 7833 7833"/>
                                                                                                                            <a:gd name="T1" fmla="*/ T0 w 3329"/>
                                                                                                                            <a:gd name="T2" fmla="+- 0 10597 10494"/>
                                                                                                                            <a:gd name="T3" fmla="*/ 10597 h 103"/>
                                                                                                                            <a:gd name="T4" fmla="+- 0 11162 7833"/>
                                                                                                                            <a:gd name="T5" fmla="*/ T4 w 3329"/>
                                                                                                                            <a:gd name="T6" fmla="+- 0 10597 10494"/>
                                                                                                                            <a:gd name="T7" fmla="*/ 10597 h 103"/>
                                                                                                                            <a:gd name="T8" fmla="+- 0 11162 7833"/>
                                                                                                                            <a:gd name="T9" fmla="*/ T8 w 3329"/>
                                                                                                                            <a:gd name="T10" fmla="+- 0 10494 10494"/>
                                                                                                                            <a:gd name="T11" fmla="*/ 10494 h 103"/>
                                                                                                                            <a:gd name="T12" fmla="+- 0 7833 7833"/>
                                                                                                                            <a:gd name="T13" fmla="*/ T12 w 3329"/>
                                                                                                                            <a:gd name="T14" fmla="+- 0 10494 10494"/>
                                                                                                                            <a:gd name="T15" fmla="*/ 10494 h 103"/>
                                                                                                                            <a:gd name="T16" fmla="+- 0 7833 7833"/>
                                                                                                                            <a:gd name="T17" fmla="*/ T16 w 3329"/>
                                                                                                                            <a:gd name="T18" fmla="+- 0 10597 10494"/>
                                                                                                                            <a:gd name="T19" fmla="*/ 10597 h 103"/>
                                                                                                                          </a:gdLst>
                                                                                                                          <a:ahLst/>
                                                                                                                          <a:cxnLst>
                                                                                                                            <a:cxn ang="0">
                                                                                                                              <a:pos x="T1" y="T3"/>
                                                                                                                            </a:cxn>
                                                                                                                            <a:cxn ang="0">
                                                                                                                              <a:pos x="T5" y="T7"/>
                                                                                                                            </a:cxn>
                                                                                                                            <a:cxn ang="0">
                                                                                                                              <a:pos x="T9" y="T11"/>
                                                                                                                            </a:cxn>
                                                                                                                            <a:cxn ang="0">
                                                                                                                              <a:pos x="T13" y="T15"/>
                                                                                                                            </a:cxn>
                                                                                                                            <a:cxn ang="0">
                                                                                                                              <a:pos x="T17" y="T19"/>
                                                                                                                            </a:cxn>
                                                                                                                          </a:cxnLst>
                                                                                                                          <a:rect l="0" t="0" r="r" b="b"/>
                                                                                                                          <a:pathLst>
                                                                                                                            <a:path w="3329" h="103">
                                                                                                                              <a:moveTo>
                                                                                                                                <a:pt x="0" y="103"/>
                                                                                                                              </a:moveTo>
                                                                                                                              <a:lnTo>
                                                                                                                                <a:pt x="3329" y="103"/>
                                                                                                                              </a:lnTo>
                                                                                                                              <a:lnTo>
                                                                                                                                <a:pt x="3329" y="0"/>
                                                                                                                              </a:lnTo>
                                                                                                                              <a:lnTo>
                                                                                                                                <a:pt x="0" y="0"/>
                                                                                                                              </a:lnTo>
                                                                                                                              <a:lnTo>
                                                                                                                                <a:pt x="0" y="103"/>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3" name="Group 89"/>
                                                                                                                      <wpg:cNvGrpSpPr>
                                                                                                                        <a:grpSpLocks/>
                                                                                                                      </wpg:cNvGrpSpPr>
                                                                                                                      <wpg:grpSpPr bwMode="auto">
                                                                                                                        <a:xfrm>
                                                                                                                          <a:off x="7833" y="10597"/>
                                                                                                                          <a:ext cx="106" cy="245"/>
                                                                                                                          <a:chOff x="7833" y="10597"/>
                                                                                                                          <a:chExt cx="106" cy="245"/>
                                                                                                                        </a:xfrm>
                                                                                                                      </wpg:grpSpPr>
                                                                                                                      <wps:wsp>
                                                                                                                        <wps:cNvPr id="124" name="Freeform 164"/>
                                                                                                                        <wps:cNvSpPr>
                                                                                                                          <a:spLocks/>
                                                                                                                        </wps:cNvSpPr>
                                                                                                                        <wps:spPr bwMode="auto">
                                                                                                                          <a:xfrm>
                                                                                                                            <a:off x="7833" y="10597"/>
                                                                                                                            <a:ext cx="106" cy="245"/>
                                                                                                                          </a:xfrm>
                                                                                                                          <a:custGeom>
                                                                                                                            <a:avLst/>
                                                                                                                            <a:gdLst>
                                                                                                                              <a:gd name="T0" fmla="+- 0 7833 7833"/>
                                                                                                                              <a:gd name="T1" fmla="*/ T0 w 106"/>
                                                                                                                              <a:gd name="T2" fmla="+- 0 10842 10597"/>
                                                                                                                              <a:gd name="T3" fmla="*/ 10842 h 245"/>
                                                                                                                              <a:gd name="T4" fmla="+- 0 7939 7833"/>
                                                                                                                              <a:gd name="T5" fmla="*/ T4 w 106"/>
                                                                                                                              <a:gd name="T6" fmla="+- 0 10842 10597"/>
                                                                                                                              <a:gd name="T7" fmla="*/ 10842 h 245"/>
                                                                                                                              <a:gd name="T8" fmla="+- 0 7939 7833"/>
                                                                                                                              <a:gd name="T9" fmla="*/ T8 w 106"/>
                                                                                                                              <a:gd name="T10" fmla="+- 0 10597 10597"/>
                                                                                                                              <a:gd name="T11" fmla="*/ 10597 h 245"/>
                                                                                                                              <a:gd name="T12" fmla="+- 0 7833 7833"/>
                                                                                                                              <a:gd name="T13" fmla="*/ T12 w 106"/>
                                                                                                                              <a:gd name="T14" fmla="+- 0 10597 10597"/>
                                                                                                                              <a:gd name="T15" fmla="*/ 10597 h 245"/>
                                                                                                                              <a:gd name="T16" fmla="+- 0 7833 7833"/>
                                                                                                                              <a:gd name="T17" fmla="*/ T16 w 106"/>
                                                                                                                              <a:gd name="T18" fmla="+- 0 10842 10597"/>
                                                                                                                              <a:gd name="T19" fmla="*/ 10842 h 245"/>
                                                                                                                            </a:gdLst>
                                                                                                                            <a:ahLst/>
                                                                                                                            <a:cxnLst>
                                                                                                                              <a:cxn ang="0">
                                                                                                                                <a:pos x="T1" y="T3"/>
                                                                                                                              </a:cxn>
                                                                                                                              <a:cxn ang="0">
                                                                                                                                <a:pos x="T5" y="T7"/>
                                                                                                                              </a:cxn>
                                                                                                                              <a:cxn ang="0">
                                                                                                                                <a:pos x="T9" y="T11"/>
                                                                                                                              </a:cxn>
                                                                                                                              <a:cxn ang="0">
                                                                                                                                <a:pos x="T13" y="T15"/>
                                                                                                                              </a:cxn>
                                                                                                                              <a:cxn ang="0">
                                                                                                                                <a:pos x="T17" y="T19"/>
                                                                                                                              </a:cxn>
                                                                                                                            </a:cxnLst>
                                                                                                                            <a:rect l="0" t="0" r="r" b="b"/>
                                                                                                                            <a:pathLst>
                                                                                                                              <a:path w="106" h="245">
                                                                                                                                <a:moveTo>
                                                                                                                                  <a:pt x="0" y="245"/>
                                                                                                                                </a:moveTo>
                                                                                                                                <a:lnTo>
                                                                                                                                  <a:pt x="106" y="245"/>
                                                                                                                                </a:lnTo>
                                                                                                                                <a:lnTo>
                                                                                                                                  <a:pt x="106"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5" name="Group 90"/>
                                                                                                                        <wpg:cNvGrpSpPr>
                                                                                                                          <a:grpSpLocks/>
                                                                                                                        </wpg:cNvGrpSpPr>
                                                                                                                        <wpg:grpSpPr bwMode="auto">
                                                                                                                          <a:xfrm>
                                                                                                                            <a:off x="11054" y="10597"/>
                                                                                                                            <a:ext cx="108" cy="245"/>
                                                                                                                            <a:chOff x="11054" y="10597"/>
                                                                                                                            <a:chExt cx="108" cy="245"/>
                                                                                                                          </a:xfrm>
                                                                                                                        </wpg:grpSpPr>
                                                                                                                        <wps:wsp>
                                                                                                                          <wps:cNvPr id="126" name="Freeform 163"/>
                                                                                                                          <wps:cNvSpPr>
                                                                                                                            <a:spLocks/>
                                                                                                                          </wps:cNvSpPr>
                                                                                                                          <wps:spPr bwMode="auto">
                                                                                                                            <a:xfrm>
                                                                                                                              <a:off x="11054" y="10597"/>
                                                                                                                              <a:ext cx="108" cy="245"/>
                                                                                                                            </a:xfrm>
                                                                                                                            <a:custGeom>
                                                                                                                              <a:avLst/>
                                                                                                                              <a:gdLst>
                                                                                                                                <a:gd name="T0" fmla="+- 0 11054 11054"/>
                                                                                                                                <a:gd name="T1" fmla="*/ T0 w 108"/>
                                                                                                                                <a:gd name="T2" fmla="+- 0 10842 10597"/>
                                                                                                                                <a:gd name="T3" fmla="*/ 10842 h 245"/>
                                                                                                                                <a:gd name="T4" fmla="+- 0 11162 11054"/>
                                                                                                                                <a:gd name="T5" fmla="*/ T4 w 108"/>
                                                                                                                                <a:gd name="T6" fmla="+- 0 10842 10597"/>
                                                                                                                                <a:gd name="T7" fmla="*/ 10842 h 245"/>
                                                                                                                                <a:gd name="T8" fmla="+- 0 11162 11054"/>
                                                                                                                                <a:gd name="T9" fmla="*/ T8 w 108"/>
                                                                                                                                <a:gd name="T10" fmla="+- 0 10597 10597"/>
                                                                                                                                <a:gd name="T11" fmla="*/ 10597 h 245"/>
                                                                                                                                <a:gd name="T12" fmla="+- 0 11054 11054"/>
                                                                                                                                <a:gd name="T13" fmla="*/ T12 w 108"/>
                                                                                                                                <a:gd name="T14" fmla="+- 0 10597 10597"/>
                                                                                                                                <a:gd name="T15" fmla="*/ 10597 h 245"/>
                                                                                                                                <a:gd name="T16" fmla="+- 0 11054 11054"/>
                                                                                                                                <a:gd name="T17" fmla="*/ T16 w 108"/>
                                                                                                                                <a:gd name="T18" fmla="+- 0 10842 10597"/>
                                                                                                                                <a:gd name="T19" fmla="*/ 10842 h 245"/>
                                                                                                                              </a:gdLst>
                                                                                                                              <a:ahLst/>
                                                                                                                              <a:cxnLst>
                                                                                                                                <a:cxn ang="0">
                                                                                                                                  <a:pos x="T1" y="T3"/>
                                                                                                                                </a:cxn>
                                                                                                                                <a:cxn ang="0">
                                                                                                                                  <a:pos x="T5" y="T7"/>
                                                                                                                                </a:cxn>
                                                                                                                                <a:cxn ang="0">
                                                                                                                                  <a:pos x="T9" y="T11"/>
                                                                                                                                </a:cxn>
                                                                                                                                <a:cxn ang="0">
                                                                                                                                  <a:pos x="T13" y="T15"/>
                                                                                                                                </a:cxn>
                                                                                                                                <a:cxn ang="0">
                                                                                                                                  <a:pos x="T17" y="T19"/>
                                                                                                                                </a:cxn>
                                                                                                                              </a:cxnLst>
                                                                                                                              <a:rect l="0" t="0" r="r" b="b"/>
                                                                                                                              <a:pathLst>
                                                                                                                                <a:path w="108" h="245">
                                                                                                                                  <a:moveTo>
                                                                                                                                    <a:pt x="0" y="245"/>
                                                                                                                                  </a:moveTo>
                                                                                                                                  <a:lnTo>
                                                                                                                                    <a:pt x="108" y="245"/>
                                                                                                                                  </a:lnTo>
                                                                                                                                  <a:lnTo>
                                                                                                                                    <a:pt x="108"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7" name="Group 91"/>
                                                                                                                          <wpg:cNvGrpSpPr>
                                                                                                                            <a:grpSpLocks/>
                                                                                                                          </wpg:cNvGrpSpPr>
                                                                                                                          <wpg:grpSpPr bwMode="auto">
                                                                                                                            <a:xfrm>
                                                                                                                              <a:off x="7833" y="10842"/>
                                                                                                                              <a:ext cx="3329" cy="101"/>
                                                                                                                              <a:chOff x="7833" y="10842"/>
                                                                                                                              <a:chExt cx="3329" cy="101"/>
                                                                                                                            </a:xfrm>
                                                                                                                          </wpg:grpSpPr>
                                                                                                                          <wps:wsp>
                                                                                                                            <wps:cNvPr id="128" name="Freeform 162"/>
                                                                                                                            <wps:cNvSpPr>
                                                                                                                              <a:spLocks/>
                                                                                                                            </wps:cNvSpPr>
                                                                                                                            <wps:spPr bwMode="auto">
                                                                                                                              <a:xfrm>
                                                                                                                                <a:off x="7833" y="10842"/>
                                                                                                                                <a:ext cx="3329" cy="101"/>
                                                                                                                              </a:xfrm>
                                                                                                                              <a:custGeom>
                                                                                                                                <a:avLst/>
                                                                                                                                <a:gdLst>
                                                                                                                                  <a:gd name="T0" fmla="+- 0 7833 7833"/>
                                                                                                                                  <a:gd name="T1" fmla="*/ T0 w 3329"/>
                                                                                                                                  <a:gd name="T2" fmla="+- 0 10943 10842"/>
                                                                                                                                  <a:gd name="T3" fmla="*/ 10943 h 101"/>
                                                                                                                                  <a:gd name="T4" fmla="+- 0 11162 7833"/>
                                                                                                                                  <a:gd name="T5" fmla="*/ T4 w 3329"/>
                                                                                                                                  <a:gd name="T6" fmla="+- 0 10943 10842"/>
                                                                                                                                  <a:gd name="T7" fmla="*/ 10943 h 101"/>
                                                                                                                                  <a:gd name="T8" fmla="+- 0 11162 7833"/>
                                                                                                                                  <a:gd name="T9" fmla="*/ T8 w 3329"/>
                                                                                                                                  <a:gd name="T10" fmla="+- 0 10842 10842"/>
                                                                                                                                  <a:gd name="T11" fmla="*/ 10842 h 101"/>
                                                                                                                                  <a:gd name="T12" fmla="+- 0 7833 7833"/>
                                                                                                                                  <a:gd name="T13" fmla="*/ T12 w 3329"/>
                                                                                                                                  <a:gd name="T14" fmla="+- 0 10842 10842"/>
                                                                                                                                  <a:gd name="T15" fmla="*/ 10842 h 101"/>
                                                                                                                                  <a:gd name="T16" fmla="+- 0 7833 7833"/>
                                                                                                                                  <a:gd name="T17" fmla="*/ T16 w 3329"/>
                                                                                                                                  <a:gd name="T18" fmla="+- 0 10943 10842"/>
                                                                                                                                  <a:gd name="T19" fmla="*/ 10943 h 101"/>
                                                                                                                                </a:gdLst>
                                                                                                                                <a:ahLst/>
                                                                                                                                <a:cxnLst>
                                                                                                                                  <a:cxn ang="0">
                                                                                                                                    <a:pos x="T1" y="T3"/>
                                                                                                                                  </a:cxn>
                                                                                                                                  <a:cxn ang="0">
                                                                                                                                    <a:pos x="T5" y="T7"/>
                                                                                                                                  </a:cxn>
                                                                                                                                  <a:cxn ang="0">
                                                                                                                                    <a:pos x="T9" y="T11"/>
                                                                                                                                  </a:cxn>
                                                                                                                                  <a:cxn ang="0">
                                                                                                                                    <a:pos x="T13" y="T15"/>
                                                                                                                                  </a:cxn>
                                                                                                                                  <a:cxn ang="0">
                                                                                                                                    <a:pos x="T17" y="T19"/>
                                                                                                                                  </a:cxn>
                                                                                                                                </a:cxnLst>
                                                                                                                                <a:rect l="0" t="0" r="r" b="b"/>
                                                                                                                                <a:pathLst>
                                                                                                                                  <a:path w="3329" h="101">
                                                                                                                                    <a:moveTo>
                                                                                                                                      <a:pt x="0" y="101"/>
                                                                                                                                    </a:moveTo>
                                                                                                                                    <a:lnTo>
                                                                                                                                      <a:pt x="3329" y="101"/>
                                                                                                                                    </a:lnTo>
                                                                                                                                    <a:lnTo>
                                                                                                                                      <a:pt x="3329" y="0"/>
                                                                                                                                    </a:lnTo>
                                                                                                                                    <a:lnTo>
                                                                                                                                      <a:pt x="0" y="0"/>
                                                                                                                                    </a:lnTo>
                                                                                                                                    <a:lnTo>
                                                                                                                                      <a:pt x="0" y="10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9" name="Group 92"/>
                                                                                                                            <wpg:cNvGrpSpPr>
                                                                                                                              <a:grpSpLocks/>
                                                                                                                            </wpg:cNvGrpSpPr>
                                                                                                                            <wpg:grpSpPr bwMode="auto">
                                                                                                                              <a:xfrm>
                                                                                                                                <a:off x="7939" y="10597"/>
                                                                                                                                <a:ext cx="3116" cy="245"/>
                                                                                                                                <a:chOff x="7939" y="10597"/>
                                                                                                                                <a:chExt cx="3116" cy="245"/>
                                                                                                                              </a:xfrm>
                                                                                                                            </wpg:grpSpPr>
                                                                                                                            <wps:wsp>
                                                                                                                              <wps:cNvPr id="130" name="Freeform 161"/>
                                                                                                                              <wps:cNvSpPr>
                                                                                                                                <a:spLocks/>
                                                                                                                              </wps:cNvSpPr>
                                                                                                                              <wps:spPr bwMode="auto">
                                                                                                                                <a:xfrm>
                                                                                                                                  <a:off x="7939" y="10597"/>
                                                                                                                                  <a:ext cx="3116" cy="245"/>
                                                                                                                                </a:xfrm>
                                                                                                                                <a:custGeom>
                                                                                                                                  <a:avLst/>
                                                                                                                                  <a:gdLst>
                                                                                                                                    <a:gd name="T0" fmla="+- 0 7939 7939"/>
                                                                                                                                    <a:gd name="T1" fmla="*/ T0 w 3116"/>
                                                                                                                                    <a:gd name="T2" fmla="+- 0 10842 10597"/>
                                                                                                                                    <a:gd name="T3" fmla="*/ 10842 h 245"/>
                                                                                                                                    <a:gd name="T4" fmla="+- 0 11054 7939"/>
                                                                                                                                    <a:gd name="T5" fmla="*/ T4 w 3116"/>
                                                                                                                                    <a:gd name="T6" fmla="+- 0 10842 10597"/>
                                                                                                                                    <a:gd name="T7" fmla="*/ 10842 h 245"/>
                                                                                                                                    <a:gd name="T8" fmla="+- 0 11054 7939"/>
                                                                                                                                    <a:gd name="T9" fmla="*/ T8 w 3116"/>
                                                                                                                                    <a:gd name="T10" fmla="+- 0 10597 10597"/>
                                                                                                                                    <a:gd name="T11" fmla="*/ 10597 h 245"/>
                                                                                                                                    <a:gd name="T12" fmla="+- 0 7939 7939"/>
                                                                                                                                    <a:gd name="T13" fmla="*/ T12 w 3116"/>
                                                                                                                                    <a:gd name="T14" fmla="+- 0 10597 10597"/>
                                                                                                                                    <a:gd name="T15" fmla="*/ 10597 h 245"/>
                                                                                                                                    <a:gd name="T16" fmla="+- 0 7939 7939"/>
                                                                                                                                    <a:gd name="T17" fmla="*/ T16 w 3116"/>
                                                                                                                                    <a:gd name="T18" fmla="+- 0 10842 10597"/>
                                                                                                                                    <a:gd name="T19" fmla="*/ 10842 h 245"/>
                                                                                                                                  </a:gdLst>
                                                                                                                                  <a:ahLst/>
                                                                                                                                  <a:cxnLst>
                                                                                                                                    <a:cxn ang="0">
                                                                                                                                      <a:pos x="T1" y="T3"/>
                                                                                                                                    </a:cxn>
                                                                                                                                    <a:cxn ang="0">
                                                                                                                                      <a:pos x="T5" y="T7"/>
                                                                                                                                    </a:cxn>
                                                                                                                                    <a:cxn ang="0">
                                                                                                                                      <a:pos x="T9" y="T11"/>
                                                                                                                                    </a:cxn>
                                                                                                                                    <a:cxn ang="0">
                                                                                                                                      <a:pos x="T13" y="T15"/>
                                                                                                                                    </a:cxn>
                                                                                                                                    <a:cxn ang="0">
                                                                                                                                      <a:pos x="T17" y="T19"/>
                                                                                                                                    </a:cxn>
                                                                                                                                  </a:cxnLst>
                                                                                                                                  <a:rect l="0" t="0" r="r" b="b"/>
                                                                                                                                  <a:pathLst>
                                                                                                                                    <a:path w="3116" h="245">
                                                                                                                                      <a:moveTo>
                                                                                                                                        <a:pt x="0" y="245"/>
                                                                                                                                      </a:moveTo>
                                                                                                                                      <a:lnTo>
                                                                                                                                        <a:pt x="3115" y="245"/>
                                                                                                                                      </a:lnTo>
                                                                                                                                      <a:lnTo>
                                                                                                                                        <a:pt x="3115"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1" name="Group 93"/>
                                                                                                                              <wpg:cNvGrpSpPr>
                                                                                                                                <a:grpSpLocks/>
                                                                                                                              </wpg:cNvGrpSpPr>
                                                                                                                              <wpg:grpSpPr bwMode="auto">
                                                                                                                                <a:xfrm>
                                                                                                                                  <a:off x="11162" y="10494"/>
                                                                                                                                  <a:ext cx="720" cy="103"/>
                                                                                                                                  <a:chOff x="11162" y="10494"/>
                                                                                                                                  <a:chExt cx="720" cy="103"/>
                                                                                                                                </a:xfrm>
                                                                                                                              </wpg:grpSpPr>
                                                                                                                              <wps:wsp>
                                                                                                                                <wps:cNvPr id="132" name="Freeform 160"/>
                                                                                                                                <wps:cNvSpPr>
                                                                                                                                  <a:spLocks/>
                                                                                                                                </wps:cNvSpPr>
                                                                                                                                <wps:spPr bwMode="auto">
                                                                                                                                  <a:xfrm>
                                                                                                                                    <a:off x="11162" y="10494"/>
                                                                                                                                    <a:ext cx="720" cy="103"/>
                                                                                                                                  </a:xfrm>
                                                                                                                                  <a:custGeom>
                                                                                                                                    <a:avLst/>
                                                                                                                                    <a:gdLst>
                                                                                                                                      <a:gd name="T0" fmla="+- 0 11162 11162"/>
                                                                                                                                      <a:gd name="T1" fmla="*/ T0 w 720"/>
                                                                                                                                      <a:gd name="T2" fmla="+- 0 10597 10494"/>
                                                                                                                                      <a:gd name="T3" fmla="*/ 10597 h 103"/>
                                                                                                                                      <a:gd name="T4" fmla="+- 0 11882 11162"/>
                                                                                                                                      <a:gd name="T5" fmla="*/ T4 w 720"/>
                                                                                                                                      <a:gd name="T6" fmla="+- 0 10597 10494"/>
                                                                                                                                      <a:gd name="T7" fmla="*/ 10597 h 103"/>
                                                                                                                                      <a:gd name="T8" fmla="+- 0 11882 11162"/>
                                                                                                                                      <a:gd name="T9" fmla="*/ T8 w 720"/>
                                                                                                                                      <a:gd name="T10" fmla="+- 0 10494 10494"/>
                                                                                                                                      <a:gd name="T11" fmla="*/ 10494 h 103"/>
                                                                                                                                      <a:gd name="T12" fmla="+- 0 11162 11162"/>
                                                                                                                                      <a:gd name="T13" fmla="*/ T12 w 720"/>
                                                                                                                                      <a:gd name="T14" fmla="+- 0 10494 10494"/>
                                                                                                                                      <a:gd name="T15" fmla="*/ 10494 h 103"/>
                                                                                                                                      <a:gd name="T16" fmla="+- 0 11162 11162"/>
                                                                                                                                      <a:gd name="T17" fmla="*/ T16 w 720"/>
                                                                                                                                      <a:gd name="T18" fmla="+- 0 10597 10494"/>
                                                                                                                                      <a:gd name="T19" fmla="*/ 10597 h 103"/>
                                                                                                                                    </a:gdLst>
                                                                                                                                    <a:ahLst/>
                                                                                                                                    <a:cxnLst>
                                                                                                                                      <a:cxn ang="0">
                                                                                                                                        <a:pos x="T1" y="T3"/>
                                                                                                                                      </a:cxn>
                                                                                                                                      <a:cxn ang="0">
                                                                                                                                        <a:pos x="T5" y="T7"/>
                                                                                                                                      </a:cxn>
                                                                                                                                      <a:cxn ang="0">
                                                                                                                                        <a:pos x="T9" y="T11"/>
                                                                                                                                      </a:cxn>
                                                                                                                                      <a:cxn ang="0">
                                                                                                                                        <a:pos x="T13" y="T15"/>
                                                                                                                                      </a:cxn>
                                                                                                                                      <a:cxn ang="0">
                                                                                                                                        <a:pos x="T17" y="T19"/>
                                                                                                                                      </a:cxn>
                                                                                                                                    </a:cxnLst>
                                                                                                                                    <a:rect l="0" t="0" r="r" b="b"/>
                                                                                                                                    <a:pathLst>
                                                                                                                                      <a:path w="720" h="103">
                                                                                                                                        <a:moveTo>
                                                                                                                                          <a:pt x="0" y="103"/>
                                                                                                                                        </a:moveTo>
                                                                                                                                        <a:lnTo>
                                                                                                                                          <a:pt x="720" y="103"/>
                                                                                                                                        </a:lnTo>
                                                                                                                                        <a:lnTo>
                                                                                                                                          <a:pt x="720" y="0"/>
                                                                                                                                        </a:lnTo>
                                                                                                                                        <a:lnTo>
                                                                                                                                          <a:pt x="0" y="0"/>
                                                                                                                                        </a:lnTo>
                                                                                                                                        <a:lnTo>
                                                                                                                                          <a:pt x="0" y="103"/>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3" name="Group 94"/>
                                                                                                                                <wpg:cNvGrpSpPr>
                                                                                                                                  <a:grpSpLocks/>
                                                                                                                                </wpg:cNvGrpSpPr>
                                                                                                                                <wpg:grpSpPr bwMode="auto">
                                                                                                                                  <a:xfrm>
                                                                                                                                    <a:off x="11162" y="10597"/>
                                                                                                                                    <a:ext cx="108" cy="245"/>
                                                                                                                                    <a:chOff x="11162" y="10597"/>
                                                                                                                                    <a:chExt cx="108" cy="245"/>
                                                                                                                                  </a:xfrm>
                                                                                                                                </wpg:grpSpPr>
                                                                                                                                <wps:wsp>
                                                                                                                                  <wps:cNvPr id="134" name="Freeform 159"/>
                                                                                                                                  <wps:cNvSpPr>
                                                                                                                                    <a:spLocks/>
                                                                                                                                  </wps:cNvSpPr>
                                                                                                                                  <wps:spPr bwMode="auto">
                                                                                                                                    <a:xfrm>
                                                                                                                                      <a:off x="11162" y="10597"/>
                                                                                                                                      <a:ext cx="108" cy="245"/>
                                                                                                                                    </a:xfrm>
                                                                                                                                    <a:custGeom>
                                                                                                                                      <a:avLst/>
                                                                                                                                      <a:gdLst>
                                                                                                                                        <a:gd name="T0" fmla="+- 0 11162 11162"/>
                                                                                                                                        <a:gd name="T1" fmla="*/ T0 w 108"/>
                                                                                                                                        <a:gd name="T2" fmla="+- 0 10842 10597"/>
                                                                                                                                        <a:gd name="T3" fmla="*/ 10842 h 245"/>
                                                                                                                                        <a:gd name="T4" fmla="+- 0 11270 11162"/>
                                                                                                                                        <a:gd name="T5" fmla="*/ T4 w 108"/>
                                                                                                                                        <a:gd name="T6" fmla="+- 0 10842 10597"/>
                                                                                                                                        <a:gd name="T7" fmla="*/ 10842 h 245"/>
                                                                                                                                        <a:gd name="T8" fmla="+- 0 11270 11162"/>
                                                                                                                                        <a:gd name="T9" fmla="*/ T8 w 108"/>
                                                                                                                                        <a:gd name="T10" fmla="+- 0 10597 10597"/>
                                                                                                                                        <a:gd name="T11" fmla="*/ 10597 h 245"/>
                                                                                                                                        <a:gd name="T12" fmla="+- 0 11162 11162"/>
                                                                                                                                        <a:gd name="T13" fmla="*/ T12 w 108"/>
                                                                                                                                        <a:gd name="T14" fmla="+- 0 10597 10597"/>
                                                                                                                                        <a:gd name="T15" fmla="*/ 10597 h 245"/>
                                                                                                                                        <a:gd name="T16" fmla="+- 0 11162 11162"/>
                                                                                                                                        <a:gd name="T17" fmla="*/ T16 w 108"/>
                                                                                                                                        <a:gd name="T18" fmla="+- 0 10842 10597"/>
                                                                                                                                        <a:gd name="T19" fmla="*/ 10842 h 245"/>
                                                                                                                                      </a:gdLst>
                                                                                                                                      <a:ahLst/>
                                                                                                                                      <a:cxnLst>
                                                                                                                                        <a:cxn ang="0">
                                                                                                                                          <a:pos x="T1" y="T3"/>
                                                                                                                                        </a:cxn>
                                                                                                                                        <a:cxn ang="0">
                                                                                                                                          <a:pos x="T5" y="T7"/>
                                                                                                                                        </a:cxn>
                                                                                                                                        <a:cxn ang="0">
                                                                                                                                          <a:pos x="T9" y="T11"/>
                                                                                                                                        </a:cxn>
                                                                                                                                        <a:cxn ang="0">
                                                                                                                                          <a:pos x="T13" y="T15"/>
                                                                                                                                        </a:cxn>
                                                                                                                                        <a:cxn ang="0">
                                                                                                                                          <a:pos x="T17" y="T19"/>
                                                                                                                                        </a:cxn>
                                                                                                                                      </a:cxnLst>
                                                                                                                                      <a:rect l="0" t="0" r="r" b="b"/>
                                                                                                                                      <a:pathLst>
                                                                                                                                        <a:path w="108" h="245">
                                                                                                                                          <a:moveTo>
                                                                                                                                            <a:pt x="0" y="245"/>
                                                                                                                                          </a:moveTo>
                                                                                                                                          <a:lnTo>
                                                                                                                                            <a:pt x="108" y="245"/>
                                                                                                                                          </a:lnTo>
                                                                                                                                          <a:lnTo>
                                                                                                                                            <a:pt x="108"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5" name="Group 95"/>
                                                                                                                                  <wpg:cNvGrpSpPr>
                                                                                                                                    <a:grpSpLocks/>
                                                                                                                                  </wpg:cNvGrpSpPr>
                                                                                                                                  <wpg:grpSpPr bwMode="auto">
                                                                                                                                    <a:xfrm>
                                                                                                                                      <a:off x="11774" y="10597"/>
                                                                                                                                      <a:ext cx="108" cy="245"/>
                                                                                                                                      <a:chOff x="11774" y="10597"/>
                                                                                                                                      <a:chExt cx="108" cy="245"/>
                                                                                                                                    </a:xfrm>
                                                                                                                                  </wpg:grpSpPr>
                                                                                                                                  <wps:wsp>
                                                                                                                                    <wps:cNvPr id="136" name="Freeform 158"/>
                                                                                                                                    <wps:cNvSpPr>
                                                                                                                                      <a:spLocks/>
                                                                                                                                    </wps:cNvSpPr>
                                                                                                                                    <wps:spPr bwMode="auto">
                                                                                                                                      <a:xfrm>
                                                                                                                                        <a:off x="11774" y="10597"/>
                                                                                                                                        <a:ext cx="108" cy="245"/>
                                                                                                                                      </a:xfrm>
                                                                                                                                      <a:custGeom>
                                                                                                                                        <a:avLst/>
                                                                                                                                        <a:gdLst>
                                                                                                                                          <a:gd name="T0" fmla="+- 0 11774 11774"/>
                                                                                                                                          <a:gd name="T1" fmla="*/ T0 w 108"/>
                                                                                                                                          <a:gd name="T2" fmla="+- 0 10842 10597"/>
                                                                                                                                          <a:gd name="T3" fmla="*/ 10842 h 245"/>
                                                                                                                                          <a:gd name="T4" fmla="+- 0 11882 11774"/>
                                                                                                                                          <a:gd name="T5" fmla="*/ T4 w 108"/>
                                                                                                                                          <a:gd name="T6" fmla="+- 0 10842 10597"/>
                                                                                                                                          <a:gd name="T7" fmla="*/ 10842 h 245"/>
                                                                                                                                          <a:gd name="T8" fmla="+- 0 11882 11774"/>
                                                                                                                                          <a:gd name="T9" fmla="*/ T8 w 108"/>
                                                                                                                                          <a:gd name="T10" fmla="+- 0 10597 10597"/>
                                                                                                                                          <a:gd name="T11" fmla="*/ 10597 h 245"/>
                                                                                                                                          <a:gd name="T12" fmla="+- 0 11774 11774"/>
                                                                                                                                          <a:gd name="T13" fmla="*/ T12 w 108"/>
                                                                                                                                          <a:gd name="T14" fmla="+- 0 10597 10597"/>
                                                                                                                                          <a:gd name="T15" fmla="*/ 10597 h 245"/>
                                                                                                                                          <a:gd name="T16" fmla="+- 0 11774 11774"/>
                                                                                                                                          <a:gd name="T17" fmla="*/ T16 w 108"/>
                                                                                                                                          <a:gd name="T18" fmla="+- 0 10842 10597"/>
                                                                                                                                          <a:gd name="T19" fmla="*/ 10842 h 245"/>
                                                                                                                                        </a:gdLst>
                                                                                                                                        <a:ahLst/>
                                                                                                                                        <a:cxnLst>
                                                                                                                                          <a:cxn ang="0">
                                                                                                                                            <a:pos x="T1" y="T3"/>
                                                                                                                                          </a:cxn>
                                                                                                                                          <a:cxn ang="0">
                                                                                                                                            <a:pos x="T5" y="T7"/>
                                                                                                                                          </a:cxn>
                                                                                                                                          <a:cxn ang="0">
                                                                                                                                            <a:pos x="T9" y="T11"/>
                                                                                                                                          </a:cxn>
                                                                                                                                          <a:cxn ang="0">
                                                                                                                                            <a:pos x="T13" y="T15"/>
                                                                                                                                          </a:cxn>
                                                                                                                                          <a:cxn ang="0">
                                                                                                                                            <a:pos x="T17" y="T19"/>
                                                                                                                                          </a:cxn>
                                                                                                                                        </a:cxnLst>
                                                                                                                                        <a:rect l="0" t="0" r="r" b="b"/>
                                                                                                                                        <a:pathLst>
                                                                                                                                          <a:path w="108" h="245">
                                                                                                                                            <a:moveTo>
                                                                                                                                              <a:pt x="0" y="245"/>
                                                                                                                                            </a:moveTo>
                                                                                                                                            <a:lnTo>
                                                                                                                                              <a:pt x="108" y="245"/>
                                                                                                                                            </a:lnTo>
                                                                                                                                            <a:lnTo>
                                                                                                                                              <a:pt x="108"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7" name="Group 96"/>
                                                                                                                                    <wpg:cNvGrpSpPr>
                                                                                                                                      <a:grpSpLocks/>
                                                                                                                                    </wpg:cNvGrpSpPr>
                                                                                                                                    <wpg:grpSpPr bwMode="auto">
                                                                                                                                      <a:xfrm>
                                                                                                                                        <a:off x="11162" y="10842"/>
                                                                                                                                        <a:ext cx="720" cy="101"/>
                                                                                                                                        <a:chOff x="11162" y="10842"/>
                                                                                                                                        <a:chExt cx="720" cy="101"/>
                                                                                                                                      </a:xfrm>
                                                                                                                                    </wpg:grpSpPr>
                                                                                                                                    <wps:wsp>
                                                                                                                                      <wps:cNvPr id="138" name="Freeform 157"/>
                                                                                                                                      <wps:cNvSpPr>
                                                                                                                                        <a:spLocks/>
                                                                                                                                      </wps:cNvSpPr>
                                                                                                                                      <wps:spPr bwMode="auto">
                                                                                                                                        <a:xfrm>
                                                                                                                                          <a:off x="11162" y="10842"/>
                                                                                                                                          <a:ext cx="720" cy="101"/>
                                                                                                                                        </a:xfrm>
                                                                                                                                        <a:custGeom>
                                                                                                                                          <a:avLst/>
                                                                                                                                          <a:gdLst>
                                                                                                                                            <a:gd name="T0" fmla="+- 0 11162 11162"/>
                                                                                                                                            <a:gd name="T1" fmla="*/ T0 w 720"/>
                                                                                                                                            <a:gd name="T2" fmla="+- 0 10943 10842"/>
                                                                                                                                            <a:gd name="T3" fmla="*/ 10943 h 101"/>
                                                                                                                                            <a:gd name="T4" fmla="+- 0 11882 11162"/>
                                                                                                                                            <a:gd name="T5" fmla="*/ T4 w 720"/>
                                                                                                                                            <a:gd name="T6" fmla="+- 0 10943 10842"/>
                                                                                                                                            <a:gd name="T7" fmla="*/ 10943 h 101"/>
                                                                                                                                            <a:gd name="T8" fmla="+- 0 11882 11162"/>
                                                                                                                                            <a:gd name="T9" fmla="*/ T8 w 720"/>
                                                                                                                                            <a:gd name="T10" fmla="+- 0 10842 10842"/>
                                                                                                                                            <a:gd name="T11" fmla="*/ 10842 h 101"/>
                                                                                                                                            <a:gd name="T12" fmla="+- 0 11162 11162"/>
                                                                                                                                            <a:gd name="T13" fmla="*/ T12 w 720"/>
                                                                                                                                            <a:gd name="T14" fmla="+- 0 10842 10842"/>
                                                                                                                                            <a:gd name="T15" fmla="*/ 10842 h 101"/>
                                                                                                                                            <a:gd name="T16" fmla="+- 0 11162 11162"/>
                                                                                                                                            <a:gd name="T17" fmla="*/ T16 w 720"/>
                                                                                                                                            <a:gd name="T18" fmla="+- 0 10943 10842"/>
                                                                                                                                            <a:gd name="T19" fmla="*/ 10943 h 101"/>
                                                                                                                                          </a:gdLst>
                                                                                                                                          <a:ahLst/>
                                                                                                                                          <a:cxnLst>
                                                                                                                                            <a:cxn ang="0">
                                                                                                                                              <a:pos x="T1" y="T3"/>
                                                                                                                                            </a:cxn>
                                                                                                                                            <a:cxn ang="0">
                                                                                                                                              <a:pos x="T5" y="T7"/>
                                                                                                                                            </a:cxn>
                                                                                                                                            <a:cxn ang="0">
                                                                                                                                              <a:pos x="T9" y="T11"/>
                                                                                                                                            </a:cxn>
                                                                                                                                            <a:cxn ang="0">
                                                                                                                                              <a:pos x="T13" y="T15"/>
                                                                                                                                            </a:cxn>
                                                                                                                                            <a:cxn ang="0">
                                                                                                                                              <a:pos x="T17" y="T19"/>
                                                                                                                                            </a:cxn>
                                                                                                                                          </a:cxnLst>
                                                                                                                                          <a:rect l="0" t="0" r="r" b="b"/>
                                                                                                                                          <a:pathLst>
                                                                                                                                            <a:path w="720" h="101">
                                                                                                                                              <a:moveTo>
                                                                                                                                                <a:pt x="0" y="101"/>
                                                                                                                                              </a:moveTo>
                                                                                                                                              <a:lnTo>
                                                                                                                                                <a:pt x="720" y="101"/>
                                                                                                                                              </a:lnTo>
                                                                                                                                              <a:lnTo>
                                                                                                                                                <a:pt x="720" y="0"/>
                                                                                                                                              </a:lnTo>
                                                                                                                                              <a:lnTo>
                                                                                                                                                <a:pt x="0" y="0"/>
                                                                                                                                              </a:lnTo>
                                                                                                                                              <a:lnTo>
                                                                                                                                                <a:pt x="0" y="10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9" name="Group 97"/>
                                                                                                                                      <wpg:cNvGrpSpPr>
                                                                                                                                        <a:grpSpLocks/>
                                                                                                                                      </wpg:cNvGrpSpPr>
                                                                                                                                      <wpg:grpSpPr bwMode="auto">
                                                                                                                                        <a:xfrm>
                                                                                                                                          <a:off x="11270" y="10597"/>
                                                                                                                                          <a:ext cx="504" cy="245"/>
                                                                                                                                          <a:chOff x="11270" y="10597"/>
                                                                                                                                          <a:chExt cx="504" cy="245"/>
                                                                                                                                        </a:xfrm>
                                                                                                                                      </wpg:grpSpPr>
                                                                                                                                      <wps:wsp>
                                                                                                                                        <wps:cNvPr id="140" name="Freeform 156"/>
                                                                                                                                        <wps:cNvSpPr>
                                                                                                                                          <a:spLocks/>
                                                                                                                                        </wps:cNvSpPr>
                                                                                                                                        <wps:spPr bwMode="auto">
                                                                                                                                          <a:xfrm>
                                                                                                                                            <a:off x="11270" y="10597"/>
                                                                                                                                            <a:ext cx="504" cy="245"/>
                                                                                                                                          </a:xfrm>
                                                                                                                                          <a:custGeom>
                                                                                                                                            <a:avLst/>
                                                                                                                                            <a:gdLst>
                                                                                                                                              <a:gd name="T0" fmla="+- 0 11270 11270"/>
                                                                                                                                              <a:gd name="T1" fmla="*/ T0 w 504"/>
                                                                                                                                              <a:gd name="T2" fmla="+- 0 10842 10597"/>
                                                                                                                                              <a:gd name="T3" fmla="*/ 10842 h 245"/>
                                                                                                                                              <a:gd name="T4" fmla="+- 0 11774 11270"/>
                                                                                                                                              <a:gd name="T5" fmla="*/ T4 w 504"/>
                                                                                                                                              <a:gd name="T6" fmla="+- 0 10842 10597"/>
                                                                                                                                              <a:gd name="T7" fmla="*/ 10842 h 245"/>
                                                                                                                                              <a:gd name="T8" fmla="+- 0 11774 11270"/>
                                                                                                                                              <a:gd name="T9" fmla="*/ T8 w 504"/>
                                                                                                                                              <a:gd name="T10" fmla="+- 0 10597 10597"/>
                                                                                                                                              <a:gd name="T11" fmla="*/ 10597 h 245"/>
                                                                                                                                              <a:gd name="T12" fmla="+- 0 11270 11270"/>
                                                                                                                                              <a:gd name="T13" fmla="*/ T12 w 504"/>
                                                                                                                                              <a:gd name="T14" fmla="+- 0 10597 10597"/>
                                                                                                                                              <a:gd name="T15" fmla="*/ 10597 h 245"/>
                                                                                                                                              <a:gd name="T16" fmla="+- 0 11270 11270"/>
                                                                                                                                              <a:gd name="T17" fmla="*/ T16 w 504"/>
                                                                                                                                              <a:gd name="T18" fmla="+- 0 10842 10597"/>
                                                                                                                                              <a:gd name="T19" fmla="*/ 10842 h 245"/>
                                                                                                                                            </a:gdLst>
                                                                                                                                            <a:ahLst/>
                                                                                                                                            <a:cxnLst>
                                                                                                                                              <a:cxn ang="0">
                                                                                                                                                <a:pos x="T1" y="T3"/>
                                                                                                                                              </a:cxn>
                                                                                                                                              <a:cxn ang="0">
                                                                                                                                                <a:pos x="T5" y="T7"/>
                                                                                                                                              </a:cxn>
                                                                                                                                              <a:cxn ang="0">
                                                                                                                                                <a:pos x="T9" y="T11"/>
                                                                                                                                              </a:cxn>
                                                                                                                                              <a:cxn ang="0">
                                                                                                                                                <a:pos x="T13" y="T15"/>
                                                                                                                                              </a:cxn>
                                                                                                                                              <a:cxn ang="0">
                                                                                                                                                <a:pos x="T17" y="T19"/>
                                                                                                                                              </a:cxn>
                                                                                                                                            </a:cxnLst>
                                                                                                                                            <a:rect l="0" t="0" r="r" b="b"/>
                                                                                                                                            <a:pathLst>
                                                                                                                                              <a:path w="504" h="245">
                                                                                                                                                <a:moveTo>
                                                                                                                                                  <a:pt x="0" y="245"/>
                                                                                                                                                </a:moveTo>
                                                                                                                                                <a:lnTo>
                                                                                                                                                  <a:pt x="504" y="245"/>
                                                                                                                                                </a:lnTo>
                                                                                                                                                <a:lnTo>
                                                                                                                                                  <a:pt x="504" y="0"/>
                                                                                                                                                </a:lnTo>
                                                                                                                                                <a:lnTo>
                                                                                                                                                  <a:pt x="0" y="0"/>
                                                                                                                                                </a:lnTo>
                                                                                                                                                <a:lnTo>
                                                                                                                                                  <a:pt x="0" y="245"/>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1" name="Group 98"/>
                                                                                                                                        <wpg:cNvGrpSpPr>
                                                                                                                                          <a:grpSpLocks/>
                                                                                                                                        </wpg:cNvGrpSpPr>
                                                                                                                                        <wpg:grpSpPr bwMode="auto">
                                                                                                                                          <a:xfrm>
                                                                                                                                            <a:off x="91" y="10943"/>
                                                                                                                                            <a:ext cx="106" cy="221"/>
                                                                                                                                            <a:chOff x="91" y="10943"/>
                                                                                                                                            <a:chExt cx="106" cy="221"/>
                                                                                                                                          </a:xfrm>
                                                                                                                                        </wpg:grpSpPr>
                                                                                                                                        <wps:wsp>
                                                                                                                                          <wps:cNvPr id="142" name="Freeform 155"/>
                                                                                                                                          <wps:cNvSpPr>
                                                                                                                                            <a:spLocks/>
                                                                                                                                          </wps:cNvSpPr>
                                                                                                                                          <wps:spPr bwMode="auto">
                                                                                                                                            <a:xfrm>
                                                                                                                                              <a:off x="91" y="10943"/>
                                                                                                                                              <a:ext cx="106" cy="221"/>
                                                                                                                                            </a:xfrm>
                                                                                                                                            <a:custGeom>
                                                                                                                                              <a:avLst/>
                                                                                                                                              <a:gdLst>
                                                                                                                                                <a:gd name="T0" fmla="+- 0 91 91"/>
                                                                                                                                                <a:gd name="T1" fmla="*/ T0 w 106"/>
                                                                                                                                                <a:gd name="T2" fmla="+- 0 11164 10943"/>
                                                                                                                                                <a:gd name="T3" fmla="*/ 11164 h 221"/>
                                                                                                                                                <a:gd name="T4" fmla="+- 0 197 91"/>
                                                                                                                                                <a:gd name="T5" fmla="*/ T4 w 106"/>
                                                                                                                                                <a:gd name="T6" fmla="+- 0 11164 10943"/>
                                                                                                                                                <a:gd name="T7" fmla="*/ 11164 h 221"/>
                                                                                                                                                <a:gd name="T8" fmla="+- 0 197 91"/>
                                                                                                                                                <a:gd name="T9" fmla="*/ T8 w 106"/>
                                                                                                                                                <a:gd name="T10" fmla="+- 0 10943 10943"/>
                                                                                                                                                <a:gd name="T11" fmla="*/ 10943 h 221"/>
                                                                                                                                                <a:gd name="T12" fmla="+- 0 91 91"/>
                                                                                                                                                <a:gd name="T13" fmla="*/ T12 w 106"/>
                                                                                                                                                <a:gd name="T14" fmla="+- 0 10943 10943"/>
                                                                                                                                                <a:gd name="T15" fmla="*/ 10943 h 221"/>
                                                                                                                                                <a:gd name="T16" fmla="+- 0 91 91"/>
                                                                                                                                                <a:gd name="T17" fmla="*/ T16 w 106"/>
                                                                                                                                                <a:gd name="T18" fmla="+- 0 11164 10943"/>
                                                                                                                                                <a:gd name="T19" fmla="*/ 11164 h 221"/>
                                                                                                                                              </a:gdLst>
                                                                                                                                              <a:ahLst/>
                                                                                                                                              <a:cxnLst>
                                                                                                                                                <a:cxn ang="0">
                                                                                                                                                  <a:pos x="T1" y="T3"/>
                                                                                                                                                </a:cxn>
                                                                                                                                                <a:cxn ang="0">
                                                                                                                                                  <a:pos x="T5" y="T7"/>
                                                                                                                                                </a:cxn>
                                                                                                                                                <a:cxn ang="0">
                                                                                                                                                  <a:pos x="T9" y="T11"/>
                                                                                                                                                </a:cxn>
                                                                                                                                                <a:cxn ang="0">
                                                                                                                                                  <a:pos x="T13" y="T15"/>
                                                                                                                                                </a:cxn>
                                                                                                                                                <a:cxn ang="0">
                                                                                                                                                  <a:pos x="T17" y="T19"/>
                                                                                                                                                </a:cxn>
                                                                                                                                              </a:cxnLst>
                                                                                                                                              <a:rect l="0" t="0" r="r" b="b"/>
                                                                                                                                              <a:pathLst>
                                                                                                                                                <a:path w="106" h="221">
                                                                                                                                                  <a:moveTo>
                                                                                                                                                    <a:pt x="0" y="221"/>
                                                                                                                                                  </a:moveTo>
                                                                                                                                                  <a:lnTo>
                                                                                                                                                    <a:pt x="106" y="221"/>
                                                                                                                                                  </a:lnTo>
                                                                                                                                                  <a:lnTo>
                                                                                                                                                    <a:pt x="106" y="0"/>
                                                                                                                                                  </a:lnTo>
                                                                                                                                                  <a:lnTo>
                                                                                                                                                    <a:pt x="0" y="0"/>
                                                                                                                                                  </a:lnTo>
                                                                                                                                                  <a:lnTo>
                                                                                                                                                    <a:pt x="0" y="22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3" name="Group 99"/>
                                                                                                                                          <wpg:cNvGrpSpPr>
                                                                                                                                            <a:grpSpLocks/>
                                                                                                                                          </wpg:cNvGrpSpPr>
                                                                                                                                          <wpg:grpSpPr bwMode="auto">
                                                                                                                                            <a:xfrm>
                                                                                                                                              <a:off x="1512" y="10943"/>
                                                                                                                                              <a:ext cx="108" cy="221"/>
                                                                                                                                              <a:chOff x="1512" y="10943"/>
                                                                                                                                              <a:chExt cx="108" cy="221"/>
                                                                                                                                            </a:xfrm>
                                                                                                                                          </wpg:grpSpPr>
                                                                                                                                          <wps:wsp>
                                                                                                                                            <wps:cNvPr id="144" name="Freeform 154"/>
                                                                                                                                            <wps:cNvSpPr>
                                                                                                                                              <a:spLocks/>
                                                                                                                                            </wps:cNvSpPr>
                                                                                                                                            <wps:spPr bwMode="auto">
                                                                                                                                              <a:xfrm>
                                                                                                                                                <a:off x="1512" y="10943"/>
                                                                                                                                                <a:ext cx="108" cy="221"/>
                                                                                                                                              </a:xfrm>
                                                                                                                                              <a:custGeom>
                                                                                                                                                <a:avLst/>
                                                                                                                                                <a:gdLst>
                                                                                                                                                  <a:gd name="T0" fmla="+- 0 1512 1512"/>
                                                                                                                                                  <a:gd name="T1" fmla="*/ T0 w 108"/>
                                                                                                                                                  <a:gd name="T2" fmla="+- 0 11164 10943"/>
                                                                                                                                                  <a:gd name="T3" fmla="*/ 11164 h 221"/>
                                                                                                                                                  <a:gd name="T4" fmla="+- 0 1620 1512"/>
                                                                                                                                                  <a:gd name="T5" fmla="*/ T4 w 108"/>
                                                                                                                                                  <a:gd name="T6" fmla="+- 0 11164 10943"/>
                                                                                                                                                  <a:gd name="T7" fmla="*/ 11164 h 221"/>
                                                                                                                                                  <a:gd name="T8" fmla="+- 0 1620 1512"/>
                                                                                                                                                  <a:gd name="T9" fmla="*/ T8 w 108"/>
                                                                                                                                                  <a:gd name="T10" fmla="+- 0 10943 10943"/>
                                                                                                                                                  <a:gd name="T11" fmla="*/ 10943 h 221"/>
                                                                                                                                                  <a:gd name="T12" fmla="+- 0 1512 1512"/>
                                                                                                                                                  <a:gd name="T13" fmla="*/ T12 w 108"/>
                                                                                                                                                  <a:gd name="T14" fmla="+- 0 10943 10943"/>
                                                                                                                                                  <a:gd name="T15" fmla="*/ 10943 h 221"/>
                                                                                                                                                  <a:gd name="T16" fmla="+- 0 1512 1512"/>
                                                                                                                                                  <a:gd name="T17" fmla="*/ T16 w 108"/>
                                                                                                                                                  <a:gd name="T18" fmla="+- 0 11164 10943"/>
                                                                                                                                                  <a:gd name="T19" fmla="*/ 11164 h 221"/>
                                                                                                                                                </a:gdLst>
                                                                                                                                                <a:ahLst/>
                                                                                                                                                <a:cxnLst>
                                                                                                                                                  <a:cxn ang="0">
                                                                                                                                                    <a:pos x="T1" y="T3"/>
                                                                                                                                                  </a:cxn>
                                                                                                                                                  <a:cxn ang="0">
                                                                                                                                                    <a:pos x="T5" y="T7"/>
                                                                                                                                                  </a:cxn>
                                                                                                                                                  <a:cxn ang="0">
                                                                                                                                                    <a:pos x="T9" y="T11"/>
                                                                                                                                                  </a:cxn>
                                                                                                                                                  <a:cxn ang="0">
                                                                                                                                                    <a:pos x="T13" y="T15"/>
                                                                                                                                                  </a:cxn>
                                                                                                                                                  <a:cxn ang="0">
                                                                                                                                                    <a:pos x="T17" y="T19"/>
                                                                                                                                                  </a:cxn>
                                                                                                                                                </a:cxnLst>
                                                                                                                                                <a:rect l="0" t="0" r="r" b="b"/>
                                                                                                                                                <a:pathLst>
                                                                                                                                                  <a:path w="108" h="221">
                                                                                                                                                    <a:moveTo>
                                                                                                                                                      <a:pt x="0" y="221"/>
                                                                                                                                                    </a:moveTo>
                                                                                                                                                    <a:lnTo>
                                                                                                                                                      <a:pt x="108" y="221"/>
                                                                                                                                                    </a:lnTo>
                                                                                                                                                    <a:lnTo>
                                                                                                                                                      <a:pt x="108" y="0"/>
                                                                                                                                                    </a:lnTo>
                                                                                                                                                    <a:lnTo>
                                                                                                                                                      <a:pt x="0" y="0"/>
                                                                                                                                                    </a:lnTo>
                                                                                                                                                    <a:lnTo>
                                                                                                                                                      <a:pt x="0" y="22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5" name="Group 100"/>
                                                                                                                                            <wpg:cNvGrpSpPr>
                                                                                                                                              <a:grpSpLocks/>
                                                                                                                                            </wpg:cNvGrpSpPr>
                                                                                                                                            <wpg:grpSpPr bwMode="auto">
                                                                                                                                              <a:xfrm>
                                                                                                                                                <a:off x="91" y="11164"/>
                                                                                                                                                <a:ext cx="1529" cy="499"/>
                                                                                                                                                <a:chOff x="91" y="11164"/>
                                                                                                                                                <a:chExt cx="1529" cy="499"/>
                                                                                                                                              </a:xfrm>
                                                                                                                                            </wpg:grpSpPr>
                                                                                                                                            <wps:wsp>
                                                                                                                                              <wps:cNvPr id="146" name="Freeform 153"/>
                                                                                                                                              <wps:cNvSpPr>
                                                                                                                                                <a:spLocks/>
                                                                                                                                              </wps:cNvSpPr>
                                                                                                                                              <wps:spPr bwMode="auto">
                                                                                                                                                <a:xfrm>
                                                                                                                                                  <a:off x="91" y="11164"/>
                                                                                                                                                  <a:ext cx="1529" cy="499"/>
                                                                                                                                                </a:xfrm>
                                                                                                                                                <a:custGeom>
                                                                                                                                                  <a:avLst/>
                                                                                                                                                  <a:gdLst>
                                                                                                                                                    <a:gd name="T0" fmla="+- 0 91 91"/>
                                                                                                                                                    <a:gd name="T1" fmla="*/ T0 w 1529"/>
                                                                                                                                                    <a:gd name="T2" fmla="+- 0 11663 11164"/>
                                                                                                                                                    <a:gd name="T3" fmla="*/ 11663 h 499"/>
                                                                                                                                                    <a:gd name="T4" fmla="+- 0 1620 91"/>
                                                                                                                                                    <a:gd name="T5" fmla="*/ T4 w 1529"/>
                                                                                                                                                    <a:gd name="T6" fmla="+- 0 11663 11164"/>
                                                                                                                                                    <a:gd name="T7" fmla="*/ 11663 h 499"/>
                                                                                                                                                    <a:gd name="T8" fmla="+- 0 1620 91"/>
                                                                                                                                                    <a:gd name="T9" fmla="*/ T8 w 1529"/>
                                                                                                                                                    <a:gd name="T10" fmla="+- 0 11164 11164"/>
                                                                                                                                                    <a:gd name="T11" fmla="*/ 11164 h 499"/>
                                                                                                                                                    <a:gd name="T12" fmla="+- 0 91 91"/>
                                                                                                                                                    <a:gd name="T13" fmla="*/ T12 w 1529"/>
                                                                                                                                                    <a:gd name="T14" fmla="+- 0 11164 11164"/>
                                                                                                                                                    <a:gd name="T15" fmla="*/ 11164 h 499"/>
                                                                                                                                                    <a:gd name="T16" fmla="+- 0 91 91"/>
                                                                                                                                                    <a:gd name="T17" fmla="*/ T16 w 1529"/>
                                                                                                                                                    <a:gd name="T18" fmla="+- 0 11663 11164"/>
                                                                                                                                                    <a:gd name="T19" fmla="*/ 11663 h 499"/>
                                                                                                                                                  </a:gdLst>
                                                                                                                                                  <a:ahLst/>
                                                                                                                                                  <a:cxnLst>
                                                                                                                                                    <a:cxn ang="0">
                                                                                                                                                      <a:pos x="T1" y="T3"/>
                                                                                                                                                    </a:cxn>
                                                                                                                                                    <a:cxn ang="0">
                                                                                                                                                      <a:pos x="T5" y="T7"/>
                                                                                                                                                    </a:cxn>
                                                                                                                                                    <a:cxn ang="0">
                                                                                                                                                      <a:pos x="T9" y="T11"/>
                                                                                                                                                    </a:cxn>
                                                                                                                                                    <a:cxn ang="0">
                                                                                                                                                      <a:pos x="T13" y="T15"/>
                                                                                                                                                    </a:cxn>
                                                                                                                                                    <a:cxn ang="0">
                                                                                                                                                      <a:pos x="T17" y="T19"/>
                                                                                                                                                    </a:cxn>
                                                                                                                                                  </a:cxnLst>
                                                                                                                                                  <a:rect l="0" t="0" r="r" b="b"/>
                                                                                                                                                  <a:pathLst>
                                                                                                                                                    <a:path w="1529" h="499">
                                                                                                                                                      <a:moveTo>
                                                                                                                                                        <a:pt x="0" y="499"/>
                                                                                                                                                      </a:moveTo>
                                                                                                                                                      <a:lnTo>
                                                                                                                                                        <a:pt x="1529" y="499"/>
                                                                                                                                                      </a:lnTo>
                                                                                                                                                      <a:lnTo>
                                                                                                                                                        <a:pt x="1529" y="0"/>
                                                                                                                                                      </a:lnTo>
                                                                                                                                                      <a:lnTo>
                                                                                                                                                        <a:pt x="0" y="0"/>
                                                                                                                                                      </a:lnTo>
                                                                                                                                                      <a:lnTo>
                                                                                                                                                        <a:pt x="0" y="499"/>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7" name="Group 101"/>
                                                                                                                                              <wpg:cNvGrpSpPr>
                                                                                                                                                <a:grpSpLocks/>
                                                                                                                                              </wpg:cNvGrpSpPr>
                                                                                                                                              <wpg:grpSpPr bwMode="auto">
                                                                                                                                                <a:xfrm>
                                                                                                                                                  <a:off x="197" y="10943"/>
                                                                                                                                                  <a:ext cx="1316" cy="221"/>
                                                                                                                                                  <a:chOff x="197" y="10943"/>
                                                                                                                                                  <a:chExt cx="1316" cy="221"/>
                                                                                                                                                </a:xfrm>
                                                                                                                                              </wpg:grpSpPr>
                                                                                                                                              <wps:wsp>
                                                                                                                                                <wps:cNvPr id="148" name="Freeform 152"/>
                                                                                                                                                <wps:cNvSpPr>
                                                                                                                                                  <a:spLocks/>
                                                                                                                                                </wps:cNvSpPr>
                                                                                                                                                <wps:spPr bwMode="auto">
                                                                                                                                                  <a:xfrm>
                                                                                                                                                    <a:off x="197" y="10943"/>
                                                                                                                                                    <a:ext cx="1316" cy="221"/>
                                                                                                                                                  </a:xfrm>
                                                                                                                                                  <a:custGeom>
                                                                                                                                                    <a:avLst/>
                                                                                                                                                    <a:gdLst>
                                                                                                                                                      <a:gd name="T0" fmla="+- 0 1512 197"/>
                                                                                                                                                      <a:gd name="T1" fmla="*/ T0 w 1316"/>
                                                                                                                                                      <a:gd name="T2" fmla="+- 0 10943 10943"/>
                                                                                                                                                      <a:gd name="T3" fmla="*/ 10943 h 221"/>
                                                                                                                                                      <a:gd name="T4" fmla="+- 0 197 197"/>
                                                                                                                                                      <a:gd name="T5" fmla="*/ T4 w 1316"/>
                                                                                                                                                      <a:gd name="T6" fmla="+- 0 10943 10943"/>
                                                                                                                                                      <a:gd name="T7" fmla="*/ 10943 h 221"/>
                                                                                                                                                      <a:gd name="T8" fmla="+- 0 197 197"/>
                                                                                                                                                      <a:gd name="T9" fmla="*/ T8 w 1316"/>
                                                                                                                                                      <a:gd name="T10" fmla="+- 0 11164 10943"/>
                                                                                                                                                      <a:gd name="T11" fmla="*/ 11164 h 221"/>
                                                                                                                                                      <a:gd name="T12" fmla="+- 0 1512 197"/>
                                                                                                                                                      <a:gd name="T13" fmla="*/ T12 w 1316"/>
                                                                                                                                                      <a:gd name="T14" fmla="+- 0 11164 10943"/>
                                                                                                                                                      <a:gd name="T15" fmla="*/ 11164 h 221"/>
                                                                                                                                                      <a:gd name="T16" fmla="+- 0 1512 197"/>
                                                                                                                                                      <a:gd name="T17" fmla="*/ T16 w 1316"/>
                                                                                                                                                      <a:gd name="T18" fmla="+- 0 10943 10943"/>
                                                                                                                                                      <a:gd name="T19" fmla="*/ 10943 h 221"/>
                                                                                                                                                    </a:gdLst>
                                                                                                                                                    <a:ahLst/>
                                                                                                                                                    <a:cxnLst>
                                                                                                                                                      <a:cxn ang="0">
                                                                                                                                                        <a:pos x="T1" y="T3"/>
                                                                                                                                                      </a:cxn>
                                                                                                                                                      <a:cxn ang="0">
                                                                                                                                                        <a:pos x="T5" y="T7"/>
                                                                                                                                                      </a:cxn>
                                                                                                                                                      <a:cxn ang="0">
                                                                                                                                                        <a:pos x="T9" y="T11"/>
                                                                                                                                                      </a:cxn>
                                                                                                                                                      <a:cxn ang="0">
                                                                                                                                                        <a:pos x="T13" y="T15"/>
                                                                                                                                                      </a:cxn>
                                                                                                                                                      <a:cxn ang="0">
                                                                                                                                                        <a:pos x="T17" y="T19"/>
                                                                                                                                                      </a:cxn>
                                                                                                                                                    </a:cxnLst>
                                                                                                                                                    <a:rect l="0" t="0" r="r" b="b"/>
                                                                                                                                                    <a:pathLst>
                                                                                                                                                      <a:path w="1316" h="221">
                                                                                                                                                        <a:moveTo>
                                                                                                                                                          <a:pt x="1315" y="0"/>
                                                                                                                                                        </a:moveTo>
                                                                                                                                                        <a:lnTo>
                                                                                                                                                          <a:pt x="0" y="0"/>
                                                                                                                                                        </a:lnTo>
                                                                                                                                                        <a:lnTo>
                                                                                                                                                          <a:pt x="0" y="221"/>
                                                                                                                                                        </a:lnTo>
                                                                                                                                                        <a:lnTo>
                                                                                                                                                          <a:pt x="1315" y="221"/>
                                                                                                                                                        </a:lnTo>
                                                                                                                                                        <a:lnTo>
                                                                                                                                                          <a:pt x="1315"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9" name="Group 102"/>
                                                                                                                                                <wpg:cNvGrpSpPr>
                                                                                                                                                  <a:grpSpLocks/>
                                                                                                                                                </wpg:cNvGrpSpPr>
                                                                                                                                                <wpg:grpSpPr bwMode="auto">
                                                                                                                                                  <a:xfrm>
                                                                                                                                                    <a:off x="1620" y="10943"/>
                                                                                                                                                    <a:ext cx="108" cy="221"/>
                                                                                                                                                    <a:chOff x="1620" y="10943"/>
                                                                                                                                                    <a:chExt cx="108" cy="221"/>
                                                                                                                                                  </a:xfrm>
                                                                                                                                                </wpg:grpSpPr>
                                                                                                                                                <wps:wsp>
                                                                                                                                                  <wps:cNvPr id="150" name="Freeform 151"/>
                                                                                                                                                  <wps:cNvSpPr>
                                                                                                                                                    <a:spLocks/>
                                                                                                                                                  </wps:cNvSpPr>
                                                                                                                                                  <wps:spPr bwMode="auto">
                                                                                                                                                    <a:xfrm>
                                                                                                                                                      <a:off x="1620" y="10943"/>
                                                                                                                                                      <a:ext cx="108" cy="221"/>
                                                                                                                                                    </a:xfrm>
                                                                                                                                                    <a:custGeom>
                                                                                                                                                      <a:avLst/>
                                                                                                                                                      <a:gdLst>
                                                                                                                                                        <a:gd name="T0" fmla="+- 0 1620 1620"/>
                                                                                                                                                        <a:gd name="T1" fmla="*/ T0 w 108"/>
                                                                                                                                                        <a:gd name="T2" fmla="+- 0 11164 10943"/>
                                                                                                                                                        <a:gd name="T3" fmla="*/ 11164 h 221"/>
                                                                                                                                                        <a:gd name="T4" fmla="+- 0 1728 1620"/>
                                                                                                                                                        <a:gd name="T5" fmla="*/ T4 w 108"/>
                                                                                                                                                        <a:gd name="T6" fmla="+- 0 11164 10943"/>
                                                                                                                                                        <a:gd name="T7" fmla="*/ 11164 h 221"/>
                                                                                                                                                        <a:gd name="T8" fmla="+- 0 1728 1620"/>
                                                                                                                                                        <a:gd name="T9" fmla="*/ T8 w 108"/>
                                                                                                                                                        <a:gd name="T10" fmla="+- 0 10943 10943"/>
                                                                                                                                                        <a:gd name="T11" fmla="*/ 10943 h 221"/>
                                                                                                                                                        <a:gd name="T12" fmla="+- 0 1620 1620"/>
                                                                                                                                                        <a:gd name="T13" fmla="*/ T12 w 108"/>
                                                                                                                                                        <a:gd name="T14" fmla="+- 0 10943 10943"/>
                                                                                                                                                        <a:gd name="T15" fmla="*/ 10943 h 221"/>
                                                                                                                                                        <a:gd name="T16" fmla="+- 0 1620 1620"/>
                                                                                                                                                        <a:gd name="T17" fmla="*/ T16 w 108"/>
                                                                                                                                                        <a:gd name="T18" fmla="+- 0 11164 10943"/>
                                                                                                                                                        <a:gd name="T19" fmla="*/ 11164 h 221"/>
                                                                                                                                                      </a:gdLst>
                                                                                                                                                      <a:ahLst/>
                                                                                                                                                      <a:cxnLst>
                                                                                                                                                        <a:cxn ang="0">
                                                                                                                                                          <a:pos x="T1" y="T3"/>
                                                                                                                                                        </a:cxn>
                                                                                                                                                        <a:cxn ang="0">
                                                                                                                                                          <a:pos x="T5" y="T7"/>
                                                                                                                                                        </a:cxn>
                                                                                                                                                        <a:cxn ang="0">
                                                                                                                                                          <a:pos x="T9" y="T11"/>
                                                                                                                                                        </a:cxn>
                                                                                                                                                        <a:cxn ang="0">
                                                                                                                                                          <a:pos x="T13" y="T15"/>
                                                                                                                                                        </a:cxn>
                                                                                                                                                        <a:cxn ang="0">
                                                                                                                                                          <a:pos x="T17" y="T19"/>
                                                                                                                                                        </a:cxn>
                                                                                                                                                      </a:cxnLst>
                                                                                                                                                      <a:rect l="0" t="0" r="r" b="b"/>
                                                                                                                                                      <a:pathLst>
                                                                                                                                                        <a:path w="108" h="221">
                                                                                                                                                          <a:moveTo>
                                                                                                                                                            <a:pt x="0" y="221"/>
                                                                                                                                                          </a:moveTo>
                                                                                                                                                          <a:lnTo>
                                                                                                                                                            <a:pt x="108" y="221"/>
                                                                                                                                                          </a:lnTo>
                                                                                                                                                          <a:lnTo>
                                                                                                                                                            <a:pt x="108" y="0"/>
                                                                                                                                                          </a:lnTo>
                                                                                                                                                          <a:lnTo>
                                                                                                                                                            <a:pt x="0" y="0"/>
                                                                                                                                                          </a:lnTo>
                                                                                                                                                          <a:lnTo>
                                                                                                                                                            <a:pt x="0" y="22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1" name="Group 103"/>
                                                                                                                                                  <wpg:cNvGrpSpPr>
                                                                                                                                                    <a:grpSpLocks/>
                                                                                                                                                  </wpg:cNvGrpSpPr>
                                                                                                                                                  <wpg:grpSpPr bwMode="auto">
                                                                                                                                                    <a:xfrm>
                                                                                                                                                      <a:off x="3402" y="10943"/>
                                                                                                                                                      <a:ext cx="110" cy="221"/>
                                                                                                                                                      <a:chOff x="3402" y="10943"/>
                                                                                                                                                      <a:chExt cx="110" cy="221"/>
                                                                                                                                                    </a:xfrm>
                                                                                                                                                  </wpg:grpSpPr>
                                                                                                                                                  <wps:wsp>
                                                                                                                                                    <wps:cNvPr id="152" name="Freeform 150"/>
                                                                                                                                                    <wps:cNvSpPr>
                                                                                                                                                      <a:spLocks/>
                                                                                                                                                    </wps:cNvSpPr>
                                                                                                                                                    <wps:spPr bwMode="auto">
                                                                                                                                                      <a:xfrm>
                                                                                                                                                        <a:off x="3402" y="10943"/>
                                                                                                                                                        <a:ext cx="110" cy="221"/>
                                                                                                                                                      </a:xfrm>
                                                                                                                                                      <a:custGeom>
                                                                                                                                                        <a:avLst/>
                                                                                                                                                        <a:gdLst>
                                                                                                                                                          <a:gd name="T0" fmla="+- 0 3402 3402"/>
                                                                                                                                                          <a:gd name="T1" fmla="*/ T0 w 110"/>
                                                                                                                                                          <a:gd name="T2" fmla="+- 0 11164 10943"/>
                                                                                                                                                          <a:gd name="T3" fmla="*/ 11164 h 221"/>
                                                                                                                                                          <a:gd name="T4" fmla="+- 0 3512 3402"/>
                                                                                                                                                          <a:gd name="T5" fmla="*/ T4 w 110"/>
                                                                                                                                                          <a:gd name="T6" fmla="+- 0 11164 10943"/>
                                                                                                                                                          <a:gd name="T7" fmla="*/ 11164 h 221"/>
                                                                                                                                                          <a:gd name="T8" fmla="+- 0 3512 3402"/>
                                                                                                                                                          <a:gd name="T9" fmla="*/ T8 w 110"/>
                                                                                                                                                          <a:gd name="T10" fmla="+- 0 10943 10943"/>
                                                                                                                                                          <a:gd name="T11" fmla="*/ 10943 h 221"/>
                                                                                                                                                          <a:gd name="T12" fmla="+- 0 3402 3402"/>
                                                                                                                                                          <a:gd name="T13" fmla="*/ T12 w 110"/>
                                                                                                                                                          <a:gd name="T14" fmla="+- 0 10943 10943"/>
                                                                                                                                                          <a:gd name="T15" fmla="*/ 10943 h 221"/>
                                                                                                                                                          <a:gd name="T16" fmla="+- 0 3402 3402"/>
                                                                                                                                                          <a:gd name="T17" fmla="*/ T16 w 110"/>
                                                                                                                                                          <a:gd name="T18" fmla="+- 0 11164 10943"/>
                                                                                                                                                          <a:gd name="T19" fmla="*/ 11164 h 221"/>
                                                                                                                                                        </a:gdLst>
                                                                                                                                                        <a:ahLst/>
                                                                                                                                                        <a:cxnLst>
                                                                                                                                                          <a:cxn ang="0">
                                                                                                                                                            <a:pos x="T1" y="T3"/>
                                                                                                                                                          </a:cxn>
                                                                                                                                                          <a:cxn ang="0">
                                                                                                                                                            <a:pos x="T5" y="T7"/>
                                                                                                                                                          </a:cxn>
                                                                                                                                                          <a:cxn ang="0">
                                                                                                                                                            <a:pos x="T9" y="T11"/>
                                                                                                                                                          </a:cxn>
                                                                                                                                                          <a:cxn ang="0">
                                                                                                                                                            <a:pos x="T13" y="T15"/>
                                                                                                                                                          </a:cxn>
                                                                                                                                                          <a:cxn ang="0">
                                                                                                                                                            <a:pos x="T17" y="T19"/>
                                                                                                                                                          </a:cxn>
                                                                                                                                                        </a:cxnLst>
                                                                                                                                                        <a:rect l="0" t="0" r="r" b="b"/>
                                                                                                                                                        <a:pathLst>
                                                                                                                                                          <a:path w="110" h="221">
                                                                                                                                                            <a:moveTo>
                                                                                                                                                              <a:pt x="0" y="221"/>
                                                                                                                                                            </a:moveTo>
                                                                                                                                                            <a:lnTo>
                                                                                                                                                              <a:pt x="110" y="221"/>
                                                                                                                                                            </a:lnTo>
                                                                                                                                                            <a:lnTo>
                                                                                                                                                              <a:pt x="110" y="0"/>
                                                                                                                                                            </a:lnTo>
                                                                                                                                                            <a:lnTo>
                                                                                                                                                              <a:pt x="0" y="0"/>
                                                                                                                                                            </a:lnTo>
                                                                                                                                                            <a:lnTo>
                                                                                                                                                              <a:pt x="0" y="22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3" name="Group 104"/>
                                                                                                                                                    <wpg:cNvGrpSpPr>
                                                                                                                                                      <a:grpSpLocks/>
                                                                                                                                                    </wpg:cNvGrpSpPr>
                                                                                                                                                    <wpg:grpSpPr bwMode="auto">
                                                                                                                                                      <a:xfrm>
                                                                                                                                                        <a:off x="1620" y="11164"/>
                                                                                                                                                        <a:ext cx="1892" cy="499"/>
                                                                                                                                                        <a:chOff x="1620" y="11164"/>
                                                                                                                                                        <a:chExt cx="1892" cy="499"/>
                                                                                                                                                      </a:xfrm>
                                                                                                                                                    </wpg:grpSpPr>
                                                                                                                                                    <wps:wsp>
                                                                                                                                                      <wps:cNvPr id="154" name="Freeform 149"/>
                                                                                                                                                      <wps:cNvSpPr>
                                                                                                                                                        <a:spLocks/>
                                                                                                                                                      </wps:cNvSpPr>
                                                                                                                                                      <wps:spPr bwMode="auto">
                                                                                                                                                        <a:xfrm>
                                                                                                                                                          <a:off x="1620" y="11164"/>
                                                                                                                                                          <a:ext cx="1892" cy="499"/>
                                                                                                                                                        </a:xfrm>
                                                                                                                                                        <a:custGeom>
                                                                                                                                                          <a:avLst/>
                                                                                                                                                          <a:gdLst>
                                                                                                                                                            <a:gd name="T0" fmla="+- 0 1620 1620"/>
                                                                                                                                                            <a:gd name="T1" fmla="*/ T0 w 1892"/>
                                                                                                                                                            <a:gd name="T2" fmla="+- 0 11663 11164"/>
                                                                                                                                                            <a:gd name="T3" fmla="*/ 11663 h 499"/>
                                                                                                                                                            <a:gd name="T4" fmla="+- 0 3512 1620"/>
                                                                                                                                                            <a:gd name="T5" fmla="*/ T4 w 1892"/>
                                                                                                                                                            <a:gd name="T6" fmla="+- 0 11663 11164"/>
                                                                                                                                                            <a:gd name="T7" fmla="*/ 11663 h 499"/>
                                                                                                                                                            <a:gd name="T8" fmla="+- 0 3512 1620"/>
                                                                                                                                                            <a:gd name="T9" fmla="*/ T8 w 1892"/>
                                                                                                                                                            <a:gd name="T10" fmla="+- 0 11164 11164"/>
                                                                                                                                                            <a:gd name="T11" fmla="*/ 11164 h 499"/>
                                                                                                                                                            <a:gd name="T12" fmla="+- 0 1620 1620"/>
                                                                                                                                                            <a:gd name="T13" fmla="*/ T12 w 1892"/>
                                                                                                                                                            <a:gd name="T14" fmla="+- 0 11164 11164"/>
                                                                                                                                                            <a:gd name="T15" fmla="*/ 11164 h 499"/>
                                                                                                                                                            <a:gd name="T16" fmla="+- 0 1620 1620"/>
                                                                                                                                                            <a:gd name="T17" fmla="*/ T16 w 1892"/>
                                                                                                                                                            <a:gd name="T18" fmla="+- 0 11663 11164"/>
                                                                                                                                                            <a:gd name="T19" fmla="*/ 11663 h 499"/>
                                                                                                                                                          </a:gdLst>
                                                                                                                                                          <a:ahLst/>
                                                                                                                                                          <a:cxnLst>
                                                                                                                                                            <a:cxn ang="0">
                                                                                                                                                              <a:pos x="T1" y="T3"/>
                                                                                                                                                            </a:cxn>
                                                                                                                                                            <a:cxn ang="0">
                                                                                                                                                              <a:pos x="T5" y="T7"/>
                                                                                                                                                            </a:cxn>
                                                                                                                                                            <a:cxn ang="0">
                                                                                                                                                              <a:pos x="T9" y="T11"/>
                                                                                                                                                            </a:cxn>
                                                                                                                                                            <a:cxn ang="0">
                                                                                                                                                              <a:pos x="T13" y="T15"/>
                                                                                                                                                            </a:cxn>
                                                                                                                                                            <a:cxn ang="0">
                                                                                                                                                              <a:pos x="T17" y="T19"/>
                                                                                                                                                            </a:cxn>
                                                                                                                                                          </a:cxnLst>
                                                                                                                                                          <a:rect l="0" t="0" r="r" b="b"/>
                                                                                                                                                          <a:pathLst>
                                                                                                                                                            <a:path w="1892" h="499">
                                                                                                                                                              <a:moveTo>
                                                                                                                                                                <a:pt x="0" y="499"/>
                                                                                                                                                              </a:moveTo>
                                                                                                                                                              <a:lnTo>
                                                                                                                                                                <a:pt x="1892" y="499"/>
                                                                                                                                                              </a:lnTo>
                                                                                                                                                              <a:lnTo>
                                                                                                                                                                <a:pt x="1892" y="0"/>
                                                                                                                                                              </a:lnTo>
                                                                                                                                                              <a:lnTo>
                                                                                                                                                                <a:pt x="0" y="0"/>
                                                                                                                                                              </a:lnTo>
                                                                                                                                                              <a:lnTo>
                                                                                                                                                                <a:pt x="0" y="499"/>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5" name="Group 105"/>
                                                                                                                                                      <wpg:cNvGrpSpPr>
                                                                                                                                                        <a:grpSpLocks/>
                                                                                                                                                      </wpg:cNvGrpSpPr>
                                                                                                                                                      <wpg:grpSpPr bwMode="auto">
                                                                                                                                                        <a:xfrm>
                                                                                                                                                          <a:off x="1728" y="10943"/>
                                                                                                                                                          <a:ext cx="1673" cy="221"/>
                                                                                                                                                          <a:chOff x="1728" y="10943"/>
                                                                                                                                                          <a:chExt cx="1673" cy="221"/>
                                                                                                                                                        </a:xfrm>
                                                                                                                                                      </wpg:grpSpPr>
                                                                                                                                                      <wps:wsp>
                                                                                                                                                        <wps:cNvPr id="156" name="Freeform 148"/>
                                                                                                                                                        <wps:cNvSpPr>
                                                                                                                                                          <a:spLocks/>
                                                                                                                                                        </wps:cNvSpPr>
                                                                                                                                                        <wps:spPr bwMode="auto">
                                                                                                                                                          <a:xfrm>
                                                                                                                                                            <a:off x="1728" y="10943"/>
                                                                                                                                                            <a:ext cx="1673" cy="221"/>
                                                                                                                                                          </a:xfrm>
                                                                                                                                                          <a:custGeom>
                                                                                                                                                            <a:avLst/>
                                                                                                                                                            <a:gdLst>
                                                                                                                                                              <a:gd name="T0" fmla="+- 0 3402 1728"/>
                                                                                                                                                              <a:gd name="T1" fmla="*/ T0 w 1673"/>
                                                                                                                                                              <a:gd name="T2" fmla="+- 0 10943 10943"/>
                                                                                                                                                              <a:gd name="T3" fmla="*/ 10943 h 221"/>
                                                                                                                                                              <a:gd name="T4" fmla="+- 0 1728 1728"/>
                                                                                                                                                              <a:gd name="T5" fmla="*/ T4 w 1673"/>
                                                                                                                                                              <a:gd name="T6" fmla="+- 0 10943 10943"/>
                                                                                                                                                              <a:gd name="T7" fmla="*/ 10943 h 221"/>
                                                                                                                                                              <a:gd name="T8" fmla="+- 0 1728 1728"/>
                                                                                                                                                              <a:gd name="T9" fmla="*/ T8 w 1673"/>
                                                                                                                                                              <a:gd name="T10" fmla="+- 0 11164 10943"/>
                                                                                                                                                              <a:gd name="T11" fmla="*/ 11164 h 221"/>
                                                                                                                                                              <a:gd name="T12" fmla="+- 0 3402 1728"/>
                                                                                                                                                              <a:gd name="T13" fmla="*/ T12 w 1673"/>
                                                                                                                                                              <a:gd name="T14" fmla="+- 0 11164 10943"/>
                                                                                                                                                              <a:gd name="T15" fmla="*/ 11164 h 221"/>
                                                                                                                                                              <a:gd name="T16" fmla="+- 0 3402 1728"/>
                                                                                                                                                              <a:gd name="T17" fmla="*/ T16 w 1673"/>
                                                                                                                                                              <a:gd name="T18" fmla="+- 0 10943 10943"/>
                                                                                                                                                              <a:gd name="T19" fmla="*/ 10943 h 221"/>
                                                                                                                                                            </a:gdLst>
                                                                                                                                                            <a:ahLst/>
                                                                                                                                                            <a:cxnLst>
                                                                                                                                                              <a:cxn ang="0">
                                                                                                                                                                <a:pos x="T1" y="T3"/>
                                                                                                                                                              </a:cxn>
                                                                                                                                                              <a:cxn ang="0">
                                                                                                                                                                <a:pos x="T5" y="T7"/>
                                                                                                                                                              </a:cxn>
                                                                                                                                                              <a:cxn ang="0">
                                                                                                                                                                <a:pos x="T9" y="T11"/>
                                                                                                                                                              </a:cxn>
                                                                                                                                                              <a:cxn ang="0">
                                                                                                                                                                <a:pos x="T13" y="T15"/>
                                                                                                                                                              </a:cxn>
                                                                                                                                                              <a:cxn ang="0">
                                                                                                                                                                <a:pos x="T17" y="T19"/>
                                                                                                                                                              </a:cxn>
                                                                                                                                                            </a:cxnLst>
                                                                                                                                                            <a:rect l="0" t="0" r="r" b="b"/>
                                                                                                                                                            <a:pathLst>
                                                                                                                                                              <a:path w="1673" h="221">
                                                                                                                                                                <a:moveTo>
                                                                                                                                                                  <a:pt x="1674" y="0"/>
                                                                                                                                                                </a:moveTo>
                                                                                                                                                                <a:lnTo>
                                                                                                                                                                  <a:pt x="0" y="0"/>
                                                                                                                                                                </a:lnTo>
                                                                                                                                                                <a:lnTo>
                                                                                                                                                                  <a:pt x="0" y="221"/>
                                                                                                                                                                </a:lnTo>
                                                                                                                                                                <a:lnTo>
                                                                                                                                                                  <a:pt x="1674" y="221"/>
                                                                                                                                                                </a:lnTo>
                                                                                                                                                                <a:lnTo>
                                                                                                                                                                  <a:pt x="1674"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7" name="Group 106"/>
                                                                                                                                                        <wpg:cNvGrpSpPr>
                                                                                                                                                          <a:grpSpLocks/>
                                                                                                                                                        </wpg:cNvGrpSpPr>
                                                                                                                                                        <wpg:grpSpPr bwMode="auto">
                                                                                                                                                          <a:xfrm>
                                                                                                                                                            <a:off x="3512" y="10943"/>
                                                                                                                                                            <a:ext cx="106" cy="221"/>
                                                                                                                                                            <a:chOff x="3512" y="10943"/>
                                                                                                                                                            <a:chExt cx="106" cy="221"/>
                                                                                                                                                          </a:xfrm>
                                                                                                                                                        </wpg:grpSpPr>
                                                                                                                                                        <wps:wsp>
                                                                                                                                                          <wps:cNvPr id="158" name="Freeform 147"/>
                                                                                                                                                          <wps:cNvSpPr>
                                                                                                                                                            <a:spLocks/>
                                                                                                                                                          </wps:cNvSpPr>
                                                                                                                                                          <wps:spPr bwMode="auto">
                                                                                                                                                            <a:xfrm>
                                                                                                                                                              <a:off x="3512" y="10943"/>
                                                                                                                                                              <a:ext cx="106" cy="221"/>
                                                                                                                                                            </a:xfrm>
                                                                                                                                                            <a:custGeom>
                                                                                                                                                              <a:avLst/>
                                                                                                                                                              <a:gdLst>
                                                                                                                                                                <a:gd name="T0" fmla="+- 0 3512 3512"/>
                                                                                                                                                                <a:gd name="T1" fmla="*/ T0 w 106"/>
                                                                                                                                                                <a:gd name="T2" fmla="+- 0 11164 10943"/>
                                                                                                                                                                <a:gd name="T3" fmla="*/ 11164 h 221"/>
                                                                                                                                                                <a:gd name="T4" fmla="+- 0 3618 3512"/>
                                                                                                                                                                <a:gd name="T5" fmla="*/ T4 w 106"/>
                                                                                                                                                                <a:gd name="T6" fmla="+- 0 11164 10943"/>
                                                                                                                                                                <a:gd name="T7" fmla="*/ 11164 h 221"/>
                                                                                                                                                                <a:gd name="T8" fmla="+- 0 3618 3512"/>
                                                                                                                                                                <a:gd name="T9" fmla="*/ T8 w 106"/>
                                                                                                                                                                <a:gd name="T10" fmla="+- 0 10943 10943"/>
                                                                                                                                                                <a:gd name="T11" fmla="*/ 10943 h 221"/>
                                                                                                                                                                <a:gd name="T12" fmla="+- 0 3512 3512"/>
                                                                                                                                                                <a:gd name="T13" fmla="*/ T12 w 106"/>
                                                                                                                                                                <a:gd name="T14" fmla="+- 0 10943 10943"/>
                                                                                                                                                                <a:gd name="T15" fmla="*/ 10943 h 221"/>
                                                                                                                                                                <a:gd name="T16" fmla="+- 0 3512 3512"/>
                                                                                                                                                                <a:gd name="T17" fmla="*/ T16 w 106"/>
                                                                                                                                                                <a:gd name="T18" fmla="+- 0 11164 10943"/>
                                                                                                                                                                <a:gd name="T19" fmla="*/ 11164 h 221"/>
                                                                                                                                                              </a:gdLst>
                                                                                                                                                              <a:ahLst/>
                                                                                                                                                              <a:cxnLst>
                                                                                                                                                                <a:cxn ang="0">
                                                                                                                                                                  <a:pos x="T1" y="T3"/>
                                                                                                                                                                </a:cxn>
                                                                                                                                                                <a:cxn ang="0">
                                                                                                                                                                  <a:pos x="T5" y="T7"/>
                                                                                                                                                                </a:cxn>
                                                                                                                                                                <a:cxn ang="0">
                                                                                                                                                                  <a:pos x="T9" y="T11"/>
                                                                                                                                                                </a:cxn>
                                                                                                                                                                <a:cxn ang="0">
                                                                                                                                                                  <a:pos x="T13" y="T15"/>
                                                                                                                                                                </a:cxn>
                                                                                                                                                                <a:cxn ang="0">
                                                                                                                                                                  <a:pos x="T17" y="T19"/>
                                                                                                                                                                </a:cxn>
                                                                                                                                                              </a:cxnLst>
                                                                                                                                                              <a:rect l="0" t="0" r="r" b="b"/>
                                                                                                                                                              <a:pathLst>
                                                                                                                                                                <a:path w="106" h="221">
                                                                                                                                                                  <a:moveTo>
                                                                                                                                                                    <a:pt x="0" y="221"/>
                                                                                                                                                                  </a:moveTo>
                                                                                                                                                                  <a:lnTo>
                                                                                                                                                                    <a:pt x="106" y="221"/>
                                                                                                                                                                  </a:lnTo>
                                                                                                                                                                  <a:lnTo>
                                                                                                                                                                    <a:pt x="106" y="0"/>
                                                                                                                                                                  </a:lnTo>
                                                                                                                                                                  <a:lnTo>
                                                                                                                                                                    <a:pt x="0" y="0"/>
                                                                                                                                                                  </a:lnTo>
                                                                                                                                                                  <a:lnTo>
                                                                                                                                                                    <a:pt x="0" y="22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9" name="Group 107"/>
                                                                                                                                                          <wpg:cNvGrpSpPr>
                                                                                                                                                            <a:grpSpLocks/>
                                                                                                                                                          </wpg:cNvGrpSpPr>
                                                                                                                                                          <wpg:grpSpPr bwMode="auto">
                                                                                                                                                            <a:xfrm>
                                                                                                                                                              <a:off x="5113" y="10943"/>
                                                                                                                                                              <a:ext cx="108" cy="221"/>
                                                                                                                                                              <a:chOff x="5113" y="10943"/>
                                                                                                                                                              <a:chExt cx="108" cy="221"/>
                                                                                                                                                            </a:xfrm>
                                                                                                                                                          </wpg:grpSpPr>
                                                                                                                                                          <wps:wsp>
                                                                                                                                                            <wps:cNvPr id="160" name="Freeform 146"/>
                                                                                                                                                            <wps:cNvSpPr>
                                                                                                                                                              <a:spLocks/>
                                                                                                                                                            </wps:cNvSpPr>
                                                                                                                                                            <wps:spPr bwMode="auto">
                                                                                                                                                              <a:xfrm>
                                                                                                                                                                <a:off x="5113" y="10943"/>
                                                                                                                                                                <a:ext cx="108" cy="221"/>
                                                                                                                                                              </a:xfrm>
                                                                                                                                                              <a:custGeom>
                                                                                                                                                                <a:avLst/>
                                                                                                                                                                <a:gdLst>
                                                                                                                                                                  <a:gd name="T0" fmla="+- 0 5113 5113"/>
                                                                                                                                                                  <a:gd name="T1" fmla="*/ T0 w 108"/>
                                                                                                                                                                  <a:gd name="T2" fmla="+- 0 11164 10943"/>
                                                                                                                                                                  <a:gd name="T3" fmla="*/ 11164 h 221"/>
                                                                                                                                                                  <a:gd name="T4" fmla="+- 0 5221 5113"/>
                                                                                                                                                                  <a:gd name="T5" fmla="*/ T4 w 108"/>
                                                                                                                                                                  <a:gd name="T6" fmla="+- 0 11164 10943"/>
                                                                                                                                                                  <a:gd name="T7" fmla="*/ 11164 h 221"/>
                                                                                                                                                                  <a:gd name="T8" fmla="+- 0 5221 5113"/>
                                                                                                                                                                  <a:gd name="T9" fmla="*/ T8 w 108"/>
                                                                                                                                                                  <a:gd name="T10" fmla="+- 0 10943 10943"/>
                                                                                                                                                                  <a:gd name="T11" fmla="*/ 10943 h 221"/>
                                                                                                                                                                  <a:gd name="T12" fmla="+- 0 5113 5113"/>
                                                                                                                                                                  <a:gd name="T13" fmla="*/ T12 w 108"/>
                                                                                                                                                                  <a:gd name="T14" fmla="+- 0 10943 10943"/>
                                                                                                                                                                  <a:gd name="T15" fmla="*/ 10943 h 221"/>
                                                                                                                                                                  <a:gd name="T16" fmla="+- 0 5113 5113"/>
                                                                                                                                                                  <a:gd name="T17" fmla="*/ T16 w 108"/>
                                                                                                                                                                  <a:gd name="T18" fmla="+- 0 11164 10943"/>
                                                                                                                                                                  <a:gd name="T19" fmla="*/ 11164 h 221"/>
                                                                                                                                                                </a:gdLst>
                                                                                                                                                                <a:ahLst/>
                                                                                                                                                                <a:cxnLst>
                                                                                                                                                                  <a:cxn ang="0">
                                                                                                                                                                    <a:pos x="T1" y="T3"/>
                                                                                                                                                                  </a:cxn>
                                                                                                                                                                  <a:cxn ang="0">
                                                                                                                                                                    <a:pos x="T5" y="T7"/>
                                                                                                                                                                  </a:cxn>
                                                                                                                                                                  <a:cxn ang="0">
                                                                                                                                                                    <a:pos x="T9" y="T11"/>
                                                                                                                                                                  </a:cxn>
                                                                                                                                                                  <a:cxn ang="0">
                                                                                                                                                                    <a:pos x="T13" y="T15"/>
                                                                                                                                                                  </a:cxn>
                                                                                                                                                                  <a:cxn ang="0">
                                                                                                                                                                    <a:pos x="T17" y="T19"/>
                                                                                                                                                                  </a:cxn>
                                                                                                                                                                </a:cxnLst>
                                                                                                                                                                <a:rect l="0" t="0" r="r" b="b"/>
                                                                                                                                                                <a:pathLst>
                                                                                                                                                                  <a:path w="108" h="221">
                                                                                                                                                                    <a:moveTo>
                                                                                                                                                                      <a:pt x="0" y="221"/>
                                                                                                                                                                    </a:moveTo>
                                                                                                                                                                    <a:lnTo>
                                                                                                                                                                      <a:pt x="108" y="221"/>
                                                                                                                                                                    </a:lnTo>
                                                                                                                                                                    <a:lnTo>
                                                                                                                                                                      <a:pt x="108" y="0"/>
                                                                                                                                                                    </a:lnTo>
                                                                                                                                                                    <a:lnTo>
                                                                                                                                                                      <a:pt x="0" y="0"/>
                                                                                                                                                                    </a:lnTo>
                                                                                                                                                                    <a:lnTo>
                                                                                                                                                                      <a:pt x="0" y="22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1" name="Group 108"/>
                                                                                                                                                            <wpg:cNvGrpSpPr>
                                                                                                                                                              <a:grpSpLocks/>
                                                                                                                                                            </wpg:cNvGrpSpPr>
                                                                                                                                                            <wpg:grpSpPr bwMode="auto">
                                                                                                                                                              <a:xfrm>
                                                                                                                                                                <a:off x="3512" y="11164"/>
                                                                                                                                                                <a:ext cx="1709" cy="499"/>
                                                                                                                                                                <a:chOff x="3512" y="11164"/>
                                                                                                                                                                <a:chExt cx="1709" cy="499"/>
                                                                                                                                                              </a:xfrm>
                                                                                                                                                            </wpg:grpSpPr>
                                                                                                                                                            <wps:wsp>
                                                                                                                                                              <wps:cNvPr id="162" name="Freeform 145"/>
                                                                                                                                                              <wps:cNvSpPr>
                                                                                                                                                                <a:spLocks/>
                                                                                                                                                              </wps:cNvSpPr>
                                                                                                                                                              <wps:spPr bwMode="auto">
                                                                                                                                                                <a:xfrm>
                                                                                                                                                                  <a:off x="3512" y="11164"/>
                                                                                                                                                                  <a:ext cx="1709" cy="499"/>
                                                                                                                                                                </a:xfrm>
                                                                                                                                                                <a:custGeom>
                                                                                                                                                                  <a:avLst/>
                                                                                                                                                                  <a:gdLst>
                                                                                                                                                                    <a:gd name="T0" fmla="+- 0 3512 3512"/>
                                                                                                                                                                    <a:gd name="T1" fmla="*/ T0 w 1709"/>
                                                                                                                                                                    <a:gd name="T2" fmla="+- 0 11663 11164"/>
                                                                                                                                                                    <a:gd name="T3" fmla="*/ 11663 h 499"/>
                                                                                                                                                                    <a:gd name="T4" fmla="+- 0 5221 3512"/>
                                                                                                                                                                    <a:gd name="T5" fmla="*/ T4 w 1709"/>
                                                                                                                                                                    <a:gd name="T6" fmla="+- 0 11663 11164"/>
                                                                                                                                                                    <a:gd name="T7" fmla="*/ 11663 h 499"/>
                                                                                                                                                                    <a:gd name="T8" fmla="+- 0 5221 3512"/>
                                                                                                                                                                    <a:gd name="T9" fmla="*/ T8 w 1709"/>
                                                                                                                                                                    <a:gd name="T10" fmla="+- 0 11164 11164"/>
                                                                                                                                                                    <a:gd name="T11" fmla="*/ 11164 h 499"/>
                                                                                                                                                                    <a:gd name="T12" fmla="+- 0 3512 3512"/>
                                                                                                                                                                    <a:gd name="T13" fmla="*/ T12 w 1709"/>
                                                                                                                                                                    <a:gd name="T14" fmla="+- 0 11164 11164"/>
                                                                                                                                                                    <a:gd name="T15" fmla="*/ 11164 h 499"/>
                                                                                                                                                                    <a:gd name="T16" fmla="+- 0 3512 3512"/>
                                                                                                                                                                    <a:gd name="T17" fmla="*/ T16 w 1709"/>
                                                                                                                                                                    <a:gd name="T18" fmla="+- 0 11663 11164"/>
                                                                                                                                                                    <a:gd name="T19" fmla="*/ 11663 h 499"/>
                                                                                                                                                                  </a:gdLst>
                                                                                                                                                                  <a:ahLst/>
                                                                                                                                                                  <a:cxnLst>
                                                                                                                                                                    <a:cxn ang="0">
                                                                                                                                                                      <a:pos x="T1" y="T3"/>
                                                                                                                                                                    </a:cxn>
                                                                                                                                                                    <a:cxn ang="0">
                                                                                                                                                                      <a:pos x="T5" y="T7"/>
                                                                                                                                                                    </a:cxn>
                                                                                                                                                                    <a:cxn ang="0">
                                                                                                                                                                      <a:pos x="T9" y="T11"/>
                                                                                                                                                                    </a:cxn>
                                                                                                                                                                    <a:cxn ang="0">
                                                                                                                                                                      <a:pos x="T13" y="T15"/>
                                                                                                                                                                    </a:cxn>
                                                                                                                                                                    <a:cxn ang="0">
                                                                                                                                                                      <a:pos x="T17" y="T19"/>
                                                                                                                                                                    </a:cxn>
                                                                                                                                                                  </a:cxnLst>
                                                                                                                                                                  <a:rect l="0" t="0" r="r" b="b"/>
                                                                                                                                                                  <a:pathLst>
                                                                                                                                                                    <a:path w="1709" h="499">
                                                                                                                                                                      <a:moveTo>
                                                                                                                                                                        <a:pt x="0" y="499"/>
                                                                                                                                                                      </a:moveTo>
                                                                                                                                                                      <a:lnTo>
                                                                                                                                                                        <a:pt x="1709" y="499"/>
                                                                                                                                                                      </a:lnTo>
                                                                                                                                                                      <a:lnTo>
                                                                                                                                                                        <a:pt x="1709" y="0"/>
                                                                                                                                                                      </a:lnTo>
                                                                                                                                                                      <a:lnTo>
                                                                                                                                                                        <a:pt x="0" y="0"/>
                                                                                                                                                                      </a:lnTo>
                                                                                                                                                                      <a:lnTo>
                                                                                                                                                                        <a:pt x="0" y="499"/>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3" name="Group 109"/>
                                                                                                                                                              <wpg:cNvGrpSpPr>
                                                                                                                                                                <a:grpSpLocks/>
                                                                                                                                                              </wpg:cNvGrpSpPr>
                                                                                                                                                              <wpg:grpSpPr bwMode="auto">
                                                                                                                                                                <a:xfrm>
                                                                                                                                                                  <a:off x="3618" y="10943"/>
                                                                                                                                                                  <a:ext cx="1495" cy="221"/>
                                                                                                                                                                  <a:chOff x="3618" y="10943"/>
                                                                                                                                                                  <a:chExt cx="1495" cy="221"/>
                                                                                                                                                                </a:xfrm>
                                                                                                                                                              </wpg:grpSpPr>
                                                                                                                                                              <wps:wsp>
                                                                                                                                                                <wps:cNvPr id="164" name="Freeform 144"/>
                                                                                                                                                                <wps:cNvSpPr>
                                                                                                                                                                  <a:spLocks/>
                                                                                                                                                                </wps:cNvSpPr>
                                                                                                                                                                <wps:spPr bwMode="auto">
                                                                                                                                                                  <a:xfrm>
                                                                                                                                                                    <a:off x="3618" y="10943"/>
                                                                                                                                                                    <a:ext cx="1495" cy="221"/>
                                                                                                                                                                  </a:xfrm>
                                                                                                                                                                  <a:custGeom>
                                                                                                                                                                    <a:avLst/>
                                                                                                                                                                    <a:gdLst>
                                                                                                                                                                      <a:gd name="T0" fmla="+- 0 5113 3618"/>
                                                                                                                                                                      <a:gd name="T1" fmla="*/ T0 w 1495"/>
                                                                                                                                                                      <a:gd name="T2" fmla="+- 0 10943 10943"/>
                                                                                                                                                                      <a:gd name="T3" fmla="*/ 10943 h 221"/>
                                                                                                                                                                      <a:gd name="T4" fmla="+- 0 3618 3618"/>
                                                                                                                                                                      <a:gd name="T5" fmla="*/ T4 w 1495"/>
                                                                                                                                                                      <a:gd name="T6" fmla="+- 0 10943 10943"/>
                                                                                                                                                                      <a:gd name="T7" fmla="*/ 10943 h 221"/>
                                                                                                                                                                      <a:gd name="T8" fmla="+- 0 3618 3618"/>
                                                                                                                                                                      <a:gd name="T9" fmla="*/ T8 w 1495"/>
                                                                                                                                                                      <a:gd name="T10" fmla="+- 0 11164 10943"/>
                                                                                                                                                                      <a:gd name="T11" fmla="*/ 11164 h 221"/>
                                                                                                                                                                      <a:gd name="T12" fmla="+- 0 5113 3618"/>
                                                                                                                                                                      <a:gd name="T13" fmla="*/ T12 w 1495"/>
                                                                                                                                                                      <a:gd name="T14" fmla="+- 0 11164 10943"/>
                                                                                                                                                                      <a:gd name="T15" fmla="*/ 11164 h 221"/>
                                                                                                                                                                      <a:gd name="T16" fmla="+- 0 5113 3618"/>
                                                                                                                                                                      <a:gd name="T17" fmla="*/ T16 w 1495"/>
                                                                                                                                                                      <a:gd name="T18" fmla="+- 0 10943 10943"/>
                                                                                                                                                                      <a:gd name="T19" fmla="*/ 10943 h 221"/>
                                                                                                                                                                    </a:gdLst>
                                                                                                                                                                    <a:ahLst/>
                                                                                                                                                                    <a:cxnLst>
                                                                                                                                                                      <a:cxn ang="0">
                                                                                                                                                                        <a:pos x="T1" y="T3"/>
                                                                                                                                                                      </a:cxn>
                                                                                                                                                                      <a:cxn ang="0">
                                                                                                                                                                        <a:pos x="T5" y="T7"/>
                                                                                                                                                                      </a:cxn>
                                                                                                                                                                      <a:cxn ang="0">
                                                                                                                                                                        <a:pos x="T9" y="T11"/>
                                                                                                                                                                      </a:cxn>
                                                                                                                                                                      <a:cxn ang="0">
                                                                                                                                                                        <a:pos x="T13" y="T15"/>
                                                                                                                                                                      </a:cxn>
                                                                                                                                                                      <a:cxn ang="0">
                                                                                                                                                                        <a:pos x="T17" y="T19"/>
                                                                                                                                                                      </a:cxn>
                                                                                                                                                                    </a:cxnLst>
                                                                                                                                                                    <a:rect l="0" t="0" r="r" b="b"/>
                                                                                                                                                                    <a:pathLst>
                                                                                                                                                                      <a:path w="1495" h="221">
                                                                                                                                                                        <a:moveTo>
                                                                                                                                                                          <a:pt x="1495" y="0"/>
                                                                                                                                                                        </a:moveTo>
                                                                                                                                                                        <a:lnTo>
                                                                                                                                                                          <a:pt x="0" y="0"/>
                                                                                                                                                                        </a:lnTo>
                                                                                                                                                                        <a:lnTo>
                                                                                                                                                                          <a:pt x="0" y="221"/>
                                                                                                                                                                        </a:lnTo>
                                                                                                                                                                        <a:lnTo>
                                                                                                                                                                          <a:pt x="1495" y="221"/>
                                                                                                                                                                        </a:lnTo>
                                                                                                                                                                        <a:lnTo>
                                                                                                                                                                          <a:pt x="1495"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5" name="Group 110"/>
                                                                                                                                                                <wpg:cNvGrpSpPr>
                                                                                                                                                                  <a:grpSpLocks/>
                                                                                                                                                                </wpg:cNvGrpSpPr>
                                                                                                                                                                <wpg:grpSpPr bwMode="auto">
                                                                                                                                                                  <a:xfrm>
                                                                                                                                                                    <a:off x="5221" y="10943"/>
                                                                                                                                                                    <a:ext cx="108" cy="682"/>
                                                                                                                                                                    <a:chOff x="5221" y="10943"/>
                                                                                                                                                                    <a:chExt cx="108" cy="682"/>
                                                                                                                                                                  </a:xfrm>
                                                                                                                                                                </wpg:grpSpPr>
                                                                                                                                                                <wps:wsp>
                                                                                                                                                                  <wps:cNvPr id="166" name="Freeform 143"/>
                                                                                                                                                                  <wps:cNvSpPr>
                                                                                                                                                                    <a:spLocks/>
                                                                                                                                                                  </wps:cNvSpPr>
                                                                                                                                                                  <wps:spPr bwMode="auto">
                                                                                                                                                                    <a:xfrm>
                                                                                                                                                                      <a:off x="5221" y="10943"/>
                                                                                                                                                                      <a:ext cx="108" cy="682"/>
                                                                                                                                                                    </a:xfrm>
                                                                                                                                                                    <a:custGeom>
                                                                                                                                                                      <a:avLst/>
                                                                                                                                                                      <a:gdLst>
                                                                                                                                                                        <a:gd name="T0" fmla="+- 0 5221 5221"/>
                                                                                                                                                                        <a:gd name="T1" fmla="*/ T0 w 108"/>
                                                                                                                                                                        <a:gd name="T2" fmla="+- 0 11625 10943"/>
                                                                                                                                                                        <a:gd name="T3" fmla="*/ 11625 h 682"/>
                                                                                                                                                                        <a:gd name="T4" fmla="+- 0 5329 5221"/>
                                                                                                                                                                        <a:gd name="T5" fmla="*/ T4 w 108"/>
                                                                                                                                                                        <a:gd name="T6" fmla="+- 0 11625 10943"/>
                                                                                                                                                                        <a:gd name="T7" fmla="*/ 11625 h 682"/>
                                                                                                                                                                        <a:gd name="T8" fmla="+- 0 5329 5221"/>
                                                                                                                                                                        <a:gd name="T9" fmla="*/ T8 w 108"/>
                                                                                                                                                                        <a:gd name="T10" fmla="+- 0 10943 10943"/>
                                                                                                                                                                        <a:gd name="T11" fmla="*/ 10943 h 682"/>
                                                                                                                                                                        <a:gd name="T12" fmla="+- 0 5221 5221"/>
                                                                                                                                                                        <a:gd name="T13" fmla="*/ T12 w 108"/>
                                                                                                                                                                        <a:gd name="T14" fmla="+- 0 10943 10943"/>
                                                                                                                                                                        <a:gd name="T15" fmla="*/ 10943 h 682"/>
                                                                                                                                                                        <a:gd name="T16" fmla="+- 0 5221 5221"/>
                                                                                                                                                                        <a:gd name="T17" fmla="*/ T16 w 108"/>
                                                                                                                                                                        <a:gd name="T18" fmla="+- 0 11625 10943"/>
                                                                                                                                                                        <a:gd name="T19" fmla="*/ 11625 h 682"/>
                                                                                                                                                                      </a:gdLst>
                                                                                                                                                                      <a:ahLst/>
                                                                                                                                                                      <a:cxnLst>
                                                                                                                                                                        <a:cxn ang="0">
                                                                                                                                                                          <a:pos x="T1" y="T3"/>
                                                                                                                                                                        </a:cxn>
                                                                                                                                                                        <a:cxn ang="0">
                                                                                                                                                                          <a:pos x="T5" y="T7"/>
                                                                                                                                                                        </a:cxn>
                                                                                                                                                                        <a:cxn ang="0">
                                                                                                                                                                          <a:pos x="T9" y="T11"/>
                                                                                                                                                                        </a:cxn>
                                                                                                                                                                        <a:cxn ang="0">
                                                                                                                                                                          <a:pos x="T13" y="T15"/>
                                                                                                                                                                        </a:cxn>
                                                                                                                                                                        <a:cxn ang="0">
                                                                                                                                                                          <a:pos x="T17" y="T19"/>
                                                                                                                                                                        </a:cxn>
                                                                                                                                                                      </a:cxnLst>
                                                                                                                                                                      <a:rect l="0" t="0" r="r" b="b"/>
                                                                                                                                                                      <a:pathLst>
                                                                                                                                                                        <a:path w="108" h="682">
                                                                                                                                                                          <a:moveTo>
                                                                                                                                                                            <a:pt x="0" y="682"/>
                                                                                                                                                                          </a:moveTo>
                                                                                                                                                                          <a:lnTo>
                                                                                                                                                                            <a:pt x="108" y="682"/>
                                                                                                                                                                          </a:lnTo>
                                                                                                                                                                          <a:lnTo>
                                                                                                                                                                            <a:pt x="108" y="0"/>
                                                                                                                                                                          </a:lnTo>
                                                                                                                                                                          <a:lnTo>
                                                                                                                                                                            <a:pt x="0" y="0"/>
                                                                                                                                                                          </a:lnTo>
                                                                                                                                                                          <a:lnTo>
                                                                                                                                                                            <a:pt x="0" y="682"/>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7" name="Group 111"/>
                                                                                                                                                                  <wpg:cNvGrpSpPr>
                                                                                                                                                                    <a:grpSpLocks/>
                                                                                                                                                                  </wpg:cNvGrpSpPr>
                                                                                                                                                                  <wpg:grpSpPr bwMode="auto">
                                                                                                                                                                    <a:xfrm>
                                                                                                                                                                      <a:off x="6462" y="10943"/>
                                                                                                                                                                      <a:ext cx="110" cy="682"/>
                                                                                                                                                                      <a:chOff x="6462" y="10943"/>
                                                                                                                                                                      <a:chExt cx="110" cy="682"/>
                                                                                                                                                                    </a:xfrm>
                                                                                                                                                                  </wpg:grpSpPr>
                                                                                                                                                                  <wps:wsp>
                                                                                                                                                                    <wps:cNvPr id="168" name="Freeform 142"/>
                                                                                                                                                                    <wps:cNvSpPr>
                                                                                                                                                                      <a:spLocks/>
                                                                                                                                                                    </wps:cNvSpPr>
                                                                                                                                                                    <wps:spPr bwMode="auto">
                                                                                                                                                                      <a:xfrm>
                                                                                                                                                                        <a:off x="6462" y="10943"/>
                                                                                                                                                                        <a:ext cx="110" cy="682"/>
                                                                                                                                                                      </a:xfrm>
                                                                                                                                                                      <a:custGeom>
                                                                                                                                                                        <a:avLst/>
                                                                                                                                                                        <a:gdLst>
                                                                                                                                                                          <a:gd name="T0" fmla="+- 0 6462 6462"/>
                                                                                                                                                                          <a:gd name="T1" fmla="*/ T0 w 110"/>
                                                                                                                                                                          <a:gd name="T2" fmla="+- 0 11625 10943"/>
                                                                                                                                                                          <a:gd name="T3" fmla="*/ 11625 h 682"/>
                                                                                                                                                                          <a:gd name="T4" fmla="+- 0 6573 6462"/>
                                                                                                                                                                          <a:gd name="T5" fmla="*/ T4 w 110"/>
                                                                                                                                                                          <a:gd name="T6" fmla="+- 0 11625 10943"/>
                                                                                                                                                                          <a:gd name="T7" fmla="*/ 11625 h 682"/>
                                                                                                                                                                          <a:gd name="T8" fmla="+- 0 6573 6462"/>
                                                                                                                                                                          <a:gd name="T9" fmla="*/ T8 w 110"/>
                                                                                                                                                                          <a:gd name="T10" fmla="+- 0 10943 10943"/>
                                                                                                                                                                          <a:gd name="T11" fmla="*/ 10943 h 682"/>
                                                                                                                                                                          <a:gd name="T12" fmla="+- 0 6462 6462"/>
                                                                                                                                                                          <a:gd name="T13" fmla="*/ T12 w 110"/>
                                                                                                                                                                          <a:gd name="T14" fmla="+- 0 10943 10943"/>
                                                                                                                                                                          <a:gd name="T15" fmla="*/ 10943 h 682"/>
                                                                                                                                                                          <a:gd name="T16" fmla="+- 0 6462 6462"/>
                                                                                                                                                                          <a:gd name="T17" fmla="*/ T16 w 110"/>
                                                                                                                                                                          <a:gd name="T18" fmla="+- 0 11625 10943"/>
                                                                                                                                                                          <a:gd name="T19" fmla="*/ 11625 h 682"/>
                                                                                                                                                                        </a:gdLst>
                                                                                                                                                                        <a:ahLst/>
                                                                                                                                                                        <a:cxnLst>
                                                                                                                                                                          <a:cxn ang="0">
                                                                                                                                                                            <a:pos x="T1" y="T3"/>
                                                                                                                                                                          </a:cxn>
                                                                                                                                                                          <a:cxn ang="0">
                                                                                                                                                                            <a:pos x="T5" y="T7"/>
                                                                                                                                                                          </a:cxn>
                                                                                                                                                                          <a:cxn ang="0">
                                                                                                                                                                            <a:pos x="T9" y="T11"/>
                                                                                                                                                                          </a:cxn>
                                                                                                                                                                          <a:cxn ang="0">
                                                                                                                                                                            <a:pos x="T13" y="T15"/>
                                                                                                                                                                          </a:cxn>
                                                                                                                                                                          <a:cxn ang="0">
                                                                                                                                                                            <a:pos x="T17" y="T19"/>
                                                                                                                                                                          </a:cxn>
                                                                                                                                                                        </a:cxnLst>
                                                                                                                                                                        <a:rect l="0" t="0" r="r" b="b"/>
                                                                                                                                                                        <a:pathLst>
                                                                                                                                                                          <a:path w="110" h="682">
                                                                                                                                                                            <a:moveTo>
                                                                                                                                                                              <a:pt x="0" y="682"/>
                                                                                                                                                                            </a:moveTo>
                                                                                                                                                                            <a:lnTo>
                                                                                                                                                                              <a:pt x="111" y="682"/>
                                                                                                                                                                            </a:lnTo>
                                                                                                                                                                            <a:lnTo>
                                                                                                                                                                              <a:pt x="111" y="0"/>
                                                                                                                                                                            </a:lnTo>
                                                                                                                                                                            <a:lnTo>
                                                                                                                                                                              <a:pt x="0" y="0"/>
                                                                                                                                                                            </a:lnTo>
                                                                                                                                                                            <a:lnTo>
                                                                                                                                                                              <a:pt x="0" y="682"/>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9" name="Group 112"/>
                                                                                                                                                                    <wpg:cNvGrpSpPr>
                                                                                                                                                                      <a:grpSpLocks/>
                                                                                                                                                                    </wpg:cNvGrpSpPr>
                                                                                                                                                                    <wpg:grpSpPr bwMode="auto">
                                                                                                                                                                      <a:xfrm>
                                                                                                                                                                        <a:off x="5221" y="11644"/>
                                                                                                                                                                        <a:ext cx="1352" cy="0"/>
                                                                                                                                                                        <a:chOff x="5221" y="11644"/>
                                                                                                                                                                        <a:chExt cx="1352" cy="0"/>
                                                                                                                                                                      </a:xfrm>
                                                                                                                                                                    </wpg:grpSpPr>
                                                                                                                                                                    <wps:wsp>
                                                                                                                                                                      <wps:cNvPr id="170" name="Freeform 141"/>
                                                                                                                                                                      <wps:cNvSpPr>
                                                                                                                                                                        <a:spLocks/>
                                                                                                                                                                      </wps:cNvSpPr>
                                                                                                                                                                      <wps:spPr bwMode="auto">
                                                                                                                                                                        <a:xfrm>
                                                                                                                                                                          <a:off x="5221" y="11644"/>
                                                                                                                                                                          <a:ext cx="1352" cy="0"/>
                                                                                                                                                                        </a:xfrm>
                                                                                                                                                                        <a:custGeom>
                                                                                                                                                                          <a:avLst/>
                                                                                                                                                                          <a:gdLst>
                                                                                                                                                                            <a:gd name="T0" fmla="+- 0 5221 5221"/>
                                                                                                                                                                            <a:gd name="T1" fmla="*/ T0 w 1352"/>
                                                                                                                                                                            <a:gd name="T2" fmla="+- 0 6573 5221"/>
                                                                                                                                                                            <a:gd name="T3" fmla="*/ T2 w 1352"/>
                                                                                                                                                                          </a:gdLst>
                                                                                                                                                                          <a:ahLst/>
                                                                                                                                                                          <a:cxnLst>
                                                                                                                                                                            <a:cxn ang="0">
                                                                                                                                                                              <a:pos x="T1" y="0"/>
                                                                                                                                                                            </a:cxn>
                                                                                                                                                                            <a:cxn ang="0">
                                                                                                                                                                              <a:pos x="T3" y="0"/>
                                                                                                                                                                            </a:cxn>
                                                                                                                                                                          </a:cxnLst>
                                                                                                                                                                          <a:rect l="0" t="0" r="r" b="b"/>
                                                                                                                                                                          <a:pathLst>
                                                                                                                                                                            <a:path w="1352">
                                                                                                                                                                              <a:moveTo>
                                                                                                                                                                                <a:pt x="0" y="0"/>
                                                                                                                                                                              </a:moveTo>
                                                                                                                                                                              <a:lnTo>
                                                                                                                                                                                <a:pt x="1352" y="0"/>
                                                                                                                                                                              </a:lnTo>
                                                                                                                                                                            </a:path>
                                                                                                                                                                          </a:pathLst>
                                                                                                                                                                        </a:custGeom>
                                                                                                                                                                        <a:noFill/>
                                                                                                                                                                        <a:ln w="25654">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1" name="Group 113"/>
                                                                                                                                                                      <wpg:cNvGrpSpPr>
                                                                                                                                                                        <a:grpSpLocks/>
                                                                                                                                                                      </wpg:cNvGrpSpPr>
                                                                                                                                                                      <wpg:grpSpPr bwMode="auto">
                                                                                                                                                                        <a:xfrm>
                                                                                                                                                                          <a:off x="5329" y="10943"/>
                                                                                                                                                                          <a:ext cx="1133" cy="682"/>
                                                                                                                                                                          <a:chOff x="5329" y="10943"/>
                                                                                                                                                                          <a:chExt cx="1133" cy="682"/>
                                                                                                                                                                        </a:xfrm>
                                                                                                                                                                      </wpg:grpSpPr>
                                                                                                                                                                      <wps:wsp>
                                                                                                                                                                        <wps:cNvPr id="172" name="Freeform 140"/>
                                                                                                                                                                        <wps:cNvSpPr>
                                                                                                                                                                          <a:spLocks/>
                                                                                                                                                                        </wps:cNvSpPr>
                                                                                                                                                                        <wps:spPr bwMode="auto">
                                                                                                                                                                          <a:xfrm>
                                                                                                                                                                            <a:off x="5329" y="10943"/>
                                                                                                                                                                            <a:ext cx="1133" cy="682"/>
                                                                                                                                                                          </a:xfrm>
                                                                                                                                                                          <a:custGeom>
                                                                                                                                                                            <a:avLst/>
                                                                                                                                                                            <a:gdLst>
                                                                                                                                                                              <a:gd name="T0" fmla="+- 0 6462 5329"/>
                                                                                                                                                                              <a:gd name="T1" fmla="*/ T0 w 1133"/>
                                                                                                                                                                              <a:gd name="T2" fmla="+- 0 10943 10943"/>
                                                                                                                                                                              <a:gd name="T3" fmla="*/ 10943 h 682"/>
                                                                                                                                                                              <a:gd name="T4" fmla="+- 0 5329 5329"/>
                                                                                                                                                                              <a:gd name="T5" fmla="*/ T4 w 1133"/>
                                                                                                                                                                              <a:gd name="T6" fmla="+- 0 10943 10943"/>
                                                                                                                                                                              <a:gd name="T7" fmla="*/ 10943 h 682"/>
                                                                                                                                                                              <a:gd name="T8" fmla="+- 0 5329 5329"/>
                                                                                                                                                                              <a:gd name="T9" fmla="*/ T8 w 1133"/>
                                                                                                                                                                              <a:gd name="T10" fmla="+- 0 11625 10943"/>
                                                                                                                                                                              <a:gd name="T11" fmla="*/ 11625 h 682"/>
                                                                                                                                                                              <a:gd name="T12" fmla="+- 0 6462 5329"/>
                                                                                                                                                                              <a:gd name="T13" fmla="*/ T12 w 1133"/>
                                                                                                                                                                              <a:gd name="T14" fmla="+- 0 11625 10943"/>
                                                                                                                                                                              <a:gd name="T15" fmla="*/ 11625 h 682"/>
                                                                                                                                                                              <a:gd name="T16" fmla="+- 0 6462 5329"/>
                                                                                                                                                                              <a:gd name="T17" fmla="*/ T16 w 1133"/>
                                                                                                                                                                              <a:gd name="T18" fmla="+- 0 10943 10943"/>
                                                                                                                                                                              <a:gd name="T19" fmla="*/ 10943 h 682"/>
                                                                                                                                                                            </a:gdLst>
                                                                                                                                                                            <a:ahLst/>
                                                                                                                                                                            <a:cxnLst>
                                                                                                                                                                              <a:cxn ang="0">
                                                                                                                                                                                <a:pos x="T1" y="T3"/>
                                                                                                                                                                              </a:cxn>
                                                                                                                                                                              <a:cxn ang="0">
                                                                                                                                                                                <a:pos x="T5" y="T7"/>
                                                                                                                                                                              </a:cxn>
                                                                                                                                                                              <a:cxn ang="0">
                                                                                                                                                                                <a:pos x="T9" y="T11"/>
                                                                                                                                                                              </a:cxn>
                                                                                                                                                                              <a:cxn ang="0">
                                                                                                                                                                                <a:pos x="T13" y="T15"/>
                                                                                                                                                                              </a:cxn>
                                                                                                                                                                              <a:cxn ang="0">
                                                                                                                                                                                <a:pos x="T17" y="T19"/>
                                                                                                                                                                              </a:cxn>
                                                                                                                                                                            </a:cxnLst>
                                                                                                                                                                            <a:rect l="0" t="0" r="r" b="b"/>
                                                                                                                                                                            <a:pathLst>
                                                                                                                                                                              <a:path w="1133" h="682">
                                                                                                                                                                                <a:moveTo>
                                                                                                                                                                                  <a:pt x="1133" y="0"/>
                                                                                                                                                                                </a:moveTo>
                                                                                                                                                                                <a:lnTo>
                                                                                                                                                                                  <a:pt x="0" y="0"/>
                                                                                                                                                                                </a:lnTo>
                                                                                                                                                                                <a:lnTo>
                                                                                                                                                                                  <a:pt x="0" y="682"/>
                                                                                                                                                                                </a:lnTo>
                                                                                                                                                                                <a:lnTo>
                                                                                                                                                                                  <a:pt x="1133" y="682"/>
                                                                                                                                                                                </a:lnTo>
                                                                                                                                                                                <a:lnTo>
                                                                                                                                                                                  <a:pt x="1133"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3" name="Group 114"/>
                                                                                                                                                                        <wpg:cNvGrpSpPr>
                                                                                                                                                                          <a:grpSpLocks/>
                                                                                                                                                                        </wpg:cNvGrpSpPr>
                                                                                                                                                                        <wpg:grpSpPr bwMode="auto">
                                                                                                                                                                          <a:xfrm>
                                                                                                                                                                            <a:off x="6573" y="10943"/>
                                                                                                                                                                            <a:ext cx="106" cy="221"/>
                                                                                                                                                                            <a:chOff x="6573" y="10943"/>
                                                                                                                                                                            <a:chExt cx="106" cy="221"/>
                                                                                                                                                                          </a:xfrm>
                                                                                                                                                                        </wpg:grpSpPr>
                                                                                                                                                                        <wps:wsp>
                                                                                                                                                                          <wps:cNvPr id="174" name="Freeform 139"/>
                                                                                                                                                                          <wps:cNvSpPr>
                                                                                                                                                                            <a:spLocks/>
                                                                                                                                                                          </wps:cNvSpPr>
                                                                                                                                                                          <wps:spPr bwMode="auto">
                                                                                                                                                                            <a:xfrm>
                                                                                                                                                                              <a:off x="6573" y="10943"/>
                                                                                                                                                                              <a:ext cx="106" cy="221"/>
                                                                                                                                                                            </a:xfrm>
                                                                                                                                                                            <a:custGeom>
                                                                                                                                                                              <a:avLst/>
                                                                                                                                                                              <a:gdLst>
                                                                                                                                                                                <a:gd name="T0" fmla="+- 0 6573 6573"/>
                                                                                                                                                                                <a:gd name="T1" fmla="*/ T0 w 106"/>
                                                                                                                                                                                <a:gd name="T2" fmla="+- 0 11164 10943"/>
                                                                                                                                                                                <a:gd name="T3" fmla="*/ 11164 h 221"/>
                                                                                                                                                                                <a:gd name="T4" fmla="+- 0 6678 6573"/>
                                                                                                                                                                                <a:gd name="T5" fmla="*/ T4 w 106"/>
                                                                                                                                                                                <a:gd name="T6" fmla="+- 0 11164 10943"/>
                                                                                                                                                                                <a:gd name="T7" fmla="*/ 11164 h 221"/>
                                                                                                                                                                                <a:gd name="T8" fmla="+- 0 6678 6573"/>
                                                                                                                                                                                <a:gd name="T9" fmla="*/ T8 w 106"/>
                                                                                                                                                                                <a:gd name="T10" fmla="+- 0 10943 10943"/>
                                                                                                                                                                                <a:gd name="T11" fmla="*/ 10943 h 221"/>
                                                                                                                                                                                <a:gd name="T12" fmla="+- 0 6573 6573"/>
                                                                                                                                                                                <a:gd name="T13" fmla="*/ T12 w 106"/>
                                                                                                                                                                                <a:gd name="T14" fmla="+- 0 10943 10943"/>
                                                                                                                                                                                <a:gd name="T15" fmla="*/ 10943 h 221"/>
                                                                                                                                                                                <a:gd name="T16" fmla="+- 0 6573 6573"/>
                                                                                                                                                                                <a:gd name="T17" fmla="*/ T16 w 106"/>
                                                                                                                                                                                <a:gd name="T18" fmla="+- 0 11164 10943"/>
                                                                                                                                                                                <a:gd name="T19" fmla="*/ 11164 h 221"/>
                                                                                                                                                                              </a:gdLst>
                                                                                                                                                                              <a:ahLst/>
                                                                                                                                                                              <a:cxnLst>
                                                                                                                                                                                <a:cxn ang="0">
                                                                                                                                                                                  <a:pos x="T1" y="T3"/>
                                                                                                                                                                                </a:cxn>
                                                                                                                                                                                <a:cxn ang="0">
                                                                                                                                                                                  <a:pos x="T5" y="T7"/>
                                                                                                                                                                                </a:cxn>
                                                                                                                                                                                <a:cxn ang="0">
                                                                                                                                                                                  <a:pos x="T9" y="T11"/>
                                                                                                                                                                                </a:cxn>
                                                                                                                                                                                <a:cxn ang="0">
                                                                                                                                                                                  <a:pos x="T13" y="T15"/>
                                                                                                                                                                                </a:cxn>
                                                                                                                                                                                <a:cxn ang="0">
                                                                                                                                                                                  <a:pos x="T17" y="T19"/>
                                                                                                                                                                                </a:cxn>
                                                                                                                                                                              </a:cxnLst>
                                                                                                                                                                              <a:rect l="0" t="0" r="r" b="b"/>
                                                                                                                                                                              <a:pathLst>
                                                                                                                                                                                <a:path w="106" h="221">
                                                                                                                                                                                  <a:moveTo>
                                                                                                                                                                                    <a:pt x="0" y="221"/>
                                                                                                                                                                                  </a:moveTo>
                                                                                                                                                                                  <a:lnTo>
                                                                                                                                                                                    <a:pt x="105" y="221"/>
                                                                                                                                                                                  </a:lnTo>
                                                                                                                                                                                  <a:lnTo>
                                                                                                                                                                                    <a:pt x="105" y="0"/>
                                                                                                                                                                                  </a:lnTo>
                                                                                                                                                                                  <a:lnTo>
                                                                                                                                                                                    <a:pt x="0" y="0"/>
                                                                                                                                                                                  </a:lnTo>
                                                                                                                                                                                  <a:lnTo>
                                                                                                                                                                                    <a:pt x="0" y="22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5" name="Group 115"/>
                                                                                                                                                                          <wpg:cNvGrpSpPr>
                                                                                                                                                                            <a:grpSpLocks/>
                                                                                                                                                                          </wpg:cNvGrpSpPr>
                                                                                                                                                                          <wpg:grpSpPr bwMode="auto">
                                                                                                                                                                            <a:xfrm>
                                                                                                                                                                              <a:off x="7722" y="10943"/>
                                                                                                                                                                              <a:ext cx="111" cy="221"/>
                                                                                                                                                                              <a:chOff x="7722" y="10943"/>
                                                                                                                                                                              <a:chExt cx="111" cy="221"/>
                                                                                                                                                                            </a:xfrm>
                                                                                                                                                                          </wpg:grpSpPr>
                                                                                                                                                                          <wps:wsp>
                                                                                                                                                                            <wps:cNvPr id="176" name="Freeform 138"/>
                                                                                                                                                                            <wps:cNvSpPr>
                                                                                                                                                                              <a:spLocks/>
                                                                                                                                                                            </wps:cNvSpPr>
                                                                                                                                                                            <wps:spPr bwMode="auto">
                                                                                                                                                                              <a:xfrm>
                                                                                                                                                                                <a:off x="7722" y="10943"/>
                                                                                                                                                                                <a:ext cx="111" cy="221"/>
                                                                                                                                                                              </a:xfrm>
                                                                                                                                                                              <a:custGeom>
                                                                                                                                                                                <a:avLst/>
                                                                                                                                                                                <a:gdLst>
                                                                                                                                                                                  <a:gd name="T0" fmla="+- 0 7722 7722"/>
                                                                                                                                                                                  <a:gd name="T1" fmla="*/ T0 w 111"/>
                                                                                                                                                                                  <a:gd name="T2" fmla="+- 0 11164 10943"/>
                                                                                                                                                                                  <a:gd name="T3" fmla="*/ 11164 h 221"/>
                                                                                                                                                                                  <a:gd name="T4" fmla="+- 0 7833 7722"/>
                                                                                                                                                                                  <a:gd name="T5" fmla="*/ T4 w 111"/>
                                                                                                                                                                                  <a:gd name="T6" fmla="+- 0 11164 10943"/>
                                                                                                                                                                                  <a:gd name="T7" fmla="*/ 11164 h 221"/>
                                                                                                                                                                                  <a:gd name="T8" fmla="+- 0 7833 7722"/>
                                                                                                                                                                                  <a:gd name="T9" fmla="*/ T8 w 111"/>
                                                                                                                                                                                  <a:gd name="T10" fmla="+- 0 10943 10943"/>
                                                                                                                                                                                  <a:gd name="T11" fmla="*/ 10943 h 221"/>
                                                                                                                                                                                  <a:gd name="T12" fmla="+- 0 7722 7722"/>
                                                                                                                                                                                  <a:gd name="T13" fmla="*/ T12 w 111"/>
                                                                                                                                                                                  <a:gd name="T14" fmla="+- 0 10943 10943"/>
                                                                                                                                                                                  <a:gd name="T15" fmla="*/ 10943 h 221"/>
                                                                                                                                                                                  <a:gd name="T16" fmla="+- 0 7722 7722"/>
                                                                                                                                                                                  <a:gd name="T17" fmla="*/ T16 w 111"/>
                                                                                                                                                                                  <a:gd name="T18" fmla="+- 0 11164 10943"/>
                                                                                                                                                                                  <a:gd name="T19" fmla="*/ 11164 h 221"/>
                                                                                                                                                                                </a:gdLst>
                                                                                                                                                                                <a:ahLst/>
                                                                                                                                                                                <a:cxnLst>
                                                                                                                                                                                  <a:cxn ang="0">
                                                                                                                                                                                    <a:pos x="T1" y="T3"/>
                                                                                                                                                                                  </a:cxn>
                                                                                                                                                                                  <a:cxn ang="0">
                                                                                                                                                                                    <a:pos x="T5" y="T7"/>
                                                                                                                                                                                  </a:cxn>
                                                                                                                                                                                  <a:cxn ang="0">
                                                                                                                                                                                    <a:pos x="T9" y="T11"/>
                                                                                                                                                                                  </a:cxn>
                                                                                                                                                                                  <a:cxn ang="0">
                                                                                                                                                                                    <a:pos x="T13" y="T15"/>
                                                                                                                                                                                  </a:cxn>
                                                                                                                                                                                  <a:cxn ang="0">
                                                                                                                                                                                    <a:pos x="T17" y="T19"/>
                                                                                                                                                                                  </a:cxn>
                                                                                                                                                                                </a:cxnLst>
                                                                                                                                                                                <a:rect l="0" t="0" r="r" b="b"/>
                                                                                                                                                                                <a:pathLst>
                                                                                                                                                                                  <a:path w="111" h="221">
                                                                                                                                                                                    <a:moveTo>
                                                                                                                                                                                      <a:pt x="0" y="221"/>
                                                                                                                                                                                    </a:moveTo>
                                                                                                                                                                                    <a:lnTo>
                                                                                                                                                                                      <a:pt x="111" y="221"/>
                                                                                                                                                                                    </a:lnTo>
                                                                                                                                                                                    <a:lnTo>
                                                                                                                                                                                      <a:pt x="111" y="0"/>
                                                                                                                                                                                    </a:lnTo>
                                                                                                                                                                                    <a:lnTo>
                                                                                                                                                                                      <a:pt x="0" y="0"/>
                                                                                                                                                                                    </a:lnTo>
                                                                                                                                                                                    <a:lnTo>
                                                                                                                                                                                      <a:pt x="0" y="22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7" name="Group 116"/>
                                                                                                                                                                            <wpg:cNvGrpSpPr>
                                                                                                                                                                              <a:grpSpLocks/>
                                                                                                                                                                            </wpg:cNvGrpSpPr>
                                                                                                                                                                            <wpg:grpSpPr bwMode="auto">
                                                                                                                                                                              <a:xfrm>
                                                                                                                                                                                <a:off x="6573" y="11164"/>
                                                                                                                                                                                <a:ext cx="1260" cy="499"/>
                                                                                                                                                                                <a:chOff x="6573" y="11164"/>
                                                                                                                                                                                <a:chExt cx="1260" cy="499"/>
                                                                                                                                                                              </a:xfrm>
                                                                                                                                                                            </wpg:grpSpPr>
                                                                                                                                                                            <wps:wsp>
                                                                                                                                                                              <wps:cNvPr id="178" name="Freeform 137"/>
                                                                                                                                                                              <wps:cNvSpPr>
                                                                                                                                                                                <a:spLocks/>
                                                                                                                                                                              </wps:cNvSpPr>
                                                                                                                                                                              <wps:spPr bwMode="auto">
                                                                                                                                                                                <a:xfrm>
                                                                                                                                                                                  <a:off x="6573" y="11164"/>
                                                                                                                                                                                  <a:ext cx="1260" cy="499"/>
                                                                                                                                                                                </a:xfrm>
                                                                                                                                                                                <a:custGeom>
                                                                                                                                                                                  <a:avLst/>
                                                                                                                                                                                  <a:gdLst>
                                                                                                                                                                                    <a:gd name="T0" fmla="+- 0 6573 6573"/>
                                                                                                                                                                                    <a:gd name="T1" fmla="*/ T0 w 1260"/>
                                                                                                                                                                                    <a:gd name="T2" fmla="+- 0 11663 11164"/>
                                                                                                                                                                                    <a:gd name="T3" fmla="*/ 11663 h 499"/>
                                                                                                                                                                                    <a:gd name="T4" fmla="+- 0 7833 6573"/>
                                                                                                                                                                                    <a:gd name="T5" fmla="*/ T4 w 1260"/>
                                                                                                                                                                                    <a:gd name="T6" fmla="+- 0 11663 11164"/>
                                                                                                                                                                                    <a:gd name="T7" fmla="*/ 11663 h 499"/>
                                                                                                                                                                                    <a:gd name="T8" fmla="+- 0 7833 6573"/>
                                                                                                                                                                                    <a:gd name="T9" fmla="*/ T8 w 1260"/>
                                                                                                                                                                                    <a:gd name="T10" fmla="+- 0 11164 11164"/>
                                                                                                                                                                                    <a:gd name="T11" fmla="*/ 11164 h 499"/>
                                                                                                                                                                                    <a:gd name="T12" fmla="+- 0 6573 6573"/>
                                                                                                                                                                                    <a:gd name="T13" fmla="*/ T12 w 1260"/>
                                                                                                                                                                                    <a:gd name="T14" fmla="+- 0 11164 11164"/>
                                                                                                                                                                                    <a:gd name="T15" fmla="*/ 11164 h 499"/>
                                                                                                                                                                                    <a:gd name="T16" fmla="+- 0 6573 6573"/>
                                                                                                                                                                                    <a:gd name="T17" fmla="*/ T16 w 1260"/>
                                                                                                                                                                                    <a:gd name="T18" fmla="+- 0 11663 11164"/>
                                                                                                                                                                                    <a:gd name="T19" fmla="*/ 11663 h 499"/>
                                                                                                                                                                                  </a:gdLst>
                                                                                                                                                                                  <a:ahLst/>
                                                                                                                                                                                  <a:cxnLst>
                                                                                                                                                                                    <a:cxn ang="0">
                                                                                                                                                                                      <a:pos x="T1" y="T3"/>
                                                                                                                                                                                    </a:cxn>
                                                                                                                                                                                    <a:cxn ang="0">
                                                                                                                                                                                      <a:pos x="T5" y="T7"/>
                                                                                                                                                                                    </a:cxn>
                                                                                                                                                                                    <a:cxn ang="0">
                                                                                                                                                                                      <a:pos x="T9" y="T11"/>
                                                                                                                                                                                    </a:cxn>
                                                                                                                                                                                    <a:cxn ang="0">
                                                                                                                                                                                      <a:pos x="T13" y="T15"/>
                                                                                                                                                                                    </a:cxn>
                                                                                                                                                                                    <a:cxn ang="0">
                                                                                                                                                                                      <a:pos x="T17" y="T19"/>
                                                                                                                                                                                    </a:cxn>
                                                                                                                                                                                  </a:cxnLst>
                                                                                                                                                                                  <a:rect l="0" t="0" r="r" b="b"/>
                                                                                                                                                                                  <a:pathLst>
                                                                                                                                                                                    <a:path w="1260" h="499">
                                                                                                                                                                                      <a:moveTo>
                                                                                                                                                                                        <a:pt x="0" y="499"/>
                                                                                                                                                                                      </a:moveTo>
                                                                                                                                                                                      <a:lnTo>
                                                                                                                                                                                        <a:pt x="1260" y="499"/>
                                                                                                                                                                                      </a:lnTo>
                                                                                                                                                                                      <a:lnTo>
                                                                                                                                                                                        <a:pt x="1260" y="0"/>
                                                                                                                                                                                      </a:lnTo>
                                                                                                                                                                                      <a:lnTo>
                                                                                                                                                                                        <a:pt x="0" y="0"/>
                                                                                                                                                                                      </a:lnTo>
                                                                                                                                                                                      <a:lnTo>
                                                                                                                                                                                        <a:pt x="0" y="499"/>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9" name="Group 117"/>
                                                                                                                                                                              <wpg:cNvGrpSpPr>
                                                                                                                                                                                <a:grpSpLocks/>
                                                                                                                                                                              </wpg:cNvGrpSpPr>
                                                                                                                                                                              <wpg:grpSpPr bwMode="auto">
                                                                                                                                                                                <a:xfrm>
                                                                                                                                                                                  <a:off x="6678" y="10943"/>
                                                                                                                                                                                  <a:ext cx="1044" cy="221"/>
                                                                                                                                                                                  <a:chOff x="6678" y="10943"/>
                                                                                                                                                                                  <a:chExt cx="1044" cy="221"/>
                                                                                                                                                                                </a:xfrm>
                                                                                                                                                                              </wpg:grpSpPr>
                                                                                                                                                                              <wps:wsp>
                                                                                                                                                                                <wps:cNvPr id="180" name="Freeform 136"/>
                                                                                                                                                                                <wps:cNvSpPr>
                                                                                                                                                                                  <a:spLocks/>
                                                                                                                                                                                </wps:cNvSpPr>
                                                                                                                                                                                <wps:spPr bwMode="auto">
                                                                                                                                                                                  <a:xfrm>
                                                                                                                                                                                    <a:off x="6678" y="10943"/>
                                                                                                                                                                                    <a:ext cx="1044" cy="221"/>
                                                                                                                                                                                  </a:xfrm>
                                                                                                                                                                                  <a:custGeom>
                                                                                                                                                                                    <a:avLst/>
                                                                                                                                                                                    <a:gdLst>
                                                                                                                                                                                      <a:gd name="T0" fmla="+- 0 7722 6678"/>
                                                                                                                                                                                      <a:gd name="T1" fmla="*/ T0 w 1044"/>
                                                                                                                                                                                      <a:gd name="T2" fmla="+- 0 10943 10943"/>
                                                                                                                                                                                      <a:gd name="T3" fmla="*/ 10943 h 221"/>
                                                                                                                                                                                      <a:gd name="T4" fmla="+- 0 6678 6678"/>
                                                                                                                                                                                      <a:gd name="T5" fmla="*/ T4 w 1044"/>
                                                                                                                                                                                      <a:gd name="T6" fmla="+- 0 10943 10943"/>
                                                                                                                                                                                      <a:gd name="T7" fmla="*/ 10943 h 221"/>
                                                                                                                                                                                      <a:gd name="T8" fmla="+- 0 6678 6678"/>
                                                                                                                                                                                      <a:gd name="T9" fmla="*/ T8 w 1044"/>
                                                                                                                                                                                      <a:gd name="T10" fmla="+- 0 11164 10943"/>
                                                                                                                                                                                      <a:gd name="T11" fmla="*/ 11164 h 221"/>
                                                                                                                                                                                      <a:gd name="T12" fmla="+- 0 7722 6678"/>
                                                                                                                                                                                      <a:gd name="T13" fmla="*/ T12 w 1044"/>
                                                                                                                                                                                      <a:gd name="T14" fmla="+- 0 11164 10943"/>
                                                                                                                                                                                      <a:gd name="T15" fmla="*/ 11164 h 221"/>
                                                                                                                                                                                      <a:gd name="T16" fmla="+- 0 7722 6678"/>
                                                                                                                                                                                      <a:gd name="T17" fmla="*/ T16 w 1044"/>
                                                                                                                                                                                      <a:gd name="T18" fmla="+- 0 10943 10943"/>
                                                                                                                                                                                      <a:gd name="T19" fmla="*/ 10943 h 221"/>
                                                                                                                                                                                    </a:gdLst>
                                                                                                                                                                                    <a:ahLst/>
                                                                                                                                                                                    <a:cxnLst>
                                                                                                                                                                                      <a:cxn ang="0">
                                                                                                                                                                                        <a:pos x="T1" y="T3"/>
                                                                                                                                                                                      </a:cxn>
                                                                                                                                                                                      <a:cxn ang="0">
                                                                                                                                                                                        <a:pos x="T5" y="T7"/>
                                                                                                                                                                                      </a:cxn>
                                                                                                                                                                                      <a:cxn ang="0">
                                                                                                                                                                                        <a:pos x="T9" y="T11"/>
                                                                                                                                                                                      </a:cxn>
                                                                                                                                                                                      <a:cxn ang="0">
                                                                                                                                                                                        <a:pos x="T13" y="T15"/>
                                                                                                                                                                                      </a:cxn>
                                                                                                                                                                                      <a:cxn ang="0">
                                                                                                                                                                                        <a:pos x="T17" y="T19"/>
                                                                                                                                                                                      </a:cxn>
                                                                                                                                                                                    </a:cxnLst>
                                                                                                                                                                                    <a:rect l="0" t="0" r="r" b="b"/>
                                                                                                                                                                                    <a:pathLst>
                                                                                                                                                                                      <a:path w="1044" h="221">
                                                                                                                                                                                        <a:moveTo>
                                                                                                                                                                                          <a:pt x="1044" y="0"/>
                                                                                                                                                                                        </a:moveTo>
                                                                                                                                                                                        <a:lnTo>
                                                                                                                                                                                          <a:pt x="0" y="0"/>
                                                                                                                                                                                        </a:lnTo>
                                                                                                                                                                                        <a:lnTo>
                                                                                                                                                                                          <a:pt x="0" y="221"/>
                                                                                                                                                                                        </a:lnTo>
                                                                                                                                                                                        <a:lnTo>
                                                                                                                                                                                          <a:pt x="1044" y="221"/>
                                                                                                                                                                                        </a:lnTo>
                                                                                                                                                                                        <a:lnTo>
                                                                                                                                                                                          <a:pt x="1044"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1" name="Group 118"/>
                                                                                                                                                                                <wpg:cNvGrpSpPr>
                                                                                                                                                                                  <a:grpSpLocks/>
                                                                                                                                                                                </wpg:cNvGrpSpPr>
                                                                                                                                                                                <wpg:grpSpPr bwMode="auto">
                                                                                                                                                                                  <a:xfrm>
                                                                                                                                                                                    <a:off x="7833" y="10943"/>
                                                                                                                                                                                    <a:ext cx="106" cy="221"/>
                                                                                                                                                                                    <a:chOff x="7833" y="10943"/>
                                                                                                                                                                                    <a:chExt cx="106" cy="221"/>
                                                                                                                                                                                  </a:xfrm>
                                                                                                                                                                                </wpg:grpSpPr>
                                                                                                                                                                                <wps:wsp>
                                                                                                                                                                                  <wps:cNvPr id="182" name="Freeform 135"/>
                                                                                                                                                                                  <wps:cNvSpPr>
                                                                                                                                                                                    <a:spLocks/>
                                                                                                                                                                                  </wps:cNvSpPr>
                                                                                                                                                                                  <wps:spPr bwMode="auto">
                                                                                                                                                                                    <a:xfrm>
                                                                                                                                                                                      <a:off x="7833" y="10943"/>
                                                                                                                                                                                      <a:ext cx="106" cy="221"/>
                                                                                                                                                                                    </a:xfrm>
                                                                                                                                                                                    <a:custGeom>
                                                                                                                                                                                      <a:avLst/>
                                                                                                                                                                                      <a:gdLst>
                                                                                                                                                                                        <a:gd name="T0" fmla="+- 0 7833 7833"/>
                                                                                                                                                                                        <a:gd name="T1" fmla="*/ T0 w 106"/>
                                                                                                                                                                                        <a:gd name="T2" fmla="+- 0 11164 10943"/>
                                                                                                                                                                                        <a:gd name="T3" fmla="*/ 11164 h 221"/>
                                                                                                                                                                                        <a:gd name="T4" fmla="+- 0 7939 7833"/>
                                                                                                                                                                                        <a:gd name="T5" fmla="*/ T4 w 106"/>
                                                                                                                                                                                        <a:gd name="T6" fmla="+- 0 11164 10943"/>
                                                                                                                                                                                        <a:gd name="T7" fmla="*/ 11164 h 221"/>
                                                                                                                                                                                        <a:gd name="T8" fmla="+- 0 7939 7833"/>
                                                                                                                                                                                        <a:gd name="T9" fmla="*/ T8 w 106"/>
                                                                                                                                                                                        <a:gd name="T10" fmla="+- 0 10943 10943"/>
                                                                                                                                                                                        <a:gd name="T11" fmla="*/ 10943 h 221"/>
                                                                                                                                                                                        <a:gd name="T12" fmla="+- 0 7833 7833"/>
                                                                                                                                                                                        <a:gd name="T13" fmla="*/ T12 w 106"/>
                                                                                                                                                                                        <a:gd name="T14" fmla="+- 0 10943 10943"/>
                                                                                                                                                                                        <a:gd name="T15" fmla="*/ 10943 h 221"/>
                                                                                                                                                                                        <a:gd name="T16" fmla="+- 0 7833 7833"/>
                                                                                                                                                                                        <a:gd name="T17" fmla="*/ T16 w 106"/>
                                                                                                                                                                                        <a:gd name="T18" fmla="+- 0 11164 10943"/>
                                                                                                                                                                                        <a:gd name="T19" fmla="*/ 11164 h 221"/>
                                                                                                                                                                                      </a:gdLst>
                                                                                                                                                                                      <a:ahLst/>
                                                                                                                                                                                      <a:cxnLst>
                                                                                                                                                                                        <a:cxn ang="0">
                                                                                                                                                                                          <a:pos x="T1" y="T3"/>
                                                                                                                                                                                        </a:cxn>
                                                                                                                                                                                        <a:cxn ang="0">
                                                                                                                                                                                          <a:pos x="T5" y="T7"/>
                                                                                                                                                                                        </a:cxn>
                                                                                                                                                                                        <a:cxn ang="0">
                                                                                                                                                                                          <a:pos x="T9" y="T11"/>
                                                                                                                                                                                        </a:cxn>
                                                                                                                                                                                        <a:cxn ang="0">
                                                                                                                                                                                          <a:pos x="T13" y="T15"/>
                                                                                                                                                                                        </a:cxn>
                                                                                                                                                                                        <a:cxn ang="0">
                                                                                                                                                                                          <a:pos x="T17" y="T19"/>
                                                                                                                                                                                        </a:cxn>
                                                                                                                                                                                      </a:cxnLst>
                                                                                                                                                                                      <a:rect l="0" t="0" r="r" b="b"/>
                                                                                                                                                                                      <a:pathLst>
                                                                                                                                                                                        <a:path w="106" h="221">
                                                                                                                                                                                          <a:moveTo>
                                                                                                                                                                                            <a:pt x="0" y="221"/>
                                                                                                                                                                                          </a:moveTo>
                                                                                                                                                                                          <a:lnTo>
                                                                                                                                                                                            <a:pt x="106" y="221"/>
                                                                                                                                                                                          </a:lnTo>
                                                                                                                                                                                          <a:lnTo>
                                                                                                                                                                                            <a:pt x="106" y="0"/>
                                                                                                                                                                                          </a:lnTo>
                                                                                                                                                                                          <a:lnTo>
                                                                                                                                                                                            <a:pt x="0" y="0"/>
                                                                                                                                                                                          </a:lnTo>
                                                                                                                                                                                          <a:lnTo>
                                                                                                                                                                                            <a:pt x="0" y="22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3" name="Group 119"/>
                                                                                                                                                                                  <wpg:cNvGrpSpPr>
                                                                                                                                                                                    <a:grpSpLocks/>
                                                                                                                                                                                  </wpg:cNvGrpSpPr>
                                                                                                                                                                                  <wpg:grpSpPr bwMode="auto">
                                                                                                                                                                                    <a:xfrm>
                                                                                                                                                                                      <a:off x="11054" y="10943"/>
                                                                                                                                                                                      <a:ext cx="108" cy="221"/>
                                                                                                                                                                                      <a:chOff x="11054" y="10943"/>
                                                                                                                                                                                      <a:chExt cx="108" cy="221"/>
                                                                                                                                                                                    </a:xfrm>
                                                                                                                                                                                  </wpg:grpSpPr>
                                                                                                                                                                                  <wps:wsp>
                                                                                                                                                                                    <wps:cNvPr id="184" name="Freeform 134"/>
                                                                                                                                                                                    <wps:cNvSpPr>
                                                                                                                                                                                      <a:spLocks/>
                                                                                                                                                                                    </wps:cNvSpPr>
                                                                                                                                                                                    <wps:spPr bwMode="auto">
                                                                                                                                                                                      <a:xfrm>
                                                                                                                                                                                        <a:off x="11054" y="10943"/>
                                                                                                                                                                                        <a:ext cx="108" cy="221"/>
                                                                                                                                                                                      </a:xfrm>
                                                                                                                                                                                      <a:custGeom>
                                                                                                                                                                                        <a:avLst/>
                                                                                                                                                                                        <a:gdLst>
                                                                                                                                                                                          <a:gd name="T0" fmla="+- 0 11054 11054"/>
                                                                                                                                                                                          <a:gd name="T1" fmla="*/ T0 w 108"/>
                                                                                                                                                                                          <a:gd name="T2" fmla="+- 0 11164 10943"/>
                                                                                                                                                                                          <a:gd name="T3" fmla="*/ 11164 h 221"/>
                                                                                                                                                                                          <a:gd name="T4" fmla="+- 0 11162 11054"/>
                                                                                                                                                                                          <a:gd name="T5" fmla="*/ T4 w 108"/>
                                                                                                                                                                                          <a:gd name="T6" fmla="+- 0 11164 10943"/>
                                                                                                                                                                                          <a:gd name="T7" fmla="*/ 11164 h 221"/>
                                                                                                                                                                                          <a:gd name="T8" fmla="+- 0 11162 11054"/>
                                                                                                                                                                                          <a:gd name="T9" fmla="*/ T8 w 108"/>
                                                                                                                                                                                          <a:gd name="T10" fmla="+- 0 10943 10943"/>
                                                                                                                                                                                          <a:gd name="T11" fmla="*/ 10943 h 221"/>
                                                                                                                                                                                          <a:gd name="T12" fmla="+- 0 11054 11054"/>
                                                                                                                                                                                          <a:gd name="T13" fmla="*/ T12 w 108"/>
                                                                                                                                                                                          <a:gd name="T14" fmla="+- 0 10943 10943"/>
                                                                                                                                                                                          <a:gd name="T15" fmla="*/ 10943 h 221"/>
                                                                                                                                                                                          <a:gd name="T16" fmla="+- 0 11054 11054"/>
                                                                                                                                                                                          <a:gd name="T17" fmla="*/ T16 w 108"/>
                                                                                                                                                                                          <a:gd name="T18" fmla="+- 0 11164 10943"/>
                                                                                                                                                                                          <a:gd name="T19" fmla="*/ 11164 h 221"/>
                                                                                                                                                                                        </a:gdLst>
                                                                                                                                                                                        <a:ahLst/>
                                                                                                                                                                                        <a:cxnLst>
                                                                                                                                                                                          <a:cxn ang="0">
                                                                                                                                                                                            <a:pos x="T1" y="T3"/>
                                                                                                                                                                                          </a:cxn>
                                                                                                                                                                                          <a:cxn ang="0">
                                                                                                                                                                                            <a:pos x="T5" y="T7"/>
                                                                                                                                                                                          </a:cxn>
                                                                                                                                                                                          <a:cxn ang="0">
                                                                                                                                                                                            <a:pos x="T9" y="T11"/>
                                                                                                                                                                                          </a:cxn>
                                                                                                                                                                                          <a:cxn ang="0">
                                                                                                                                                                                            <a:pos x="T13" y="T15"/>
                                                                                                                                                                                          </a:cxn>
                                                                                                                                                                                          <a:cxn ang="0">
                                                                                                                                                                                            <a:pos x="T17" y="T19"/>
                                                                                                                                                                                          </a:cxn>
                                                                                                                                                                                        </a:cxnLst>
                                                                                                                                                                                        <a:rect l="0" t="0" r="r" b="b"/>
                                                                                                                                                                                        <a:pathLst>
                                                                                                                                                                                          <a:path w="108" h="221">
                                                                                                                                                                                            <a:moveTo>
                                                                                                                                                                                              <a:pt x="0" y="221"/>
                                                                                                                                                                                            </a:moveTo>
                                                                                                                                                                                            <a:lnTo>
                                                                                                                                                                                              <a:pt x="108" y="221"/>
                                                                                                                                                                                            </a:lnTo>
                                                                                                                                                                                            <a:lnTo>
                                                                                                                                                                                              <a:pt x="108" y="0"/>
                                                                                                                                                                                            </a:lnTo>
                                                                                                                                                                                            <a:lnTo>
                                                                                                                                                                                              <a:pt x="0" y="0"/>
                                                                                                                                                                                            </a:lnTo>
                                                                                                                                                                                            <a:lnTo>
                                                                                                                                                                                              <a:pt x="0" y="22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5" name="Group 120"/>
                                                                                                                                                                                    <wpg:cNvGrpSpPr>
                                                                                                                                                                                      <a:grpSpLocks/>
                                                                                                                                                                                    </wpg:cNvGrpSpPr>
                                                                                                                                                                                    <wpg:grpSpPr bwMode="auto">
                                                                                                                                                                                      <a:xfrm>
                                                                                                                                                                                        <a:off x="7833" y="11164"/>
                                                                                                                                                                                        <a:ext cx="3329" cy="499"/>
                                                                                                                                                                                        <a:chOff x="7833" y="11164"/>
                                                                                                                                                                                        <a:chExt cx="3329" cy="499"/>
                                                                                                                                                                                      </a:xfrm>
                                                                                                                                                                                    </wpg:grpSpPr>
                                                                                                                                                                                    <wps:wsp>
                                                                                                                                                                                      <wps:cNvPr id="186" name="Freeform 133"/>
                                                                                                                                                                                      <wps:cNvSpPr>
                                                                                                                                                                                        <a:spLocks/>
                                                                                                                                                                                      </wps:cNvSpPr>
                                                                                                                                                                                      <wps:spPr bwMode="auto">
                                                                                                                                                                                        <a:xfrm>
                                                                                                                                                                                          <a:off x="7833" y="11164"/>
                                                                                                                                                                                          <a:ext cx="3329" cy="499"/>
                                                                                                                                                                                        </a:xfrm>
                                                                                                                                                                                        <a:custGeom>
                                                                                                                                                                                          <a:avLst/>
                                                                                                                                                                                          <a:gdLst>
                                                                                                                                                                                            <a:gd name="T0" fmla="+- 0 7833 7833"/>
                                                                                                                                                                                            <a:gd name="T1" fmla="*/ T0 w 3329"/>
                                                                                                                                                                                            <a:gd name="T2" fmla="+- 0 11663 11164"/>
                                                                                                                                                                                            <a:gd name="T3" fmla="*/ 11663 h 499"/>
                                                                                                                                                                                            <a:gd name="T4" fmla="+- 0 11162 7833"/>
                                                                                                                                                                                            <a:gd name="T5" fmla="*/ T4 w 3329"/>
                                                                                                                                                                                            <a:gd name="T6" fmla="+- 0 11663 11164"/>
                                                                                                                                                                                            <a:gd name="T7" fmla="*/ 11663 h 499"/>
                                                                                                                                                                                            <a:gd name="T8" fmla="+- 0 11162 7833"/>
                                                                                                                                                                                            <a:gd name="T9" fmla="*/ T8 w 3329"/>
                                                                                                                                                                                            <a:gd name="T10" fmla="+- 0 11164 11164"/>
                                                                                                                                                                                            <a:gd name="T11" fmla="*/ 11164 h 499"/>
                                                                                                                                                                                            <a:gd name="T12" fmla="+- 0 7833 7833"/>
                                                                                                                                                                                            <a:gd name="T13" fmla="*/ T12 w 3329"/>
                                                                                                                                                                                            <a:gd name="T14" fmla="+- 0 11164 11164"/>
                                                                                                                                                                                            <a:gd name="T15" fmla="*/ 11164 h 499"/>
                                                                                                                                                                                            <a:gd name="T16" fmla="+- 0 7833 7833"/>
                                                                                                                                                                                            <a:gd name="T17" fmla="*/ T16 w 3329"/>
                                                                                                                                                                                            <a:gd name="T18" fmla="+- 0 11663 11164"/>
                                                                                                                                                                                            <a:gd name="T19" fmla="*/ 11663 h 499"/>
                                                                                                                                                                                          </a:gdLst>
                                                                                                                                                                                          <a:ahLst/>
                                                                                                                                                                                          <a:cxnLst>
                                                                                                                                                                                            <a:cxn ang="0">
                                                                                                                                                                                              <a:pos x="T1" y="T3"/>
                                                                                                                                                                                            </a:cxn>
                                                                                                                                                                                            <a:cxn ang="0">
                                                                                                                                                                                              <a:pos x="T5" y="T7"/>
                                                                                                                                                                                            </a:cxn>
                                                                                                                                                                                            <a:cxn ang="0">
                                                                                                                                                                                              <a:pos x="T9" y="T11"/>
                                                                                                                                                                                            </a:cxn>
                                                                                                                                                                                            <a:cxn ang="0">
                                                                                                                                                                                              <a:pos x="T13" y="T15"/>
                                                                                                                                                                                            </a:cxn>
                                                                                                                                                                                            <a:cxn ang="0">
                                                                                                                                                                                              <a:pos x="T17" y="T19"/>
                                                                                                                                                                                            </a:cxn>
                                                                                                                                                                                          </a:cxnLst>
                                                                                                                                                                                          <a:rect l="0" t="0" r="r" b="b"/>
                                                                                                                                                                                          <a:pathLst>
                                                                                                                                                                                            <a:path w="3329" h="499">
                                                                                                                                                                                              <a:moveTo>
                                                                                                                                                                                                <a:pt x="0" y="499"/>
                                                                                                                                                                                              </a:moveTo>
                                                                                                                                                                                              <a:lnTo>
                                                                                                                                                                                                <a:pt x="3329" y="499"/>
                                                                                                                                                                                              </a:lnTo>
                                                                                                                                                                                              <a:lnTo>
                                                                                                                                                                                                <a:pt x="3329" y="0"/>
                                                                                                                                                                                              </a:lnTo>
                                                                                                                                                                                              <a:lnTo>
                                                                                                                                                                                                <a:pt x="0" y="0"/>
                                                                                                                                                                                              </a:lnTo>
                                                                                                                                                                                              <a:lnTo>
                                                                                                                                                                                                <a:pt x="0" y="499"/>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121"/>
                                                                                                                                                                                      <wpg:cNvGrpSpPr>
                                                                                                                                                                                        <a:grpSpLocks/>
                                                                                                                                                                                      </wpg:cNvGrpSpPr>
                                                                                                                                                                                      <wpg:grpSpPr bwMode="auto">
                                                                                                                                                                                        <a:xfrm>
                                                                                                                                                                                          <a:off x="7939" y="10943"/>
                                                                                                                                                                                          <a:ext cx="3116" cy="221"/>
                                                                                                                                                                                          <a:chOff x="7939" y="10943"/>
                                                                                                                                                                                          <a:chExt cx="3116" cy="221"/>
                                                                                                                                                                                        </a:xfrm>
                                                                                                                                                                                      </wpg:grpSpPr>
                                                                                                                                                                                      <wps:wsp>
                                                                                                                                                                                        <wps:cNvPr id="188" name="Freeform 132"/>
                                                                                                                                                                                        <wps:cNvSpPr>
                                                                                                                                                                                          <a:spLocks/>
                                                                                                                                                                                        </wps:cNvSpPr>
                                                                                                                                                                                        <wps:spPr bwMode="auto">
                                                                                                                                                                                          <a:xfrm>
                                                                                                                                                                                            <a:off x="7939" y="10943"/>
                                                                                                                                                                                            <a:ext cx="3116" cy="221"/>
                                                                                                                                                                                          </a:xfrm>
                                                                                                                                                                                          <a:custGeom>
                                                                                                                                                                                            <a:avLst/>
                                                                                                                                                                                            <a:gdLst>
                                                                                                                                                                                              <a:gd name="T0" fmla="+- 0 11054 7939"/>
                                                                                                                                                                                              <a:gd name="T1" fmla="*/ T0 w 3116"/>
                                                                                                                                                                                              <a:gd name="T2" fmla="+- 0 10943 10943"/>
                                                                                                                                                                                              <a:gd name="T3" fmla="*/ 10943 h 221"/>
                                                                                                                                                                                              <a:gd name="T4" fmla="+- 0 7939 7939"/>
                                                                                                                                                                                              <a:gd name="T5" fmla="*/ T4 w 3116"/>
                                                                                                                                                                                              <a:gd name="T6" fmla="+- 0 10943 10943"/>
                                                                                                                                                                                              <a:gd name="T7" fmla="*/ 10943 h 221"/>
                                                                                                                                                                                              <a:gd name="T8" fmla="+- 0 7939 7939"/>
                                                                                                                                                                                              <a:gd name="T9" fmla="*/ T8 w 3116"/>
                                                                                                                                                                                              <a:gd name="T10" fmla="+- 0 11164 10943"/>
                                                                                                                                                                                              <a:gd name="T11" fmla="*/ 11164 h 221"/>
                                                                                                                                                                                              <a:gd name="T12" fmla="+- 0 11054 7939"/>
                                                                                                                                                                                              <a:gd name="T13" fmla="*/ T12 w 3116"/>
                                                                                                                                                                                              <a:gd name="T14" fmla="+- 0 11164 10943"/>
                                                                                                                                                                                              <a:gd name="T15" fmla="*/ 11164 h 221"/>
                                                                                                                                                                                              <a:gd name="T16" fmla="+- 0 11054 7939"/>
                                                                                                                                                                                              <a:gd name="T17" fmla="*/ T16 w 3116"/>
                                                                                                                                                                                              <a:gd name="T18" fmla="+- 0 10943 10943"/>
                                                                                                                                                                                              <a:gd name="T19" fmla="*/ 10943 h 221"/>
                                                                                                                                                                                            </a:gdLst>
                                                                                                                                                                                            <a:ahLst/>
                                                                                                                                                                                            <a:cxnLst>
                                                                                                                                                                                              <a:cxn ang="0">
                                                                                                                                                                                                <a:pos x="T1" y="T3"/>
                                                                                                                                                                                              </a:cxn>
                                                                                                                                                                                              <a:cxn ang="0">
                                                                                                                                                                                                <a:pos x="T5" y="T7"/>
                                                                                                                                                                                              </a:cxn>
                                                                                                                                                                                              <a:cxn ang="0">
                                                                                                                                                                                                <a:pos x="T9" y="T11"/>
                                                                                                                                                                                              </a:cxn>
                                                                                                                                                                                              <a:cxn ang="0">
                                                                                                                                                                                                <a:pos x="T13" y="T15"/>
                                                                                                                                                                                              </a:cxn>
                                                                                                                                                                                              <a:cxn ang="0">
                                                                                                                                                                                                <a:pos x="T17" y="T19"/>
                                                                                                                                                                                              </a:cxn>
                                                                                                                                                                                            </a:cxnLst>
                                                                                                                                                                                            <a:rect l="0" t="0" r="r" b="b"/>
                                                                                                                                                                                            <a:pathLst>
                                                                                                                                                                                              <a:path w="3116" h="221">
                                                                                                                                                                                                <a:moveTo>
                                                                                                                                                                                                  <a:pt x="3115" y="0"/>
                                                                                                                                                                                                </a:moveTo>
                                                                                                                                                                                                <a:lnTo>
                                                                                                                                                                                                  <a:pt x="0" y="0"/>
                                                                                                                                                                                                </a:lnTo>
                                                                                                                                                                                                <a:lnTo>
                                                                                                                                                                                                  <a:pt x="0" y="221"/>
                                                                                                                                                                                                </a:lnTo>
                                                                                                                                                                                                <a:lnTo>
                                                                                                                                                                                                  <a:pt x="3115" y="221"/>
                                                                                                                                                                                                </a:lnTo>
                                                                                                                                                                                                <a:lnTo>
                                                                                                                                                                                                  <a:pt x="3115"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9" name="Group 122"/>
                                                                                                                                                                                        <wpg:cNvGrpSpPr>
                                                                                                                                                                                          <a:grpSpLocks/>
                                                                                                                                                                                        </wpg:cNvGrpSpPr>
                                                                                                                                                                                        <wpg:grpSpPr bwMode="auto">
                                                                                                                                                                                          <a:xfrm>
                                                                                                                                                                                            <a:off x="11162" y="10943"/>
                                                                                                                                                                                            <a:ext cx="720" cy="252"/>
                                                                                                                                                                                            <a:chOff x="11162" y="10943"/>
                                                                                                                                                                                            <a:chExt cx="720" cy="252"/>
                                                                                                                                                                                          </a:xfrm>
                                                                                                                                                                                        </wpg:grpSpPr>
                                                                                                                                                                                        <wps:wsp>
                                                                                                                                                                                          <wps:cNvPr id="190" name="Freeform 131"/>
                                                                                                                                                                                          <wps:cNvSpPr>
                                                                                                                                                                                            <a:spLocks/>
                                                                                                                                                                                          </wps:cNvSpPr>
                                                                                                                                                                                          <wps:spPr bwMode="auto">
                                                                                                                                                                                            <a:xfrm>
                                                                                                                                                                                              <a:off x="11162" y="10943"/>
                                                                                                                                                                                              <a:ext cx="720" cy="252"/>
                                                                                                                                                                                            </a:xfrm>
                                                                                                                                                                                            <a:custGeom>
                                                                                                                                                                                              <a:avLst/>
                                                                                                                                                                                              <a:gdLst>
                                                                                                                                                                                                <a:gd name="T0" fmla="+- 0 11162 11162"/>
                                                                                                                                                                                                <a:gd name="T1" fmla="*/ T0 w 720"/>
                                                                                                                                                                                                <a:gd name="T2" fmla="+- 0 11195 10943"/>
                                                                                                                                                                                                <a:gd name="T3" fmla="*/ 11195 h 252"/>
                                                                                                                                                                                                <a:gd name="T4" fmla="+- 0 11882 11162"/>
                                                                                                                                                                                                <a:gd name="T5" fmla="*/ T4 w 720"/>
                                                                                                                                                                                                <a:gd name="T6" fmla="+- 0 11195 10943"/>
                                                                                                                                                                                                <a:gd name="T7" fmla="*/ 11195 h 252"/>
                                                                                                                                                                                                <a:gd name="T8" fmla="+- 0 11882 11162"/>
                                                                                                                                                                                                <a:gd name="T9" fmla="*/ T8 w 720"/>
                                                                                                                                                                                                <a:gd name="T10" fmla="+- 0 10943 10943"/>
                                                                                                                                                                                                <a:gd name="T11" fmla="*/ 10943 h 252"/>
                                                                                                                                                                                                <a:gd name="T12" fmla="+- 0 11162 11162"/>
                                                                                                                                                                                                <a:gd name="T13" fmla="*/ T12 w 720"/>
                                                                                                                                                                                                <a:gd name="T14" fmla="+- 0 10943 10943"/>
                                                                                                                                                                                                <a:gd name="T15" fmla="*/ 10943 h 252"/>
                                                                                                                                                                                                <a:gd name="T16" fmla="+- 0 11162 11162"/>
                                                                                                                                                                                                <a:gd name="T17" fmla="*/ T16 w 720"/>
                                                                                                                                                                                                <a:gd name="T18" fmla="+- 0 11195 10943"/>
                                                                                                                                                                                                <a:gd name="T19" fmla="*/ 11195 h 252"/>
                                                                                                                                                                                              </a:gdLst>
                                                                                                                                                                                              <a:ahLst/>
                                                                                                                                                                                              <a:cxnLst>
                                                                                                                                                                                                <a:cxn ang="0">
                                                                                                                                                                                                  <a:pos x="T1" y="T3"/>
                                                                                                                                                                                                </a:cxn>
                                                                                                                                                                                                <a:cxn ang="0">
                                                                                                                                                                                                  <a:pos x="T5" y="T7"/>
                                                                                                                                                                                                </a:cxn>
                                                                                                                                                                                                <a:cxn ang="0">
                                                                                                                                                                                                  <a:pos x="T9" y="T11"/>
                                                                                                                                                                                                </a:cxn>
                                                                                                                                                                                                <a:cxn ang="0">
                                                                                                                                                                                                  <a:pos x="T13" y="T15"/>
                                                                                                                                                                                                </a:cxn>
                                                                                                                                                                                                <a:cxn ang="0">
                                                                                                                                                                                                  <a:pos x="T17" y="T19"/>
                                                                                                                                                                                                </a:cxn>
                                                                                                                                                                                              </a:cxnLst>
                                                                                                                                                                                              <a:rect l="0" t="0" r="r" b="b"/>
                                                                                                                                                                                              <a:pathLst>
                                                                                                                                                                                                <a:path w="720" h="252">
                                                                                                                                                                                                  <a:moveTo>
                                                                                                                                                                                                    <a:pt x="0" y="252"/>
                                                                                                                                                                                                  </a:moveTo>
                                                                                                                                                                                                  <a:lnTo>
                                                                                                                                                                                                    <a:pt x="720" y="252"/>
                                                                                                                                                                                                  </a:lnTo>
                                                                                                                                                                                                  <a:lnTo>
                                                                                                                                                                                                    <a:pt x="720" y="0"/>
                                                                                                                                                                                                  </a:lnTo>
                                                                                                                                                                                                  <a:lnTo>
                                                                                                                                                                                                    <a:pt x="0" y="0"/>
                                                                                                                                                                                                  </a:lnTo>
                                                                                                                                                                                                  <a:lnTo>
                                                                                                                                                                                                    <a:pt x="0" y="252"/>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1" name="Group 123"/>
                                                                                                                                                                                          <wpg:cNvGrpSpPr>
                                                                                                                                                                                            <a:grpSpLocks/>
                                                                                                                                                                                          </wpg:cNvGrpSpPr>
                                                                                                                                                                                          <wpg:grpSpPr bwMode="auto">
                                                                                                                                                                                            <a:xfrm>
                                                                                                                                                                                              <a:off x="11162" y="11195"/>
                                                                                                                                                                                              <a:ext cx="108" cy="218"/>
                                                                                                                                                                                              <a:chOff x="11162" y="11195"/>
                                                                                                                                                                                              <a:chExt cx="108" cy="218"/>
                                                                                                                                                                                            </a:xfrm>
                                                                                                                                                                                          </wpg:grpSpPr>
                                                                                                                                                                                          <wps:wsp>
                                                                                                                                                                                            <wps:cNvPr id="192" name="Freeform 130"/>
                                                                                                                                                                                            <wps:cNvSpPr>
                                                                                                                                                                                              <a:spLocks/>
                                                                                                                                                                                            </wps:cNvSpPr>
                                                                                                                                                                                            <wps:spPr bwMode="auto">
                                                                                                                                                                                              <a:xfrm>
                                                                                                                                                                                                <a:off x="11162" y="11195"/>
                                                                                                                                                                                                <a:ext cx="108" cy="218"/>
                                                                                                                                                                                              </a:xfrm>
                                                                                                                                                                                              <a:custGeom>
                                                                                                                                                                                                <a:avLst/>
                                                                                                                                                                                                <a:gdLst>
                                                                                                                                                                                                  <a:gd name="T0" fmla="+- 0 11162 11162"/>
                                                                                                                                                                                                  <a:gd name="T1" fmla="*/ T0 w 108"/>
                                                                                                                                                                                                  <a:gd name="T2" fmla="+- 0 11413 11195"/>
                                                                                                                                                                                                  <a:gd name="T3" fmla="*/ 11413 h 218"/>
                                                                                                                                                                                                  <a:gd name="T4" fmla="+- 0 11270 11162"/>
                                                                                                                                                                                                  <a:gd name="T5" fmla="*/ T4 w 108"/>
                                                                                                                                                                                                  <a:gd name="T6" fmla="+- 0 11413 11195"/>
                                                                                                                                                                                                  <a:gd name="T7" fmla="*/ 11413 h 218"/>
                                                                                                                                                                                                  <a:gd name="T8" fmla="+- 0 11270 11162"/>
                                                                                                                                                                                                  <a:gd name="T9" fmla="*/ T8 w 108"/>
                                                                                                                                                                                                  <a:gd name="T10" fmla="+- 0 11195 11195"/>
                                                                                                                                                                                                  <a:gd name="T11" fmla="*/ 11195 h 218"/>
                                                                                                                                                                                                  <a:gd name="T12" fmla="+- 0 11162 11162"/>
                                                                                                                                                                                                  <a:gd name="T13" fmla="*/ T12 w 108"/>
                                                                                                                                                                                                  <a:gd name="T14" fmla="+- 0 11195 11195"/>
                                                                                                                                                                                                  <a:gd name="T15" fmla="*/ 11195 h 218"/>
                                                                                                                                                                                                  <a:gd name="T16" fmla="+- 0 11162 11162"/>
                                                                                                                                                                                                  <a:gd name="T17" fmla="*/ T16 w 108"/>
                                                                                                                                                                                                  <a:gd name="T18" fmla="+- 0 11413 11195"/>
                                                                                                                                                                                                  <a:gd name="T19" fmla="*/ 11413 h 218"/>
                                                                                                                                                                                                </a:gdLst>
                                                                                                                                                                                                <a:ahLst/>
                                                                                                                                                                                                <a:cxnLst>
                                                                                                                                                                                                  <a:cxn ang="0">
                                                                                                                                                                                                    <a:pos x="T1" y="T3"/>
                                                                                                                                                                                                  </a:cxn>
                                                                                                                                                                                                  <a:cxn ang="0">
                                                                                                                                                                                                    <a:pos x="T5" y="T7"/>
                                                                                                                                                                                                  </a:cxn>
                                                                                                                                                                                                  <a:cxn ang="0">
                                                                                                                                                                                                    <a:pos x="T9" y="T11"/>
                                                                                                                                                                                                  </a:cxn>
                                                                                                                                                                                                  <a:cxn ang="0">
                                                                                                                                                                                                    <a:pos x="T13" y="T15"/>
                                                                                                                                                                                                  </a:cxn>
                                                                                                                                                                                                  <a:cxn ang="0">
                                                                                                                                                                                                    <a:pos x="T17" y="T19"/>
                                                                                                                                                                                                  </a:cxn>
                                                                                                                                                                                                </a:cxnLst>
                                                                                                                                                                                                <a:rect l="0" t="0" r="r" b="b"/>
                                                                                                                                                                                                <a:pathLst>
                                                                                                                                                                                                  <a:path w="108" h="218">
                                                                                                                                                                                                    <a:moveTo>
                                                                                                                                                                                                      <a:pt x="0" y="218"/>
                                                                                                                                                                                                    </a:moveTo>
                                                                                                                                                                                                    <a:lnTo>
                                                                                                                                                                                                      <a:pt x="108" y="218"/>
                                                                                                                                                                                                    </a:lnTo>
                                                                                                                                                                                                    <a:lnTo>
                                                                                                                                                                                                      <a:pt x="108" y="0"/>
                                                                                                                                                                                                    </a:lnTo>
                                                                                                                                                                                                    <a:lnTo>
                                                                                                                                                                                                      <a:pt x="0" y="0"/>
                                                                                                                                                                                                    </a:lnTo>
                                                                                                                                                                                                    <a:lnTo>
                                                                                                                                                                                                      <a:pt x="0" y="218"/>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3" name="Group 124"/>
                                                                                                                                                                                            <wpg:cNvGrpSpPr>
                                                                                                                                                                                              <a:grpSpLocks/>
                                                                                                                                                                                            </wpg:cNvGrpSpPr>
                                                                                                                                                                                            <wpg:grpSpPr bwMode="auto">
                                                                                                                                                                                              <a:xfrm>
                                                                                                                                                                                                <a:off x="11774" y="11195"/>
                                                                                                                                                                                                <a:ext cx="108" cy="218"/>
                                                                                                                                                                                                <a:chOff x="11774" y="11195"/>
                                                                                                                                                                                                <a:chExt cx="108" cy="218"/>
                                                                                                                                                                                              </a:xfrm>
                                                                                                                                                                                            </wpg:grpSpPr>
                                                                                                                                                                                            <wps:wsp>
                                                                                                                                                                                              <wps:cNvPr id="194" name="Freeform 129"/>
                                                                                                                                                                                              <wps:cNvSpPr>
                                                                                                                                                                                                <a:spLocks/>
                                                                                                                                                                                              </wps:cNvSpPr>
                                                                                                                                                                                              <wps:spPr bwMode="auto">
                                                                                                                                                                                                <a:xfrm>
                                                                                                                                                                                                  <a:off x="11774" y="11195"/>
                                                                                                                                                                                                  <a:ext cx="108" cy="218"/>
                                                                                                                                                                                                </a:xfrm>
                                                                                                                                                                                                <a:custGeom>
                                                                                                                                                                                                  <a:avLst/>
                                                                                                                                                                                                  <a:gdLst>
                                                                                                                                                                                                    <a:gd name="T0" fmla="+- 0 11774 11774"/>
                                                                                                                                                                                                    <a:gd name="T1" fmla="*/ T0 w 108"/>
                                                                                                                                                                                                    <a:gd name="T2" fmla="+- 0 11413 11195"/>
                                                                                                                                                                                                    <a:gd name="T3" fmla="*/ 11413 h 218"/>
                                                                                                                                                                                                    <a:gd name="T4" fmla="+- 0 11882 11774"/>
                                                                                                                                                                                                    <a:gd name="T5" fmla="*/ T4 w 108"/>
                                                                                                                                                                                                    <a:gd name="T6" fmla="+- 0 11413 11195"/>
                                                                                                                                                                                                    <a:gd name="T7" fmla="*/ 11413 h 218"/>
                                                                                                                                                                                                    <a:gd name="T8" fmla="+- 0 11882 11774"/>
                                                                                                                                                                                                    <a:gd name="T9" fmla="*/ T8 w 108"/>
                                                                                                                                                                                                    <a:gd name="T10" fmla="+- 0 11195 11195"/>
                                                                                                                                                                                                    <a:gd name="T11" fmla="*/ 11195 h 218"/>
                                                                                                                                                                                                    <a:gd name="T12" fmla="+- 0 11774 11774"/>
                                                                                                                                                                                                    <a:gd name="T13" fmla="*/ T12 w 108"/>
                                                                                                                                                                                                    <a:gd name="T14" fmla="+- 0 11195 11195"/>
                                                                                                                                                                                                    <a:gd name="T15" fmla="*/ 11195 h 218"/>
                                                                                                                                                                                                    <a:gd name="T16" fmla="+- 0 11774 11774"/>
                                                                                                                                                                                                    <a:gd name="T17" fmla="*/ T16 w 108"/>
                                                                                                                                                                                                    <a:gd name="T18" fmla="+- 0 11413 11195"/>
                                                                                                                                                                                                    <a:gd name="T19" fmla="*/ 11413 h 218"/>
                                                                                                                                                                                                  </a:gdLst>
                                                                                                                                                                                                  <a:ahLst/>
                                                                                                                                                                                                  <a:cxnLst>
                                                                                                                                                                                                    <a:cxn ang="0">
                                                                                                                                                                                                      <a:pos x="T1" y="T3"/>
                                                                                                                                                                                                    </a:cxn>
                                                                                                                                                                                                    <a:cxn ang="0">
                                                                                                                                                                                                      <a:pos x="T5" y="T7"/>
                                                                                                                                                                                                    </a:cxn>
                                                                                                                                                                                                    <a:cxn ang="0">
                                                                                                                                                                                                      <a:pos x="T9" y="T11"/>
                                                                                                                                                                                                    </a:cxn>
                                                                                                                                                                                                    <a:cxn ang="0">
                                                                                                                                                                                                      <a:pos x="T13" y="T15"/>
                                                                                                                                                                                                    </a:cxn>
                                                                                                                                                                                                    <a:cxn ang="0">
                                                                                                                                                                                                      <a:pos x="T17" y="T19"/>
                                                                                                                                                                                                    </a:cxn>
                                                                                                                                                                                                  </a:cxnLst>
                                                                                                                                                                                                  <a:rect l="0" t="0" r="r" b="b"/>
                                                                                                                                                                                                  <a:pathLst>
                                                                                                                                                                                                    <a:path w="108" h="218">
                                                                                                                                                                                                      <a:moveTo>
                                                                                                                                                                                                        <a:pt x="0" y="218"/>
                                                                                                                                                                                                      </a:moveTo>
                                                                                                                                                                                                      <a:lnTo>
                                                                                                                                                                                                        <a:pt x="108" y="218"/>
                                                                                                                                                                                                      </a:lnTo>
                                                                                                                                                                                                      <a:lnTo>
                                                                                                                                                                                                        <a:pt x="108" y="0"/>
                                                                                                                                                                                                      </a:lnTo>
                                                                                                                                                                                                      <a:lnTo>
                                                                                                                                                                                                        <a:pt x="0" y="0"/>
                                                                                                                                                                                                      </a:lnTo>
                                                                                                                                                                                                      <a:lnTo>
                                                                                                                                                                                                        <a:pt x="0" y="218"/>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5" name="Group 125"/>
                                                                                                                                                                                              <wpg:cNvGrpSpPr>
                                                                                                                                                                                                <a:grpSpLocks/>
                                                                                                                                                                                              </wpg:cNvGrpSpPr>
                                                                                                                                                                                              <wpg:grpSpPr bwMode="auto">
                                                                                                                                                                                                <a:xfrm>
                                                                                                                                                                                                  <a:off x="11162" y="11413"/>
                                                                                                                                                                                                  <a:ext cx="720" cy="250"/>
                                                                                                                                                                                                  <a:chOff x="11162" y="11413"/>
                                                                                                                                                                                                  <a:chExt cx="720" cy="250"/>
                                                                                                                                                                                                </a:xfrm>
                                                                                                                                                                                              </wpg:grpSpPr>
                                                                                                                                                                                              <wps:wsp>
                                                                                                                                                                                                <wps:cNvPr id="196" name="Freeform 128"/>
                                                                                                                                                                                                <wps:cNvSpPr>
                                                                                                                                                                                                  <a:spLocks/>
                                                                                                                                                                                                </wps:cNvSpPr>
                                                                                                                                                                                                <wps:spPr bwMode="auto">
                                                                                                                                                                                                  <a:xfrm>
                                                                                                                                                                                                    <a:off x="11162" y="11413"/>
                                                                                                                                                                                                    <a:ext cx="720" cy="250"/>
                                                                                                                                                                                                  </a:xfrm>
                                                                                                                                                                                                  <a:custGeom>
                                                                                                                                                                                                    <a:avLst/>
                                                                                                                                                                                                    <a:gdLst>
                                                                                                                                                                                                      <a:gd name="T0" fmla="+- 0 11162 11162"/>
                                                                                                                                                                                                      <a:gd name="T1" fmla="*/ T0 w 720"/>
                                                                                                                                                                                                      <a:gd name="T2" fmla="+- 0 11663 11413"/>
                                                                                                                                                                                                      <a:gd name="T3" fmla="*/ 11663 h 250"/>
                                                                                                                                                                                                      <a:gd name="T4" fmla="+- 0 11882 11162"/>
                                                                                                                                                                                                      <a:gd name="T5" fmla="*/ T4 w 720"/>
                                                                                                                                                                                                      <a:gd name="T6" fmla="+- 0 11663 11413"/>
                                                                                                                                                                                                      <a:gd name="T7" fmla="*/ 11663 h 250"/>
                                                                                                                                                                                                      <a:gd name="T8" fmla="+- 0 11882 11162"/>
                                                                                                                                                                                                      <a:gd name="T9" fmla="*/ T8 w 720"/>
                                                                                                                                                                                                      <a:gd name="T10" fmla="+- 0 11413 11413"/>
                                                                                                                                                                                                      <a:gd name="T11" fmla="*/ 11413 h 250"/>
                                                                                                                                                                                                      <a:gd name="T12" fmla="+- 0 11162 11162"/>
                                                                                                                                                                                                      <a:gd name="T13" fmla="*/ T12 w 720"/>
                                                                                                                                                                                                      <a:gd name="T14" fmla="+- 0 11413 11413"/>
                                                                                                                                                                                                      <a:gd name="T15" fmla="*/ 11413 h 250"/>
                                                                                                                                                                                                      <a:gd name="T16" fmla="+- 0 11162 11162"/>
                                                                                                                                                                                                      <a:gd name="T17" fmla="*/ T16 w 720"/>
                                                                                                                                                                                                      <a:gd name="T18" fmla="+- 0 11663 11413"/>
                                                                                                                                                                                                      <a:gd name="T19" fmla="*/ 11663 h 250"/>
                                                                                                                                                                                                    </a:gdLst>
                                                                                                                                                                                                    <a:ahLst/>
                                                                                                                                                                                                    <a:cxnLst>
                                                                                                                                                                                                      <a:cxn ang="0">
                                                                                                                                                                                                        <a:pos x="T1" y="T3"/>
                                                                                                                                                                                                      </a:cxn>
                                                                                                                                                                                                      <a:cxn ang="0">
                                                                                                                                                                                                        <a:pos x="T5" y="T7"/>
                                                                                                                                                                                                      </a:cxn>
                                                                                                                                                                                                      <a:cxn ang="0">
                                                                                                                                                                                                        <a:pos x="T9" y="T11"/>
                                                                                                                                                                                                      </a:cxn>
                                                                                                                                                                                                      <a:cxn ang="0">
                                                                                                                                                                                                        <a:pos x="T13" y="T15"/>
                                                                                                                                                                                                      </a:cxn>
                                                                                                                                                                                                      <a:cxn ang="0">
                                                                                                                                                                                                        <a:pos x="T17" y="T19"/>
                                                                                                                                                                                                      </a:cxn>
                                                                                                                                                                                                    </a:cxnLst>
                                                                                                                                                                                                    <a:rect l="0" t="0" r="r" b="b"/>
                                                                                                                                                                                                    <a:pathLst>
                                                                                                                                                                                                      <a:path w="720" h="250">
                                                                                                                                                                                                        <a:moveTo>
                                                                                                                                                                                                          <a:pt x="0" y="250"/>
                                                                                                                                                                                                        </a:moveTo>
                                                                                                                                                                                                        <a:lnTo>
                                                                                                                                                                                                          <a:pt x="720" y="250"/>
                                                                                                                                                                                                        </a:lnTo>
                                                                                                                                                                                                        <a:lnTo>
                                                                                                                                                                                                          <a:pt x="720" y="0"/>
                                                                                                                                                                                                        </a:lnTo>
                                                                                                                                                                                                        <a:lnTo>
                                                                                                                                                                                                          <a:pt x="0" y="0"/>
                                                                                                                                                                                                        </a:lnTo>
                                                                                                                                                                                                        <a:lnTo>
                                                                                                                                                                                                          <a:pt x="0" y="25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7" name="Group 126"/>
                                                                                                                                                                                                <wpg:cNvGrpSpPr>
                                                                                                                                                                                                  <a:grpSpLocks/>
                                                                                                                                                                                                </wpg:cNvGrpSpPr>
                                                                                                                                                                                                <wpg:grpSpPr bwMode="auto">
                                                                                                                                                                                                  <a:xfrm>
                                                                                                                                                                                                    <a:off x="11270" y="11195"/>
                                                                                                                                                                                                    <a:ext cx="504" cy="218"/>
                                                                                                                                                                                                    <a:chOff x="11270" y="11195"/>
                                                                                                                                                                                                    <a:chExt cx="504" cy="218"/>
                                                                                                                                                                                                  </a:xfrm>
                                                                                                                                                                                                </wpg:grpSpPr>
                                                                                                                                                                                                <wps:wsp>
                                                                                                                                                                                                  <wps:cNvPr id="198" name="Freeform 127"/>
                                                                                                                                                                                                  <wps:cNvSpPr>
                                                                                                                                                                                                    <a:spLocks/>
                                                                                                                                                                                                  </wps:cNvSpPr>
                                                                                                                                                                                                  <wps:spPr bwMode="auto">
                                                                                                                                                                                                    <a:xfrm>
                                                                                                                                                                                                      <a:off x="11270" y="11195"/>
                                                                                                                                                                                                      <a:ext cx="504" cy="218"/>
                                                                                                                                                                                                    </a:xfrm>
                                                                                                                                                                                                    <a:custGeom>
                                                                                                                                                                                                      <a:avLst/>
                                                                                                                                                                                                      <a:gdLst>
                                                                                                                                                                                                        <a:gd name="T0" fmla="+- 0 11270 11270"/>
                                                                                                                                                                                                        <a:gd name="T1" fmla="*/ T0 w 504"/>
                                                                                                                                                                                                        <a:gd name="T2" fmla="+- 0 11413 11195"/>
                                                                                                                                                                                                        <a:gd name="T3" fmla="*/ 11413 h 218"/>
                                                                                                                                                                                                        <a:gd name="T4" fmla="+- 0 11774 11270"/>
                                                                                                                                                                                                        <a:gd name="T5" fmla="*/ T4 w 504"/>
                                                                                                                                                                                                        <a:gd name="T6" fmla="+- 0 11413 11195"/>
                                                                                                                                                                                                        <a:gd name="T7" fmla="*/ 11413 h 218"/>
                                                                                                                                                                                                        <a:gd name="T8" fmla="+- 0 11774 11270"/>
                                                                                                                                                                                                        <a:gd name="T9" fmla="*/ T8 w 504"/>
                                                                                                                                                                                                        <a:gd name="T10" fmla="+- 0 11195 11195"/>
                                                                                                                                                                                                        <a:gd name="T11" fmla="*/ 11195 h 218"/>
                                                                                                                                                                                                        <a:gd name="T12" fmla="+- 0 11270 11270"/>
                                                                                                                                                                                                        <a:gd name="T13" fmla="*/ T12 w 504"/>
                                                                                                                                                                                                        <a:gd name="T14" fmla="+- 0 11195 11195"/>
                                                                                                                                                                                                        <a:gd name="T15" fmla="*/ 11195 h 218"/>
                                                                                                                                                                                                        <a:gd name="T16" fmla="+- 0 11270 11270"/>
                                                                                                                                                                                                        <a:gd name="T17" fmla="*/ T16 w 504"/>
                                                                                                                                                                                                        <a:gd name="T18" fmla="+- 0 11413 11195"/>
                                                                                                                                                                                                        <a:gd name="T19" fmla="*/ 11413 h 218"/>
                                                                                                                                                                                                      </a:gdLst>
                                                                                                                                                                                                      <a:ahLst/>
                                                                                                                                                                                                      <a:cxnLst>
                                                                                                                                                                                                        <a:cxn ang="0">
                                                                                                                                                                                                          <a:pos x="T1" y="T3"/>
                                                                                                                                                                                                        </a:cxn>
                                                                                                                                                                                                        <a:cxn ang="0">
                                                                                                                                                                                                          <a:pos x="T5" y="T7"/>
                                                                                                                                                                                                        </a:cxn>
                                                                                                                                                                                                        <a:cxn ang="0">
                                                                                                                                                                                                          <a:pos x="T9" y="T11"/>
                                                                                                                                                                                                        </a:cxn>
                                                                                                                                                                                                        <a:cxn ang="0">
                                                                                                                                                                                                          <a:pos x="T13" y="T15"/>
                                                                                                                                                                                                        </a:cxn>
                                                                                                                                                                                                        <a:cxn ang="0">
                                                                                                                                                                                                          <a:pos x="T17" y="T19"/>
                                                                                                                                                                                                        </a:cxn>
                                                                                                                                                                                                      </a:cxnLst>
                                                                                                                                                                                                      <a:rect l="0" t="0" r="r" b="b"/>
                                                                                                                                                                                                      <a:pathLst>
                                                                                                                                                                                                        <a:path w="504" h="218">
                                                                                                                                                                                                          <a:moveTo>
                                                                                                                                                                                                            <a:pt x="0" y="218"/>
                                                                                                                                                                                                          </a:moveTo>
                                                                                                                                                                                                          <a:lnTo>
                                                                                                                                                                                                            <a:pt x="504" y="218"/>
                                                                                                                                                                                                          </a:lnTo>
                                                                                                                                                                                                          <a:lnTo>
                                                                                                                                                                                                            <a:pt x="504" y="0"/>
                                                                                                                                                                                                          </a:lnTo>
                                                                                                                                                                                                          <a:lnTo>
                                                                                                                                                                                                            <a:pt x="0" y="0"/>
                                                                                                                                                                                                          </a:lnTo>
                                                                                                                                                                                                          <a:lnTo>
                                                                                                                                                                                                            <a:pt x="0" y="218"/>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C1DD0A" id="Group 41" o:spid="_x0000_s1026" style="position:absolute;margin-left:4.05pt;margin-top:514.5pt;width:590.55pt;height:69.15pt;z-index:-251664384;mso-position-horizontal-relative:page;mso-position-vertical-relative:page" coordorigin="81,10290" coordsize="11811,1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">
                <v:group id="Group 42" o:spid="_x0000_s1027" style="position:absolute;left:91;top:10300;width:106;height:194" coordorigin="91,10300" coordsize="10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211" o:spid="_x0000_s1028" style="position:absolute;left:91;top:10300;width:106;height:194;visibility:visible;mso-wrap-style:square;v-text-anchor:top" coordsize="10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" path="m,194r106,l106,,,,,194xe" fillcolor="#92d050" stroked="f">
                    <v:path arrowok="t" o:connecttype="custom" o:connectlocs="0,10494;106,10494;106,10300;0,10300;0,10494" o:connectangles="0,0,0,0,0"/>
                  </v:shape>
                  <v:group id="Group 43" o:spid="_x0000_s1029" style="position:absolute;left:1512;top:10300;width:108;height:194" coordorigin="1512,10300" coordsize="10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210" o:spid="_x0000_s1030" style="position:absolute;left:1512;top:10300;width:108;height:194;visibility:visible;mso-wrap-style:square;v-text-anchor:top" coordsize="10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" path="m,194r108,l108,,,,,194xe" fillcolor="#92d050" stroked="f">
                      <v:path arrowok="t" o:connecttype="custom" o:connectlocs="0,10494;108,10494;108,10300;0,10300;0,10494" o:connectangles="0,0,0,0,0"/>
                    </v:shape>
                    <v:group id="Group 44" o:spid="_x0000_s1031" style="position:absolute;left:197;top:10300;width:1316;height:194" coordorigin="197,10300" coordsize="131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209" o:spid="_x0000_s1032" style="position:absolute;left:197;top:10300;width:1316;height:194;visibility:visible;mso-wrap-style:square;v-text-anchor:top" coordsize="131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" path="m1315,l,,,194r1315,l1315,xe" fillcolor="#92d050" stroked="f">
                        <v:path arrowok="t" o:connecttype="custom" o:connectlocs="1315,10300;0,10300;0,10494;1315,10494;1315,10300" o:connectangles="0,0,0,0,0"/>
                      </v:shape>
                      <v:group id="Group 45" o:spid="_x0000_s1033" style="position:absolute;left:1620;top:10300;width:108;height:194" coordorigin="1620,10300" coordsize="10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08" o:spid="_x0000_s1034" style="position:absolute;left:1620;top:10300;width:108;height:194;visibility:visible;mso-wrap-style:square;v-text-anchor:top" coordsize="10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" path="m,194r108,l108,,,,,194xe" fillcolor="#92d050" stroked="f">
                          <v:path arrowok="t" o:connecttype="custom" o:connectlocs="0,10494;108,10494;108,10300;0,10300;0,10494" o:connectangles="0,0,0,0,0"/>
                        </v:shape>
                        <v:group id="Group 46" o:spid="_x0000_s1035" style="position:absolute;left:3402;top:10300;width:110;height:194" coordorigin="3402,10300" coordsize="11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207" o:spid="_x0000_s1036" style="position:absolute;left:3402;top:10300;width:110;height:194;visibility:visible;mso-wrap-style:square;v-text-anchor:top" coordsize="11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" path="m,194r110,l110,,,,,194xe" fillcolor="#92d050" stroked="f">
                            <v:path arrowok="t" o:connecttype="custom" o:connectlocs="0,10494;110,10494;110,10300;0,10300;0,10494" o:connectangles="0,0,0,0,0"/>
                          </v:shape>
                          <v:group id="Group 47" o:spid="_x0000_s1037" style="position:absolute;left:1728;top:10300;width:1673;height:194" coordorigin="1728,10300" coordsize="167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206" o:spid="_x0000_s1038" style="position:absolute;left:1728;top:10300;width:1673;height:194;visibility:visible;mso-wrap-style:square;v-text-anchor:top" coordsize="167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" path="m1674,l,,,194r1674,l1674,xe" fillcolor="#92d050" stroked="f">
                              <v:path arrowok="t" o:connecttype="custom" o:connectlocs="1674,10300;0,10300;0,10494;1674,10494;1674,10300" o:connectangles="0,0,0,0,0"/>
                            </v:shape>
                            <v:group id="Group 48" o:spid="_x0000_s1039" style="position:absolute;left:3512;top:10300;width:106;height:194" coordorigin="3512,10300" coordsize="10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205" o:spid="_x0000_s1040" style="position:absolute;left:3512;top:10300;width:106;height:194;visibility:visible;mso-wrap-style:square;v-text-anchor:top" coordsize="10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" path="m,194r106,l106,,,,,194xe" fillcolor="#92d050" stroked="f">
                                <v:path arrowok="t" o:connecttype="custom" o:connectlocs="0,10494;106,10494;106,10300;0,10300;0,10494" o:connectangles="0,0,0,0,0"/>
                              </v:shape>
                              <v:group id="Group 49" o:spid="_x0000_s1041" style="position:absolute;left:5113;top:10300;width:108;height:194" coordorigin="5113,10300" coordsize="10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204" o:spid="_x0000_s1042" style="position:absolute;left:5113;top:10300;width:108;height:194;visibility:visible;mso-wrap-style:square;v-text-anchor:top" coordsize="10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" path="m,194r108,l108,,,,,194xe" fillcolor="#92d050" stroked="f">
                                  <v:path arrowok="t" o:connecttype="custom" o:connectlocs="0,10494;108,10494;108,10300;0,10300;0,10494" o:connectangles="0,0,0,0,0"/>
                                </v:shape>
                                <v:group id="Group 50" o:spid="_x0000_s1043" style="position:absolute;left:3618;top:10300;width:1495;height:194" coordorigin="3618,10300" coordsize="149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203" o:spid="_x0000_s1044" style="position:absolute;left:3618;top:10300;width:1495;height:194;visibility:visible;mso-wrap-style:square;v-text-anchor:top" coordsize="149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" path="m1495,l,,,194r1495,l1495,xe" fillcolor="#92d050" stroked="f">
                                    <v:path arrowok="t" o:connecttype="custom" o:connectlocs="1495,10300;0,10300;0,10494;1495,10494;1495,10300" o:connectangles="0,0,0,0,0"/>
                                  </v:shape>
                                  <v:group id="Group 51" o:spid="_x0000_s1045" style="position:absolute;left:5221;top:10300;width:108;height:194" coordorigin="5221,10300" coordsize="10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202" o:spid="_x0000_s1046" style="position:absolute;left:5221;top:10300;width:108;height:194;visibility:visible;mso-wrap-style:square;v-text-anchor:top" coordsize="10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" path="m,194r108,l108,,,,,194xe" fillcolor="#92d050" stroked="f">
                                      <v:path arrowok="t" o:connecttype="custom" o:connectlocs="0,10494;108,10494;108,10300;0,10300;0,10494" o:connectangles="0,0,0,0,0"/>
                                    </v:shape>
                                    <v:group id="Group 52" o:spid="_x0000_s1047" style="position:absolute;left:6462;top:10300;width:110;height:194" coordorigin="6462,10300" coordsize="11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201" o:spid="_x0000_s1048" style="position:absolute;left:6462;top:10300;width:110;height:194;visibility:visible;mso-wrap-style:square;v-text-anchor:top" coordsize="11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" path="m,194r111,l111,,,,,194xe" fillcolor="#92d050" stroked="f">
                                        <v:path arrowok="t" o:connecttype="custom" o:connectlocs="0,10494;111,10494;111,10300;0,10300;0,10494" o:connectangles="0,0,0,0,0"/>
                                      </v:shape>
                                      <v:group id="Group 53" o:spid="_x0000_s1049" style="position:absolute;left:5329;top:10300;width:1133;height:194" coordorigin="5329,10300" coordsize="113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200" o:spid="_x0000_s1050" style="position:absolute;left:5329;top:10300;width:1133;height:194;visibility:visible;mso-wrap-style:square;v-text-anchor:top" coordsize="113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" path="m1133,l,,,194r1133,l1133,xe" fillcolor="#92d050" stroked="f">
                                          <v:path arrowok="t" o:connecttype="custom" o:connectlocs="1133,10300;0,10300;0,10494;1133,10494;1133,10300" o:connectangles="0,0,0,0,0"/>
                                        </v:shape>
                                        <v:group id="Group 54" o:spid="_x0000_s1051" style="position:absolute;left:6573;top:10300;width:106;height:194" coordorigin="6573,10300" coordsize="10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199" o:spid="_x0000_s1052" style="position:absolute;left:6573;top:10300;width:106;height:194;visibility:visible;mso-wrap-style:square;v-text-anchor:top" coordsize="10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" path="m,194r105,l105,,,,,194xe" fillcolor="#92d050" stroked="f">
                                            <v:path arrowok="t" o:connecttype="custom" o:connectlocs="0,10494;105,10494;105,10300;0,10300;0,10494" o:connectangles="0,0,0,0,0"/>
                                          </v:shape>
                                          <v:group id="Group 55" o:spid="_x0000_s1053" style="position:absolute;left:7722;top:10300;width:111;height:194" coordorigin="7722,10300" coordsize="11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198" o:spid="_x0000_s1054" style="position:absolute;left:7722;top:10300;width:111;height:194;visibility:visible;mso-wrap-style:square;v-text-anchor:top" coordsize="11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" path="m,194r111,l111,,,,,194xe" fillcolor="#92d050" stroked="f">
                                              <v:path arrowok="t" o:connecttype="custom" o:connectlocs="0,10494;111,10494;111,10300;0,10300;0,10494" o:connectangles="0,0,0,0,0"/>
                                            </v:shape>
                                            <v:group id="Group 56" o:spid="_x0000_s1055" style="position:absolute;left:6678;top:10300;width:1044;height:194" coordorigin="6678,10300" coordsize="104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197" o:spid="_x0000_s1056" style="position:absolute;left:6678;top:10300;width:1044;height:194;visibility:visible;mso-wrap-style:square;v-text-anchor:top" coordsize="104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" path="m1044,l,,,194r1044,l1044,xe" fillcolor="#92d050" stroked="f">
                                                <v:path arrowok="t" o:connecttype="custom" o:connectlocs="1044,10300;0,10300;0,10494;1044,10494;1044,10300" o:connectangles="0,0,0,0,0"/>
                                              </v:shape>
                                              <v:group id="Group 57" o:spid="_x0000_s1057" style="position:absolute;left:7833;top:10300;width:106;height:194" coordorigin="7833,10300" coordsize="10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196" o:spid="_x0000_s1058" style="position:absolute;left:7833;top:10300;width:106;height:194;visibility:visible;mso-wrap-style:square;v-text-anchor:top" coordsize="10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" path="m,194r106,l106,,,,,194xe" fillcolor="#92d050" stroked="f">
                                                  <v:path arrowok="t" o:connecttype="custom" o:connectlocs="0,10494;106,10494;106,10300;0,10300;0,10494" o:connectangles="0,0,0,0,0"/>
                                                </v:shape>
                                                <v:group id="Group 58" o:spid="_x0000_s1059" style="position:absolute;left:11054;top:10300;width:108;height:194" coordorigin="11054,10300" coordsize="10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195" o:spid="_x0000_s1060" style="position:absolute;left:11054;top:10300;width:108;height:194;visibility:visible;mso-wrap-style:square;v-text-anchor:top" coordsize="10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" path="m,194r108,l108,,,,,194xe" fillcolor="#92d050" stroked="f">
                                                    <v:path arrowok="t" o:connecttype="custom" o:connectlocs="0,10494;108,10494;108,10300;0,10300;0,10494" o:connectangles="0,0,0,0,0"/>
                                                  </v:shape>
                                                  <v:group id="Group 59" o:spid="_x0000_s1061" style="position:absolute;left:7939;top:10300;width:3116;height:194" coordorigin="7939,10300" coordsize="311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194" o:spid="_x0000_s1062" style="position:absolute;left:7939;top:10300;width:3116;height:194;visibility:visible;mso-wrap-style:square;v-text-anchor:top" coordsize="311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" path="m3115,l,,,194r3115,l3115,xe" fillcolor="#92d050" stroked="f">
                                                      <v:path arrowok="t" o:connecttype="custom" o:connectlocs="3115,10300;0,10300;0,10494;3115,10494;3115,10300" o:connectangles="0,0,0,0,0"/>
                                                    </v:shape>
                                                    <v:group id="Group 60" o:spid="_x0000_s1063" style="position:absolute;left:11162;top:10300;width:108;height:194" coordorigin="11162,10300" coordsize="10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Freeform 193" o:spid="_x0000_s1064" style="position:absolute;left:11162;top:10300;width:108;height:194;visibility:visible;mso-wrap-style:square;v-text-anchor:top" coordsize="10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" path="m,194r108,l108,,,,,194xe" fillcolor="#92d050" stroked="f">
                                                        <v:path arrowok="t" o:connecttype="custom" o:connectlocs="0,10494;108,10494;108,10300;0,10300;0,10494" o:connectangles="0,0,0,0,0"/>
                                                      </v:shape>
                                                      <v:group id="Group 61" o:spid="_x0000_s1065" style="position:absolute;left:11774;top:10300;width:108;height:194" coordorigin="11774,10300" coordsize="10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192" o:spid="_x0000_s1066" style="position:absolute;left:11774;top:10300;width:108;height:194;visibility:visible;mso-wrap-style:square;v-text-anchor:top" coordsize="10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" path="m,194r108,l108,,,,,194xe" fillcolor="#92d050" stroked="f">
                                                          <v:path arrowok="t" o:connecttype="custom" o:connectlocs="0,10494;108,10494;108,10300;0,10300;0,10494" o:connectangles="0,0,0,0,0"/>
                                                        </v:shape>
                                                        <v:group id="Group 62" o:spid="_x0000_s1067" style="position:absolute;left:11270;top:10300;width:504;height:194" coordorigin="11270,10300" coordsize="50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191" o:spid="_x0000_s1068" style="position:absolute;left:11270;top:10300;width:504;height:194;visibility:visible;mso-wrap-style:square;v-text-anchor:top" coordsize="50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" path="m504,l,,,194r504,l504,xe" fillcolor="#92d050" stroked="f">
                                                            <v:path arrowok="t" o:connecttype="custom" o:connectlocs="504,10300;0,10300;0,10494;504,10494;504,10300" o:connectangles="0,0,0,0,0"/>
                                                          </v:shape>
                                                          <v:group id="Group 63" o:spid="_x0000_s1069" style="position:absolute;left:91;top:10494;width:1529;height:103" coordorigin="91,10494" coordsize="152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190" o:spid="_x0000_s1070" style="position:absolute;left:91;top:10494;width:1529;height:103;visibility:visible;mso-wrap-style:square;v-text-anchor:top" coordsize="152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" path="m,103r1529,l1529,,,,,103xe" fillcolor="#006fc0" stroked="f">
                                                              <v:path arrowok="t" o:connecttype="custom" o:connectlocs="0,10597;1529,10597;1529,10494;0,10494;0,10597" o:connectangles="0,0,0,0,0"/>
                                                            </v:shape>
                                                            <v:group id="Group 64" o:spid="_x0000_s1071" style="position:absolute;left:91;top:10597;width:106;height:245" coordorigin="91,10597" coordsize="10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189" o:spid="_x0000_s1072" style="position:absolute;left:91;top:10597;width:106;height:245;visibility:visible;mso-wrap-style:square;v-text-anchor:top" coordsize="10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" path="m,245r106,l106,,,,,245xe" fillcolor="#006fc0" stroked="f">
                                                                <v:path arrowok="t" o:connecttype="custom" o:connectlocs="0,10842;106,10842;106,10597;0,10597;0,10842" o:connectangles="0,0,0,0,0"/>
                                                              </v:shape>
                                                              <v:group id="Group 65" o:spid="_x0000_s1073" style="position:absolute;left:1512;top:10597;width:108;height:245" coordorigin="1512,10597" coordsize="10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188" o:spid="_x0000_s1074" style="position:absolute;left:1512;top:10597;width:108;height:245;visibility:visible;mso-wrap-style:square;v-text-anchor:top" coordsize="10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" path="m,245r108,l108,,,,,245xe" fillcolor="#006fc0" stroked="f">
                                                                  <v:path arrowok="t" o:connecttype="custom" o:connectlocs="0,10842;108,10842;108,10597;0,10597;0,10842" o:connectangles="0,0,0,0,0"/>
                                                                </v:shape>
                                                                <v:group id="Group 66" o:spid="_x0000_s1075" style="position:absolute;left:91;top:10842;width:1529;height:101" coordorigin="91,10842" coordsize="152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187" o:spid="_x0000_s1076" style="position:absolute;left:91;top:10842;width:1529;height:101;visibility:visible;mso-wrap-style:square;v-text-anchor:top" coordsize="152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" path="m,101r1529,l1529,,,,,101xe" fillcolor="#006fc0" stroked="f">
                                                                    <v:path arrowok="t" o:connecttype="custom" o:connectlocs="0,10943;1529,10943;1529,10842;0,10842;0,10943" o:connectangles="0,0,0,0,0"/>
                                                                  </v:shape>
                                                                  <v:group id="Group 67" o:spid="_x0000_s1077" style="position:absolute;left:197;top:10597;width:1316;height:245" coordorigin="197,10597" coordsize="131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186" o:spid="_x0000_s1078" style="position:absolute;left:197;top:10597;width:1316;height:245;visibility:visible;mso-wrap-style:square;v-text-anchor:top" coordsize="131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" path="m,245r1315,l1315,,,,,245xe" fillcolor="#006fc0" stroked="f">
                                                                      <v:path arrowok="t" o:connecttype="custom" o:connectlocs="0,10842;1315,10842;1315,10597;0,10597;0,10842" o:connectangles="0,0,0,0,0"/>
                                                                    </v:shape>
                                                                    <v:group id="Group 68" o:spid="_x0000_s1079" style="position:absolute;left:1620;top:10494;width:1892;height:103" coordorigin="1620,10494" coordsize="189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185" o:spid="_x0000_s1080" style="position:absolute;left:1620;top:10494;width:1892;height:103;visibility:visible;mso-wrap-style:square;v-text-anchor:top" coordsize="189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" path="m,103r1892,l1892,,,,,103xe" fillcolor="#006fc0" stroked="f">
                                                                        <v:path arrowok="t" o:connecttype="custom" o:connectlocs="0,10597;1892,10597;1892,10494;0,10494;0,10597" o:connectangles="0,0,0,0,0"/>
                                                                      </v:shape>
                                                                      <v:group id="Group 69" o:spid="_x0000_s1081" style="position:absolute;left:1620;top:10597;width:108;height:245" coordorigin="1620,10597" coordsize="10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184" o:spid="_x0000_s1082" style="position:absolute;left:1620;top:10597;width:108;height:245;visibility:visible;mso-wrap-style:square;v-text-anchor:top" coordsize="10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" path="m,245r108,l108,,,,,245xe" fillcolor="#006fc0" stroked="f">
                                                                          <v:path arrowok="t" o:connecttype="custom" o:connectlocs="0,10842;108,10842;108,10597;0,10597;0,10842" o:connectangles="0,0,0,0,0"/>
                                                                        </v:shape>
                                                                        <v:group id="Group 70" o:spid="_x0000_s1083" style="position:absolute;left:3402;top:10597;width:110;height:245" coordorigin="3402,10597" coordsize="11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183" o:spid="_x0000_s1084" style="position:absolute;left:3402;top:10597;width:110;height:245;visibility:visible;mso-wrap-style:square;v-text-anchor:top" coordsize="11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" path="m,245r110,l110,,,,,245xe" fillcolor="#006fc0" stroked="f">
                                                                            <v:path arrowok="t" o:connecttype="custom" o:connectlocs="0,10842;110,10842;110,10597;0,10597;0,10842" o:connectangles="0,0,0,0,0"/>
                                                                          </v:shape>
                                                                          <v:group id="Group 71" o:spid="_x0000_s1085" style="position:absolute;left:1620;top:10842;width:1892;height:101" coordorigin="1620,10842" coordsize="189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182" o:spid="_x0000_s1086" style="position:absolute;left:1620;top:10842;width:1892;height:101;visibility:visible;mso-wrap-style:square;v-text-anchor:top" coordsize="189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" path="m,101r1892,l1892,,,,,101xe" fillcolor="#006fc0" stroked="f">
                                                                              <v:path arrowok="t" o:connecttype="custom" o:connectlocs="0,10943;1892,10943;1892,10842;0,10842;0,10943" o:connectangles="0,0,0,0,0"/>
                                                                            </v:shape>
                                                                            <v:group id="Group 72" o:spid="_x0000_s1087" style="position:absolute;left:1728;top:10597;width:1673;height:245" coordorigin="1728,10597" coordsize="167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181" o:spid="_x0000_s1088" style="position:absolute;left:1728;top:10597;width:1673;height:245;visibility:visible;mso-wrap-style:square;v-text-anchor:top" coordsize="167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" path="m,245r1674,l1674,,,,,245xe" fillcolor="#006fc0" stroked="f">
                                                                                <v:path arrowok="t" o:connecttype="custom" o:connectlocs="0,10842;1674,10842;1674,10597;0,10597;0,10842" o:connectangles="0,0,0,0,0"/>
                                                                              </v:shape>
                                                                              <v:group id="Group 73" o:spid="_x0000_s1089" style="position:absolute;left:3512;top:10494;width:1709;height:103" coordorigin="3512,10494" coordsize="170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180" o:spid="_x0000_s1090" style="position:absolute;left:3512;top:10494;width:1709;height:103;visibility:visible;mso-wrap-style:square;v-text-anchor:top" coordsize="170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" path="m,103r1709,l1709,,,,,103xe" fillcolor="#006fc0" stroked="f">
                                                                                  <v:path arrowok="t" o:connecttype="custom" o:connectlocs="0,10597;1709,10597;1709,10494;0,10494;0,10597" o:connectangles="0,0,0,0,0"/>
                                                                                </v:shape>
                                                                                <v:group id="Group 74" o:spid="_x0000_s1091" style="position:absolute;left:3512;top:10597;width:106;height:245" coordorigin="3512,10597" coordsize="10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179" o:spid="_x0000_s1092" style="position:absolute;left:3512;top:10597;width:106;height:245;visibility:visible;mso-wrap-style:square;v-text-anchor:top" coordsize="10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" path="m,245r106,l106,,,,,245xe" fillcolor="#006fc0" stroked="f">
                                                                                    <v:path arrowok="t" o:connecttype="custom" o:connectlocs="0,10842;106,10842;106,10597;0,10597;0,10842" o:connectangles="0,0,0,0,0"/>
                                                                                  </v:shape>
                                                                                  <v:group id="Group 75" o:spid="_x0000_s1093" style="position:absolute;left:5113;top:10597;width:108;height:245" coordorigin="5113,10597" coordsize="10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178" o:spid="_x0000_s1094" style="position:absolute;left:5113;top:10597;width:108;height:245;visibility:visible;mso-wrap-style:square;v-text-anchor:top" coordsize="10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" path="m,245r108,l108,,,,,245xe" fillcolor="#006fc0" stroked="f">
                                                                                      <v:path arrowok="t" o:connecttype="custom" o:connectlocs="0,10842;108,10842;108,10597;0,10597;0,10842" o:connectangles="0,0,0,0,0"/>
                                                                                    </v:shape>
                                                                                    <v:group id="Group 76" o:spid="_x0000_s1095" style="position:absolute;left:3512;top:10842;width:1709;height:101" coordorigin="3512,10842" coordsize="170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177" o:spid="_x0000_s1096" style="position:absolute;left:3512;top:10842;width:1709;height:101;visibility:visible;mso-wrap-style:square;v-text-anchor:top" coordsize="170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" path="m,101r1709,l1709,,,,,101xe" fillcolor="#006fc0" stroked="f">
                                                                                        <v:path arrowok="t" o:connecttype="custom" o:connectlocs="0,10943;1709,10943;1709,10842;0,10842;0,10943" o:connectangles="0,0,0,0,0"/>
                                                                                      </v:shape>
                                                                                      <v:group id="Group 77" o:spid="_x0000_s1097" style="position:absolute;left:3618;top:10597;width:1495;height:245" coordorigin="3618,10597" coordsize="149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176" o:spid="_x0000_s1098" style="position:absolute;left:3618;top:10597;width:1495;height:245;visibility:visible;mso-wrap-style:square;v-text-anchor:top" coordsize="149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" path="m,245r1495,l1495,,,,,245xe" fillcolor="#006fc0" stroked="f">
                                                                                          <v:path arrowok="t" o:connecttype="custom" o:connectlocs="0,10842;1495,10842;1495,10597;0,10597;0,10842" o:connectangles="0,0,0,0,0"/>
                                                                                        </v:shape>
                                                                                        <v:group id="Group 78" o:spid="_x0000_s1099" style="position:absolute;left:5221;top:10494;width:1352;height:103" coordorigin="5221,10494" coordsize="135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175" o:spid="_x0000_s1100" style="position:absolute;left:5221;top:10494;width:1352;height:103;visibility:visible;mso-wrap-style:square;v-text-anchor:top" coordsize="135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" path="m,103r1352,l1352,,,,,103xe" fillcolor="#006fc0" stroked="f">
                                                                                            <v:path arrowok="t" o:connecttype="custom" o:connectlocs="0,10597;1352,10597;1352,10494;0,10494;0,10597" o:connectangles="0,0,0,0,0"/>
                                                                                          </v:shape>
                                                                                          <v:group id="Group 79" o:spid="_x0000_s1101" style="position:absolute;left:5221;top:10597;width:108;height:245" coordorigin="5221,10597" coordsize="10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174" o:spid="_x0000_s1102" style="position:absolute;left:5221;top:10597;width:108;height:245;visibility:visible;mso-wrap-style:square;v-text-anchor:top" coordsize="10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" path="m,245r108,l108,,,,,245xe" fillcolor="#006fc0" stroked="f">
                                                                                              <v:path arrowok="t" o:connecttype="custom" o:connectlocs="0,10842;108,10842;108,10597;0,10597;0,10842" o:connectangles="0,0,0,0,0"/>
                                                                                            </v:shape>
                                                                                            <v:group id="Group 80" o:spid="_x0000_s1103" style="position:absolute;left:6462;top:10597;width:110;height:245" coordorigin="6462,10597" coordsize="11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reeform 173" o:spid="_x0000_s1104" style="position:absolute;left:6462;top:10597;width:110;height:245;visibility:visible;mso-wrap-style:square;v-text-anchor:top" coordsize="11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" path="m,245r111,l111,,,,,245xe" fillcolor="#006fc0" stroked="f">
                                                                                                <v:path arrowok="t" o:connecttype="custom" o:connectlocs="0,10842;111,10842;111,10597;0,10597;0,10842" o:connectangles="0,0,0,0,0"/>
                                                                                              </v:shape>
                                                                                              <v:group id="Group 81" o:spid="_x0000_s1105" style="position:absolute;left:5221;top:10842;width:1352;height:101" coordorigin="5221,10842" coordsize="135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reeform 172" o:spid="_x0000_s1106" style="position:absolute;left:5221;top:10842;width:1352;height:101;visibility:visible;mso-wrap-style:square;v-text-anchor:top" coordsize="135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" path="m,101r1352,l1352,,,,,101xe" fillcolor="#006fc0" stroked="f">
                                                                                                  <v:path arrowok="t" o:connecttype="custom" o:connectlocs="0,10943;1352,10943;1352,10842;0,10842;0,10943" o:connectangles="0,0,0,0,0"/>
                                                                                                </v:shape>
                                                                                                <v:group id="Group 82" o:spid="_x0000_s1107" style="position:absolute;left:5329;top:10597;width:1133;height:245" coordorigin="5329,10597" coordsize="113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171" o:spid="_x0000_s1108" style="position:absolute;left:5329;top:10597;width:1133;height:245;visibility:visible;mso-wrap-style:square;v-text-anchor:top" coordsize="113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" path="m,245r1133,l1133,,,,,245xe" fillcolor="#006fc0" stroked="f">
                                                                                                    <v:path arrowok="t" o:connecttype="custom" o:connectlocs="0,10842;1133,10842;1133,10597;0,10597;0,10842" o:connectangles="0,0,0,0,0"/>
                                                                                                  </v:shape>
                                                                                                  <v:group id="Group 83" o:spid="_x0000_s1109" style="position:absolute;left:6573;top:10494;width:1260;height:103" coordorigin="6573,10494" coordsize="126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70" o:spid="_x0000_s1110" style="position:absolute;left:6573;top:10494;width:1260;height:103;visibility:visible;mso-wrap-style:square;v-text-anchor:top" coordsize="126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" path="m,103r1260,l1260,,,,,103xe" fillcolor="#006fc0" stroked="f">
                                                                                                      <v:path arrowok="t" o:connecttype="custom" o:connectlocs="0,10597;1260,10597;1260,10494;0,10494;0,10597" o:connectangles="0,0,0,0,0"/>
                                                                                                    </v:shape>
                                                                                                    <v:group id="Group 84" o:spid="_x0000_s1111" style="position:absolute;left:6573;top:10597;width:106;height:245" coordorigin="6573,10597" coordsize="10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169" o:spid="_x0000_s1112" style="position:absolute;left:6573;top:10597;width:106;height:245;visibility:visible;mso-wrap-style:square;v-text-anchor:top" coordsize="10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" path="m,245r105,l105,,,,,245xe" fillcolor="#006fc0" stroked="f">
                                                                                                        <v:path arrowok="t" o:connecttype="custom" o:connectlocs="0,10842;105,10842;105,10597;0,10597;0,10842" o:connectangles="0,0,0,0,0"/>
                                                                                                      </v:shape>
                                                                                                      <v:group id="Group 85" o:spid="_x0000_s1113" style="position:absolute;left:7722;top:10597;width:111;height:245" coordorigin="7722,10597" coordsize="11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reeform 168" o:spid="_x0000_s1114" style="position:absolute;left:7722;top:10597;width:111;height:245;visibility:visible;mso-wrap-style:square;v-text-anchor:top" coordsize="11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" path="m,245r111,l111,,,,,245xe" fillcolor="#006fc0" stroked="f">
                                                                                                          <v:path arrowok="t" o:connecttype="custom" o:connectlocs="0,10842;111,10842;111,10597;0,10597;0,10842" o:connectangles="0,0,0,0,0"/>
                                                                                                        </v:shape>
                                                                                                        <v:group id="Group 86" o:spid="_x0000_s1115" style="position:absolute;left:6573;top:10842;width:1260;height:101" coordorigin="6573,10842" coordsize="126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reeform 167" o:spid="_x0000_s1116" style="position:absolute;left:6573;top:10842;width:1260;height:101;visibility:visible;mso-wrap-style:square;v-text-anchor:top" coordsize="126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" path="m,101r1260,l1260,,,,,101xe" fillcolor="#006fc0" stroked="f">
                                                                                                            <v:path arrowok="t" o:connecttype="custom" o:connectlocs="0,10943;1260,10943;1260,10842;0,10842;0,10943" o:connectangles="0,0,0,0,0"/>
                                                                                                          </v:shape>
                                                                                                          <v:group id="Group 87" o:spid="_x0000_s1117" style="position:absolute;left:6678;top:10597;width:1044;height:245" coordorigin="6678,10597" coordsize="104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Freeform 166" o:spid="_x0000_s1118" style="position:absolute;left:6678;top:10597;width:1044;height:245;visibility:visible;mso-wrap-style:square;v-text-anchor:top" coordsize="104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" path="m,245r1044,l1044,,,,,245xe" fillcolor="#006fc0" stroked="f">
                                                                                                              <v:path arrowok="t" o:connecttype="custom" o:connectlocs="0,10842;1044,10842;1044,10597;0,10597;0,10842" o:connectangles="0,0,0,0,0"/>
                                                                                                            </v:shape>
                                                                                                            <v:group id="Group 88" o:spid="_x0000_s1119" style="position:absolute;left:7833;top:10494;width:3329;height:103" coordorigin="7833,10494" coordsize="332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65" o:spid="_x0000_s1120" style="position:absolute;left:7833;top:10494;width:3329;height:103;visibility:visible;mso-wrap-style:square;v-text-anchor:top" coordsize="332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" path="m,103r3329,l3329,,,,,103xe" fillcolor="#006fc0" stroked="f">
                                                                                                                <v:path arrowok="t" o:connecttype="custom" o:connectlocs="0,10597;3329,10597;3329,10494;0,10494;0,10597" o:connectangles="0,0,0,0,0"/>
                                                                                                              </v:shape>
                                                                                                              <v:group id="Group 89" o:spid="_x0000_s1121" style="position:absolute;left:7833;top:10597;width:106;height:245" coordorigin="7833,10597" coordsize="10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64" o:spid="_x0000_s1122" style="position:absolute;left:7833;top:10597;width:106;height:245;visibility:visible;mso-wrap-style:square;v-text-anchor:top" coordsize="10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" path="m,245r106,l106,,,,,245xe" fillcolor="#006fc0" stroked="f">
                                                                                                                  <v:path arrowok="t" o:connecttype="custom" o:connectlocs="0,10842;106,10842;106,10597;0,10597;0,10842" o:connectangles="0,0,0,0,0"/>
                                                                                                                </v:shape>
                                                                                                                <v:group id="Group 90" o:spid="_x0000_s1123" style="position:absolute;left:11054;top:10597;width:108;height:245" coordorigin="11054,10597" coordsize="10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163" o:spid="_x0000_s1124" style="position:absolute;left:11054;top:10597;width:108;height:245;visibility:visible;mso-wrap-style:square;v-text-anchor:top" coordsize="10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" path="m,245r108,l108,,,,,245xe" fillcolor="#006fc0" stroked="f">
                                                                                                                    <v:path arrowok="t" o:connecttype="custom" o:connectlocs="0,10842;108,10842;108,10597;0,10597;0,10842" o:connectangles="0,0,0,0,0"/>
                                                                                                                  </v:shape>
                                                                                                                  <v:group id="Group 91" o:spid="_x0000_s1125" style="position:absolute;left:7833;top:10842;width:3329;height:101" coordorigin="7833,10842" coordsize="332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162" o:spid="_x0000_s1126" style="position:absolute;left:7833;top:10842;width:3329;height:101;visibility:visible;mso-wrap-style:square;v-text-anchor:top" coordsize="332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" path="m,101r3329,l3329,,,,,101xe" fillcolor="#006fc0" stroked="f">
                                                                                                                      <v:path arrowok="t" o:connecttype="custom" o:connectlocs="0,10943;3329,10943;3329,10842;0,10842;0,10943" o:connectangles="0,0,0,0,0"/>
                                                                                                                    </v:shape>
                                                                                                                    <v:group id="Group 92" o:spid="_x0000_s1127" style="position:absolute;left:7939;top:10597;width:3116;height:245" coordorigin="7939,10597" coordsize="311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Freeform 161" o:spid="_x0000_s1128" style="position:absolute;left:7939;top:10597;width:3116;height:245;visibility:visible;mso-wrap-style:square;v-text-anchor:top" coordsize="311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" path="m,245r3115,l3115,,,,,245xe" fillcolor="#006fc0" stroked="f">
                                                                                                                        <v:path arrowok="t" o:connecttype="custom" o:connectlocs="0,10842;3115,10842;3115,10597;0,10597;0,10842" o:connectangles="0,0,0,0,0"/>
                                                                                                                      </v:shape>
                                                                                                                      <v:group id="Group 93" o:spid="_x0000_s1129" style="position:absolute;left:11162;top:10494;width:720;height:103" coordorigin="11162,10494" coordsize="72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160" o:spid="_x0000_s1130" style="position:absolute;left:11162;top:10494;width:720;height:103;visibility:visible;mso-wrap-style:square;v-text-anchor:top" coordsize="72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" path="m,103r720,l720,,,,,103xe" fillcolor="#006fc0" stroked="f">
                                                                                                                          <v:path arrowok="t" o:connecttype="custom" o:connectlocs="0,10597;720,10597;720,10494;0,10494;0,10597" o:connectangles="0,0,0,0,0"/>
                                                                                                                        </v:shape>
                                                                                                                        <v:group id="Group 94" o:spid="_x0000_s1131" style="position:absolute;left:11162;top:10597;width:108;height:245" coordorigin="11162,10597" coordsize="10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59" o:spid="_x0000_s1132" style="position:absolute;left:11162;top:10597;width:108;height:245;visibility:visible;mso-wrap-style:square;v-text-anchor:top" coordsize="10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" path="m,245r108,l108,,,,,245xe" fillcolor="#006fc0" stroked="f">
                                                                                                                            <v:path arrowok="t" o:connecttype="custom" o:connectlocs="0,10842;108,10842;108,10597;0,10597;0,10842" o:connectangles="0,0,0,0,0"/>
                                                                                                                          </v:shape>
                                                                                                                          <v:group id="Group 95" o:spid="_x0000_s1133" style="position:absolute;left:11774;top:10597;width:108;height:245" coordorigin="11774,10597" coordsize="10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158" o:spid="_x0000_s1134" style="position:absolute;left:11774;top:10597;width:108;height:245;visibility:visible;mso-wrap-style:square;v-text-anchor:top" coordsize="10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" path="m,245r108,l108,,,,,245xe" fillcolor="#006fc0" stroked="f">
                                                                                                                              <v:path arrowok="t" o:connecttype="custom" o:connectlocs="0,10842;108,10842;108,10597;0,10597;0,10842" o:connectangles="0,0,0,0,0"/>
                                                                                                                            </v:shape>
                                                                                                                            <v:group id="Group 96" o:spid="_x0000_s1135" style="position:absolute;left:11162;top:10842;width:720;height:101" coordorigin="11162,10842" coordsize="72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157" o:spid="_x0000_s1136" style="position:absolute;left:11162;top:10842;width:720;height:101;visibility:visible;mso-wrap-style:square;v-text-anchor:top" coordsize="72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" path="m,101r720,l720,,,,,101xe" fillcolor="#006fc0" stroked="f">
                                                                                                                                <v:path arrowok="t" o:connecttype="custom" o:connectlocs="0,10943;720,10943;720,10842;0,10842;0,10943" o:connectangles="0,0,0,0,0"/>
                                                                                                                              </v:shape>
                                                                                                                              <v:group id="Group 97" o:spid="_x0000_s1137" style="position:absolute;left:11270;top:10597;width:504;height:245" coordorigin="11270,10597" coordsize="50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156" o:spid="_x0000_s1138" style="position:absolute;left:11270;top:10597;width:504;height:245;visibility:visible;mso-wrap-style:square;v-text-anchor:top" coordsize="50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" path="m,245r504,l504,,,,,245xe" fillcolor="#006fc0" stroked="f">
                                                                                                                                  <v:path arrowok="t" o:connecttype="custom" o:connectlocs="0,10842;504,10842;504,10597;0,10597;0,10842" o:connectangles="0,0,0,0,0"/>
                                                                                                                                </v:shape>
                                                                                                                                <v:group id="Group 98" o:spid="_x0000_s1139" style="position:absolute;left:91;top:10943;width:106;height:221" coordorigin="91,10943" coordsize="10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55" o:spid="_x0000_s1140" style="position:absolute;left:91;top:10943;width:106;height:221;visibility:visible;mso-wrap-style:square;v-text-anchor:top" coordsize="10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" path="m,221r106,l106,,,,,221xe" fillcolor="#006fc0" stroked="f">
                                                                                                                                    <v:path arrowok="t" o:connecttype="custom" o:connectlocs="0,11164;106,11164;106,10943;0,10943;0,11164" o:connectangles="0,0,0,0,0"/>
                                                                                                                                  </v:shape>
                                                                                                                                  <v:group id="Group 99" o:spid="_x0000_s1141" style="position:absolute;left:1512;top:10943;width:108;height:221" coordorigin="1512,10943" coordsize="10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54" o:spid="_x0000_s1142" style="position:absolute;left:1512;top:10943;width:108;height:221;visibility:visible;mso-wrap-style:square;v-text-anchor:top" coordsize="10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" path="m,221r108,l108,,,,,221xe" fillcolor="#006fc0" stroked="f">
                                                                                                                                      <v:path arrowok="t" o:connecttype="custom" o:connectlocs="0,11164;108,11164;108,10943;0,10943;0,11164" o:connectangles="0,0,0,0,0"/>
                                                                                                                                    </v:shape>
                                                                                                                                    <v:group id="Group 100" o:spid="_x0000_s1143" style="position:absolute;left:91;top:11164;width:1529;height:499" coordorigin="91,11164" coordsize="15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153" o:spid="_x0000_s1144" style="position:absolute;left:91;top:11164;width:1529;height:499;visibility:visible;mso-wrap-style:square;v-text-anchor:top" coordsize="15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" path="m,499r1529,l1529,,,,,499xe" fillcolor="#006fc0" stroked="f">
                                                                                                                                        <v:path arrowok="t" o:connecttype="custom" o:connectlocs="0,11663;1529,11663;1529,11164;0,11164;0,11663" o:connectangles="0,0,0,0,0"/>
                                                                                                                                      </v:shape>
                                                                                                                                      <v:group id="Group 101" o:spid="_x0000_s1145" style="position:absolute;left:197;top:10943;width:1316;height:221" coordorigin="197,10943" coordsize="131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152" o:spid="_x0000_s1146" style="position:absolute;left:197;top:10943;width:1316;height:221;visibility:visible;mso-wrap-style:square;v-text-anchor:top" coordsize="131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" path="m1315,l,,,221r1315,l1315,xe" fillcolor="#006fc0" stroked="f">
                                                                                                                                          <v:path arrowok="t" o:connecttype="custom" o:connectlocs="1315,10943;0,10943;0,11164;1315,11164;1315,10943" o:connectangles="0,0,0,0,0"/>
                                                                                                                                        </v:shape>
                                                                                                                                        <v:group id="Group 102" o:spid="_x0000_s1147" style="position:absolute;left:1620;top:10943;width:108;height:221" coordorigin="1620,10943" coordsize="10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Freeform 151" o:spid="_x0000_s1148" style="position:absolute;left:1620;top:10943;width:108;height:221;visibility:visible;mso-wrap-style:square;v-text-anchor:top" coordsize="10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" path="m,221r108,l108,,,,,221xe" fillcolor="#006fc0" stroked="f">
                                                                                                                                            <v:path arrowok="t" o:connecttype="custom" o:connectlocs="0,11164;108,11164;108,10943;0,10943;0,11164" o:connectangles="0,0,0,0,0"/>
                                                                                                                                          </v:shape>
                                                                                                                                          <v:group id="Group 103" o:spid="_x0000_s1149" style="position:absolute;left:3402;top:10943;width:110;height:221" coordorigin="3402,10943" coordsize="11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Freeform 150" o:spid="_x0000_s1150" style="position:absolute;left:3402;top:10943;width:110;height:221;visibility:visible;mso-wrap-style:square;v-text-anchor:top" coordsize="11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" path="m,221r110,l110,,,,,221xe" fillcolor="#006fc0" stroked="f">
                                                                                                                                              <v:path arrowok="t" o:connecttype="custom" o:connectlocs="0,11164;110,11164;110,10943;0,10943;0,11164" o:connectangles="0,0,0,0,0"/>
                                                                                                                                            </v:shape>
                                                                                                                                            <v:group id="Group 104" o:spid="_x0000_s1151" style="position:absolute;left:1620;top:11164;width:1892;height:499" coordorigin="1620,11164" coordsize="189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reeform 149" o:spid="_x0000_s1152" style="position:absolute;left:1620;top:11164;width:1892;height:499;visibility:visible;mso-wrap-style:square;v-text-anchor:top" coordsize="189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" path="m,499r1892,l1892,,,,,499xe" fillcolor="#006fc0" stroked="f">
                                                                                                                                                <v:path arrowok="t" o:connecttype="custom" o:connectlocs="0,11663;1892,11663;1892,11164;0,11164;0,11663" o:connectangles="0,0,0,0,0"/>
                                                                                                                                              </v:shape>
                                                                                                                                              <v:group id="Group 105" o:spid="_x0000_s1153" style="position:absolute;left:1728;top:10943;width:1673;height:221" coordorigin="1728,10943" coordsize="167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Freeform 148" o:spid="_x0000_s1154" style="position:absolute;left:1728;top:10943;width:1673;height:221;visibility:visible;mso-wrap-style:square;v-text-anchor:top" coordsize="167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" path="m1674,l,,,221r1674,l1674,xe" fillcolor="#006fc0" stroked="f">
                                                                                                                                                  <v:path arrowok="t" o:connecttype="custom" o:connectlocs="1674,10943;0,10943;0,11164;1674,11164;1674,10943" o:connectangles="0,0,0,0,0"/>
                                                                                                                                                </v:shape>
                                                                                                                                                <v:group id="Group 106" o:spid="_x0000_s1155" style="position:absolute;left:3512;top:10943;width:106;height:221" coordorigin="3512,10943" coordsize="10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147" o:spid="_x0000_s1156" style="position:absolute;left:3512;top:10943;width:106;height:221;visibility:visible;mso-wrap-style:square;v-text-anchor:top" coordsize="10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" path="m,221r106,l106,,,,,221xe" fillcolor="#006fc0" stroked="f">
                                                                                                                                                    <v:path arrowok="t" o:connecttype="custom" o:connectlocs="0,11164;106,11164;106,10943;0,10943;0,11164" o:connectangles="0,0,0,0,0"/>
                                                                                                                                                  </v:shape>
                                                                                                                                                  <v:group id="Group 107" o:spid="_x0000_s1157" style="position:absolute;left:5113;top:10943;width:108;height:221" coordorigin="5113,10943" coordsize="10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146" o:spid="_x0000_s1158" style="position:absolute;left:5113;top:10943;width:108;height:221;visibility:visible;mso-wrap-style:square;v-text-anchor:top" coordsize="10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" path="m,221r108,l108,,,,,221xe" fillcolor="#006fc0" stroked="f">
                                                                                                                                                      <v:path arrowok="t" o:connecttype="custom" o:connectlocs="0,11164;108,11164;108,10943;0,10943;0,11164" o:connectangles="0,0,0,0,0"/>
                                                                                                                                                    </v:shape>
                                                                                                                                                    <v:group id="Group 108" o:spid="_x0000_s1159" style="position:absolute;left:3512;top:11164;width:1709;height:499" coordorigin="3512,11164" coordsize="170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Freeform 145" o:spid="_x0000_s1160" style="position:absolute;left:3512;top:11164;width:1709;height:499;visibility:visible;mso-wrap-style:square;v-text-anchor:top" coordsize="170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" path="m,499r1709,l1709,,,,,499xe" fillcolor="#006fc0" stroked="f">
                                                                                                                                                        <v:path arrowok="t" o:connecttype="custom" o:connectlocs="0,11663;1709,11663;1709,11164;0,11164;0,11663" o:connectangles="0,0,0,0,0"/>
                                                                                                                                                      </v:shape>
                                                                                                                                                      <v:group id="Group 109" o:spid="_x0000_s1161" style="position:absolute;left:3618;top:10943;width:1495;height:221" coordorigin="3618,10943" coordsize="149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Freeform 144" o:spid="_x0000_s1162" style="position:absolute;left:3618;top:10943;width:1495;height:221;visibility:visible;mso-wrap-style:square;v-text-anchor:top" coordsize="149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" path="m1495,l,,,221r1495,l1495,xe" fillcolor="#006fc0" stroked="f">
                                                                                                                                                          <v:path arrowok="t" o:connecttype="custom" o:connectlocs="1495,10943;0,10943;0,11164;1495,11164;1495,10943" o:connectangles="0,0,0,0,0"/>
                                                                                                                                                        </v:shape>
                                                                                                                                                        <v:group id="Group 110" o:spid="_x0000_s1163" style="position:absolute;left:5221;top:10943;width:108;height:682" coordorigin="5221,10943" coordsize="108,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Freeform 143" o:spid="_x0000_s1164" style="position:absolute;left:5221;top:10943;width:108;height:682;visibility:visible;mso-wrap-style:square;v-text-anchor:top" coordsize="108,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" path="m,682r108,l108,,,,,682xe" fillcolor="#006fc0" stroked="f">
                                                                                                                                                            <v:path arrowok="t" o:connecttype="custom" o:connectlocs="0,11625;108,11625;108,10943;0,10943;0,11625" o:connectangles="0,0,0,0,0"/>
                                                                                                                                                          </v:shape>
                                                                                                                                                          <v:group id="Group 111" o:spid="_x0000_s1165" style="position:absolute;left:6462;top:10943;width:110;height:682" coordorigin="6462,10943" coordsize="110,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142" o:spid="_x0000_s1166" style="position:absolute;left:6462;top:10943;width:110;height:682;visibility:visible;mso-wrap-style:square;v-text-anchor:top" coordsize="110,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" path="m,682r111,l111,,,,,682xe" fillcolor="#006fc0" stroked="f">
                                                                                                                                                              <v:path arrowok="t" o:connecttype="custom" o:connectlocs="0,11625;111,11625;111,10943;0,10943;0,11625" o:connectangles="0,0,0,0,0"/>
                                                                                                                                                            </v:shape>
                                                                                                                                                            <v:group id="Group 112" o:spid="_x0000_s1167" style="position:absolute;left:5221;top:11644;width:1352;height:0" coordorigin="5221,11644" coordsize="1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Freeform 141" o:spid="_x0000_s1168" style="position:absolute;left:5221;top:11644;width:1352;height:0;visibility:visible;mso-wrap-style:square;v-text-anchor:top" coordsize="1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" path="m,l1352,e" filled="f" strokecolor="#006fc0" strokeweight="2.02pt">
                                                                                                                                                                <v:path arrowok="t" o:connecttype="custom" o:connectlocs="0,0;1352,0" o:connectangles="0,0"/>
                                                                                                                                                              </v:shape>
                                                                                                                                                              <v:group id="Group 113" o:spid="_x0000_s1169" style="position:absolute;left:5329;top:10943;width:1133;height:682" coordorigin="5329,10943" coordsize="113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Freeform 140" o:spid="_x0000_s1170" style="position:absolute;left:5329;top:10943;width:1133;height:682;visibility:visible;mso-wrap-style:square;v-text-anchor:top" coordsize="113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" path="m1133,l,,,682r1133,l1133,xe" fillcolor="#006fc0" stroked="f">
                                                                                                                                                                  <v:path arrowok="t" o:connecttype="custom" o:connectlocs="1133,10943;0,10943;0,11625;1133,11625;1133,10943" o:connectangles="0,0,0,0,0"/>
                                                                                                                                                                </v:shape>
                                                                                                                                                                <v:group id="Group 114" o:spid="_x0000_s1171" style="position:absolute;left:6573;top:10943;width:106;height:221" coordorigin="6573,10943" coordsize="10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Freeform 139" o:spid="_x0000_s1172" style="position:absolute;left:6573;top:10943;width:106;height:221;visibility:visible;mso-wrap-style:square;v-text-anchor:top" coordsize="10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" path="m,221r105,l105,,,,,221xe" fillcolor="#006fc0" stroked="f">
                                                                                                                                                                    <v:path arrowok="t" o:connecttype="custom" o:connectlocs="0,11164;105,11164;105,10943;0,10943;0,11164" o:connectangles="0,0,0,0,0"/>
                                                                                                                                                                  </v:shape>
                                                                                                                                                                  <v:group id="Group 115" o:spid="_x0000_s1173" style="position:absolute;left:7722;top:10943;width:111;height:221" coordorigin="7722,10943" coordsize="111,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138" o:spid="_x0000_s1174" style="position:absolute;left:7722;top:10943;width:111;height:221;visibility:visible;mso-wrap-style:square;v-text-anchor:top" coordsize="111,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" path="m,221r111,l111,,,,,221xe" fillcolor="#006fc0" stroked="f">
                                                                                                                                                                      <v:path arrowok="t" o:connecttype="custom" o:connectlocs="0,11164;111,11164;111,10943;0,10943;0,11164" o:connectangles="0,0,0,0,0"/>
                                                                                                                                                                    </v:shape>
                                                                                                                                                                    <v:group id="Group 116" o:spid="_x0000_s1175" style="position:absolute;left:6573;top:11164;width:1260;height:499" coordorigin="6573,11164" coordsize="1260,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Freeform 137" o:spid="_x0000_s1176" style="position:absolute;left:6573;top:11164;width:1260;height:499;visibility:visible;mso-wrap-style:square;v-text-anchor:top" coordsize="1260,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" path="m,499r1260,l1260,,,,,499xe" fillcolor="#006fc0" stroked="f">
                                                                                                                                                                        <v:path arrowok="t" o:connecttype="custom" o:connectlocs="0,11663;1260,11663;1260,11164;0,11164;0,11663" o:connectangles="0,0,0,0,0"/>
                                                                                                                                                                      </v:shape>
                                                                                                                                                                      <v:group id="Group 117" o:spid="_x0000_s1177" style="position:absolute;left:6678;top:10943;width:1044;height:221" coordorigin="6678,10943" coordsize="104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Freeform 136" o:spid="_x0000_s1178" style="position:absolute;left:6678;top:10943;width:1044;height:221;visibility:visible;mso-wrap-style:square;v-text-anchor:top" coordsize="104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" path="m1044,l,,,221r1044,l1044,xe" fillcolor="#006fc0" stroked="f">
                                                                                                                                                                          <v:path arrowok="t" o:connecttype="custom" o:connectlocs="1044,10943;0,10943;0,11164;1044,11164;1044,10943" o:connectangles="0,0,0,0,0"/>
                                                                                                                                                                        </v:shape>
                                                                                                                                                                        <v:group id="Group 118" o:spid="_x0000_s1179" style="position:absolute;left:7833;top:10943;width:106;height:221" coordorigin="7833,10943" coordsize="10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Freeform 135" o:spid="_x0000_s1180" style="position:absolute;left:7833;top:10943;width:106;height:221;visibility:visible;mso-wrap-style:square;v-text-anchor:top" coordsize="10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" path="m,221r106,l106,,,,,221xe" fillcolor="#006fc0" stroked="f">
                                                                                                                                                                            <v:path arrowok="t" o:connecttype="custom" o:connectlocs="0,11164;106,11164;106,10943;0,10943;0,11164" o:connectangles="0,0,0,0,0"/>
                                                                                                                                                                          </v:shape>
                                                                                                                                                                          <v:group id="Group 119" o:spid="_x0000_s1181" style="position:absolute;left:11054;top:10943;width:108;height:221" coordorigin="11054,10943" coordsize="10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Freeform 134" o:spid="_x0000_s1182" style="position:absolute;left:11054;top:10943;width:108;height:221;visibility:visible;mso-wrap-style:square;v-text-anchor:top" coordsize="10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" path="m,221r108,l108,,,,,221xe" fillcolor="#006fc0" stroked="f">
                                                                                                                                                                              <v:path arrowok="t" o:connecttype="custom" o:connectlocs="0,11164;108,11164;108,10943;0,10943;0,11164" o:connectangles="0,0,0,0,0"/>
                                                                                                                                                                            </v:shape>
                                                                                                                                                                            <v:group id="Group 120" o:spid="_x0000_s1183" style="position:absolute;left:7833;top:11164;width:3329;height:499" coordorigin="7833,11164" coordsize="33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Freeform 133" o:spid="_x0000_s1184" style="position:absolute;left:7833;top:11164;width:3329;height:499;visibility:visible;mso-wrap-style:square;v-text-anchor:top" coordsize="33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" path="m,499r3329,l3329,,,,,499xe" fillcolor="#006fc0" stroked="f">
                                                                                                                                                                                <v:path arrowok="t" o:connecttype="custom" o:connectlocs="0,11663;3329,11663;3329,11164;0,11164;0,11663" o:connectangles="0,0,0,0,0"/>
                                                                                                                                                                              </v:shape>
                                                                                                                                                                              <v:group id="Group 121" o:spid="_x0000_s1185" style="position:absolute;left:7939;top:10943;width:3116;height:221" coordorigin="7939,10943" coordsize="311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32" o:spid="_x0000_s1186" style="position:absolute;left:7939;top:10943;width:3116;height:221;visibility:visible;mso-wrap-style:square;v-text-anchor:top" coordsize="311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" path="m3115,l,,,221r3115,l3115,xe" fillcolor="#006fc0" stroked="f">
                                                                                                                                                                                  <v:path arrowok="t" o:connecttype="custom" o:connectlocs="3115,10943;0,10943;0,11164;3115,11164;3115,10943" o:connectangles="0,0,0,0,0"/>
                                                                                                                                                                                </v:shape>
                                                                                                                                                                                <v:group id="Group 122" o:spid="_x0000_s1187" style="position:absolute;left:11162;top:10943;width:720;height:252" coordorigin="11162,10943" coordsize="720,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Freeform 131" o:spid="_x0000_s1188" style="position:absolute;left:11162;top:10943;width:720;height:252;visibility:visible;mso-wrap-style:square;v-text-anchor:top" coordsize="720,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" path="m,252r720,l720,,,,,252xe" fillcolor="#006fc0" stroked="f">
                                                                                                                                                                                    <v:path arrowok="t" o:connecttype="custom" o:connectlocs="0,11195;720,11195;720,10943;0,10943;0,11195" o:connectangles="0,0,0,0,0"/>
                                                                                                                                                                                  </v:shape>
                                                                                                                                                                                  <v:group id="Group 123" o:spid="_x0000_s1189" style="position:absolute;left:11162;top:11195;width:108;height:218" coordorigin="11162,11195" coordsize="10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Freeform 130" o:spid="_x0000_s1190" style="position:absolute;left:11162;top:11195;width:108;height:218;visibility:visible;mso-wrap-style:square;v-text-anchor:top" coordsize="10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" path="m,218r108,l108,,,,,218xe" fillcolor="#006fc0" stroked="f">
                                                                                                                                                                                      <v:path arrowok="t" o:connecttype="custom" o:connectlocs="0,11413;108,11413;108,11195;0,11195;0,11413" o:connectangles="0,0,0,0,0"/>
                                                                                                                                                                                    </v:shape>
                                                                                                                                                                                    <v:group id="Group 124" o:spid="_x0000_s1191" style="position:absolute;left:11774;top:11195;width:108;height:218" coordorigin="11774,11195" coordsize="10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129" o:spid="_x0000_s1192" style="position:absolute;left:11774;top:11195;width:108;height:218;visibility:visible;mso-wrap-style:square;v-text-anchor:top" coordsize="10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" path="m,218r108,l108,,,,,218xe" fillcolor="#006fc0" stroked="f">
                                                                                                                                                                                        <v:path arrowok="t" o:connecttype="custom" o:connectlocs="0,11413;108,11413;108,11195;0,11195;0,11413" o:connectangles="0,0,0,0,0"/>
                                                                                                                                                                                      </v:shape>
                                                                                                                                                                                      <v:group id="Group 125" o:spid="_x0000_s1193" style="position:absolute;left:11162;top:11413;width:720;height:250" coordorigin="11162,11413" coordsize="72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Freeform 128" o:spid="_x0000_s1194" style="position:absolute;left:11162;top:11413;width:720;height:250;visibility:visible;mso-wrap-style:square;v-text-anchor:top" coordsize="72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" path="m,250r720,l720,,,,,250xe" fillcolor="#006fc0" stroked="f">
                                                                                                                                                                                          <v:path arrowok="t" o:connecttype="custom" o:connectlocs="0,11663;720,11663;720,11413;0,11413;0,11663" o:connectangles="0,0,0,0,0"/>
                                                                                                                                                                                        </v:shape>
                                                                                                                                                                                        <v:group id="Group 126" o:spid="_x0000_s1195" style="position:absolute;left:11270;top:11195;width:504;height:218" coordorigin="11270,11195" coordsize="5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Freeform 127" o:spid="_x0000_s1196" style="position:absolute;left:11270;top:11195;width:504;height:218;visibility:visible;mso-wrap-style:square;v-text-anchor:top" coordsize="5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" path="m,218r504,l504,,,,,218xe" fillcolor="#006fc0" stroked="f">
                                                                                                                                                                                            <v:path arrowok="t" o:connecttype="custom" o:connectlocs="0,11413;504,11413;504,11195;0,11195;0,11413" o:connectangles="0,0,0,0,0"/>
                                                                                                                                                                                          </v:shape>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w10:wrap anchorx="page" anchory="page"/>
              </v:group>
            </w:pict>
          </mc:Fallback>
        </mc:AlternateContent>
      </w:r>
      <w:r w:rsidR="002763E4" w:rsidRPr="002763E4">
        <w:rPr>
          <w:rFonts w:ascii="Arial" w:eastAsiaTheme="majorEastAsia" w:hAnsi="Arial" w:cs="Arial"/>
          <w:sz w:val="22"/>
          <w:szCs w:val="22"/>
          <w:shd w:val="clear" w:color="auto" w:fill="FFFFFF"/>
          <w:lang w:val="id-ID"/>
        </w:rPr>
        <w:t xml:space="preserve">Memahami dan mampu </w:t>
      </w:r>
      <w:r w:rsidR="001F5A5F">
        <w:rPr>
          <w:rFonts w:ascii="Arial" w:eastAsiaTheme="majorEastAsia" w:hAnsi="Arial" w:cs="Arial"/>
          <w:sz w:val="22"/>
          <w:szCs w:val="22"/>
          <w:shd w:val="clear" w:color="auto" w:fill="FFFFFF"/>
          <w:lang w:val="id-ID"/>
        </w:rPr>
        <w:t>menjelaskan bagaimana penerapan stu</w:t>
      </w:r>
      <w:r w:rsidR="00454DFB">
        <w:rPr>
          <w:rFonts w:ascii="Arial" w:eastAsiaTheme="majorEastAsia" w:hAnsi="Arial" w:cs="Arial"/>
          <w:sz w:val="22"/>
          <w:szCs w:val="22"/>
          <w:shd w:val="clear" w:color="auto" w:fill="FFFFFF"/>
          <w:lang w:val="id-ID"/>
        </w:rPr>
        <w:t>di kasus pada Tekhnik CRISP-DM</w:t>
      </w:r>
      <w:r w:rsidR="00202BF2">
        <w:rPr>
          <w:rFonts w:ascii="Arial" w:eastAsiaTheme="majorEastAsia" w:hAnsi="Arial" w:cs="Arial"/>
          <w:sz w:val="22"/>
          <w:szCs w:val="22"/>
          <w:shd w:val="clear" w:color="auto" w:fill="FFFFFF"/>
          <w:lang w:val="id-ID"/>
        </w:rPr>
        <w:t>.</w:t>
      </w:r>
      <w:r w:rsidR="007D7176">
        <w:br w:type="column"/>
      </w:r>
      <w:r w:rsidR="007D7176" w:rsidRPr="00A136E0">
        <w:rPr>
          <w:rFonts w:ascii="Arial" w:eastAsia="Arial" w:hAnsi="Arial" w:cs="Arial"/>
          <w:sz w:val="22"/>
          <w:szCs w:val="22"/>
        </w:rPr>
        <w:lastRenderedPageBreak/>
        <w:t>M</w:t>
      </w:r>
      <w:r w:rsidR="007D7176" w:rsidRPr="00A136E0">
        <w:rPr>
          <w:rFonts w:ascii="Arial" w:eastAsia="Arial" w:hAnsi="Arial" w:cs="Arial"/>
          <w:spacing w:val="-1"/>
          <w:sz w:val="22"/>
          <w:szCs w:val="22"/>
        </w:rPr>
        <w:t>a</w:t>
      </w:r>
      <w:r w:rsidR="007D7176" w:rsidRPr="00A136E0">
        <w:rPr>
          <w:rFonts w:ascii="Arial" w:eastAsia="Arial" w:hAnsi="Arial" w:cs="Arial"/>
          <w:spacing w:val="4"/>
          <w:sz w:val="22"/>
          <w:szCs w:val="22"/>
        </w:rPr>
        <w:t>m</w:t>
      </w:r>
      <w:r w:rsidR="007D7176" w:rsidRPr="00A136E0">
        <w:rPr>
          <w:rFonts w:ascii="Arial" w:eastAsia="Arial" w:hAnsi="Arial" w:cs="Arial"/>
          <w:sz w:val="22"/>
          <w:szCs w:val="22"/>
        </w:rPr>
        <w:t>pu</w:t>
      </w:r>
      <w:r w:rsidR="007D7176" w:rsidRPr="00A136E0">
        <w:rPr>
          <w:rFonts w:ascii="Arial" w:eastAsia="Arial" w:hAnsi="Arial" w:cs="Arial"/>
          <w:spacing w:val="-10"/>
          <w:sz w:val="22"/>
          <w:szCs w:val="22"/>
        </w:rPr>
        <w:t xml:space="preserve"> </w:t>
      </w:r>
      <w:r w:rsidR="00BA319B">
        <w:rPr>
          <w:rFonts w:ascii="Arial" w:eastAsia="Arial" w:hAnsi="Arial" w:cs="Arial"/>
          <w:spacing w:val="-10"/>
          <w:sz w:val="22"/>
          <w:szCs w:val="22"/>
          <w:lang w:val="id-ID"/>
        </w:rPr>
        <w:t>m</w:t>
      </w:r>
      <w:r w:rsidR="002763E4">
        <w:rPr>
          <w:rFonts w:ascii="Arial" w:eastAsia="Arial" w:hAnsi="Arial" w:cs="Arial"/>
          <w:spacing w:val="-10"/>
          <w:sz w:val="22"/>
          <w:szCs w:val="22"/>
        </w:rPr>
        <w:t xml:space="preserve">emahami </w:t>
      </w:r>
      <w:proofErr w:type="gramStart"/>
      <w:r w:rsidR="00D941F3">
        <w:rPr>
          <w:rFonts w:ascii="Arial" w:eastAsia="Arial" w:hAnsi="Arial" w:cs="Arial"/>
          <w:spacing w:val="-10"/>
          <w:sz w:val="22"/>
          <w:szCs w:val="22"/>
          <w:lang w:val="id-ID"/>
        </w:rPr>
        <w:t>Kons</w:t>
      </w:r>
      <w:r w:rsidR="00AA1E99">
        <w:rPr>
          <w:rFonts w:ascii="Arial" w:eastAsia="Arial" w:hAnsi="Arial" w:cs="Arial"/>
          <w:spacing w:val="-10"/>
          <w:sz w:val="22"/>
          <w:szCs w:val="22"/>
          <w:lang w:val="id-ID"/>
        </w:rPr>
        <w:t xml:space="preserve">ep </w:t>
      </w:r>
      <w:r w:rsidR="001F5A5F">
        <w:rPr>
          <w:rFonts w:ascii="Arial" w:eastAsia="Arial" w:hAnsi="Arial" w:cs="Arial"/>
          <w:spacing w:val="-10"/>
          <w:sz w:val="22"/>
          <w:szCs w:val="22"/>
          <w:lang w:val="id-ID"/>
        </w:rPr>
        <w:t xml:space="preserve"> dari</w:t>
      </w:r>
      <w:proofErr w:type="gramEnd"/>
      <w:r w:rsidR="00454DFB">
        <w:rPr>
          <w:rFonts w:ascii="Arial" w:eastAsia="Arial" w:hAnsi="Arial" w:cs="Arial"/>
          <w:spacing w:val="-10"/>
          <w:sz w:val="22"/>
          <w:szCs w:val="22"/>
          <w:lang w:val="en-ID"/>
        </w:rPr>
        <w:t xml:space="preserve"> Studi Kasus CRISP-DM</w:t>
      </w:r>
      <w:r w:rsidR="00866932">
        <w:rPr>
          <w:rFonts w:ascii="Arial" w:eastAsia="Arial" w:hAnsi="Arial" w:cs="Arial"/>
          <w:spacing w:val="-10"/>
          <w:sz w:val="22"/>
          <w:szCs w:val="22"/>
          <w:lang w:val="id-ID"/>
        </w:rPr>
        <w:t xml:space="preserve">. </w:t>
      </w:r>
      <w:r w:rsidR="005E7F2C">
        <w:rPr>
          <w:rFonts w:ascii="Arial" w:eastAsia="Arial" w:hAnsi="Arial" w:cs="Arial"/>
          <w:spacing w:val="-10"/>
          <w:sz w:val="22"/>
          <w:szCs w:val="22"/>
          <w:lang w:val="id-ID"/>
        </w:rPr>
        <w:t xml:space="preserve"> </w:t>
      </w:r>
      <w:r w:rsidR="00866932">
        <w:rPr>
          <w:rFonts w:ascii="Arial" w:eastAsia="Arial" w:hAnsi="Arial" w:cs="Arial"/>
          <w:spacing w:val="-10"/>
          <w:sz w:val="22"/>
          <w:szCs w:val="22"/>
          <w:lang w:val="en-ID"/>
        </w:rPr>
        <w:t xml:space="preserve"> </w:t>
      </w:r>
    </w:p>
    <w:p w:rsidR="002317E5" w:rsidRPr="003B561D" w:rsidRDefault="00C70489">
      <w:pPr>
        <w:spacing w:before="46"/>
        <w:ind w:left="220" w:right="2252"/>
        <w:jc w:val="both"/>
        <w:rPr>
          <w:rFonts w:ascii="Baskerville Old Face" w:eastAsia="Baskerville Old Face" w:hAnsi="Baskerville Old Face" w:cs="Baskerville Old Face"/>
          <w:sz w:val="48"/>
          <w:szCs w:val="48"/>
          <w:lang w:val="id-ID"/>
        </w:rPr>
      </w:pPr>
      <w:r>
        <w:rPr>
          <w:noProof/>
        </w:rPr>
        <w:lastRenderedPageBreak/>
        <mc:AlternateContent>
          <mc:Choice Requires="wpg">
            <w:drawing>
              <wp:anchor distT="0" distB="0" distL="114300" distR="114300" simplePos="0" relativeHeight="251654144" behindDoc="1" locked="0" layoutInCell="1" allowOverlap="1" wp14:anchorId="1799ECF9" wp14:editId="0724CFE5">
                <wp:simplePos x="0" y="0"/>
                <wp:positionH relativeFrom="page">
                  <wp:posOffset>896620</wp:posOffset>
                </wp:positionH>
                <wp:positionV relativeFrom="paragraph">
                  <wp:posOffset>29210</wp:posOffset>
                </wp:positionV>
                <wp:extent cx="5770880" cy="401320"/>
                <wp:effectExtent l="1270" t="635" r="0" b="0"/>
                <wp:wrapNone/>
                <wp:docPr id="26"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401320"/>
                          <a:chOff x="1412" y="46"/>
                          <a:chExt cx="9088" cy="632"/>
                        </a:xfrm>
                      </wpg:grpSpPr>
                      <wps:wsp>
                        <wps:cNvPr id="27" name="Freeform 39"/>
                        <wps:cNvSpPr>
                          <a:spLocks/>
                        </wps:cNvSpPr>
                        <wps:spPr bwMode="auto">
                          <a:xfrm>
                            <a:off x="1412" y="46"/>
                            <a:ext cx="9088" cy="632"/>
                          </a:xfrm>
                          <a:custGeom>
                            <a:avLst/>
                            <a:gdLst>
                              <a:gd name="T0" fmla="+- 0 1412 1412"/>
                              <a:gd name="T1" fmla="*/ T0 w 9088"/>
                              <a:gd name="T2" fmla="+- 0 678 46"/>
                              <a:gd name="T3" fmla="*/ 678 h 632"/>
                              <a:gd name="T4" fmla="+- 0 10500 1412"/>
                              <a:gd name="T5" fmla="*/ T4 w 9088"/>
                              <a:gd name="T6" fmla="+- 0 678 46"/>
                              <a:gd name="T7" fmla="*/ 678 h 632"/>
                              <a:gd name="T8" fmla="+- 0 10500 1412"/>
                              <a:gd name="T9" fmla="*/ T8 w 9088"/>
                              <a:gd name="T10" fmla="+- 0 46 46"/>
                              <a:gd name="T11" fmla="*/ 46 h 632"/>
                              <a:gd name="T12" fmla="+- 0 1412 1412"/>
                              <a:gd name="T13" fmla="*/ T12 w 9088"/>
                              <a:gd name="T14" fmla="+- 0 46 46"/>
                              <a:gd name="T15" fmla="*/ 46 h 632"/>
                              <a:gd name="T16" fmla="+- 0 1412 1412"/>
                              <a:gd name="T17" fmla="*/ T16 w 9088"/>
                              <a:gd name="T18" fmla="+- 0 678 46"/>
                              <a:gd name="T19" fmla="*/ 678 h 632"/>
                            </a:gdLst>
                            <a:ahLst/>
                            <a:cxnLst>
                              <a:cxn ang="0">
                                <a:pos x="T1" y="T3"/>
                              </a:cxn>
                              <a:cxn ang="0">
                                <a:pos x="T5" y="T7"/>
                              </a:cxn>
                              <a:cxn ang="0">
                                <a:pos x="T9" y="T11"/>
                              </a:cxn>
                              <a:cxn ang="0">
                                <a:pos x="T13" y="T15"/>
                              </a:cxn>
                              <a:cxn ang="0">
                                <a:pos x="T17" y="T19"/>
                              </a:cxn>
                            </a:cxnLst>
                            <a:rect l="0" t="0" r="r" b="b"/>
                            <a:pathLst>
                              <a:path w="9088" h="632">
                                <a:moveTo>
                                  <a:pt x="0" y="632"/>
                                </a:moveTo>
                                <a:lnTo>
                                  <a:pt x="9088" y="632"/>
                                </a:lnTo>
                                <a:lnTo>
                                  <a:pt x="9088" y="0"/>
                                </a:lnTo>
                                <a:lnTo>
                                  <a:pt x="0" y="0"/>
                                </a:lnTo>
                                <a:lnTo>
                                  <a:pt x="0" y="632"/>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40FB813" id="Group 38" o:spid="_x0000_s1026" style="position:absolute;margin-left:70.6pt;margin-top:2.3pt;width:454.4pt;height:31.6pt;z-index:-251662336;mso-position-horizontal-relative:page" coordorigin="1412,46" coordsize="9088,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">
                <v:shape id="Freeform 39" o:spid="_x0000_s1027" style="position:absolute;left:1412;top:46;width:9088;height:632;visibility:visible;mso-wrap-style:square;v-text-anchor:top" coordsize="908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" path="m,632r9088,l9088,,,,,632xe" fillcolor="#006fc0" stroked="f">
                  <v:path arrowok="t" o:connecttype="custom" o:connectlocs="0,678;9088,678;9088,46;0,46;0,678" o:connectangles="0,0,0,0,0"/>
                </v:shape>
                <w10:wrap anchorx="page"/>
              </v:group>
            </w:pict>
          </mc:Fallback>
        </mc:AlternateContent>
      </w:r>
      <w:r w:rsidR="00CE4BEF">
        <w:rPr>
          <w:rFonts w:ascii="Baskerville Old Face" w:eastAsia="Baskerville Old Face" w:hAnsi="Baskerville Old Face" w:cs="Baskerville Old Face"/>
          <w:color w:val="FFFFFF"/>
          <w:sz w:val="48"/>
          <w:szCs w:val="48"/>
          <w:lang w:val="id-ID"/>
        </w:rPr>
        <w:t>Pengantar Data Mining</w:t>
      </w:r>
    </w:p>
    <w:p w:rsidR="002317E5" w:rsidRPr="00CE0B68" w:rsidRDefault="002317E5">
      <w:pPr>
        <w:spacing w:line="200" w:lineRule="exact"/>
        <w:rPr>
          <w:lang w:val="id-ID"/>
        </w:rPr>
      </w:pPr>
    </w:p>
    <w:p w:rsidR="002317E5" w:rsidRDefault="002317E5">
      <w:pPr>
        <w:spacing w:before="12" w:line="200" w:lineRule="exact"/>
      </w:pPr>
    </w:p>
    <w:p w:rsidR="002317E5" w:rsidRPr="003F707D" w:rsidRDefault="00454DFB" w:rsidP="00255984">
      <w:pPr>
        <w:pStyle w:val="ListParagraph"/>
        <w:numPr>
          <w:ilvl w:val="1"/>
          <w:numId w:val="1"/>
        </w:numPr>
        <w:ind w:right="-59"/>
        <w:jc w:val="both"/>
        <w:rPr>
          <w:rFonts w:eastAsia="Arial"/>
          <w:sz w:val="24"/>
          <w:szCs w:val="24"/>
          <w:lang w:val="id-ID"/>
        </w:rPr>
      </w:pPr>
      <w:r>
        <w:rPr>
          <w:rFonts w:eastAsia="Arial"/>
          <w:b/>
          <w:spacing w:val="-1"/>
          <w:sz w:val="24"/>
          <w:szCs w:val="24"/>
          <w:lang w:val="id-ID"/>
        </w:rPr>
        <w:t>Tekhnik Data Mining CRISP-DM</w:t>
      </w:r>
    </w:p>
    <w:p w:rsidR="002317E5" w:rsidRPr="00DD063E" w:rsidRDefault="002317E5">
      <w:pPr>
        <w:spacing w:before="1" w:line="240" w:lineRule="exact"/>
        <w:rPr>
          <w:rFonts w:ascii="Arial" w:hAnsi="Arial" w:cs="Arial"/>
          <w:sz w:val="24"/>
          <w:szCs w:val="24"/>
        </w:rPr>
      </w:pPr>
    </w:p>
    <w:p w:rsidR="00454DFB" w:rsidRDefault="00454DFB" w:rsidP="00A027DD">
      <w:pPr>
        <w:spacing w:line="360" w:lineRule="auto"/>
        <w:ind w:right="278" w:firstLine="709"/>
        <w:jc w:val="both"/>
        <w:rPr>
          <w:bCs/>
          <w:color w:val="000000" w:themeColor="text1"/>
          <w:sz w:val="24"/>
          <w:szCs w:val="24"/>
          <w:shd w:val="clear" w:color="auto" w:fill="FFFFFF"/>
        </w:rPr>
      </w:pPr>
      <w:r w:rsidRPr="00454DFB">
        <w:rPr>
          <w:bCs/>
          <w:color w:val="000000" w:themeColor="text1"/>
          <w:sz w:val="24"/>
          <w:szCs w:val="24"/>
          <w:shd w:val="clear" w:color="auto" w:fill="FFFFFF"/>
        </w:rPr>
        <w:t>CRIPS-DM merupakan siklus hidup proyek dat</w:t>
      </w:r>
      <w:r>
        <w:rPr>
          <w:bCs/>
          <w:color w:val="000000" w:themeColor="text1"/>
          <w:sz w:val="24"/>
          <w:szCs w:val="24"/>
          <w:shd w:val="clear" w:color="auto" w:fill="FFFFFF"/>
        </w:rPr>
        <w:t>a mining</w:t>
      </w:r>
      <w:r w:rsidR="00CD320D">
        <w:rPr>
          <w:bCs/>
          <w:color w:val="000000" w:themeColor="text1"/>
          <w:sz w:val="24"/>
          <w:szCs w:val="24"/>
          <w:shd w:val="clear" w:color="auto" w:fill="FFFFFF"/>
        </w:rPr>
        <w:t xml:space="preserve"> yang digunakan untuk penambangan data yang dapat diterapkan pada strategi pemecahan masalah umum untuk bisnis atau unit penelitian lainnya. Tekhnik ini </w:t>
      </w:r>
      <w:r>
        <w:rPr>
          <w:bCs/>
          <w:color w:val="000000" w:themeColor="text1"/>
          <w:sz w:val="24"/>
          <w:szCs w:val="24"/>
          <w:shd w:val="clear" w:color="auto" w:fill="FFFFFF"/>
        </w:rPr>
        <w:t>terbagi dalam 6</w:t>
      </w:r>
      <w:r w:rsidRPr="00454DFB">
        <w:rPr>
          <w:bCs/>
          <w:color w:val="000000" w:themeColor="text1"/>
          <w:sz w:val="24"/>
          <w:szCs w:val="24"/>
          <w:shd w:val="clear" w:color="auto" w:fill="FFFFFF"/>
        </w:rPr>
        <w:t xml:space="preserve"> fase</w:t>
      </w:r>
      <w:r w:rsidR="00414F78">
        <w:rPr>
          <w:bCs/>
          <w:color w:val="000000" w:themeColor="text1"/>
          <w:sz w:val="24"/>
          <w:szCs w:val="24"/>
          <w:shd w:val="clear" w:color="auto" w:fill="FFFFFF"/>
        </w:rPr>
        <w:t xml:space="preserve"> pengembangan data mining</w:t>
      </w:r>
      <w:r>
        <w:rPr>
          <w:bCs/>
          <w:color w:val="000000" w:themeColor="text1"/>
          <w:sz w:val="24"/>
          <w:szCs w:val="24"/>
          <w:shd w:val="clear" w:color="auto" w:fill="FFFFFF"/>
        </w:rPr>
        <w:t>,</w:t>
      </w:r>
      <w:r w:rsidRPr="00454DFB">
        <w:rPr>
          <w:bCs/>
          <w:color w:val="000000" w:themeColor="text1"/>
          <w:sz w:val="24"/>
          <w:szCs w:val="24"/>
          <w:shd w:val="clear" w:color="auto" w:fill="FFFFFF"/>
        </w:rPr>
        <w:t xml:space="preserve"> </w:t>
      </w:r>
      <w:r>
        <w:rPr>
          <w:bCs/>
          <w:color w:val="000000" w:themeColor="text1"/>
          <w:sz w:val="24"/>
          <w:szCs w:val="24"/>
          <w:shd w:val="clear" w:color="auto" w:fill="FFFFFF"/>
        </w:rPr>
        <w:t xml:space="preserve">yaitu: </w:t>
      </w:r>
    </w:p>
    <w:p w:rsidR="00454DFB" w:rsidRDefault="0091535C" w:rsidP="00A51F99">
      <w:pPr>
        <w:pStyle w:val="ListParagraph"/>
        <w:numPr>
          <w:ilvl w:val="0"/>
          <w:numId w:val="15"/>
        </w:numPr>
        <w:spacing w:line="360" w:lineRule="auto"/>
        <w:ind w:right="278"/>
        <w:jc w:val="both"/>
        <w:rPr>
          <w:bCs/>
          <w:color w:val="000000" w:themeColor="text1"/>
          <w:sz w:val="24"/>
          <w:szCs w:val="24"/>
          <w:shd w:val="clear" w:color="auto" w:fill="FFFFFF"/>
        </w:rPr>
      </w:pPr>
      <w:r w:rsidRPr="0091535C">
        <w:rPr>
          <w:bCs/>
          <w:color w:val="000000" w:themeColor="text1"/>
          <w:sz w:val="24"/>
          <w:szCs w:val="24"/>
          <w:shd w:val="clear" w:color="auto" w:fill="FFFFFF"/>
        </w:rPr>
        <w:t>Fase Pemahaman Bisnis (Business Undersanting Phase)</w:t>
      </w:r>
    </w:p>
    <w:p w:rsidR="0091535C" w:rsidRDefault="008B65FC" w:rsidP="00A51F99">
      <w:pPr>
        <w:pStyle w:val="ListParagraph"/>
        <w:numPr>
          <w:ilvl w:val="0"/>
          <w:numId w:val="15"/>
        </w:numPr>
        <w:spacing w:line="360" w:lineRule="auto"/>
        <w:ind w:right="278"/>
        <w:jc w:val="both"/>
        <w:rPr>
          <w:bCs/>
          <w:color w:val="000000" w:themeColor="text1"/>
          <w:sz w:val="24"/>
          <w:szCs w:val="24"/>
          <w:shd w:val="clear" w:color="auto" w:fill="FFFFFF"/>
        </w:rPr>
      </w:pPr>
      <w:r w:rsidRPr="008B65FC">
        <w:rPr>
          <w:bCs/>
          <w:color w:val="000000" w:themeColor="text1"/>
          <w:sz w:val="24"/>
          <w:szCs w:val="24"/>
          <w:shd w:val="clear" w:color="auto" w:fill="FFFFFF"/>
        </w:rPr>
        <w:t>Fase Pemahaman Data (Data Understanding Phase)</w:t>
      </w:r>
    </w:p>
    <w:p w:rsidR="008B65FC" w:rsidRDefault="008B65FC" w:rsidP="00A51F99">
      <w:pPr>
        <w:pStyle w:val="ListParagraph"/>
        <w:numPr>
          <w:ilvl w:val="0"/>
          <w:numId w:val="15"/>
        </w:numPr>
        <w:spacing w:line="360" w:lineRule="auto"/>
        <w:ind w:right="278"/>
        <w:jc w:val="both"/>
        <w:rPr>
          <w:bCs/>
          <w:color w:val="000000" w:themeColor="text1"/>
          <w:sz w:val="24"/>
          <w:szCs w:val="24"/>
          <w:shd w:val="clear" w:color="auto" w:fill="FFFFFF"/>
        </w:rPr>
      </w:pPr>
      <w:r w:rsidRPr="008B65FC">
        <w:rPr>
          <w:bCs/>
          <w:color w:val="000000" w:themeColor="text1"/>
          <w:sz w:val="24"/>
          <w:szCs w:val="24"/>
          <w:shd w:val="clear" w:color="auto" w:fill="FFFFFF"/>
        </w:rPr>
        <w:t>Fase Pengolahan Data (Data Preparation Phase)</w:t>
      </w:r>
    </w:p>
    <w:p w:rsidR="008B65FC" w:rsidRDefault="008B65FC" w:rsidP="00A51F99">
      <w:pPr>
        <w:pStyle w:val="ListParagraph"/>
        <w:numPr>
          <w:ilvl w:val="0"/>
          <w:numId w:val="15"/>
        </w:numPr>
        <w:spacing w:line="360" w:lineRule="auto"/>
        <w:ind w:right="278"/>
        <w:jc w:val="both"/>
        <w:rPr>
          <w:bCs/>
          <w:color w:val="000000" w:themeColor="text1"/>
          <w:sz w:val="24"/>
          <w:szCs w:val="24"/>
          <w:shd w:val="clear" w:color="auto" w:fill="FFFFFF"/>
        </w:rPr>
      </w:pPr>
      <w:r w:rsidRPr="008B65FC">
        <w:rPr>
          <w:bCs/>
          <w:color w:val="000000" w:themeColor="text1"/>
          <w:sz w:val="24"/>
          <w:szCs w:val="24"/>
          <w:shd w:val="clear" w:color="auto" w:fill="FFFFFF"/>
        </w:rPr>
        <w:t>Fase Pemodelan (Modeling Phase)</w:t>
      </w:r>
    </w:p>
    <w:p w:rsidR="008B65FC" w:rsidRDefault="008B65FC" w:rsidP="00A51F99">
      <w:pPr>
        <w:pStyle w:val="ListParagraph"/>
        <w:numPr>
          <w:ilvl w:val="0"/>
          <w:numId w:val="15"/>
        </w:numPr>
        <w:spacing w:line="360" w:lineRule="auto"/>
        <w:ind w:right="278"/>
        <w:jc w:val="both"/>
        <w:rPr>
          <w:bCs/>
          <w:color w:val="000000" w:themeColor="text1"/>
          <w:sz w:val="24"/>
          <w:szCs w:val="24"/>
          <w:shd w:val="clear" w:color="auto" w:fill="FFFFFF"/>
        </w:rPr>
      </w:pPr>
      <w:r w:rsidRPr="008B65FC">
        <w:rPr>
          <w:bCs/>
          <w:color w:val="000000" w:themeColor="text1"/>
          <w:sz w:val="24"/>
          <w:szCs w:val="24"/>
          <w:shd w:val="clear" w:color="auto" w:fill="FFFFFF"/>
        </w:rPr>
        <w:t>Fase Evaluasi (Evaluation Phase)</w:t>
      </w:r>
    </w:p>
    <w:p w:rsidR="008B65FC" w:rsidRPr="008B65FC" w:rsidRDefault="008B65FC" w:rsidP="008B65FC">
      <w:pPr>
        <w:pStyle w:val="ListParagraph"/>
        <w:numPr>
          <w:ilvl w:val="0"/>
          <w:numId w:val="15"/>
        </w:numPr>
        <w:spacing w:line="360" w:lineRule="auto"/>
        <w:ind w:right="278"/>
        <w:jc w:val="both"/>
        <w:rPr>
          <w:bCs/>
          <w:color w:val="000000" w:themeColor="text1"/>
          <w:sz w:val="24"/>
          <w:szCs w:val="24"/>
          <w:shd w:val="clear" w:color="auto" w:fill="FFFFFF"/>
        </w:rPr>
      </w:pPr>
      <w:r w:rsidRPr="008B65FC">
        <w:rPr>
          <w:bCs/>
          <w:color w:val="000000" w:themeColor="text1"/>
          <w:sz w:val="24"/>
          <w:szCs w:val="24"/>
          <w:shd w:val="clear" w:color="auto" w:fill="FFFFFF"/>
        </w:rPr>
        <w:t>Fase Penyebaran (Deployment Phase)</w:t>
      </w:r>
      <w:r>
        <w:rPr>
          <w:bCs/>
          <w:color w:val="000000" w:themeColor="text1"/>
          <w:sz w:val="24"/>
          <w:szCs w:val="24"/>
          <w:shd w:val="clear" w:color="auto" w:fill="FFFFFF"/>
        </w:rPr>
        <w:t xml:space="preserve"> </w:t>
      </w:r>
    </w:p>
    <w:p w:rsidR="008B65FC" w:rsidRDefault="008B65FC" w:rsidP="00A027DD">
      <w:pPr>
        <w:spacing w:line="360" w:lineRule="auto"/>
        <w:ind w:right="278" w:firstLine="709"/>
        <w:jc w:val="both"/>
        <w:rPr>
          <w:bCs/>
          <w:color w:val="000000" w:themeColor="text1"/>
          <w:sz w:val="24"/>
          <w:szCs w:val="24"/>
          <w:shd w:val="clear" w:color="auto" w:fill="FFFFFF"/>
        </w:rPr>
      </w:pPr>
      <w:r>
        <w:rPr>
          <w:bCs/>
          <w:color w:val="000000" w:themeColor="text1"/>
          <w:sz w:val="24"/>
          <w:szCs w:val="24"/>
          <w:shd w:val="clear" w:color="auto" w:fill="FFFFFF"/>
        </w:rPr>
        <w:t>S</w:t>
      </w:r>
      <w:r w:rsidR="00454DFB" w:rsidRPr="00454DFB">
        <w:rPr>
          <w:bCs/>
          <w:color w:val="000000" w:themeColor="text1"/>
          <w:sz w:val="24"/>
          <w:szCs w:val="24"/>
          <w:shd w:val="clear" w:color="auto" w:fill="FFFFFF"/>
        </w:rPr>
        <w:t>eperti terlihat pada gambar</w:t>
      </w:r>
      <w:r>
        <w:rPr>
          <w:bCs/>
          <w:color w:val="000000" w:themeColor="text1"/>
          <w:sz w:val="24"/>
          <w:szCs w:val="24"/>
          <w:shd w:val="clear" w:color="auto" w:fill="FFFFFF"/>
        </w:rPr>
        <w:t xml:space="preserve"> di bawah ini:</w:t>
      </w:r>
    </w:p>
    <w:p w:rsidR="008B65FC" w:rsidRDefault="008B65FC" w:rsidP="008B65FC">
      <w:pPr>
        <w:spacing w:line="360" w:lineRule="auto"/>
        <w:ind w:right="278"/>
        <w:jc w:val="center"/>
        <w:rPr>
          <w:bCs/>
          <w:color w:val="000000" w:themeColor="text1"/>
          <w:sz w:val="24"/>
          <w:szCs w:val="24"/>
          <w:shd w:val="clear" w:color="auto" w:fill="FFFFFF"/>
        </w:rPr>
      </w:pPr>
      <w:r>
        <w:rPr>
          <w:bCs/>
          <w:noProof/>
          <w:color w:val="000000" w:themeColor="text1"/>
          <w:sz w:val="24"/>
          <w:szCs w:val="24"/>
          <w:shd w:val="clear" w:color="auto" w:fill="FFFFFF"/>
        </w:rPr>
        <w:drawing>
          <wp:inline distT="0" distB="0" distL="0" distR="0">
            <wp:extent cx="467614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4524" cy="3110717"/>
                    </a:xfrm>
                    <a:prstGeom prst="rect">
                      <a:avLst/>
                    </a:prstGeom>
                    <a:noFill/>
                    <a:ln>
                      <a:noFill/>
                    </a:ln>
                  </pic:spPr>
                </pic:pic>
              </a:graphicData>
            </a:graphic>
          </wp:inline>
        </w:drawing>
      </w:r>
    </w:p>
    <w:p w:rsidR="008B65FC" w:rsidRPr="008B65FC" w:rsidRDefault="008B65FC" w:rsidP="008B65FC">
      <w:pPr>
        <w:spacing w:line="360" w:lineRule="auto"/>
        <w:ind w:right="278"/>
        <w:jc w:val="center"/>
        <w:rPr>
          <w:bCs/>
          <w:color w:val="000000" w:themeColor="text1"/>
          <w:shd w:val="clear" w:color="auto" w:fill="FFFFFF"/>
        </w:rPr>
      </w:pPr>
      <w:r w:rsidRPr="008B65FC">
        <w:rPr>
          <w:bCs/>
          <w:color w:val="000000" w:themeColor="text1"/>
          <w:shd w:val="clear" w:color="auto" w:fill="FFFFFF"/>
        </w:rPr>
        <w:t>Gambar 1. Proses Data Mining menurut CRIPS-DM</w:t>
      </w:r>
    </w:p>
    <w:p w:rsidR="00454DFB" w:rsidRDefault="00454DFB" w:rsidP="00A027DD">
      <w:pPr>
        <w:spacing w:line="360" w:lineRule="auto"/>
        <w:ind w:right="278" w:firstLine="709"/>
        <w:jc w:val="both"/>
        <w:rPr>
          <w:bCs/>
          <w:color w:val="000000" w:themeColor="text1"/>
          <w:sz w:val="24"/>
          <w:szCs w:val="24"/>
          <w:shd w:val="clear" w:color="auto" w:fill="FFFFFF"/>
        </w:rPr>
      </w:pPr>
      <w:r w:rsidRPr="00454DFB">
        <w:rPr>
          <w:bCs/>
          <w:color w:val="000000" w:themeColor="text1"/>
          <w:sz w:val="24"/>
          <w:szCs w:val="24"/>
          <w:shd w:val="clear" w:color="auto" w:fill="FFFFFF"/>
        </w:rPr>
        <w:t>Pengerjaan</w:t>
      </w:r>
      <w:r w:rsidR="008B65FC">
        <w:rPr>
          <w:bCs/>
          <w:color w:val="000000" w:themeColor="text1"/>
          <w:sz w:val="24"/>
          <w:szCs w:val="24"/>
          <w:shd w:val="clear" w:color="auto" w:fill="FFFFFF"/>
        </w:rPr>
        <w:t xml:space="preserve"> setiap</w:t>
      </w:r>
      <w:r w:rsidRPr="00454DFB">
        <w:rPr>
          <w:bCs/>
          <w:color w:val="000000" w:themeColor="text1"/>
          <w:sz w:val="24"/>
          <w:szCs w:val="24"/>
          <w:shd w:val="clear" w:color="auto" w:fill="FFFFFF"/>
        </w:rPr>
        <w:t xml:space="preserve"> fase bersifat adaptif</w:t>
      </w:r>
      <w:r w:rsidR="008B65FC">
        <w:rPr>
          <w:bCs/>
          <w:color w:val="000000" w:themeColor="text1"/>
          <w:sz w:val="24"/>
          <w:szCs w:val="24"/>
          <w:shd w:val="clear" w:color="auto" w:fill="FFFFFF"/>
        </w:rPr>
        <w:t xml:space="preserve"> dan saling ketergantungan</w:t>
      </w:r>
      <w:r w:rsidRPr="00454DFB">
        <w:rPr>
          <w:bCs/>
          <w:color w:val="000000" w:themeColor="text1"/>
          <w:sz w:val="24"/>
          <w:szCs w:val="24"/>
          <w:shd w:val="clear" w:color="auto" w:fill="FFFFFF"/>
        </w:rPr>
        <w:t>, dimana</w:t>
      </w:r>
      <w:r w:rsidR="008B65FC">
        <w:rPr>
          <w:bCs/>
          <w:color w:val="000000" w:themeColor="text1"/>
          <w:sz w:val="24"/>
          <w:szCs w:val="24"/>
          <w:shd w:val="clear" w:color="auto" w:fill="FFFFFF"/>
        </w:rPr>
        <w:t xml:space="preserve"> setiap</w:t>
      </w:r>
      <w:r w:rsidRPr="00454DFB">
        <w:rPr>
          <w:bCs/>
          <w:color w:val="000000" w:themeColor="text1"/>
          <w:sz w:val="24"/>
          <w:szCs w:val="24"/>
          <w:shd w:val="clear" w:color="auto" w:fill="FFFFFF"/>
        </w:rPr>
        <w:t xml:space="preserve"> fase ber</w:t>
      </w:r>
      <w:r w:rsidR="008B65FC">
        <w:rPr>
          <w:bCs/>
          <w:color w:val="000000" w:themeColor="text1"/>
          <w:sz w:val="24"/>
          <w:szCs w:val="24"/>
          <w:shd w:val="clear" w:color="auto" w:fill="FFFFFF"/>
        </w:rPr>
        <w:t>ikutnya bergantung pada hasil dari</w:t>
      </w:r>
      <w:r w:rsidRPr="00454DFB">
        <w:rPr>
          <w:bCs/>
          <w:color w:val="000000" w:themeColor="text1"/>
          <w:sz w:val="24"/>
          <w:szCs w:val="24"/>
          <w:shd w:val="clear" w:color="auto" w:fill="FFFFFF"/>
        </w:rPr>
        <w:t xml:space="preserve"> fase sebelumnya. Fase yang sudah dikerjakan </w:t>
      </w:r>
      <w:r w:rsidR="008B65FC">
        <w:rPr>
          <w:bCs/>
          <w:color w:val="000000" w:themeColor="text1"/>
          <w:sz w:val="24"/>
          <w:szCs w:val="24"/>
          <w:shd w:val="clear" w:color="auto" w:fill="FFFFFF"/>
        </w:rPr>
        <w:t>dan belum menemukan hasil yang maksiman mungkin bisa</w:t>
      </w:r>
      <w:r w:rsidRPr="00454DFB">
        <w:rPr>
          <w:bCs/>
          <w:color w:val="000000" w:themeColor="text1"/>
          <w:sz w:val="24"/>
          <w:szCs w:val="24"/>
          <w:shd w:val="clear" w:color="auto" w:fill="FFFFFF"/>
        </w:rPr>
        <w:t xml:space="preserve"> kembali pada fase sebelumnya apabila diperlukan evaluasi atau kesalahan pada fase sebelumnya</w:t>
      </w:r>
      <w:r w:rsidR="008B65FC">
        <w:rPr>
          <w:bCs/>
          <w:color w:val="000000" w:themeColor="text1"/>
          <w:sz w:val="24"/>
          <w:szCs w:val="24"/>
          <w:shd w:val="clear" w:color="auto" w:fill="FFFFFF"/>
        </w:rPr>
        <w:t xml:space="preserve"> agar mendapatkan hasil yang dibutuhkan</w:t>
      </w:r>
      <w:r w:rsidRPr="00454DFB">
        <w:rPr>
          <w:bCs/>
          <w:color w:val="000000" w:themeColor="text1"/>
          <w:sz w:val="24"/>
          <w:szCs w:val="24"/>
          <w:shd w:val="clear" w:color="auto" w:fill="FFFFFF"/>
        </w:rPr>
        <w:t>.</w:t>
      </w:r>
    </w:p>
    <w:p w:rsidR="00CD320D" w:rsidRDefault="00CD320D" w:rsidP="00A027DD">
      <w:pPr>
        <w:spacing w:line="360" w:lineRule="auto"/>
        <w:ind w:right="278" w:firstLine="709"/>
        <w:jc w:val="both"/>
        <w:rPr>
          <w:bCs/>
          <w:color w:val="000000" w:themeColor="text1"/>
          <w:sz w:val="24"/>
          <w:szCs w:val="24"/>
          <w:shd w:val="clear" w:color="auto" w:fill="FFFFFF"/>
        </w:rPr>
      </w:pPr>
    </w:p>
    <w:p w:rsidR="00C15105" w:rsidRPr="00641624" w:rsidRDefault="00C15105" w:rsidP="00641624">
      <w:pPr>
        <w:spacing w:line="360" w:lineRule="auto"/>
        <w:ind w:right="278"/>
        <w:jc w:val="both"/>
        <w:rPr>
          <w:bCs/>
          <w:iCs/>
          <w:color w:val="000000" w:themeColor="text1"/>
          <w:sz w:val="24"/>
          <w:szCs w:val="24"/>
          <w:shd w:val="clear" w:color="auto" w:fill="FFFFFF"/>
          <w:lang w:val="id-ID"/>
        </w:rPr>
      </w:pPr>
    </w:p>
    <w:tbl>
      <w:tblPr>
        <w:tblW w:w="0" w:type="auto"/>
        <w:tblInd w:w="106" w:type="dxa"/>
        <w:tblLayout w:type="fixed"/>
        <w:tblCellMar>
          <w:left w:w="0" w:type="dxa"/>
          <w:right w:w="0" w:type="dxa"/>
        </w:tblCellMar>
        <w:tblLook w:val="01E0" w:firstRow="1" w:lastRow="1" w:firstColumn="1" w:lastColumn="1" w:noHBand="0" w:noVBand="0"/>
      </w:tblPr>
      <w:tblGrid>
        <w:gridCol w:w="521"/>
        <w:gridCol w:w="545"/>
        <w:gridCol w:w="3867"/>
        <w:gridCol w:w="4405"/>
      </w:tblGrid>
      <w:tr w:rsidR="002317E5">
        <w:trPr>
          <w:trHeight w:hRule="exact" w:val="163"/>
        </w:trPr>
        <w:tc>
          <w:tcPr>
            <w:tcW w:w="521" w:type="dxa"/>
            <w:tcBorders>
              <w:top w:val="single" w:sz="5" w:space="0" w:color="000000"/>
              <w:left w:val="nil"/>
              <w:bottom w:val="single" w:sz="10" w:space="0" w:color="92D050"/>
              <w:right w:val="nil"/>
            </w:tcBorders>
            <w:shd w:val="clear" w:color="auto" w:fill="92D050"/>
          </w:tcPr>
          <w:p w:rsidR="002317E5" w:rsidRPr="00332523" w:rsidRDefault="00332523">
            <w:pPr>
              <w:spacing w:line="140" w:lineRule="exact"/>
              <w:ind w:left="108"/>
              <w:rPr>
                <w:rFonts w:ascii="Tahoma" w:eastAsia="Tahoma" w:hAnsi="Tahoma" w:cs="Tahoma"/>
                <w:sz w:val="12"/>
                <w:szCs w:val="12"/>
                <w:lang w:val="id-ID"/>
              </w:rPr>
            </w:pPr>
            <w:r>
              <w:rPr>
                <w:rFonts w:ascii="Tahoma" w:eastAsia="Tahoma" w:hAnsi="Tahoma" w:cs="Tahoma"/>
                <w:b/>
                <w:color w:val="FFFFFF"/>
                <w:sz w:val="12"/>
                <w:szCs w:val="12"/>
              </w:rPr>
              <w:t>201</w:t>
            </w:r>
            <w:r>
              <w:rPr>
                <w:rFonts w:ascii="Tahoma" w:eastAsia="Tahoma" w:hAnsi="Tahoma" w:cs="Tahoma"/>
                <w:b/>
                <w:color w:val="FFFFFF"/>
                <w:sz w:val="12"/>
                <w:szCs w:val="12"/>
                <w:lang w:val="id-ID"/>
              </w:rPr>
              <w:t>8</w:t>
            </w:r>
          </w:p>
        </w:tc>
        <w:tc>
          <w:tcPr>
            <w:tcW w:w="545" w:type="dxa"/>
            <w:vMerge w:val="restart"/>
            <w:tcBorders>
              <w:top w:val="single" w:sz="5" w:space="0" w:color="000000"/>
              <w:left w:val="nil"/>
              <w:right w:val="nil"/>
            </w:tcBorders>
            <w:shd w:val="clear" w:color="auto" w:fill="006FC0"/>
          </w:tcPr>
          <w:p w:rsidR="002317E5" w:rsidRDefault="007D7176">
            <w:pPr>
              <w:spacing w:before="39"/>
              <w:ind w:left="176" w:right="175"/>
              <w:jc w:val="center"/>
              <w:rPr>
                <w:rFonts w:ascii="Baskerville Old Face" w:eastAsia="Baskerville Old Face" w:hAnsi="Baskerville Old Face" w:cs="Baskerville Old Face"/>
                <w:sz w:val="24"/>
                <w:szCs w:val="24"/>
              </w:rPr>
            </w:pPr>
            <w:r>
              <w:rPr>
                <w:rFonts w:ascii="Baskerville Old Face" w:eastAsia="Baskerville Old Face" w:hAnsi="Baskerville Old Face" w:cs="Baskerville Old Face"/>
                <w:color w:val="FFFFFF"/>
                <w:sz w:val="24"/>
                <w:szCs w:val="24"/>
              </w:rPr>
              <w:t>2</w:t>
            </w:r>
          </w:p>
        </w:tc>
        <w:tc>
          <w:tcPr>
            <w:tcW w:w="3867" w:type="dxa"/>
            <w:vMerge w:val="restart"/>
            <w:tcBorders>
              <w:top w:val="single" w:sz="5" w:space="0" w:color="000000"/>
              <w:left w:val="nil"/>
              <w:right w:val="single" w:sz="5" w:space="0" w:color="000000"/>
            </w:tcBorders>
          </w:tcPr>
          <w:p w:rsidR="002317E5" w:rsidRPr="00332523" w:rsidRDefault="00894B20">
            <w:pPr>
              <w:spacing w:line="160" w:lineRule="exact"/>
              <w:ind w:left="108"/>
              <w:rPr>
                <w:rFonts w:ascii="Tahoma" w:eastAsia="Tahoma" w:hAnsi="Tahoma" w:cs="Tahoma"/>
                <w:sz w:val="14"/>
                <w:szCs w:val="14"/>
                <w:lang w:val="id-ID"/>
              </w:rPr>
            </w:pPr>
            <w:r>
              <w:rPr>
                <w:rFonts w:ascii="Tahoma" w:eastAsia="Tahoma" w:hAnsi="Tahoma" w:cs="Tahoma"/>
                <w:b/>
                <w:sz w:val="14"/>
                <w:szCs w:val="14"/>
                <w:lang w:val="id-ID"/>
              </w:rPr>
              <w:t>Pengantar Data Mining</w:t>
            </w:r>
          </w:p>
          <w:p w:rsidR="002317E5" w:rsidRPr="005C622A" w:rsidRDefault="005C622A">
            <w:pPr>
              <w:ind w:left="108"/>
              <w:rPr>
                <w:rFonts w:ascii="Arial" w:eastAsia="Arial" w:hAnsi="Arial" w:cs="Arial"/>
                <w:sz w:val="14"/>
                <w:szCs w:val="14"/>
                <w:lang w:val="id-ID"/>
              </w:rPr>
            </w:pPr>
            <w:r>
              <w:rPr>
                <w:rFonts w:ascii="Arial" w:eastAsia="Arial" w:hAnsi="Arial" w:cs="Arial"/>
                <w:spacing w:val="1"/>
                <w:sz w:val="14"/>
                <w:szCs w:val="14"/>
                <w:lang w:val="id-ID"/>
              </w:rPr>
              <w:t>Saruni Dwiasnati,ST.MM</w:t>
            </w:r>
          </w:p>
        </w:tc>
        <w:tc>
          <w:tcPr>
            <w:tcW w:w="4405" w:type="dxa"/>
            <w:vMerge w:val="restart"/>
            <w:tcBorders>
              <w:top w:val="single" w:sz="5" w:space="0" w:color="000000"/>
              <w:left w:val="single" w:sz="5" w:space="0" w:color="000000"/>
              <w:right w:val="nil"/>
            </w:tcBorders>
          </w:tcPr>
          <w:p w:rsidR="002317E5" w:rsidRDefault="007D7176">
            <w:pPr>
              <w:spacing w:line="160" w:lineRule="exact"/>
              <w:ind w:left="102"/>
              <w:rPr>
                <w:rFonts w:ascii="Tahoma" w:eastAsia="Tahoma" w:hAnsi="Tahoma" w:cs="Tahoma"/>
                <w:sz w:val="14"/>
                <w:szCs w:val="14"/>
              </w:rPr>
            </w:pPr>
            <w:r>
              <w:rPr>
                <w:rFonts w:ascii="Tahoma" w:eastAsia="Tahoma" w:hAnsi="Tahoma" w:cs="Tahoma"/>
                <w:b/>
                <w:sz w:val="14"/>
                <w:szCs w:val="14"/>
                <w:u w:val="single" w:color="0000FF"/>
              </w:rPr>
              <w:t>P</w:t>
            </w:r>
            <w:r>
              <w:rPr>
                <w:rFonts w:ascii="Tahoma" w:eastAsia="Tahoma" w:hAnsi="Tahoma" w:cs="Tahoma"/>
                <w:b/>
                <w:spacing w:val="-1"/>
                <w:sz w:val="14"/>
                <w:szCs w:val="14"/>
                <w:u w:val="single" w:color="0000FF"/>
              </w:rPr>
              <w:t>u</w:t>
            </w:r>
            <w:r>
              <w:rPr>
                <w:rFonts w:ascii="Tahoma" w:eastAsia="Tahoma" w:hAnsi="Tahoma" w:cs="Tahoma"/>
                <w:b/>
                <w:sz w:val="14"/>
                <w:szCs w:val="14"/>
                <w:u w:val="single" w:color="0000FF"/>
              </w:rPr>
              <w:t>s</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t</w:t>
            </w:r>
            <w:r>
              <w:rPr>
                <w:rFonts w:ascii="Tahoma" w:eastAsia="Tahoma" w:hAnsi="Tahoma" w:cs="Tahoma"/>
                <w:b/>
                <w:spacing w:val="-4"/>
                <w:sz w:val="14"/>
                <w:szCs w:val="14"/>
                <w:u w:val="single" w:color="0000FF"/>
              </w:rPr>
              <w:t xml:space="preserve"> </w:t>
            </w:r>
            <w:r>
              <w:rPr>
                <w:rFonts w:ascii="Tahoma" w:eastAsia="Tahoma" w:hAnsi="Tahoma" w:cs="Tahoma"/>
                <w:b/>
                <w:sz w:val="14"/>
                <w:szCs w:val="14"/>
                <w:u w:val="single" w:color="0000FF"/>
              </w:rPr>
              <w:t>B</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h</w:t>
            </w:r>
            <w:r>
              <w:rPr>
                <w:rFonts w:ascii="Tahoma" w:eastAsia="Tahoma" w:hAnsi="Tahoma" w:cs="Tahoma"/>
                <w:b/>
                <w:spacing w:val="3"/>
                <w:sz w:val="14"/>
                <w:szCs w:val="14"/>
                <w:u w:val="single" w:color="0000FF"/>
              </w:rPr>
              <w:t>a</w:t>
            </w:r>
            <w:r>
              <w:rPr>
                <w:rFonts w:ascii="Tahoma" w:eastAsia="Tahoma" w:hAnsi="Tahoma" w:cs="Tahoma"/>
                <w:b/>
                <w:sz w:val="14"/>
                <w:szCs w:val="14"/>
                <w:u w:val="single" w:color="0000FF"/>
              </w:rPr>
              <w:t>n</w:t>
            </w:r>
            <w:r>
              <w:rPr>
                <w:rFonts w:ascii="Tahoma" w:eastAsia="Tahoma" w:hAnsi="Tahoma" w:cs="Tahoma"/>
                <w:b/>
                <w:spacing w:val="-5"/>
                <w:sz w:val="14"/>
                <w:szCs w:val="14"/>
                <w:u w:val="single" w:color="0000FF"/>
              </w:rPr>
              <w:t xml:space="preserve"> </w:t>
            </w:r>
            <w:r>
              <w:rPr>
                <w:rFonts w:ascii="Tahoma" w:eastAsia="Tahoma" w:hAnsi="Tahoma" w:cs="Tahoma"/>
                <w:b/>
                <w:sz w:val="14"/>
                <w:szCs w:val="14"/>
                <w:u w:val="single" w:color="0000FF"/>
              </w:rPr>
              <w:t>Aj</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r</w:t>
            </w:r>
            <w:r>
              <w:rPr>
                <w:rFonts w:ascii="Tahoma" w:eastAsia="Tahoma" w:hAnsi="Tahoma" w:cs="Tahoma"/>
                <w:b/>
                <w:spacing w:val="-3"/>
                <w:sz w:val="14"/>
                <w:szCs w:val="14"/>
                <w:u w:val="single" w:color="0000FF"/>
              </w:rPr>
              <w:t xml:space="preserve"> </w:t>
            </w:r>
            <w:r>
              <w:rPr>
                <w:rFonts w:ascii="Tahoma" w:eastAsia="Tahoma" w:hAnsi="Tahoma" w:cs="Tahoma"/>
                <w:b/>
                <w:spacing w:val="1"/>
                <w:sz w:val="14"/>
                <w:szCs w:val="14"/>
                <w:u w:val="single" w:color="0000FF"/>
              </w:rPr>
              <w:t>d</w:t>
            </w:r>
            <w:r>
              <w:rPr>
                <w:rFonts w:ascii="Tahoma" w:eastAsia="Tahoma" w:hAnsi="Tahoma" w:cs="Tahoma"/>
                <w:b/>
                <w:sz w:val="14"/>
                <w:szCs w:val="14"/>
                <w:u w:val="single" w:color="0000FF"/>
              </w:rPr>
              <w:t>an</w:t>
            </w:r>
            <w:r>
              <w:rPr>
                <w:rFonts w:ascii="Tahoma" w:eastAsia="Tahoma" w:hAnsi="Tahoma" w:cs="Tahoma"/>
                <w:b/>
                <w:spacing w:val="-1"/>
                <w:sz w:val="14"/>
                <w:szCs w:val="14"/>
                <w:u w:val="single" w:color="0000FF"/>
              </w:rPr>
              <w:t xml:space="preserve"> e</w:t>
            </w:r>
            <w:r>
              <w:rPr>
                <w:rFonts w:ascii="Tahoma" w:eastAsia="Tahoma" w:hAnsi="Tahoma" w:cs="Tahoma"/>
                <w:b/>
                <w:spacing w:val="2"/>
                <w:sz w:val="14"/>
                <w:szCs w:val="14"/>
                <w:u w:val="single" w:color="0000FF"/>
              </w:rPr>
              <w:t>L</w:t>
            </w:r>
            <w:r>
              <w:rPr>
                <w:rFonts w:ascii="Tahoma" w:eastAsia="Tahoma" w:hAnsi="Tahoma" w:cs="Tahoma"/>
                <w:b/>
                <w:spacing w:val="-1"/>
                <w:sz w:val="14"/>
                <w:szCs w:val="14"/>
                <w:u w:val="single" w:color="0000FF"/>
              </w:rPr>
              <w:t>e</w:t>
            </w:r>
            <w:r>
              <w:rPr>
                <w:rFonts w:ascii="Tahoma" w:eastAsia="Tahoma" w:hAnsi="Tahoma" w:cs="Tahoma"/>
                <w:b/>
                <w:sz w:val="14"/>
                <w:szCs w:val="14"/>
              </w:rPr>
              <w:t>ar</w:t>
            </w:r>
            <w:r>
              <w:rPr>
                <w:rFonts w:ascii="Tahoma" w:eastAsia="Tahoma" w:hAnsi="Tahoma" w:cs="Tahoma"/>
                <w:b/>
                <w:spacing w:val="-1"/>
                <w:sz w:val="14"/>
                <w:szCs w:val="14"/>
              </w:rPr>
              <w:t>n</w:t>
            </w:r>
            <w:r>
              <w:rPr>
                <w:rFonts w:ascii="Tahoma" w:eastAsia="Tahoma" w:hAnsi="Tahoma" w:cs="Tahoma"/>
                <w:b/>
                <w:spacing w:val="1"/>
                <w:sz w:val="14"/>
                <w:szCs w:val="14"/>
              </w:rPr>
              <w:t>i</w:t>
            </w:r>
            <w:r>
              <w:rPr>
                <w:rFonts w:ascii="Tahoma" w:eastAsia="Tahoma" w:hAnsi="Tahoma" w:cs="Tahoma"/>
                <w:b/>
                <w:sz w:val="14"/>
                <w:szCs w:val="14"/>
              </w:rPr>
              <w:t>ng</w:t>
            </w:r>
          </w:p>
          <w:p w:rsidR="002317E5" w:rsidRDefault="0084129C">
            <w:pPr>
              <w:ind w:left="102"/>
              <w:rPr>
                <w:rFonts w:ascii="Arial" w:eastAsia="Arial" w:hAnsi="Arial" w:cs="Arial"/>
                <w:sz w:val="14"/>
                <w:szCs w:val="14"/>
              </w:rPr>
            </w:pPr>
            <w:hyperlink r:id="rId10">
              <w:r w:rsidR="007D7176">
                <w:rPr>
                  <w:rFonts w:ascii="Arial" w:eastAsia="Arial" w:hAnsi="Arial" w:cs="Arial"/>
                  <w:color w:val="0000FF"/>
                  <w:spacing w:val="-1"/>
                  <w:sz w:val="14"/>
                  <w:szCs w:val="14"/>
                </w:rPr>
                <w:t>h</w:t>
              </w:r>
              <w:r w:rsidR="007D7176">
                <w:rPr>
                  <w:rFonts w:ascii="Arial" w:eastAsia="Arial" w:hAnsi="Arial" w:cs="Arial"/>
                  <w:color w:val="0000FF"/>
                  <w:sz w:val="14"/>
                  <w:szCs w:val="14"/>
                </w:rPr>
                <w:t>t</w:t>
              </w:r>
              <w:r w:rsidR="007D7176">
                <w:rPr>
                  <w:rFonts w:ascii="Arial" w:eastAsia="Arial" w:hAnsi="Arial" w:cs="Arial"/>
                  <w:color w:val="0000FF"/>
                  <w:spacing w:val="-1"/>
                  <w:sz w:val="14"/>
                  <w:szCs w:val="14"/>
                </w:rPr>
                <w:t>t</w:t>
              </w:r>
              <w:r w:rsidR="007D7176">
                <w:rPr>
                  <w:rFonts w:ascii="Arial" w:eastAsia="Arial" w:hAnsi="Arial" w:cs="Arial"/>
                  <w:color w:val="0000FF"/>
                  <w:spacing w:val="2"/>
                  <w:sz w:val="14"/>
                  <w:szCs w:val="14"/>
                </w:rPr>
                <w:t>p</w:t>
              </w:r>
              <w:r w:rsidR="007D7176">
                <w:rPr>
                  <w:rFonts w:ascii="Arial" w:eastAsia="Arial" w:hAnsi="Arial" w:cs="Arial"/>
                  <w:color w:val="0000FF"/>
                  <w:sz w:val="14"/>
                  <w:szCs w:val="14"/>
                </w:rPr>
                <w:t>:</w:t>
              </w:r>
              <w:r w:rsidR="007D7176">
                <w:rPr>
                  <w:rFonts w:ascii="Arial" w:eastAsia="Arial" w:hAnsi="Arial" w:cs="Arial"/>
                  <w:color w:val="0000FF"/>
                  <w:spacing w:val="-1"/>
                  <w:sz w:val="14"/>
                  <w:szCs w:val="14"/>
                </w:rPr>
                <w:t>/</w:t>
              </w:r>
              <w:r w:rsidR="007D7176">
                <w:rPr>
                  <w:rFonts w:ascii="Arial" w:eastAsia="Arial" w:hAnsi="Arial" w:cs="Arial"/>
                  <w:color w:val="0000FF"/>
                  <w:spacing w:val="2"/>
                  <w:sz w:val="14"/>
                  <w:szCs w:val="14"/>
                </w:rPr>
                <w:t>/</w:t>
              </w:r>
              <w:r w:rsidR="007D7176">
                <w:rPr>
                  <w:rFonts w:ascii="Arial" w:eastAsia="Arial" w:hAnsi="Arial" w:cs="Arial"/>
                  <w:color w:val="0000FF"/>
                  <w:sz w:val="14"/>
                  <w:szCs w:val="14"/>
                </w:rPr>
                <w:t>www.</w:t>
              </w:r>
              <w:r w:rsidR="007D7176">
                <w:rPr>
                  <w:rFonts w:ascii="Arial" w:eastAsia="Arial" w:hAnsi="Arial" w:cs="Arial"/>
                  <w:color w:val="0000FF"/>
                  <w:spacing w:val="2"/>
                  <w:sz w:val="14"/>
                  <w:szCs w:val="14"/>
                </w:rPr>
                <w:t>m</w:t>
              </w:r>
              <w:r w:rsidR="007D7176">
                <w:rPr>
                  <w:rFonts w:ascii="Arial" w:eastAsia="Arial" w:hAnsi="Arial" w:cs="Arial"/>
                  <w:color w:val="0000FF"/>
                  <w:spacing w:val="-1"/>
                  <w:sz w:val="14"/>
                  <w:szCs w:val="14"/>
                </w:rPr>
                <w:t>er</w:t>
              </w:r>
              <w:r w:rsidR="007D7176">
                <w:rPr>
                  <w:rFonts w:ascii="Arial" w:eastAsia="Arial" w:hAnsi="Arial" w:cs="Arial"/>
                  <w:color w:val="0000FF"/>
                  <w:spacing w:val="2"/>
                  <w:sz w:val="14"/>
                  <w:szCs w:val="14"/>
                </w:rPr>
                <w:t>c</w:t>
              </w:r>
              <w:r w:rsidR="007D7176">
                <w:rPr>
                  <w:rFonts w:ascii="Arial" w:eastAsia="Arial" w:hAnsi="Arial" w:cs="Arial"/>
                  <w:color w:val="0000FF"/>
                  <w:spacing w:val="-1"/>
                  <w:sz w:val="14"/>
                  <w:szCs w:val="14"/>
                </w:rPr>
                <w:t>ub</w:t>
              </w:r>
              <w:r w:rsidR="007D7176">
                <w:rPr>
                  <w:rFonts w:ascii="Arial" w:eastAsia="Arial" w:hAnsi="Arial" w:cs="Arial"/>
                  <w:color w:val="0000FF"/>
                  <w:spacing w:val="2"/>
                  <w:sz w:val="14"/>
                  <w:szCs w:val="14"/>
                </w:rPr>
                <w:t>u</w:t>
              </w:r>
              <w:r w:rsidR="007D7176">
                <w:rPr>
                  <w:rFonts w:ascii="Arial" w:eastAsia="Arial" w:hAnsi="Arial" w:cs="Arial"/>
                  <w:color w:val="0000FF"/>
                  <w:spacing w:val="-1"/>
                  <w:sz w:val="14"/>
                  <w:szCs w:val="14"/>
                </w:rPr>
                <w:t>a</w:t>
              </w:r>
              <w:r w:rsidR="007D7176">
                <w:rPr>
                  <w:rFonts w:ascii="Arial" w:eastAsia="Arial" w:hAnsi="Arial" w:cs="Arial"/>
                  <w:color w:val="0000FF"/>
                  <w:spacing w:val="2"/>
                  <w:sz w:val="14"/>
                  <w:szCs w:val="14"/>
                </w:rPr>
                <w:t>n</w:t>
              </w:r>
              <w:r w:rsidR="007D7176">
                <w:rPr>
                  <w:rFonts w:ascii="Arial" w:eastAsia="Arial" w:hAnsi="Arial" w:cs="Arial"/>
                  <w:color w:val="0000FF"/>
                  <w:spacing w:val="-1"/>
                  <w:sz w:val="14"/>
                  <w:szCs w:val="14"/>
                </w:rPr>
                <w:t>a</w:t>
              </w:r>
              <w:r w:rsidR="007D7176">
                <w:rPr>
                  <w:rFonts w:ascii="Arial" w:eastAsia="Arial" w:hAnsi="Arial" w:cs="Arial"/>
                  <w:color w:val="0000FF"/>
                  <w:sz w:val="14"/>
                  <w:szCs w:val="14"/>
                </w:rPr>
                <w:t>.</w:t>
              </w:r>
              <w:r w:rsidR="007D7176">
                <w:rPr>
                  <w:rFonts w:ascii="Arial" w:eastAsia="Arial" w:hAnsi="Arial" w:cs="Arial"/>
                  <w:color w:val="0000FF"/>
                  <w:spacing w:val="1"/>
                  <w:sz w:val="14"/>
                  <w:szCs w:val="14"/>
                </w:rPr>
                <w:t>a</w:t>
              </w:r>
              <w:r w:rsidR="007D7176">
                <w:rPr>
                  <w:rFonts w:ascii="Arial" w:eastAsia="Arial" w:hAnsi="Arial" w:cs="Arial"/>
                  <w:color w:val="0000FF"/>
                  <w:sz w:val="14"/>
                  <w:szCs w:val="14"/>
                </w:rPr>
                <w:t>c.id</w:t>
              </w:r>
            </w:hyperlink>
          </w:p>
        </w:tc>
      </w:tr>
      <w:tr w:rsidR="002317E5">
        <w:trPr>
          <w:trHeight w:hRule="exact" w:val="198"/>
        </w:trPr>
        <w:tc>
          <w:tcPr>
            <w:tcW w:w="521" w:type="dxa"/>
            <w:tcBorders>
              <w:top w:val="single" w:sz="10" w:space="0" w:color="92D050"/>
              <w:left w:val="nil"/>
              <w:bottom w:val="nil"/>
              <w:right w:val="nil"/>
            </w:tcBorders>
          </w:tcPr>
          <w:p w:rsidR="002317E5" w:rsidRDefault="002317E5"/>
        </w:tc>
        <w:tc>
          <w:tcPr>
            <w:tcW w:w="545" w:type="dxa"/>
            <w:vMerge/>
            <w:tcBorders>
              <w:left w:val="nil"/>
              <w:bottom w:val="nil"/>
              <w:right w:val="nil"/>
            </w:tcBorders>
            <w:shd w:val="clear" w:color="auto" w:fill="006FC0"/>
          </w:tcPr>
          <w:p w:rsidR="002317E5" w:rsidRDefault="002317E5"/>
        </w:tc>
        <w:tc>
          <w:tcPr>
            <w:tcW w:w="3867" w:type="dxa"/>
            <w:vMerge/>
            <w:tcBorders>
              <w:left w:val="nil"/>
              <w:bottom w:val="nil"/>
              <w:right w:val="single" w:sz="5" w:space="0" w:color="000000"/>
            </w:tcBorders>
          </w:tcPr>
          <w:p w:rsidR="002317E5" w:rsidRDefault="002317E5"/>
        </w:tc>
        <w:tc>
          <w:tcPr>
            <w:tcW w:w="4405" w:type="dxa"/>
            <w:vMerge/>
            <w:tcBorders>
              <w:left w:val="single" w:sz="5" w:space="0" w:color="000000"/>
              <w:bottom w:val="nil"/>
              <w:right w:val="nil"/>
            </w:tcBorders>
          </w:tcPr>
          <w:p w:rsidR="002317E5" w:rsidRDefault="002317E5"/>
        </w:tc>
      </w:tr>
    </w:tbl>
    <w:p w:rsidR="00672EA1" w:rsidRDefault="00672EA1" w:rsidP="00672EA1">
      <w:pPr>
        <w:spacing w:line="360" w:lineRule="auto"/>
        <w:ind w:right="278"/>
        <w:jc w:val="both"/>
        <w:rPr>
          <w:lang w:val="id-ID"/>
        </w:rPr>
      </w:pPr>
    </w:p>
    <w:p w:rsidR="00084AD6" w:rsidRDefault="00084AD6" w:rsidP="00084AD6">
      <w:pPr>
        <w:spacing w:line="360" w:lineRule="auto"/>
        <w:ind w:right="278" w:firstLine="709"/>
        <w:jc w:val="both"/>
        <w:rPr>
          <w:bCs/>
          <w:color w:val="000000" w:themeColor="text1"/>
          <w:sz w:val="24"/>
          <w:szCs w:val="24"/>
          <w:shd w:val="clear" w:color="auto" w:fill="FFFFFF"/>
        </w:rPr>
      </w:pPr>
    </w:p>
    <w:p w:rsidR="00084AD6" w:rsidRDefault="00084AD6" w:rsidP="00084AD6">
      <w:pPr>
        <w:spacing w:line="360" w:lineRule="auto"/>
        <w:ind w:right="278" w:firstLine="709"/>
        <w:jc w:val="both"/>
        <w:rPr>
          <w:bCs/>
          <w:color w:val="000000" w:themeColor="text1"/>
          <w:sz w:val="24"/>
          <w:szCs w:val="24"/>
          <w:shd w:val="clear" w:color="auto" w:fill="FFFFFF"/>
        </w:rPr>
      </w:pPr>
    </w:p>
    <w:p w:rsidR="00CC13F5" w:rsidRDefault="00CC13F5" w:rsidP="00084AD6">
      <w:pPr>
        <w:spacing w:line="360" w:lineRule="auto"/>
        <w:ind w:right="278" w:firstLine="709"/>
        <w:jc w:val="both"/>
        <w:rPr>
          <w:bCs/>
          <w:color w:val="000000" w:themeColor="text1"/>
          <w:sz w:val="24"/>
          <w:szCs w:val="24"/>
          <w:shd w:val="clear" w:color="auto" w:fill="FFFFFF"/>
        </w:rPr>
      </w:pPr>
    </w:p>
    <w:p w:rsidR="00CC13F5" w:rsidRDefault="00CC13F5" w:rsidP="00084AD6">
      <w:pPr>
        <w:spacing w:line="360" w:lineRule="auto"/>
        <w:ind w:right="278" w:firstLine="709"/>
        <w:jc w:val="both"/>
        <w:rPr>
          <w:bCs/>
          <w:color w:val="000000" w:themeColor="text1"/>
          <w:sz w:val="24"/>
          <w:szCs w:val="24"/>
          <w:shd w:val="clear" w:color="auto" w:fill="FFFFFF"/>
        </w:rPr>
      </w:pPr>
    </w:p>
    <w:p w:rsidR="00CD320D" w:rsidRDefault="00CD320D" w:rsidP="00084AD6">
      <w:pPr>
        <w:spacing w:line="360" w:lineRule="auto"/>
        <w:ind w:right="278" w:firstLine="709"/>
        <w:jc w:val="both"/>
        <w:rPr>
          <w:bCs/>
          <w:color w:val="000000" w:themeColor="text1"/>
          <w:sz w:val="24"/>
          <w:szCs w:val="24"/>
          <w:shd w:val="clear" w:color="auto" w:fill="FFFFFF"/>
        </w:rPr>
      </w:pPr>
    </w:p>
    <w:p w:rsidR="00CD320D" w:rsidRDefault="00CD320D" w:rsidP="00CD320D">
      <w:pPr>
        <w:spacing w:line="360" w:lineRule="auto"/>
        <w:ind w:right="278"/>
        <w:jc w:val="both"/>
        <w:rPr>
          <w:bCs/>
          <w:color w:val="000000" w:themeColor="text1"/>
          <w:sz w:val="24"/>
          <w:szCs w:val="24"/>
          <w:shd w:val="clear" w:color="auto" w:fill="FFFFFF"/>
        </w:rPr>
      </w:pPr>
      <w:r>
        <w:rPr>
          <w:bCs/>
          <w:color w:val="000000" w:themeColor="text1"/>
          <w:sz w:val="24"/>
          <w:szCs w:val="24"/>
          <w:shd w:val="clear" w:color="auto" w:fill="FFFFFF"/>
        </w:rPr>
        <w:tab/>
      </w:r>
      <w:r w:rsidRPr="00CD320D">
        <w:rPr>
          <w:bCs/>
          <w:color w:val="000000" w:themeColor="text1"/>
          <w:sz w:val="24"/>
          <w:szCs w:val="24"/>
          <w:shd w:val="clear" w:color="auto" w:fill="FFFFFF"/>
        </w:rPr>
        <w:t>Berikut penjelasan dari setiap fase CRIPS-DM (Larose, 2005):</w:t>
      </w:r>
    </w:p>
    <w:p w:rsidR="00CD320D" w:rsidRDefault="00CD320D" w:rsidP="00CD320D">
      <w:pPr>
        <w:spacing w:line="360" w:lineRule="auto"/>
        <w:ind w:right="278"/>
        <w:jc w:val="both"/>
        <w:rPr>
          <w:bCs/>
          <w:color w:val="000000" w:themeColor="text1"/>
          <w:sz w:val="24"/>
          <w:szCs w:val="24"/>
          <w:shd w:val="clear" w:color="auto" w:fill="FFFFFF"/>
        </w:rPr>
      </w:pPr>
      <w:r w:rsidRPr="00CD320D">
        <w:rPr>
          <w:bCs/>
          <w:color w:val="000000" w:themeColor="text1"/>
          <w:sz w:val="24"/>
          <w:szCs w:val="24"/>
          <w:shd w:val="clear" w:color="auto" w:fill="FFFFFF"/>
        </w:rPr>
        <w:t xml:space="preserve">1. Fase Pemahaman Bisnis (Business Undersanting Phase) </w:t>
      </w:r>
    </w:p>
    <w:p w:rsidR="00CD320D" w:rsidRDefault="00CD320D" w:rsidP="00CD320D">
      <w:pPr>
        <w:spacing w:line="360" w:lineRule="auto"/>
        <w:ind w:left="360" w:right="278"/>
        <w:jc w:val="both"/>
        <w:rPr>
          <w:bCs/>
          <w:color w:val="000000" w:themeColor="text1"/>
          <w:sz w:val="24"/>
          <w:szCs w:val="24"/>
          <w:shd w:val="clear" w:color="auto" w:fill="FFFFFF"/>
        </w:rPr>
      </w:pPr>
      <w:r w:rsidRPr="00CD320D">
        <w:rPr>
          <w:bCs/>
          <w:color w:val="000000" w:themeColor="text1"/>
          <w:sz w:val="24"/>
          <w:szCs w:val="24"/>
          <w:shd w:val="clear" w:color="auto" w:fill="FFFFFF"/>
        </w:rPr>
        <w:t xml:space="preserve">a. Penentuan tujuan proyek dan kebutuhan secara detail dalam lingkup bisnis atau unit </w:t>
      </w:r>
      <w:r>
        <w:rPr>
          <w:bCs/>
          <w:color w:val="000000" w:themeColor="text1"/>
          <w:sz w:val="24"/>
          <w:szCs w:val="24"/>
          <w:shd w:val="clear" w:color="auto" w:fill="FFFFFF"/>
        </w:rPr>
        <w:t xml:space="preserve">   </w:t>
      </w:r>
      <w:r w:rsidRPr="00CD320D">
        <w:rPr>
          <w:bCs/>
          <w:color w:val="000000" w:themeColor="text1"/>
          <w:sz w:val="24"/>
          <w:szCs w:val="24"/>
          <w:shd w:val="clear" w:color="auto" w:fill="FFFFFF"/>
        </w:rPr>
        <w:t xml:space="preserve">penelitian secara keseluruhan. </w:t>
      </w:r>
    </w:p>
    <w:p w:rsidR="00CD320D" w:rsidRDefault="00CD320D" w:rsidP="00CD320D">
      <w:pPr>
        <w:spacing w:line="360" w:lineRule="auto"/>
        <w:ind w:right="278" w:firstLine="360"/>
        <w:jc w:val="both"/>
        <w:rPr>
          <w:bCs/>
          <w:color w:val="000000" w:themeColor="text1"/>
          <w:sz w:val="24"/>
          <w:szCs w:val="24"/>
          <w:shd w:val="clear" w:color="auto" w:fill="FFFFFF"/>
        </w:rPr>
      </w:pPr>
      <w:r w:rsidRPr="00CD320D">
        <w:rPr>
          <w:bCs/>
          <w:color w:val="000000" w:themeColor="text1"/>
          <w:sz w:val="24"/>
          <w:szCs w:val="24"/>
          <w:shd w:val="clear" w:color="auto" w:fill="FFFFFF"/>
        </w:rPr>
        <w:t xml:space="preserve">b. Menerjemahkan tujuan dan batasan menjadi formula dari permasalahan data mining. </w:t>
      </w:r>
    </w:p>
    <w:p w:rsidR="00CD320D" w:rsidRDefault="00CD320D" w:rsidP="00CD320D">
      <w:pPr>
        <w:spacing w:line="360" w:lineRule="auto"/>
        <w:ind w:right="278" w:firstLine="360"/>
        <w:jc w:val="both"/>
        <w:rPr>
          <w:bCs/>
          <w:color w:val="000000" w:themeColor="text1"/>
          <w:sz w:val="24"/>
          <w:szCs w:val="24"/>
          <w:shd w:val="clear" w:color="auto" w:fill="FFFFFF"/>
        </w:rPr>
      </w:pPr>
      <w:r w:rsidRPr="00CD320D">
        <w:rPr>
          <w:bCs/>
          <w:color w:val="000000" w:themeColor="text1"/>
          <w:sz w:val="24"/>
          <w:szCs w:val="24"/>
          <w:shd w:val="clear" w:color="auto" w:fill="FFFFFF"/>
        </w:rPr>
        <w:t>c. Menyiapkan strategi awal untuk mencapai tujuan.</w:t>
      </w:r>
    </w:p>
    <w:p w:rsidR="00513241" w:rsidRDefault="00513241" w:rsidP="00513241">
      <w:pPr>
        <w:spacing w:line="360" w:lineRule="auto"/>
        <w:ind w:right="278"/>
        <w:rPr>
          <w:spacing w:val="-1"/>
          <w:sz w:val="24"/>
          <w:szCs w:val="24"/>
        </w:rPr>
      </w:pPr>
      <w:r w:rsidRPr="00513241">
        <w:rPr>
          <w:spacing w:val="-1"/>
          <w:sz w:val="24"/>
          <w:szCs w:val="24"/>
        </w:rPr>
        <w:t xml:space="preserve">2. Fase Pemahaman Data (Data Understanding Phase) </w:t>
      </w:r>
    </w:p>
    <w:p w:rsidR="007B1897" w:rsidRDefault="00513241" w:rsidP="00513241">
      <w:pPr>
        <w:spacing w:line="360" w:lineRule="auto"/>
        <w:ind w:right="278" w:firstLine="720"/>
        <w:rPr>
          <w:spacing w:val="-1"/>
          <w:sz w:val="24"/>
          <w:szCs w:val="24"/>
        </w:rPr>
      </w:pPr>
      <w:r w:rsidRPr="00513241">
        <w:rPr>
          <w:spacing w:val="-1"/>
          <w:sz w:val="24"/>
          <w:szCs w:val="24"/>
        </w:rPr>
        <w:t>a. Mengumpulkan data.</w:t>
      </w:r>
    </w:p>
    <w:p w:rsidR="00513241" w:rsidRDefault="00513241" w:rsidP="00513241">
      <w:pPr>
        <w:spacing w:line="360" w:lineRule="auto"/>
        <w:ind w:left="720" w:right="278"/>
        <w:rPr>
          <w:spacing w:val="-1"/>
          <w:sz w:val="24"/>
          <w:szCs w:val="24"/>
        </w:rPr>
      </w:pPr>
      <w:r>
        <w:rPr>
          <w:spacing w:val="-1"/>
          <w:sz w:val="24"/>
          <w:szCs w:val="24"/>
        </w:rPr>
        <w:t xml:space="preserve">b. </w:t>
      </w:r>
      <w:r w:rsidRPr="00513241">
        <w:rPr>
          <w:spacing w:val="-1"/>
          <w:sz w:val="24"/>
          <w:szCs w:val="24"/>
        </w:rPr>
        <w:t xml:space="preserve">Menggunakan analisis penyelidikan data untuk mengenali lebih lanjut data dan </w:t>
      </w:r>
      <w:r>
        <w:rPr>
          <w:spacing w:val="-1"/>
          <w:sz w:val="24"/>
          <w:szCs w:val="24"/>
        </w:rPr>
        <w:t xml:space="preserve">  </w:t>
      </w:r>
      <w:r w:rsidRPr="00513241">
        <w:rPr>
          <w:spacing w:val="-1"/>
          <w:sz w:val="24"/>
          <w:szCs w:val="24"/>
        </w:rPr>
        <w:t xml:space="preserve">pencarian pengetahuan awal. </w:t>
      </w:r>
    </w:p>
    <w:p w:rsidR="00513241" w:rsidRDefault="00513241" w:rsidP="00513241">
      <w:pPr>
        <w:spacing w:line="360" w:lineRule="auto"/>
        <w:ind w:left="720" w:right="278"/>
        <w:rPr>
          <w:spacing w:val="-1"/>
          <w:sz w:val="24"/>
          <w:szCs w:val="24"/>
        </w:rPr>
      </w:pPr>
      <w:proofErr w:type="gramStart"/>
      <w:r w:rsidRPr="00513241">
        <w:rPr>
          <w:spacing w:val="-1"/>
          <w:sz w:val="24"/>
          <w:szCs w:val="24"/>
        </w:rPr>
        <w:t xml:space="preserve">c. </w:t>
      </w:r>
      <w:r>
        <w:rPr>
          <w:spacing w:val="-1"/>
          <w:sz w:val="24"/>
          <w:szCs w:val="24"/>
        </w:rPr>
        <w:t xml:space="preserve"> </w:t>
      </w:r>
      <w:r w:rsidRPr="00513241">
        <w:rPr>
          <w:spacing w:val="-1"/>
          <w:sz w:val="24"/>
          <w:szCs w:val="24"/>
        </w:rPr>
        <w:t>Mengevaluasi</w:t>
      </w:r>
      <w:proofErr w:type="gramEnd"/>
      <w:r w:rsidRPr="00513241">
        <w:rPr>
          <w:spacing w:val="-1"/>
          <w:sz w:val="24"/>
          <w:szCs w:val="24"/>
        </w:rPr>
        <w:t xml:space="preserve"> kualitas data. </w:t>
      </w:r>
    </w:p>
    <w:p w:rsidR="00513241" w:rsidRPr="00513241" w:rsidRDefault="00513241" w:rsidP="00513241">
      <w:pPr>
        <w:spacing w:line="360" w:lineRule="auto"/>
        <w:ind w:left="720" w:right="278"/>
        <w:rPr>
          <w:spacing w:val="-1"/>
          <w:sz w:val="24"/>
          <w:szCs w:val="24"/>
        </w:rPr>
      </w:pPr>
      <w:r w:rsidRPr="00513241">
        <w:rPr>
          <w:spacing w:val="-1"/>
          <w:sz w:val="24"/>
          <w:szCs w:val="24"/>
        </w:rPr>
        <w:t>d. Jika diinginkan, pilih sebagian kecil group data yang mungkin mengandung pola dari permasalahan.</w:t>
      </w:r>
    </w:p>
    <w:p w:rsidR="00513241" w:rsidRPr="00513241" w:rsidRDefault="00513241" w:rsidP="00513241">
      <w:pPr>
        <w:spacing w:line="360" w:lineRule="auto"/>
        <w:ind w:right="278"/>
        <w:rPr>
          <w:spacing w:val="-1"/>
          <w:sz w:val="24"/>
          <w:szCs w:val="24"/>
        </w:rPr>
      </w:pPr>
      <w:r w:rsidRPr="00513241">
        <w:rPr>
          <w:spacing w:val="-1"/>
          <w:sz w:val="24"/>
          <w:szCs w:val="24"/>
        </w:rPr>
        <w:t xml:space="preserve">3. </w:t>
      </w:r>
      <w:r>
        <w:rPr>
          <w:spacing w:val="-1"/>
          <w:sz w:val="24"/>
          <w:szCs w:val="24"/>
        </w:rPr>
        <w:t xml:space="preserve"> </w:t>
      </w:r>
      <w:r w:rsidRPr="00513241">
        <w:rPr>
          <w:spacing w:val="-1"/>
          <w:sz w:val="24"/>
          <w:szCs w:val="24"/>
        </w:rPr>
        <w:t xml:space="preserve">Fase Pengolahan Data (Data Preparation Phase) </w:t>
      </w:r>
    </w:p>
    <w:p w:rsidR="00513241" w:rsidRDefault="00513241" w:rsidP="00513241">
      <w:pPr>
        <w:spacing w:line="360" w:lineRule="auto"/>
        <w:ind w:left="720" w:right="278"/>
        <w:rPr>
          <w:spacing w:val="-1"/>
          <w:sz w:val="24"/>
          <w:szCs w:val="24"/>
        </w:rPr>
      </w:pPr>
      <w:r w:rsidRPr="00513241">
        <w:rPr>
          <w:spacing w:val="-1"/>
          <w:sz w:val="24"/>
          <w:szCs w:val="24"/>
        </w:rPr>
        <w:t xml:space="preserve">a. Siapkan dari data awal, kumpulan data yang </w:t>
      </w:r>
      <w:proofErr w:type="gramStart"/>
      <w:r w:rsidRPr="00513241">
        <w:rPr>
          <w:spacing w:val="-1"/>
          <w:sz w:val="24"/>
          <w:szCs w:val="24"/>
        </w:rPr>
        <w:t>akan</w:t>
      </w:r>
      <w:proofErr w:type="gramEnd"/>
      <w:r w:rsidRPr="00513241">
        <w:rPr>
          <w:spacing w:val="-1"/>
          <w:sz w:val="24"/>
          <w:szCs w:val="24"/>
        </w:rPr>
        <w:t xml:space="preserve"> digunakan untuk keseluruhan fase berikutnya. Fase ini merupakan pekerjaan berat yang perlu dilaksanakan secara intensif. </w:t>
      </w:r>
    </w:p>
    <w:p w:rsidR="00513241" w:rsidRDefault="00513241" w:rsidP="00513241">
      <w:pPr>
        <w:spacing w:line="360" w:lineRule="auto"/>
        <w:ind w:left="720" w:right="278"/>
        <w:rPr>
          <w:spacing w:val="-1"/>
          <w:sz w:val="24"/>
          <w:szCs w:val="24"/>
        </w:rPr>
      </w:pPr>
      <w:r w:rsidRPr="00513241">
        <w:rPr>
          <w:spacing w:val="-1"/>
          <w:sz w:val="24"/>
          <w:szCs w:val="24"/>
        </w:rPr>
        <w:t xml:space="preserve">b. Pilih kasus dan variable yang ingin dianalisis dan yang sesuai analisis yang </w:t>
      </w:r>
      <w:proofErr w:type="gramStart"/>
      <w:r w:rsidRPr="00513241">
        <w:rPr>
          <w:spacing w:val="-1"/>
          <w:sz w:val="24"/>
          <w:szCs w:val="24"/>
        </w:rPr>
        <w:t>akan</w:t>
      </w:r>
      <w:proofErr w:type="gramEnd"/>
      <w:r w:rsidRPr="00513241">
        <w:rPr>
          <w:spacing w:val="-1"/>
          <w:sz w:val="24"/>
          <w:szCs w:val="24"/>
        </w:rPr>
        <w:t xml:space="preserve"> dilakukan. </w:t>
      </w:r>
    </w:p>
    <w:p w:rsidR="00513241" w:rsidRDefault="00513241" w:rsidP="00513241">
      <w:pPr>
        <w:spacing w:line="360" w:lineRule="auto"/>
        <w:ind w:right="278" w:firstLine="720"/>
        <w:rPr>
          <w:spacing w:val="-1"/>
          <w:sz w:val="24"/>
          <w:szCs w:val="24"/>
        </w:rPr>
      </w:pPr>
      <w:r w:rsidRPr="00513241">
        <w:rPr>
          <w:spacing w:val="-1"/>
          <w:sz w:val="24"/>
          <w:szCs w:val="24"/>
        </w:rPr>
        <w:t xml:space="preserve">c. Lakukan perubahan pada beberapa variable jika dibutuhkan. </w:t>
      </w:r>
    </w:p>
    <w:p w:rsidR="00513241" w:rsidRDefault="00513241" w:rsidP="00513241">
      <w:pPr>
        <w:spacing w:line="360" w:lineRule="auto"/>
        <w:ind w:right="278" w:firstLine="720"/>
        <w:rPr>
          <w:spacing w:val="-1"/>
          <w:sz w:val="24"/>
          <w:szCs w:val="24"/>
        </w:rPr>
      </w:pPr>
      <w:r w:rsidRPr="00513241">
        <w:rPr>
          <w:spacing w:val="-1"/>
          <w:sz w:val="24"/>
          <w:szCs w:val="24"/>
        </w:rPr>
        <w:t>d. Siapkan data awal sehingga siap untuk perangkat pemodelan.</w:t>
      </w:r>
    </w:p>
    <w:p w:rsidR="00513241" w:rsidRDefault="00513241" w:rsidP="00513241">
      <w:pPr>
        <w:spacing w:line="360" w:lineRule="auto"/>
        <w:ind w:right="278"/>
        <w:rPr>
          <w:spacing w:val="-1"/>
          <w:sz w:val="24"/>
          <w:szCs w:val="24"/>
        </w:rPr>
      </w:pPr>
      <w:r w:rsidRPr="00513241">
        <w:rPr>
          <w:spacing w:val="-1"/>
          <w:sz w:val="24"/>
          <w:szCs w:val="24"/>
        </w:rPr>
        <w:t xml:space="preserve">4. Fase Pemodelan (Modeling Phase) </w:t>
      </w:r>
    </w:p>
    <w:p w:rsidR="00513241" w:rsidRDefault="00513241" w:rsidP="00513241">
      <w:pPr>
        <w:spacing w:line="360" w:lineRule="auto"/>
        <w:ind w:right="278" w:firstLine="720"/>
        <w:rPr>
          <w:spacing w:val="-1"/>
          <w:sz w:val="24"/>
          <w:szCs w:val="24"/>
        </w:rPr>
      </w:pPr>
      <w:r w:rsidRPr="00513241">
        <w:rPr>
          <w:spacing w:val="-1"/>
          <w:sz w:val="24"/>
          <w:szCs w:val="24"/>
        </w:rPr>
        <w:t>a. Pilih dan aplikasi teknik pemodelan yang sesuai</w:t>
      </w:r>
      <w:r>
        <w:rPr>
          <w:spacing w:val="-1"/>
          <w:sz w:val="24"/>
          <w:szCs w:val="24"/>
        </w:rPr>
        <w:t xml:space="preserve"> dengan tipe data yang dimiliki</w:t>
      </w:r>
      <w:r w:rsidRPr="00513241">
        <w:rPr>
          <w:spacing w:val="-1"/>
          <w:sz w:val="24"/>
          <w:szCs w:val="24"/>
        </w:rPr>
        <w:t xml:space="preserve">. </w:t>
      </w:r>
    </w:p>
    <w:p w:rsidR="00513241" w:rsidRDefault="00513241" w:rsidP="00513241">
      <w:pPr>
        <w:spacing w:line="360" w:lineRule="auto"/>
        <w:ind w:right="278" w:firstLine="720"/>
        <w:rPr>
          <w:spacing w:val="-1"/>
          <w:sz w:val="24"/>
          <w:szCs w:val="24"/>
        </w:rPr>
      </w:pPr>
      <w:r w:rsidRPr="00513241">
        <w:rPr>
          <w:spacing w:val="-1"/>
          <w:sz w:val="24"/>
          <w:szCs w:val="24"/>
        </w:rPr>
        <w:t xml:space="preserve">b. Kalibrasi aturan model untuk mengoptimalkan hasil. </w:t>
      </w:r>
    </w:p>
    <w:p w:rsidR="00513241" w:rsidRDefault="00513241" w:rsidP="00513241">
      <w:pPr>
        <w:spacing w:line="360" w:lineRule="auto"/>
        <w:ind w:left="720" w:right="278"/>
        <w:rPr>
          <w:spacing w:val="-1"/>
          <w:sz w:val="24"/>
          <w:szCs w:val="24"/>
        </w:rPr>
      </w:pPr>
      <w:r w:rsidRPr="00513241">
        <w:rPr>
          <w:spacing w:val="-1"/>
          <w:sz w:val="24"/>
          <w:szCs w:val="24"/>
        </w:rPr>
        <w:t>c. Perlu diperhatikan bah</w:t>
      </w:r>
      <w:r>
        <w:rPr>
          <w:spacing w:val="-1"/>
          <w:sz w:val="24"/>
          <w:szCs w:val="24"/>
        </w:rPr>
        <w:t>wa beberapa teknik mungkin bisa</w:t>
      </w:r>
      <w:r w:rsidRPr="00513241">
        <w:rPr>
          <w:spacing w:val="-1"/>
          <w:sz w:val="24"/>
          <w:szCs w:val="24"/>
        </w:rPr>
        <w:t xml:space="preserve"> digunakan pada permasalahan data mining yang </w:t>
      </w:r>
      <w:proofErr w:type="gramStart"/>
      <w:r w:rsidRPr="00513241">
        <w:rPr>
          <w:spacing w:val="-1"/>
          <w:sz w:val="24"/>
          <w:szCs w:val="24"/>
        </w:rPr>
        <w:t>sama</w:t>
      </w:r>
      <w:proofErr w:type="gramEnd"/>
      <w:r w:rsidRPr="00513241">
        <w:rPr>
          <w:spacing w:val="-1"/>
          <w:sz w:val="24"/>
          <w:szCs w:val="24"/>
        </w:rPr>
        <w:t xml:space="preserve">. </w:t>
      </w:r>
    </w:p>
    <w:p w:rsidR="00513241" w:rsidRDefault="00513241" w:rsidP="00513241">
      <w:pPr>
        <w:spacing w:line="360" w:lineRule="auto"/>
        <w:ind w:left="720" w:right="278"/>
        <w:rPr>
          <w:spacing w:val="-1"/>
          <w:sz w:val="24"/>
          <w:szCs w:val="24"/>
        </w:rPr>
      </w:pPr>
      <w:r w:rsidRPr="00513241">
        <w:rPr>
          <w:spacing w:val="-1"/>
          <w:sz w:val="24"/>
          <w:szCs w:val="24"/>
        </w:rPr>
        <w:t xml:space="preserve">d. Jika diperlukan, proses dapat kembali ke fase </w:t>
      </w:r>
      <w:r>
        <w:rPr>
          <w:spacing w:val="-1"/>
          <w:sz w:val="24"/>
          <w:szCs w:val="24"/>
        </w:rPr>
        <w:t xml:space="preserve">pengolahan data untuk mendapatkan </w:t>
      </w:r>
      <w:proofErr w:type="gramStart"/>
      <w:r>
        <w:rPr>
          <w:spacing w:val="-1"/>
          <w:sz w:val="24"/>
          <w:szCs w:val="24"/>
        </w:rPr>
        <w:t xml:space="preserve">hasil </w:t>
      </w:r>
      <w:r w:rsidRPr="00513241">
        <w:rPr>
          <w:spacing w:val="-1"/>
          <w:sz w:val="24"/>
          <w:szCs w:val="24"/>
        </w:rPr>
        <w:t xml:space="preserve"> data</w:t>
      </w:r>
      <w:proofErr w:type="gramEnd"/>
      <w:r w:rsidRPr="00513241">
        <w:rPr>
          <w:spacing w:val="-1"/>
          <w:sz w:val="24"/>
          <w:szCs w:val="24"/>
        </w:rPr>
        <w:t xml:space="preserve"> ke dalam bentuk ya</w:t>
      </w:r>
      <w:r>
        <w:rPr>
          <w:spacing w:val="-1"/>
          <w:sz w:val="24"/>
          <w:szCs w:val="24"/>
        </w:rPr>
        <w:t>ng sesuai dengan klasifikasi yang dibutuhkan pada teknik</w:t>
      </w:r>
      <w:r w:rsidRPr="00513241">
        <w:rPr>
          <w:spacing w:val="-1"/>
          <w:sz w:val="24"/>
          <w:szCs w:val="24"/>
        </w:rPr>
        <w:t xml:space="preserve"> data mining tertentu.</w:t>
      </w:r>
    </w:p>
    <w:p w:rsidR="00513241" w:rsidRDefault="00513241" w:rsidP="00513241">
      <w:pPr>
        <w:spacing w:line="360" w:lineRule="auto"/>
        <w:ind w:left="720" w:right="278"/>
        <w:rPr>
          <w:spacing w:val="-1"/>
          <w:sz w:val="24"/>
          <w:szCs w:val="24"/>
        </w:rPr>
      </w:pPr>
    </w:p>
    <w:p w:rsidR="00513241" w:rsidRDefault="00513241" w:rsidP="00513241">
      <w:pPr>
        <w:spacing w:line="360" w:lineRule="auto"/>
        <w:ind w:left="720" w:right="278"/>
        <w:rPr>
          <w:spacing w:val="-1"/>
          <w:sz w:val="24"/>
          <w:szCs w:val="24"/>
        </w:rPr>
      </w:pPr>
    </w:p>
    <w:p w:rsidR="00513241" w:rsidRPr="00513241" w:rsidRDefault="00513241" w:rsidP="00513241">
      <w:pPr>
        <w:spacing w:line="360" w:lineRule="auto"/>
        <w:ind w:left="720" w:right="278"/>
        <w:rPr>
          <w:spacing w:val="-1"/>
          <w:sz w:val="24"/>
          <w:szCs w:val="24"/>
        </w:rPr>
      </w:pPr>
    </w:p>
    <w:tbl>
      <w:tblPr>
        <w:tblW w:w="0" w:type="auto"/>
        <w:tblInd w:w="106" w:type="dxa"/>
        <w:tblLayout w:type="fixed"/>
        <w:tblCellMar>
          <w:left w:w="0" w:type="dxa"/>
          <w:right w:w="0" w:type="dxa"/>
        </w:tblCellMar>
        <w:tblLook w:val="01E0" w:firstRow="1" w:lastRow="1" w:firstColumn="1" w:lastColumn="1" w:noHBand="0" w:noVBand="0"/>
      </w:tblPr>
      <w:tblGrid>
        <w:gridCol w:w="521"/>
        <w:gridCol w:w="545"/>
        <w:gridCol w:w="3867"/>
        <w:gridCol w:w="4405"/>
      </w:tblGrid>
      <w:tr w:rsidR="00A83EE6" w:rsidTr="00944C2F">
        <w:trPr>
          <w:trHeight w:hRule="exact" w:val="163"/>
        </w:trPr>
        <w:tc>
          <w:tcPr>
            <w:tcW w:w="521" w:type="dxa"/>
            <w:tcBorders>
              <w:top w:val="single" w:sz="5" w:space="0" w:color="000000"/>
              <w:left w:val="nil"/>
              <w:bottom w:val="single" w:sz="10" w:space="0" w:color="92D050"/>
              <w:right w:val="nil"/>
            </w:tcBorders>
            <w:shd w:val="clear" w:color="auto" w:fill="92D050"/>
          </w:tcPr>
          <w:p w:rsidR="00A83EE6" w:rsidRPr="00332523" w:rsidRDefault="00332523" w:rsidP="00944C2F">
            <w:pPr>
              <w:spacing w:line="140" w:lineRule="exact"/>
              <w:ind w:left="108"/>
              <w:rPr>
                <w:rFonts w:ascii="Tahoma" w:eastAsia="Tahoma" w:hAnsi="Tahoma" w:cs="Tahoma"/>
                <w:sz w:val="12"/>
                <w:szCs w:val="12"/>
                <w:lang w:val="id-ID"/>
              </w:rPr>
            </w:pPr>
            <w:r>
              <w:rPr>
                <w:rFonts w:ascii="Tahoma" w:eastAsia="Tahoma" w:hAnsi="Tahoma" w:cs="Tahoma"/>
                <w:b/>
                <w:color w:val="FFFFFF"/>
                <w:sz w:val="12"/>
                <w:szCs w:val="12"/>
              </w:rPr>
              <w:t>201</w:t>
            </w:r>
            <w:r>
              <w:rPr>
                <w:rFonts w:ascii="Tahoma" w:eastAsia="Tahoma" w:hAnsi="Tahoma" w:cs="Tahoma"/>
                <w:b/>
                <w:color w:val="FFFFFF"/>
                <w:sz w:val="12"/>
                <w:szCs w:val="12"/>
                <w:lang w:val="id-ID"/>
              </w:rPr>
              <w:t>8</w:t>
            </w:r>
          </w:p>
        </w:tc>
        <w:tc>
          <w:tcPr>
            <w:tcW w:w="545" w:type="dxa"/>
            <w:vMerge w:val="restart"/>
            <w:tcBorders>
              <w:top w:val="single" w:sz="5" w:space="0" w:color="000000"/>
              <w:left w:val="nil"/>
              <w:right w:val="nil"/>
            </w:tcBorders>
            <w:shd w:val="clear" w:color="auto" w:fill="006FC0"/>
          </w:tcPr>
          <w:p w:rsidR="00A83EE6" w:rsidRDefault="00A83EE6" w:rsidP="00944C2F">
            <w:pPr>
              <w:spacing w:before="39"/>
              <w:ind w:left="176" w:right="175"/>
              <w:jc w:val="center"/>
              <w:rPr>
                <w:rFonts w:ascii="Baskerville Old Face" w:eastAsia="Baskerville Old Face" w:hAnsi="Baskerville Old Face" w:cs="Baskerville Old Face"/>
                <w:sz w:val="24"/>
                <w:szCs w:val="24"/>
              </w:rPr>
            </w:pPr>
            <w:r>
              <w:rPr>
                <w:rFonts w:ascii="Baskerville Old Face" w:eastAsia="Baskerville Old Face" w:hAnsi="Baskerville Old Face" w:cs="Baskerville Old Face"/>
                <w:color w:val="FFFFFF"/>
                <w:sz w:val="24"/>
                <w:szCs w:val="24"/>
              </w:rPr>
              <w:t>3</w:t>
            </w:r>
          </w:p>
        </w:tc>
        <w:tc>
          <w:tcPr>
            <w:tcW w:w="3867" w:type="dxa"/>
            <w:vMerge w:val="restart"/>
            <w:tcBorders>
              <w:top w:val="single" w:sz="5" w:space="0" w:color="000000"/>
              <w:left w:val="nil"/>
              <w:right w:val="single" w:sz="5" w:space="0" w:color="000000"/>
            </w:tcBorders>
          </w:tcPr>
          <w:p w:rsidR="00A83EE6" w:rsidRPr="00332523" w:rsidRDefault="00894B20" w:rsidP="00944C2F">
            <w:pPr>
              <w:spacing w:line="160" w:lineRule="exact"/>
              <w:ind w:left="108"/>
              <w:rPr>
                <w:rFonts w:ascii="Tahoma" w:eastAsia="Tahoma" w:hAnsi="Tahoma" w:cs="Tahoma"/>
                <w:sz w:val="14"/>
                <w:szCs w:val="14"/>
                <w:lang w:val="id-ID"/>
              </w:rPr>
            </w:pPr>
            <w:r>
              <w:rPr>
                <w:rFonts w:ascii="Tahoma" w:eastAsia="Tahoma" w:hAnsi="Tahoma" w:cs="Tahoma"/>
                <w:b/>
                <w:sz w:val="14"/>
                <w:szCs w:val="14"/>
                <w:lang w:val="id-ID"/>
              </w:rPr>
              <w:t>Pengantar Data Mining</w:t>
            </w:r>
          </w:p>
          <w:p w:rsidR="00A83EE6" w:rsidRPr="000A6B37" w:rsidRDefault="00A83EE6" w:rsidP="00944C2F">
            <w:pPr>
              <w:ind w:left="108"/>
              <w:rPr>
                <w:rFonts w:ascii="Arial" w:eastAsia="Arial" w:hAnsi="Arial" w:cs="Arial"/>
                <w:sz w:val="14"/>
                <w:szCs w:val="14"/>
                <w:lang w:val="id-ID"/>
              </w:rPr>
            </w:pPr>
            <w:r>
              <w:rPr>
                <w:rFonts w:ascii="Arial" w:eastAsia="Arial" w:hAnsi="Arial" w:cs="Arial"/>
                <w:spacing w:val="1"/>
                <w:sz w:val="14"/>
                <w:szCs w:val="14"/>
                <w:lang w:val="id-ID"/>
              </w:rPr>
              <w:t>Saruni Dwiasnati, ST.MM</w:t>
            </w:r>
          </w:p>
        </w:tc>
        <w:tc>
          <w:tcPr>
            <w:tcW w:w="4405" w:type="dxa"/>
            <w:vMerge w:val="restart"/>
            <w:tcBorders>
              <w:top w:val="single" w:sz="5" w:space="0" w:color="000000"/>
              <w:left w:val="single" w:sz="5" w:space="0" w:color="000000"/>
              <w:right w:val="nil"/>
            </w:tcBorders>
          </w:tcPr>
          <w:p w:rsidR="00A83EE6" w:rsidRDefault="00A83EE6" w:rsidP="00944C2F">
            <w:pPr>
              <w:spacing w:line="160" w:lineRule="exact"/>
              <w:ind w:left="102"/>
              <w:rPr>
                <w:rFonts w:ascii="Tahoma" w:eastAsia="Tahoma" w:hAnsi="Tahoma" w:cs="Tahoma"/>
                <w:sz w:val="14"/>
                <w:szCs w:val="14"/>
              </w:rPr>
            </w:pPr>
            <w:r>
              <w:rPr>
                <w:rFonts w:ascii="Tahoma" w:eastAsia="Tahoma" w:hAnsi="Tahoma" w:cs="Tahoma"/>
                <w:b/>
                <w:sz w:val="14"/>
                <w:szCs w:val="14"/>
                <w:u w:val="single" w:color="0000FF"/>
              </w:rPr>
              <w:t>P</w:t>
            </w:r>
            <w:r>
              <w:rPr>
                <w:rFonts w:ascii="Tahoma" w:eastAsia="Tahoma" w:hAnsi="Tahoma" w:cs="Tahoma"/>
                <w:b/>
                <w:spacing w:val="-1"/>
                <w:sz w:val="14"/>
                <w:szCs w:val="14"/>
                <w:u w:val="single" w:color="0000FF"/>
              </w:rPr>
              <w:t>u</w:t>
            </w:r>
            <w:r>
              <w:rPr>
                <w:rFonts w:ascii="Tahoma" w:eastAsia="Tahoma" w:hAnsi="Tahoma" w:cs="Tahoma"/>
                <w:b/>
                <w:sz w:val="14"/>
                <w:szCs w:val="14"/>
                <w:u w:val="single" w:color="0000FF"/>
              </w:rPr>
              <w:t>s</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t</w:t>
            </w:r>
            <w:r>
              <w:rPr>
                <w:rFonts w:ascii="Tahoma" w:eastAsia="Tahoma" w:hAnsi="Tahoma" w:cs="Tahoma"/>
                <w:b/>
                <w:spacing w:val="-4"/>
                <w:sz w:val="14"/>
                <w:szCs w:val="14"/>
                <w:u w:val="single" w:color="0000FF"/>
              </w:rPr>
              <w:t xml:space="preserve"> </w:t>
            </w:r>
            <w:r>
              <w:rPr>
                <w:rFonts w:ascii="Tahoma" w:eastAsia="Tahoma" w:hAnsi="Tahoma" w:cs="Tahoma"/>
                <w:b/>
                <w:sz w:val="14"/>
                <w:szCs w:val="14"/>
                <w:u w:val="single" w:color="0000FF"/>
              </w:rPr>
              <w:t>B</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h</w:t>
            </w:r>
            <w:r>
              <w:rPr>
                <w:rFonts w:ascii="Tahoma" w:eastAsia="Tahoma" w:hAnsi="Tahoma" w:cs="Tahoma"/>
                <w:b/>
                <w:spacing w:val="3"/>
                <w:sz w:val="14"/>
                <w:szCs w:val="14"/>
                <w:u w:val="single" w:color="0000FF"/>
              </w:rPr>
              <w:t>a</w:t>
            </w:r>
            <w:r>
              <w:rPr>
                <w:rFonts w:ascii="Tahoma" w:eastAsia="Tahoma" w:hAnsi="Tahoma" w:cs="Tahoma"/>
                <w:b/>
                <w:sz w:val="14"/>
                <w:szCs w:val="14"/>
                <w:u w:val="single" w:color="0000FF"/>
              </w:rPr>
              <w:t>n</w:t>
            </w:r>
            <w:r>
              <w:rPr>
                <w:rFonts w:ascii="Tahoma" w:eastAsia="Tahoma" w:hAnsi="Tahoma" w:cs="Tahoma"/>
                <w:b/>
                <w:spacing w:val="-5"/>
                <w:sz w:val="14"/>
                <w:szCs w:val="14"/>
                <w:u w:val="single" w:color="0000FF"/>
              </w:rPr>
              <w:t xml:space="preserve"> </w:t>
            </w:r>
            <w:r>
              <w:rPr>
                <w:rFonts w:ascii="Tahoma" w:eastAsia="Tahoma" w:hAnsi="Tahoma" w:cs="Tahoma"/>
                <w:b/>
                <w:sz w:val="14"/>
                <w:szCs w:val="14"/>
                <w:u w:val="single" w:color="0000FF"/>
              </w:rPr>
              <w:t>Aj</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r</w:t>
            </w:r>
            <w:r>
              <w:rPr>
                <w:rFonts w:ascii="Tahoma" w:eastAsia="Tahoma" w:hAnsi="Tahoma" w:cs="Tahoma"/>
                <w:b/>
                <w:spacing w:val="-3"/>
                <w:sz w:val="14"/>
                <w:szCs w:val="14"/>
                <w:u w:val="single" w:color="0000FF"/>
              </w:rPr>
              <w:t xml:space="preserve"> </w:t>
            </w:r>
            <w:r>
              <w:rPr>
                <w:rFonts w:ascii="Tahoma" w:eastAsia="Tahoma" w:hAnsi="Tahoma" w:cs="Tahoma"/>
                <w:b/>
                <w:spacing w:val="1"/>
                <w:sz w:val="14"/>
                <w:szCs w:val="14"/>
                <w:u w:val="single" w:color="0000FF"/>
              </w:rPr>
              <w:t>d</w:t>
            </w:r>
            <w:r>
              <w:rPr>
                <w:rFonts w:ascii="Tahoma" w:eastAsia="Tahoma" w:hAnsi="Tahoma" w:cs="Tahoma"/>
                <w:b/>
                <w:sz w:val="14"/>
                <w:szCs w:val="14"/>
                <w:u w:val="single" w:color="0000FF"/>
              </w:rPr>
              <w:t>an</w:t>
            </w:r>
            <w:r>
              <w:rPr>
                <w:rFonts w:ascii="Tahoma" w:eastAsia="Tahoma" w:hAnsi="Tahoma" w:cs="Tahoma"/>
                <w:b/>
                <w:spacing w:val="-1"/>
                <w:sz w:val="14"/>
                <w:szCs w:val="14"/>
                <w:u w:val="single" w:color="0000FF"/>
              </w:rPr>
              <w:t xml:space="preserve"> e</w:t>
            </w:r>
            <w:r>
              <w:rPr>
                <w:rFonts w:ascii="Tahoma" w:eastAsia="Tahoma" w:hAnsi="Tahoma" w:cs="Tahoma"/>
                <w:b/>
                <w:spacing w:val="2"/>
                <w:sz w:val="14"/>
                <w:szCs w:val="14"/>
                <w:u w:val="single" w:color="0000FF"/>
              </w:rPr>
              <w:t>L</w:t>
            </w:r>
            <w:r>
              <w:rPr>
                <w:rFonts w:ascii="Tahoma" w:eastAsia="Tahoma" w:hAnsi="Tahoma" w:cs="Tahoma"/>
                <w:b/>
                <w:spacing w:val="-1"/>
                <w:sz w:val="14"/>
                <w:szCs w:val="14"/>
                <w:u w:val="single" w:color="0000FF"/>
              </w:rPr>
              <w:t>e</w:t>
            </w:r>
            <w:r>
              <w:rPr>
                <w:rFonts w:ascii="Tahoma" w:eastAsia="Tahoma" w:hAnsi="Tahoma" w:cs="Tahoma"/>
                <w:b/>
                <w:sz w:val="14"/>
                <w:szCs w:val="14"/>
              </w:rPr>
              <w:t>ar</w:t>
            </w:r>
            <w:r>
              <w:rPr>
                <w:rFonts w:ascii="Tahoma" w:eastAsia="Tahoma" w:hAnsi="Tahoma" w:cs="Tahoma"/>
                <w:b/>
                <w:spacing w:val="-1"/>
                <w:sz w:val="14"/>
                <w:szCs w:val="14"/>
              </w:rPr>
              <w:t>n</w:t>
            </w:r>
            <w:r>
              <w:rPr>
                <w:rFonts w:ascii="Tahoma" w:eastAsia="Tahoma" w:hAnsi="Tahoma" w:cs="Tahoma"/>
                <w:b/>
                <w:spacing w:val="1"/>
                <w:sz w:val="14"/>
                <w:szCs w:val="14"/>
              </w:rPr>
              <w:t>i</w:t>
            </w:r>
            <w:r>
              <w:rPr>
                <w:rFonts w:ascii="Tahoma" w:eastAsia="Tahoma" w:hAnsi="Tahoma" w:cs="Tahoma"/>
                <w:b/>
                <w:sz w:val="14"/>
                <w:szCs w:val="14"/>
              </w:rPr>
              <w:t>ng</w:t>
            </w:r>
          </w:p>
          <w:p w:rsidR="00A83EE6" w:rsidRDefault="0084129C" w:rsidP="00082FC3">
            <w:pPr>
              <w:ind w:left="102" w:firstLine="618"/>
              <w:rPr>
                <w:rFonts w:ascii="Arial" w:eastAsia="Arial" w:hAnsi="Arial" w:cs="Arial"/>
                <w:sz w:val="14"/>
                <w:szCs w:val="14"/>
              </w:rPr>
            </w:pPr>
            <w:hyperlink r:id="rId11" w:history="1">
              <w:r w:rsidR="004655AA" w:rsidRPr="006B3190">
                <w:rPr>
                  <w:rStyle w:val="Hyperlink"/>
                  <w:rFonts w:ascii="Arial" w:eastAsia="Arial" w:hAnsi="Arial" w:cs="Arial"/>
                  <w:spacing w:val="-1"/>
                  <w:sz w:val="14"/>
                  <w:szCs w:val="14"/>
                </w:rPr>
                <w:t>h</w:t>
              </w:r>
              <w:r w:rsidR="004655AA" w:rsidRPr="006B3190">
                <w:rPr>
                  <w:rStyle w:val="Hyperlink"/>
                  <w:rFonts w:ascii="Arial" w:eastAsia="Arial" w:hAnsi="Arial" w:cs="Arial"/>
                  <w:sz w:val="14"/>
                  <w:szCs w:val="14"/>
                </w:rPr>
                <w:t>t</w:t>
              </w:r>
              <w:r w:rsidR="004655AA" w:rsidRPr="006B3190">
                <w:rPr>
                  <w:rStyle w:val="Hyperlink"/>
                  <w:rFonts w:ascii="Arial" w:eastAsia="Arial" w:hAnsi="Arial" w:cs="Arial"/>
                  <w:spacing w:val="-1"/>
                  <w:sz w:val="14"/>
                  <w:szCs w:val="14"/>
                </w:rPr>
                <w:t>t</w:t>
              </w:r>
              <w:r w:rsidR="004655AA" w:rsidRPr="006B3190">
                <w:rPr>
                  <w:rStyle w:val="Hyperlink"/>
                  <w:rFonts w:ascii="Arial" w:eastAsia="Arial" w:hAnsi="Arial" w:cs="Arial"/>
                  <w:spacing w:val="2"/>
                  <w:sz w:val="14"/>
                  <w:szCs w:val="14"/>
                </w:rPr>
                <w:t>p</w:t>
              </w:r>
              <w:r w:rsidR="004655AA" w:rsidRPr="006B3190">
                <w:rPr>
                  <w:rStyle w:val="Hyperlink"/>
                  <w:rFonts w:ascii="Arial" w:eastAsia="Arial" w:hAnsi="Arial" w:cs="Arial"/>
                  <w:sz w:val="14"/>
                  <w:szCs w:val="14"/>
                </w:rPr>
                <w:t>:</w:t>
              </w:r>
              <w:r w:rsidR="004655AA" w:rsidRPr="006B3190">
                <w:rPr>
                  <w:rStyle w:val="Hyperlink"/>
                  <w:rFonts w:ascii="Arial" w:eastAsia="Arial" w:hAnsi="Arial" w:cs="Arial"/>
                  <w:spacing w:val="-1"/>
                  <w:sz w:val="14"/>
                  <w:szCs w:val="14"/>
                </w:rPr>
                <w:t>/</w:t>
              </w:r>
              <w:r w:rsidR="004655AA" w:rsidRPr="006B3190">
                <w:rPr>
                  <w:rStyle w:val="Hyperlink"/>
                  <w:rFonts w:ascii="Arial" w:eastAsia="Arial" w:hAnsi="Arial" w:cs="Arial"/>
                  <w:spacing w:val="2"/>
                  <w:sz w:val="14"/>
                  <w:szCs w:val="14"/>
                </w:rPr>
                <w:t>/</w:t>
              </w:r>
              <w:r w:rsidR="004655AA" w:rsidRPr="006B3190">
                <w:rPr>
                  <w:rStyle w:val="Hyperlink"/>
                  <w:rFonts w:ascii="Arial" w:eastAsia="Arial" w:hAnsi="Arial" w:cs="Arial"/>
                  <w:sz w:val="14"/>
                  <w:szCs w:val="14"/>
                </w:rPr>
                <w:t>www.</w:t>
              </w:r>
              <w:r w:rsidR="004655AA" w:rsidRPr="006B3190">
                <w:rPr>
                  <w:rStyle w:val="Hyperlink"/>
                  <w:rFonts w:ascii="Arial" w:eastAsia="Arial" w:hAnsi="Arial" w:cs="Arial"/>
                  <w:spacing w:val="2"/>
                  <w:sz w:val="14"/>
                  <w:szCs w:val="14"/>
                </w:rPr>
                <w:t>m</w:t>
              </w:r>
              <w:r w:rsidR="004655AA" w:rsidRPr="006B3190">
                <w:rPr>
                  <w:rStyle w:val="Hyperlink"/>
                  <w:rFonts w:ascii="Arial" w:eastAsia="Arial" w:hAnsi="Arial" w:cs="Arial"/>
                  <w:spacing w:val="-1"/>
                  <w:sz w:val="14"/>
                  <w:szCs w:val="14"/>
                </w:rPr>
                <w:t>er</w:t>
              </w:r>
              <w:r w:rsidR="004655AA" w:rsidRPr="006B3190">
                <w:rPr>
                  <w:rStyle w:val="Hyperlink"/>
                  <w:rFonts w:ascii="Arial" w:eastAsia="Arial" w:hAnsi="Arial" w:cs="Arial"/>
                  <w:spacing w:val="2"/>
                  <w:sz w:val="14"/>
                  <w:szCs w:val="14"/>
                </w:rPr>
                <w:t>c</w:t>
              </w:r>
              <w:r w:rsidR="004655AA" w:rsidRPr="006B3190">
                <w:rPr>
                  <w:rStyle w:val="Hyperlink"/>
                  <w:rFonts w:ascii="Arial" w:eastAsia="Arial" w:hAnsi="Arial" w:cs="Arial"/>
                  <w:spacing w:val="-1"/>
                  <w:sz w:val="14"/>
                  <w:szCs w:val="14"/>
                </w:rPr>
                <w:t>ub</w:t>
              </w:r>
              <w:r w:rsidR="004655AA" w:rsidRPr="006B3190">
                <w:rPr>
                  <w:rStyle w:val="Hyperlink"/>
                  <w:rFonts w:ascii="Arial" w:eastAsia="Arial" w:hAnsi="Arial" w:cs="Arial"/>
                  <w:spacing w:val="2"/>
                  <w:sz w:val="14"/>
                  <w:szCs w:val="14"/>
                </w:rPr>
                <w:t>u</w:t>
              </w:r>
              <w:r w:rsidR="004655AA" w:rsidRPr="006B3190">
                <w:rPr>
                  <w:rStyle w:val="Hyperlink"/>
                  <w:rFonts w:ascii="Arial" w:eastAsia="Arial" w:hAnsi="Arial" w:cs="Arial"/>
                  <w:spacing w:val="-1"/>
                  <w:sz w:val="14"/>
                  <w:szCs w:val="14"/>
                </w:rPr>
                <w:t>a</w:t>
              </w:r>
              <w:r w:rsidR="004655AA" w:rsidRPr="006B3190">
                <w:rPr>
                  <w:rStyle w:val="Hyperlink"/>
                  <w:rFonts w:ascii="Arial" w:eastAsia="Arial" w:hAnsi="Arial" w:cs="Arial"/>
                  <w:spacing w:val="2"/>
                  <w:sz w:val="14"/>
                  <w:szCs w:val="14"/>
                </w:rPr>
                <w:t>n</w:t>
              </w:r>
              <w:r w:rsidR="004655AA" w:rsidRPr="006B3190">
                <w:rPr>
                  <w:rStyle w:val="Hyperlink"/>
                  <w:rFonts w:ascii="Arial" w:eastAsia="Arial" w:hAnsi="Arial" w:cs="Arial"/>
                  <w:spacing w:val="-1"/>
                  <w:sz w:val="14"/>
                  <w:szCs w:val="14"/>
                </w:rPr>
                <w:t>a</w:t>
              </w:r>
              <w:r w:rsidR="004655AA" w:rsidRPr="006B3190">
                <w:rPr>
                  <w:rStyle w:val="Hyperlink"/>
                  <w:rFonts w:ascii="Arial" w:eastAsia="Arial" w:hAnsi="Arial" w:cs="Arial"/>
                  <w:sz w:val="14"/>
                  <w:szCs w:val="14"/>
                </w:rPr>
                <w:t>.</w:t>
              </w:r>
              <w:r w:rsidR="004655AA" w:rsidRPr="006B3190">
                <w:rPr>
                  <w:rStyle w:val="Hyperlink"/>
                  <w:rFonts w:ascii="Arial" w:eastAsia="Arial" w:hAnsi="Arial" w:cs="Arial"/>
                  <w:spacing w:val="1"/>
                  <w:sz w:val="14"/>
                  <w:szCs w:val="14"/>
                </w:rPr>
                <w:t>a</w:t>
              </w:r>
              <w:r w:rsidR="004655AA" w:rsidRPr="006B3190">
                <w:rPr>
                  <w:rStyle w:val="Hyperlink"/>
                  <w:rFonts w:ascii="Arial" w:eastAsia="Arial" w:hAnsi="Arial" w:cs="Arial"/>
                  <w:sz w:val="14"/>
                  <w:szCs w:val="14"/>
                </w:rPr>
                <w:t>c.id</w:t>
              </w:r>
            </w:hyperlink>
          </w:p>
        </w:tc>
      </w:tr>
      <w:tr w:rsidR="00A83EE6" w:rsidTr="00944C2F">
        <w:trPr>
          <w:trHeight w:hRule="exact" w:val="198"/>
        </w:trPr>
        <w:tc>
          <w:tcPr>
            <w:tcW w:w="521" w:type="dxa"/>
            <w:tcBorders>
              <w:top w:val="single" w:sz="10" w:space="0" w:color="92D050"/>
              <w:left w:val="nil"/>
              <w:bottom w:val="nil"/>
              <w:right w:val="nil"/>
            </w:tcBorders>
          </w:tcPr>
          <w:p w:rsidR="00A83EE6" w:rsidRDefault="00A83EE6" w:rsidP="00944C2F"/>
        </w:tc>
        <w:tc>
          <w:tcPr>
            <w:tcW w:w="545" w:type="dxa"/>
            <w:vMerge/>
            <w:tcBorders>
              <w:left w:val="nil"/>
              <w:bottom w:val="nil"/>
              <w:right w:val="nil"/>
            </w:tcBorders>
            <w:shd w:val="clear" w:color="auto" w:fill="006FC0"/>
          </w:tcPr>
          <w:p w:rsidR="00A83EE6" w:rsidRDefault="00A83EE6" w:rsidP="00944C2F"/>
        </w:tc>
        <w:tc>
          <w:tcPr>
            <w:tcW w:w="3867" w:type="dxa"/>
            <w:vMerge/>
            <w:tcBorders>
              <w:left w:val="nil"/>
              <w:bottom w:val="nil"/>
              <w:right w:val="single" w:sz="5" w:space="0" w:color="000000"/>
            </w:tcBorders>
          </w:tcPr>
          <w:p w:rsidR="00A83EE6" w:rsidRDefault="00A83EE6" w:rsidP="00944C2F"/>
        </w:tc>
        <w:tc>
          <w:tcPr>
            <w:tcW w:w="4405" w:type="dxa"/>
            <w:vMerge/>
            <w:tcBorders>
              <w:left w:val="single" w:sz="5" w:space="0" w:color="000000"/>
              <w:bottom w:val="nil"/>
              <w:right w:val="nil"/>
            </w:tcBorders>
          </w:tcPr>
          <w:p w:rsidR="00A83EE6" w:rsidRDefault="00A83EE6" w:rsidP="00944C2F"/>
        </w:tc>
      </w:tr>
    </w:tbl>
    <w:p w:rsidR="00D81BFF" w:rsidRDefault="00D81BFF" w:rsidP="007A3B55">
      <w:pPr>
        <w:spacing w:line="360" w:lineRule="auto"/>
        <w:ind w:left="1276"/>
        <w:rPr>
          <w:b/>
          <w:bCs/>
          <w:sz w:val="24"/>
          <w:szCs w:val="24"/>
          <w:lang w:val="id-ID"/>
        </w:rPr>
      </w:pPr>
    </w:p>
    <w:p w:rsidR="00CE2E92" w:rsidRDefault="00CE2E92" w:rsidP="00D81BFF">
      <w:pPr>
        <w:pStyle w:val="ListParagraph"/>
        <w:spacing w:line="360" w:lineRule="auto"/>
        <w:ind w:left="987"/>
        <w:rPr>
          <w:bCs/>
          <w:sz w:val="24"/>
          <w:szCs w:val="24"/>
        </w:rPr>
      </w:pPr>
    </w:p>
    <w:p w:rsidR="00513241" w:rsidRDefault="00513241" w:rsidP="00D81BFF">
      <w:pPr>
        <w:pStyle w:val="ListParagraph"/>
        <w:spacing w:line="360" w:lineRule="auto"/>
        <w:ind w:left="987"/>
        <w:rPr>
          <w:bCs/>
          <w:sz w:val="24"/>
          <w:szCs w:val="24"/>
        </w:rPr>
      </w:pPr>
    </w:p>
    <w:p w:rsidR="00513241" w:rsidRDefault="00513241" w:rsidP="00D81BFF">
      <w:pPr>
        <w:pStyle w:val="ListParagraph"/>
        <w:spacing w:line="360" w:lineRule="auto"/>
        <w:ind w:left="987"/>
        <w:rPr>
          <w:bCs/>
          <w:sz w:val="24"/>
          <w:szCs w:val="24"/>
        </w:rPr>
      </w:pPr>
    </w:p>
    <w:p w:rsidR="00513241" w:rsidRDefault="00513241" w:rsidP="00D81BFF">
      <w:pPr>
        <w:pStyle w:val="ListParagraph"/>
        <w:spacing w:line="360" w:lineRule="auto"/>
        <w:ind w:left="987"/>
        <w:rPr>
          <w:bCs/>
          <w:sz w:val="24"/>
          <w:szCs w:val="24"/>
        </w:rPr>
      </w:pPr>
    </w:p>
    <w:p w:rsidR="00513241" w:rsidRDefault="00513241" w:rsidP="00513241">
      <w:pPr>
        <w:spacing w:line="360" w:lineRule="auto"/>
        <w:rPr>
          <w:bCs/>
          <w:sz w:val="24"/>
          <w:szCs w:val="24"/>
        </w:rPr>
      </w:pPr>
      <w:r w:rsidRPr="00513241">
        <w:rPr>
          <w:bCs/>
          <w:sz w:val="24"/>
          <w:szCs w:val="24"/>
        </w:rPr>
        <w:t xml:space="preserve">5. Fase Evaluasi (Evaluation Phase) </w:t>
      </w:r>
    </w:p>
    <w:p w:rsidR="00513241" w:rsidRDefault="00513241" w:rsidP="00513241">
      <w:pPr>
        <w:spacing w:line="360" w:lineRule="auto"/>
        <w:ind w:left="720"/>
        <w:rPr>
          <w:bCs/>
          <w:sz w:val="24"/>
          <w:szCs w:val="24"/>
        </w:rPr>
      </w:pPr>
      <w:r w:rsidRPr="00513241">
        <w:rPr>
          <w:bCs/>
          <w:sz w:val="24"/>
          <w:szCs w:val="24"/>
        </w:rPr>
        <w:t>a. Mengevaluasi satu atau lebih model yang</w:t>
      </w:r>
      <w:r>
        <w:rPr>
          <w:bCs/>
          <w:sz w:val="24"/>
          <w:szCs w:val="24"/>
        </w:rPr>
        <w:t xml:space="preserve"> didapat untuk</w:t>
      </w:r>
      <w:r w:rsidRPr="00513241">
        <w:rPr>
          <w:bCs/>
          <w:sz w:val="24"/>
          <w:szCs w:val="24"/>
        </w:rPr>
        <w:t xml:space="preserve"> digu</w:t>
      </w:r>
      <w:r>
        <w:rPr>
          <w:bCs/>
          <w:sz w:val="24"/>
          <w:szCs w:val="24"/>
        </w:rPr>
        <w:t xml:space="preserve">nakan dalam fase pemodelan      </w:t>
      </w:r>
    </w:p>
    <w:p w:rsidR="00513241" w:rsidRDefault="00513241" w:rsidP="00513241">
      <w:pPr>
        <w:spacing w:line="360" w:lineRule="auto"/>
        <w:ind w:left="960"/>
        <w:rPr>
          <w:bCs/>
          <w:sz w:val="24"/>
          <w:szCs w:val="24"/>
        </w:rPr>
      </w:pPr>
      <w:proofErr w:type="gramStart"/>
      <w:r>
        <w:rPr>
          <w:bCs/>
          <w:sz w:val="24"/>
          <w:szCs w:val="24"/>
        </w:rPr>
        <w:t>agar</w:t>
      </w:r>
      <w:proofErr w:type="gramEnd"/>
      <w:r w:rsidRPr="00513241">
        <w:rPr>
          <w:bCs/>
          <w:sz w:val="24"/>
          <w:szCs w:val="24"/>
        </w:rPr>
        <w:t xml:space="preserve"> mendapatkan kualitas dan efektivitas sebelum </w:t>
      </w:r>
      <w:r>
        <w:rPr>
          <w:bCs/>
          <w:sz w:val="24"/>
          <w:szCs w:val="24"/>
        </w:rPr>
        <w:t xml:space="preserve">hasilnya tersebut </w:t>
      </w:r>
      <w:r w:rsidRPr="00513241">
        <w:rPr>
          <w:bCs/>
          <w:sz w:val="24"/>
          <w:szCs w:val="24"/>
        </w:rPr>
        <w:t xml:space="preserve">disebarkan untuk digunakan. </w:t>
      </w:r>
    </w:p>
    <w:p w:rsidR="00513241" w:rsidRDefault="00513241" w:rsidP="00513241">
      <w:pPr>
        <w:spacing w:line="360" w:lineRule="auto"/>
        <w:ind w:left="720"/>
        <w:rPr>
          <w:bCs/>
          <w:sz w:val="24"/>
          <w:szCs w:val="24"/>
        </w:rPr>
      </w:pPr>
      <w:r w:rsidRPr="00513241">
        <w:rPr>
          <w:bCs/>
          <w:sz w:val="24"/>
          <w:szCs w:val="24"/>
        </w:rPr>
        <w:t>b. Menetapkan apakah ter</w:t>
      </w:r>
      <w:r>
        <w:rPr>
          <w:bCs/>
          <w:sz w:val="24"/>
          <w:szCs w:val="24"/>
        </w:rPr>
        <w:t>dapat model yang memenuhi syarat</w:t>
      </w:r>
      <w:r w:rsidRPr="00513241">
        <w:rPr>
          <w:bCs/>
          <w:sz w:val="24"/>
          <w:szCs w:val="24"/>
        </w:rPr>
        <w:t xml:space="preserve"> pada fase awal</w:t>
      </w:r>
      <w:r>
        <w:rPr>
          <w:bCs/>
          <w:sz w:val="24"/>
          <w:szCs w:val="24"/>
        </w:rPr>
        <w:t xml:space="preserve"> agar                mendapatkan hasil yang maksimal</w:t>
      </w:r>
      <w:r w:rsidRPr="00513241">
        <w:rPr>
          <w:bCs/>
          <w:sz w:val="24"/>
          <w:szCs w:val="24"/>
        </w:rPr>
        <w:t xml:space="preserve">. </w:t>
      </w:r>
    </w:p>
    <w:p w:rsidR="00513241" w:rsidRDefault="00513241" w:rsidP="00513241">
      <w:pPr>
        <w:spacing w:line="360" w:lineRule="auto"/>
        <w:ind w:left="720"/>
        <w:rPr>
          <w:bCs/>
          <w:sz w:val="24"/>
          <w:szCs w:val="24"/>
        </w:rPr>
      </w:pPr>
      <w:r>
        <w:rPr>
          <w:bCs/>
          <w:sz w:val="24"/>
          <w:szCs w:val="24"/>
        </w:rPr>
        <w:t>c. Menentukan apakah memiliki</w:t>
      </w:r>
      <w:r w:rsidRPr="00513241">
        <w:rPr>
          <w:bCs/>
          <w:sz w:val="24"/>
          <w:szCs w:val="24"/>
        </w:rPr>
        <w:t xml:space="preserve"> permasalahan penting dari bisnis atau penelitian yang tidak tertangani dengan baik. </w:t>
      </w:r>
    </w:p>
    <w:p w:rsidR="00513241" w:rsidRPr="00513241" w:rsidRDefault="00513241" w:rsidP="00513241">
      <w:pPr>
        <w:spacing w:line="360" w:lineRule="auto"/>
        <w:ind w:left="720"/>
        <w:rPr>
          <w:bCs/>
          <w:sz w:val="24"/>
          <w:szCs w:val="24"/>
        </w:rPr>
      </w:pPr>
      <w:r w:rsidRPr="00513241">
        <w:rPr>
          <w:bCs/>
          <w:sz w:val="24"/>
          <w:szCs w:val="24"/>
        </w:rPr>
        <w:t xml:space="preserve">d. Mengambil keputusan </w:t>
      </w:r>
      <w:r>
        <w:rPr>
          <w:bCs/>
          <w:sz w:val="24"/>
          <w:szCs w:val="24"/>
        </w:rPr>
        <w:t xml:space="preserve">yang </w:t>
      </w:r>
      <w:r w:rsidRPr="00513241">
        <w:rPr>
          <w:bCs/>
          <w:sz w:val="24"/>
          <w:szCs w:val="24"/>
        </w:rPr>
        <w:t>berkaitan dengan penggunaan hasil dari data mining</w:t>
      </w:r>
      <w:r w:rsidR="00A52791">
        <w:rPr>
          <w:bCs/>
          <w:sz w:val="24"/>
          <w:szCs w:val="24"/>
        </w:rPr>
        <w:t xml:space="preserve"> yang diolah</w:t>
      </w:r>
      <w:r w:rsidRPr="00513241">
        <w:rPr>
          <w:bCs/>
          <w:sz w:val="24"/>
          <w:szCs w:val="24"/>
        </w:rPr>
        <w:t>.</w:t>
      </w:r>
    </w:p>
    <w:p w:rsidR="00A52791" w:rsidRDefault="00A52791" w:rsidP="007B1897">
      <w:pPr>
        <w:spacing w:line="360" w:lineRule="auto"/>
        <w:rPr>
          <w:bCs/>
          <w:sz w:val="24"/>
          <w:szCs w:val="24"/>
        </w:rPr>
      </w:pPr>
      <w:r w:rsidRPr="00A52791">
        <w:rPr>
          <w:bCs/>
          <w:sz w:val="24"/>
          <w:szCs w:val="24"/>
        </w:rPr>
        <w:t xml:space="preserve">6. Fase Penyebaran (Deployment Phase) </w:t>
      </w:r>
    </w:p>
    <w:p w:rsidR="00A52791" w:rsidRDefault="00A52791" w:rsidP="00A52791">
      <w:pPr>
        <w:spacing w:line="360" w:lineRule="auto"/>
        <w:ind w:left="720"/>
        <w:rPr>
          <w:bCs/>
          <w:sz w:val="24"/>
          <w:szCs w:val="24"/>
        </w:rPr>
      </w:pPr>
      <w:r w:rsidRPr="00A52791">
        <w:rPr>
          <w:bCs/>
          <w:sz w:val="24"/>
          <w:szCs w:val="24"/>
        </w:rPr>
        <w:t>a. Men</w:t>
      </w:r>
      <w:r>
        <w:rPr>
          <w:bCs/>
          <w:sz w:val="24"/>
          <w:szCs w:val="24"/>
        </w:rPr>
        <w:t>ggunakan model yang dihasilkan agar terbentuknya model yang</w:t>
      </w:r>
      <w:r w:rsidRPr="00A52791">
        <w:rPr>
          <w:bCs/>
          <w:sz w:val="24"/>
          <w:szCs w:val="24"/>
        </w:rPr>
        <w:t xml:space="preserve"> menandakan telah terselesaikannya proyek. </w:t>
      </w:r>
    </w:p>
    <w:p w:rsidR="007B1897" w:rsidRDefault="00A52791" w:rsidP="00A52791">
      <w:pPr>
        <w:spacing w:line="360" w:lineRule="auto"/>
        <w:ind w:left="720"/>
        <w:rPr>
          <w:bCs/>
          <w:sz w:val="24"/>
          <w:szCs w:val="24"/>
        </w:rPr>
      </w:pPr>
      <w:r w:rsidRPr="00A52791">
        <w:rPr>
          <w:bCs/>
          <w:sz w:val="24"/>
          <w:szCs w:val="24"/>
        </w:rPr>
        <w:t>b</w:t>
      </w:r>
      <w:r>
        <w:rPr>
          <w:bCs/>
          <w:sz w:val="24"/>
          <w:szCs w:val="24"/>
        </w:rPr>
        <w:t>. P</w:t>
      </w:r>
      <w:r w:rsidRPr="00A52791">
        <w:rPr>
          <w:bCs/>
          <w:sz w:val="24"/>
          <w:szCs w:val="24"/>
        </w:rPr>
        <w:t>embuatan</w:t>
      </w:r>
      <w:r>
        <w:rPr>
          <w:bCs/>
          <w:sz w:val="24"/>
          <w:szCs w:val="24"/>
        </w:rPr>
        <w:t xml:space="preserve"> hasil</w:t>
      </w:r>
      <w:r w:rsidRPr="00A52791">
        <w:rPr>
          <w:bCs/>
          <w:sz w:val="24"/>
          <w:szCs w:val="24"/>
        </w:rPr>
        <w:t xml:space="preserve"> laporan</w:t>
      </w:r>
      <w:r>
        <w:rPr>
          <w:bCs/>
          <w:sz w:val="24"/>
          <w:szCs w:val="24"/>
        </w:rPr>
        <w:t xml:space="preserve"> dari </w:t>
      </w:r>
      <w:r w:rsidRPr="00A52791">
        <w:rPr>
          <w:bCs/>
          <w:sz w:val="24"/>
          <w:szCs w:val="24"/>
        </w:rPr>
        <w:t>.</w:t>
      </w:r>
      <w:r>
        <w:rPr>
          <w:bCs/>
          <w:sz w:val="24"/>
          <w:szCs w:val="24"/>
        </w:rPr>
        <w:t>proyek atau penelitian yang kita kerjakan menggunakan data mining tersebut.</w:t>
      </w:r>
    </w:p>
    <w:p w:rsidR="00A52791" w:rsidRDefault="00A52791" w:rsidP="00A52791">
      <w:pPr>
        <w:spacing w:line="360" w:lineRule="auto"/>
        <w:ind w:left="720"/>
        <w:rPr>
          <w:bCs/>
          <w:sz w:val="24"/>
          <w:szCs w:val="24"/>
        </w:rPr>
      </w:pPr>
      <w:r>
        <w:rPr>
          <w:bCs/>
          <w:sz w:val="24"/>
          <w:szCs w:val="24"/>
        </w:rPr>
        <w:t>c. P</w:t>
      </w:r>
      <w:r w:rsidRPr="00A52791">
        <w:rPr>
          <w:bCs/>
          <w:sz w:val="24"/>
          <w:szCs w:val="24"/>
        </w:rPr>
        <w:t>enerapan proses</w:t>
      </w:r>
      <w:r>
        <w:rPr>
          <w:bCs/>
          <w:sz w:val="24"/>
          <w:szCs w:val="24"/>
        </w:rPr>
        <w:t xml:space="preserve"> hasil</w:t>
      </w:r>
      <w:r w:rsidRPr="00A52791">
        <w:rPr>
          <w:bCs/>
          <w:sz w:val="24"/>
          <w:szCs w:val="24"/>
        </w:rPr>
        <w:t xml:space="preserve"> data mining secara parallel pada departemen lain</w:t>
      </w:r>
      <w:r>
        <w:rPr>
          <w:bCs/>
          <w:sz w:val="24"/>
          <w:szCs w:val="24"/>
        </w:rPr>
        <w:t xml:space="preserve"> atau objek penelitian lain</w:t>
      </w:r>
      <w:r w:rsidRPr="00A52791">
        <w:rPr>
          <w:bCs/>
          <w:sz w:val="24"/>
          <w:szCs w:val="24"/>
        </w:rPr>
        <w:t>.</w:t>
      </w:r>
    </w:p>
    <w:p w:rsidR="00F570CB" w:rsidRDefault="00F570CB" w:rsidP="00A52791">
      <w:pPr>
        <w:spacing w:line="360" w:lineRule="auto"/>
        <w:ind w:left="720"/>
        <w:rPr>
          <w:bCs/>
          <w:sz w:val="24"/>
          <w:szCs w:val="24"/>
        </w:rPr>
      </w:pPr>
      <w:r w:rsidRPr="00F570CB">
        <w:rPr>
          <w:bCs/>
          <w:sz w:val="24"/>
          <w:szCs w:val="24"/>
        </w:rPr>
        <w:t xml:space="preserve">Selain CRIPS-DM terdapat langkah sistematis lainnya yang kurang lebih intinya </w:t>
      </w:r>
      <w:proofErr w:type="gramStart"/>
      <w:r w:rsidRPr="00F570CB">
        <w:rPr>
          <w:bCs/>
          <w:sz w:val="24"/>
          <w:szCs w:val="24"/>
        </w:rPr>
        <w:t>sama</w:t>
      </w:r>
      <w:proofErr w:type="gramEnd"/>
      <w:r w:rsidRPr="00F570CB">
        <w:rPr>
          <w:bCs/>
          <w:sz w:val="24"/>
          <w:szCs w:val="24"/>
        </w:rPr>
        <w:t xml:space="preserve">. Berikut tiga langkah utama dalam proses data mining (Gonunescu, 2011): </w:t>
      </w:r>
    </w:p>
    <w:p w:rsidR="00F570CB" w:rsidRPr="00F570CB" w:rsidRDefault="00F570CB" w:rsidP="00F570CB">
      <w:pPr>
        <w:pStyle w:val="ListParagraph"/>
        <w:numPr>
          <w:ilvl w:val="0"/>
          <w:numId w:val="16"/>
        </w:numPr>
        <w:spacing w:line="360" w:lineRule="auto"/>
        <w:rPr>
          <w:bCs/>
          <w:sz w:val="24"/>
          <w:szCs w:val="24"/>
        </w:rPr>
      </w:pPr>
      <w:r w:rsidRPr="00F570CB">
        <w:rPr>
          <w:bCs/>
          <w:sz w:val="24"/>
          <w:szCs w:val="24"/>
        </w:rPr>
        <w:t>Ekplorasi/pemrosesan awal data Ekploasi/pemrosesan awal data terdiri dari normalisasi data, transformasi data, penanganan data yang salah, reduksi dimensi, pemilihan subset fitur, dan sebagainya.</w:t>
      </w:r>
    </w:p>
    <w:p w:rsidR="00F570CB" w:rsidRDefault="00F570CB" w:rsidP="00F570CB">
      <w:pPr>
        <w:pStyle w:val="ListParagraph"/>
        <w:numPr>
          <w:ilvl w:val="0"/>
          <w:numId w:val="16"/>
        </w:numPr>
        <w:spacing w:line="360" w:lineRule="auto"/>
        <w:rPr>
          <w:bCs/>
          <w:sz w:val="24"/>
          <w:szCs w:val="24"/>
        </w:rPr>
      </w:pPr>
      <w:r w:rsidRPr="00F570CB">
        <w:rPr>
          <w:bCs/>
          <w:sz w:val="24"/>
          <w:szCs w:val="24"/>
        </w:rPr>
        <w:t>Membangun model dan melakukan validasi terhadapnya Membangun model dan melakukan validasi terhadapnya berarti melakukan analisis berbagai model dan memilih model dengan kinerja prediksi yang terbaik. Dalam langkah ini digunakan metode-metode seperti klasifikasi, regresi, analisis cluster, deteksi anomali, analisis asosiasi, analisis pola sekuensial, dan sebagainya. Dalam beberapa refrensi, deteksi anomali juga masuk dalam langkah ekplorasi. Akan tetapi, deteksi anomali juga dapat digunakan sebagai algoritma utama, terutama untuk mencari data-data yang special.</w:t>
      </w:r>
    </w:p>
    <w:p w:rsidR="00F570CB" w:rsidRDefault="00F570CB" w:rsidP="00F570CB">
      <w:pPr>
        <w:pStyle w:val="ListParagraph"/>
        <w:spacing w:line="360" w:lineRule="auto"/>
        <w:ind w:left="1080"/>
        <w:rPr>
          <w:bCs/>
          <w:sz w:val="24"/>
          <w:szCs w:val="24"/>
        </w:rPr>
      </w:pPr>
    </w:p>
    <w:p w:rsidR="00F570CB" w:rsidRPr="00F570CB" w:rsidRDefault="00F570CB" w:rsidP="00F570CB">
      <w:pPr>
        <w:pStyle w:val="ListParagraph"/>
        <w:spacing w:line="360" w:lineRule="auto"/>
        <w:ind w:left="1080"/>
        <w:rPr>
          <w:bCs/>
          <w:sz w:val="24"/>
          <w:szCs w:val="24"/>
        </w:rPr>
      </w:pPr>
    </w:p>
    <w:p w:rsidR="003D53E0" w:rsidRPr="00A86B26" w:rsidRDefault="003D53E0" w:rsidP="00A86B26">
      <w:pPr>
        <w:pStyle w:val="ListParagraph"/>
        <w:spacing w:line="360" w:lineRule="auto"/>
        <w:ind w:left="1080"/>
        <w:jc w:val="center"/>
        <w:rPr>
          <w:b/>
          <w:bCs/>
          <w:sz w:val="24"/>
          <w:szCs w:val="24"/>
        </w:rPr>
      </w:pPr>
    </w:p>
    <w:tbl>
      <w:tblPr>
        <w:tblW w:w="0" w:type="auto"/>
        <w:tblInd w:w="106" w:type="dxa"/>
        <w:tblLayout w:type="fixed"/>
        <w:tblCellMar>
          <w:left w:w="0" w:type="dxa"/>
          <w:right w:w="0" w:type="dxa"/>
        </w:tblCellMar>
        <w:tblLook w:val="01E0" w:firstRow="1" w:lastRow="1" w:firstColumn="1" w:lastColumn="1" w:noHBand="0" w:noVBand="0"/>
      </w:tblPr>
      <w:tblGrid>
        <w:gridCol w:w="521"/>
        <w:gridCol w:w="545"/>
        <w:gridCol w:w="104"/>
        <w:gridCol w:w="104"/>
        <w:gridCol w:w="3867"/>
        <w:gridCol w:w="4405"/>
      </w:tblGrid>
      <w:tr w:rsidR="005214FA" w:rsidTr="00006068">
        <w:trPr>
          <w:trHeight w:hRule="exact" w:val="163"/>
        </w:trPr>
        <w:tc>
          <w:tcPr>
            <w:tcW w:w="521" w:type="dxa"/>
            <w:tcBorders>
              <w:top w:val="single" w:sz="5" w:space="0" w:color="000000"/>
              <w:left w:val="nil"/>
              <w:bottom w:val="single" w:sz="10" w:space="0" w:color="92D050"/>
              <w:right w:val="nil"/>
            </w:tcBorders>
            <w:shd w:val="clear" w:color="auto" w:fill="92D050"/>
          </w:tcPr>
          <w:p w:rsidR="005214FA" w:rsidRPr="0075404F" w:rsidRDefault="005214FA" w:rsidP="00944C2F">
            <w:pPr>
              <w:spacing w:line="140" w:lineRule="exact"/>
              <w:ind w:left="108"/>
              <w:rPr>
                <w:rFonts w:ascii="Tahoma" w:eastAsia="Tahoma" w:hAnsi="Tahoma" w:cs="Tahoma"/>
                <w:sz w:val="12"/>
                <w:szCs w:val="12"/>
                <w:lang w:val="id-ID"/>
              </w:rPr>
            </w:pPr>
            <w:r>
              <w:rPr>
                <w:rFonts w:ascii="Tahoma" w:eastAsia="Tahoma" w:hAnsi="Tahoma" w:cs="Tahoma"/>
                <w:b/>
                <w:color w:val="FFFFFF"/>
                <w:sz w:val="12"/>
                <w:szCs w:val="12"/>
              </w:rPr>
              <w:t>201</w:t>
            </w:r>
            <w:r>
              <w:rPr>
                <w:rFonts w:ascii="Tahoma" w:eastAsia="Tahoma" w:hAnsi="Tahoma" w:cs="Tahoma"/>
                <w:b/>
                <w:color w:val="FFFFFF"/>
                <w:sz w:val="12"/>
                <w:szCs w:val="12"/>
                <w:lang w:val="id-ID"/>
              </w:rPr>
              <w:t>8</w:t>
            </w:r>
          </w:p>
        </w:tc>
        <w:tc>
          <w:tcPr>
            <w:tcW w:w="545" w:type="dxa"/>
            <w:vMerge w:val="restart"/>
            <w:tcBorders>
              <w:top w:val="single" w:sz="5" w:space="0" w:color="000000"/>
              <w:left w:val="nil"/>
              <w:right w:val="nil"/>
            </w:tcBorders>
            <w:shd w:val="clear" w:color="auto" w:fill="006FC0"/>
          </w:tcPr>
          <w:p w:rsidR="005214FA" w:rsidRDefault="005214FA" w:rsidP="00944C2F">
            <w:pPr>
              <w:spacing w:before="39"/>
              <w:ind w:left="176" w:right="175"/>
              <w:jc w:val="center"/>
              <w:rPr>
                <w:rFonts w:ascii="Baskerville Old Face" w:eastAsia="Baskerville Old Face" w:hAnsi="Baskerville Old Face" w:cs="Baskerville Old Face"/>
                <w:sz w:val="24"/>
                <w:szCs w:val="24"/>
              </w:rPr>
            </w:pPr>
            <w:r>
              <w:rPr>
                <w:rFonts w:ascii="Baskerville Old Face" w:eastAsia="Baskerville Old Face" w:hAnsi="Baskerville Old Face" w:cs="Baskerville Old Face"/>
                <w:color w:val="FFFFFF"/>
                <w:sz w:val="24"/>
                <w:szCs w:val="24"/>
              </w:rPr>
              <w:t>4</w:t>
            </w:r>
          </w:p>
        </w:tc>
        <w:tc>
          <w:tcPr>
            <w:tcW w:w="104" w:type="dxa"/>
            <w:tcBorders>
              <w:top w:val="single" w:sz="5" w:space="0" w:color="000000"/>
              <w:left w:val="nil"/>
              <w:right w:val="nil"/>
            </w:tcBorders>
          </w:tcPr>
          <w:p w:rsidR="005214FA" w:rsidRDefault="005214FA" w:rsidP="00944C2F">
            <w:pPr>
              <w:spacing w:line="160" w:lineRule="exact"/>
              <w:ind w:left="108"/>
              <w:rPr>
                <w:rFonts w:ascii="Tahoma" w:eastAsia="Tahoma" w:hAnsi="Tahoma" w:cs="Tahoma"/>
                <w:b/>
                <w:sz w:val="14"/>
                <w:szCs w:val="14"/>
                <w:lang w:val="id-ID"/>
              </w:rPr>
            </w:pPr>
          </w:p>
        </w:tc>
        <w:tc>
          <w:tcPr>
            <w:tcW w:w="104" w:type="dxa"/>
            <w:tcBorders>
              <w:top w:val="single" w:sz="5" w:space="0" w:color="000000"/>
              <w:left w:val="nil"/>
              <w:right w:val="nil"/>
            </w:tcBorders>
          </w:tcPr>
          <w:p w:rsidR="005214FA" w:rsidRDefault="005214FA" w:rsidP="00944C2F">
            <w:pPr>
              <w:spacing w:line="160" w:lineRule="exact"/>
              <w:ind w:left="108"/>
              <w:rPr>
                <w:rFonts w:ascii="Tahoma" w:eastAsia="Tahoma" w:hAnsi="Tahoma" w:cs="Tahoma"/>
                <w:b/>
                <w:sz w:val="14"/>
                <w:szCs w:val="14"/>
                <w:lang w:val="id-ID"/>
              </w:rPr>
            </w:pPr>
          </w:p>
        </w:tc>
        <w:tc>
          <w:tcPr>
            <w:tcW w:w="3867" w:type="dxa"/>
            <w:vMerge w:val="restart"/>
            <w:tcBorders>
              <w:top w:val="single" w:sz="5" w:space="0" w:color="000000"/>
              <w:left w:val="nil"/>
              <w:right w:val="single" w:sz="5" w:space="0" w:color="000000"/>
            </w:tcBorders>
          </w:tcPr>
          <w:p w:rsidR="005214FA" w:rsidRPr="0075404F" w:rsidRDefault="005214FA" w:rsidP="00944C2F">
            <w:pPr>
              <w:spacing w:line="160" w:lineRule="exact"/>
              <w:ind w:left="108"/>
              <w:rPr>
                <w:rFonts w:ascii="Tahoma" w:eastAsia="Tahoma" w:hAnsi="Tahoma" w:cs="Tahoma"/>
                <w:sz w:val="14"/>
                <w:szCs w:val="14"/>
                <w:lang w:val="id-ID"/>
              </w:rPr>
            </w:pPr>
            <w:r>
              <w:rPr>
                <w:rFonts w:ascii="Tahoma" w:eastAsia="Tahoma" w:hAnsi="Tahoma" w:cs="Tahoma"/>
                <w:b/>
                <w:sz w:val="14"/>
                <w:szCs w:val="14"/>
                <w:lang w:val="id-ID"/>
              </w:rPr>
              <w:t>Pengantar Data Mining</w:t>
            </w:r>
          </w:p>
          <w:p w:rsidR="005214FA" w:rsidRPr="00A83EE6" w:rsidRDefault="005214FA" w:rsidP="00944C2F">
            <w:pPr>
              <w:ind w:left="108"/>
              <w:rPr>
                <w:rFonts w:ascii="Arial" w:eastAsia="Arial" w:hAnsi="Arial" w:cs="Arial"/>
                <w:sz w:val="14"/>
                <w:szCs w:val="14"/>
                <w:lang w:val="id-ID"/>
              </w:rPr>
            </w:pPr>
            <w:r>
              <w:rPr>
                <w:rFonts w:ascii="Arial" w:eastAsia="Arial" w:hAnsi="Arial" w:cs="Arial"/>
                <w:spacing w:val="1"/>
                <w:sz w:val="14"/>
                <w:szCs w:val="14"/>
                <w:lang w:val="id-ID"/>
              </w:rPr>
              <w:t>Saruni Dwiasnati, ST.MM</w:t>
            </w:r>
          </w:p>
        </w:tc>
        <w:tc>
          <w:tcPr>
            <w:tcW w:w="4405" w:type="dxa"/>
            <w:vMerge w:val="restart"/>
            <w:tcBorders>
              <w:top w:val="single" w:sz="5" w:space="0" w:color="000000"/>
              <w:left w:val="single" w:sz="5" w:space="0" w:color="000000"/>
              <w:right w:val="nil"/>
            </w:tcBorders>
          </w:tcPr>
          <w:p w:rsidR="005214FA" w:rsidRDefault="005214FA" w:rsidP="00944C2F">
            <w:pPr>
              <w:spacing w:line="160" w:lineRule="exact"/>
              <w:ind w:left="102"/>
              <w:rPr>
                <w:rFonts w:ascii="Tahoma" w:eastAsia="Tahoma" w:hAnsi="Tahoma" w:cs="Tahoma"/>
                <w:sz w:val="14"/>
                <w:szCs w:val="14"/>
              </w:rPr>
            </w:pPr>
            <w:r>
              <w:rPr>
                <w:rFonts w:ascii="Tahoma" w:eastAsia="Tahoma" w:hAnsi="Tahoma" w:cs="Tahoma"/>
                <w:b/>
                <w:sz w:val="14"/>
                <w:szCs w:val="14"/>
                <w:u w:val="single" w:color="0000FF"/>
              </w:rPr>
              <w:t>P</w:t>
            </w:r>
            <w:r>
              <w:rPr>
                <w:rFonts w:ascii="Tahoma" w:eastAsia="Tahoma" w:hAnsi="Tahoma" w:cs="Tahoma"/>
                <w:b/>
                <w:spacing w:val="-1"/>
                <w:sz w:val="14"/>
                <w:szCs w:val="14"/>
                <w:u w:val="single" w:color="0000FF"/>
              </w:rPr>
              <w:t>u</w:t>
            </w:r>
            <w:r>
              <w:rPr>
                <w:rFonts w:ascii="Tahoma" w:eastAsia="Tahoma" w:hAnsi="Tahoma" w:cs="Tahoma"/>
                <w:b/>
                <w:sz w:val="14"/>
                <w:szCs w:val="14"/>
                <w:u w:val="single" w:color="0000FF"/>
              </w:rPr>
              <w:t>s</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t</w:t>
            </w:r>
            <w:r>
              <w:rPr>
                <w:rFonts w:ascii="Tahoma" w:eastAsia="Tahoma" w:hAnsi="Tahoma" w:cs="Tahoma"/>
                <w:b/>
                <w:spacing w:val="-4"/>
                <w:sz w:val="14"/>
                <w:szCs w:val="14"/>
                <w:u w:val="single" w:color="0000FF"/>
              </w:rPr>
              <w:t xml:space="preserve"> </w:t>
            </w:r>
            <w:r>
              <w:rPr>
                <w:rFonts w:ascii="Tahoma" w:eastAsia="Tahoma" w:hAnsi="Tahoma" w:cs="Tahoma"/>
                <w:b/>
                <w:sz w:val="14"/>
                <w:szCs w:val="14"/>
                <w:u w:val="single" w:color="0000FF"/>
              </w:rPr>
              <w:t>B</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h</w:t>
            </w:r>
            <w:r>
              <w:rPr>
                <w:rFonts w:ascii="Tahoma" w:eastAsia="Tahoma" w:hAnsi="Tahoma" w:cs="Tahoma"/>
                <w:b/>
                <w:spacing w:val="3"/>
                <w:sz w:val="14"/>
                <w:szCs w:val="14"/>
                <w:u w:val="single" w:color="0000FF"/>
              </w:rPr>
              <w:t>a</w:t>
            </w:r>
            <w:r>
              <w:rPr>
                <w:rFonts w:ascii="Tahoma" w:eastAsia="Tahoma" w:hAnsi="Tahoma" w:cs="Tahoma"/>
                <w:b/>
                <w:sz w:val="14"/>
                <w:szCs w:val="14"/>
                <w:u w:val="single" w:color="0000FF"/>
              </w:rPr>
              <w:t>n</w:t>
            </w:r>
            <w:r>
              <w:rPr>
                <w:rFonts w:ascii="Tahoma" w:eastAsia="Tahoma" w:hAnsi="Tahoma" w:cs="Tahoma"/>
                <w:b/>
                <w:spacing w:val="-5"/>
                <w:sz w:val="14"/>
                <w:szCs w:val="14"/>
                <w:u w:val="single" w:color="0000FF"/>
              </w:rPr>
              <w:t xml:space="preserve"> </w:t>
            </w:r>
            <w:r>
              <w:rPr>
                <w:rFonts w:ascii="Tahoma" w:eastAsia="Tahoma" w:hAnsi="Tahoma" w:cs="Tahoma"/>
                <w:b/>
                <w:sz w:val="14"/>
                <w:szCs w:val="14"/>
                <w:u w:val="single" w:color="0000FF"/>
              </w:rPr>
              <w:t>Aj</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r</w:t>
            </w:r>
            <w:r>
              <w:rPr>
                <w:rFonts w:ascii="Tahoma" w:eastAsia="Tahoma" w:hAnsi="Tahoma" w:cs="Tahoma"/>
                <w:b/>
                <w:spacing w:val="-3"/>
                <w:sz w:val="14"/>
                <w:szCs w:val="14"/>
                <w:u w:val="single" w:color="0000FF"/>
              </w:rPr>
              <w:t xml:space="preserve"> </w:t>
            </w:r>
            <w:r>
              <w:rPr>
                <w:rFonts w:ascii="Tahoma" w:eastAsia="Tahoma" w:hAnsi="Tahoma" w:cs="Tahoma"/>
                <w:b/>
                <w:spacing w:val="1"/>
                <w:sz w:val="14"/>
                <w:szCs w:val="14"/>
                <w:u w:val="single" w:color="0000FF"/>
              </w:rPr>
              <w:t>d</w:t>
            </w:r>
            <w:r>
              <w:rPr>
                <w:rFonts w:ascii="Tahoma" w:eastAsia="Tahoma" w:hAnsi="Tahoma" w:cs="Tahoma"/>
                <w:b/>
                <w:sz w:val="14"/>
                <w:szCs w:val="14"/>
                <w:u w:val="single" w:color="0000FF"/>
              </w:rPr>
              <w:t>an</w:t>
            </w:r>
            <w:r>
              <w:rPr>
                <w:rFonts w:ascii="Tahoma" w:eastAsia="Tahoma" w:hAnsi="Tahoma" w:cs="Tahoma"/>
                <w:b/>
                <w:spacing w:val="-1"/>
                <w:sz w:val="14"/>
                <w:szCs w:val="14"/>
                <w:u w:val="single" w:color="0000FF"/>
              </w:rPr>
              <w:t xml:space="preserve"> e</w:t>
            </w:r>
            <w:r>
              <w:rPr>
                <w:rFonts w:ascii="Tahoma" w:eastAsia="Tahoma" w:hAnsi="Tahoma" w:cs="Tahoma"/>
                <w:b/>
                <w:spacing w:val="2"/>
                <w:sz w:val="14"/>
                <w:szCs w:val="14"/>
                <w:u w:val="single" w:color="0000FF"/>
              </w:rPr>
              <w:t>L</w:t>
            </w:r>
            <w:r>
              <w:rPr>
                <w:rFonts w:ascii="Tahoma" w:eastAsia="Tahoma" w:hAnsi="Tahoma" w:cs="Tahoma"/>
                <w:b/>
                <w:spacing w:val="-1"/>
                <w:sz w:val="14"/>
                <w:szCs w:val="14"/>
                <w:u w:val="single" w:color="0000FF"/>
              </w:rPr>
              <w:t>e</w:t>
            </w:r>
            <w:r>
              <w:rPr>
                <w:rFonts w:ascii="Tahoma" w:eastAsia="Tahoma" w:hAnsi="Tahoma" w:cs="Tahoma"/>
                <w:b/>
                <w:sz w:val="14"/>
                <w:szCs w:val="14"/>
              </w:rPr>
              <w:t>ar</w:t>
            </w:r>
            <w:r>
              <w:rPr>
                <w:rFonts w:ascii="Tahoma" w:eastAsia="Tahoma" w:hAnsi="Tahoma" w:cs="Tahoma"/>
                <w:b/>
                <w:spacing w:val="-1"/>
                <w:sz w:val="14"/>
                <w:szCs w:val="14"/>
              </w:rPr>
              <w:t>n</w:t>
            </w:r>
            <w:r>
              <w:rPr>
                <w:rFonts w:ascii="Tahoma" w:eastAsia="Tahoma" w:hAnsi="Tahoma" w:cs="Tahoma"/>
                <w:b/>
                <w:spacing w:val="1"/>
                <w:sz w:val="14"/>
                <w:szCs w:val="14"/>
              </w:rPr>
              <w:t>i</w:t>
            </w:r>
            <w:r>
              <w:rPr>
                <w:rFonts w:ascii="Tahoma" w:eastAsia="Tahoma" w:hAnsi="Tahoma" w:cs="Tahoma"/>
                <w:b/>
                <w:sz w:val="14"/>
                <w:szCs w:val="14"/>
              </w:rPr>
              <w:t>ng</w:t>
            </w:r>
          </w:p>
          <w:p w:rsidR="005214FA" w:rsidRDefault="0084129C" w:rsidP="00944C2F">
            <w:pPr>
              <w:ind w:left="102"/>
              <w:rPr>
                <w:rFonts w:ascii="Arial" w:eastAsia="Arial" w:hAnsi="Arial" w:cs="Arial"/>
                <w:color w:val="0000FF"/>
                <w:sz w:val="14"/>
                <w:szCs w:val="14"/>
              </w:rPr>
            </w:pPr>
            <w:hyperlink r:id="rId12">
              <w:r w:rsidR="005214FA">
                <w:rPr>
                  <w:rFonts w:ascii="Arial" w:eastAsia="Arial" w:hAnsi="Arial" w:cs="Arial"/>
                  <w:color w:val="0000FF"/>
                  <w:spacing w:val="-1"/>
                  <w:sz w:val="14"/>
                  <w:szCs w:val="14"/>
                </w:rPr>
                <w:t>h</w:t>
              </w:r>
              <w:r w:rsidR="005214FA">
                <w:rPr>
                  <w:rFonts w:ascii="Arial" w:eastAsia="Arial" w:hAnsi="Arial" w:cs="Arial"/>
                  <w:color w:val="0000FF"/>
                  <w:sz w:val="14"/>
                  <w:szCs w:val="14"/>
                </w:rPr>
                <w:t>t</w:t>
              </w:r>
              <w:r w:rsidR="005214FA">
                <w:rPr>
                  <w:rFonts w:ascii="Arial" w:eastAsia="Arial" w:hAnsi="Arial" w:cs="Arial"/>
                  <w:color w:val="0000FF"/>
                  <w:spacing w:val="-1"/>
                  <w:sz w:val="14"/>
                  <w:szCs w:val="14"/>
                </w:rPr>
                <w:t>t</w:t>
              </w:r>
              <w:r w:rsidR="005214FA">
                <w:rPr>
                  <w:rFonts w:ascii="Arial" w:eastAsia="Arial" w:hAnsi="Arial" w:cs="Arial"/>
                  <w:color w:val="0000FF"/>
                  <w:spacing w:val="2"/>
                  <w:sz w:val="14"/>
                  <w:szCs w:val="14"/>
                </w:rPr>
                <w:t>p</w:t>
              </w:r>
              <w:r w:rsidR="005214FA">
                <w:rPr>
                  <w:rFonts w:ascii="Arial" w:eastAsia="Arial" w:hAnsi="Arial" w:cs="Arial"/>
                  <w:color w:val="0000FF"/>
                  <w:sz w:val="14"/>
                  <w:szCs w:val="14"/>
                </w:rPr>
                <w:t>:</w:t>
              </w:r>
              <w:r w:rsidR="005214FA">
                <w:rPr>
                  <w:rFonts w:ascii="Arial" w:eastAsia="Arial" w:hAnsi="Arial" w:cs="Arial"/>
                  <w:color w:val="0000FF"/>
                  <w:spacing w:val="-1"/>
                  <w:sz w:val="14"/>
                  <w:szCs w:val="14"/>
                </w:rPr>
                <w:t>/</w:t>
              </w:r>
              <w:r w:rsidR="005214FA">
                <w:rPr>
                  <w:rFonts w:ascii="Arial" w:eastAsia="Arial" w:hAnsi="Arial" w:cs="Arial"/>
                  <w:color w:val="0000FF"/>
                  <w:spacing w:val="2"/>
                  <w:sz w:val="14"/>
                  <w:szCs w:val="14"/>
                </w:rPr>
                <w:t>/</w:t>
              </w:r>
              <w:r w:rsidR="005214FA">
                <w:rPr>
                  <w:rFonts w:ascii="Arial" w:eastAsia="Arial" w:hAnsi="Arial" w:cs="Arial"/>
                  <w:color w:val="0000FF"/>
                  <w:sz w:val="14"/>
                  <w:szCs w:val="14"/>
                </w:rPr>
                <w:t>www.</w:t>
              </w:r>
              <w:r w:rsidR="005214FA">
                <w:rPr>
                  <w:rFonts w:ascii="Arial" w:eastAsia="Arial" w:hAnsi="Arial" w:cs="Arial"/>
                  <w:color w:val="0000FF"/>
                  <w:spacing w:val="2"/>
                  <w:sz w:val="14"/>
                  <w:szCs w:val="14"/>
                </w:rPr>
                <w:t>m</w:t>
              </w:r>
              <w:r w:rsidR="005214FA">
                <w:rPr>
                  <w:rFonts w:ascii="Arial" w:eastAsia="Arial" w:hAnsi="Arial" w:cs="Arial"/>
                  <w:color w:val="0000FF"/>
                  <w:spacing w:val="-1"/>
                  <w:sz w:val="14"/>
                  <w:szCs w:val="14"/>
                </w:rPr>
                <w:t>er</w:t>
              </w:r>
              <w:r w:rsidR="005214FA">
                <w:rPr>
                  <w:rFonts w:ascii="Arial" w:eastAsia="Arial" w:hAnsi="Arial" w:cs="Arial"/>
                  <w:color w:val="0000FF"/>
                  <w:spacing w:val="2"/>
                  <w:sz w:val="14"/>
                  <w:szCs w:val="14"/>
                </w:rPr>
                <w:t>c</w:t>
              </w:r>
              <w:r w:rsidR="005214FA">
                <w:rPr>
                  <w:rFonts w:ascii="Arial" w:eastAsia="Arial" w:hAnsi="Arial" w:cs="Arial"/>
                  <w:color w:val="0000FF"/>
                  <w:spacing w:val="-1"/>
                  <w:sz w:val="14"/>
                  <w:szCs w:val="14"/>
                </w:rPr>
                <w:t>ub</w:t>
              </w:r>
              <w:r w:rsidR="005214FA">
                <w:rPr>
                  <w:rFonts w:ascii="Arial" w:eastAsia="Arial" w:hAnsi="Arial" w:cs="Arial"/>
                  <w:color w:val="0000FF"/>
                  <w:spacing w:val="2"/>
                  <w:sz w:val="14"/>
                  <w:szCs w:val="14"/>
                </w:rPr>
                <w:t>u</w:t>
              </w:r>
              <w:r w:rsidR="005214FA">
                <w:rPr>
                  <w:rFonts w:ascii="Arial" w:eastAsia="Arial" w:hAnsi="Arial" w:cs="Arial"/>
                  <w:color w:val="0000FF"/>
                  <w:spacing w:val="-1"/>
                  <w:sz w:val="14"/>
                  <w:szCs w:val="14"/>
                </w:rPr>
                <w:t>a</w:t>
              </w:r>
              <w:r w:rsidR="005214FA">
                <w:rPr>
                  <w:rFonts w:ascii="Arial" w:eastAsia="Arial" w:hAnsi="Arial" w:cs="Arial"/>
                  <w:color w:val="0000FF"/>
                  <w:spacing w:val="2"/>
                  <w:sz w:val="14"/>
                  <w:szCs w:val="14"/>
                </w:rPr>
                <w:t>n</w:t>
              </w:r>
              <w:r w:rsidR="005214FA">
                <w:rPr>
                  <w:rFonts w:ascii="Arial" w:eastAsia="Arial" w:hAnsi="Arial" w:cs="Arial"/>
                  <w:color w:val="0000FF"/>
                  <w:spacing w:val="-1"/>
                  <w:sz w:val="14"/>
                  <w:szCs w:val="14"/>
                </w:rPr>
                <w:t>a</w:t>
              </w:r>
              <w:r w:rsidR="005214FA">
                <w:rPr>
                  <w:rFonts w:ascii="Arial" w:eastAsia="Arial" w:hAnsi="Arial" w:cs="Arial"/>
                  <w:color w:val="0000FF"/>
                  <w:sz w:val="14"/>
                  <w:szCs w:val="14"/>
                </w:rPr>
                <w:t>.</w:t>
              </w:r>
              <w:r w:rsidR="005214FA">
                <w:rPr>
                  <w:rFonts w:ascii="Arial" w:eastAsia="Arial" w:hAnsi="Arial" w:cs="Arial"/>
                  <w:color w:val="0000FF"/>
                  <w:spacing w:val="1"/>
                  <w:sz w:val="14"/>
                  <w:szCs w:val="14"/>
                </w:rPr>
                <w:t>a</w:t>
              </w:r>
              <w:r w:rsidR="005214FA">
                <w:rPr>
                  <w:rFonts w:ascii="Arial" w:eastAsia="Arial" w:hAnsi="Arial" w:cs="Arial"/>
                  <w:color w:val="0000FF"/>
                  <w:sz w:val="14"/>
                  <w:szCs w:val="14"/>
                </w:rPr>
                <w:t>c.id</w:t>
              </w:r>
            </w:hyperlink>
          </w:p>
          <w:p w:rsidR="005214FA" w:rsidRDefault="005214FA" w:rsidP="00944C2F">
            <w:pPr>
              <w:ind w:left="102"/>
              <w:rPr>
                <w:rFonts w:ascii="Arial" w:eastAsia="Arial" w:hAnsi="Arial" w:cs="Arial"/>
                <w:color w:val="0000FF"/>
                <w:sz w:val="14"/>
                <w:szCs w:val="14"/>
                <w:lang w:val="id-ID"/>
              </w:rPr>
            </w:pPr>
          </w:p>
          <w:p w:rsidR="005214FA" w:rsidRPr="005915F6" w:rsidRDefault="005214FA" w:rsidP="00944C2F">
            <w:pPr>
              <w:ind w:left="102"/>
              <w:rPr>
                <w:rFonts w:ascii="Arial" w:eastAsia="Arial" w:hAnsi="Arial" w:cs="Arial"/>
                <w:color w:val="0000FF"/>
                <w:sz w:val="14"/>
                <w:szCs w:val="14"/>
                <w:lang w:val="id-ID"/>
              </w:rPr>
            </w:pPr>
          </w:p>
          <w:p w:rsidR="005214FA" w:rsidRDefault="005214FA" w:rsidP="00944C2F">
            <w:pPr>
              <w:ind w:left="102"/>
              <w:rPr>
                <w:rFonts w:ascii="Arial" w:eastAsia="Arial" w:hAnsi="Arial" w:cs="Arial"/>
                <w:color w:val="0000FF"/>
                <w:sz w:val="14"/>
                <w:szCs w:val="14"/>
                <w:lang w:val="id-ID"/>
              </w:rPr>
            </w:pPr>
          </w:p>
          <w:p w:rsidR="005214FA" w:rsidRPr="0075404F" w:rsidRDefault="005214FA" w:rsidP="00944C2F">
            <w:pPr>
              <w:ind w:left="102"/>
              <w:rPr>
                <w:rFonts w:ascii="Arial" w:eastAsia="Arial" w:hAnsi="Arial" w:cs="Arial"/>
                <w:sz w:val="14"/>
                <w:szCs w:val="14"/>
                <w:lang w:val="id-ID"/>
              </w:rPr>
            </w:pPr>
          </w:p>
        </w:tc>
      </w:tr>
      <w:tr w:rsidR="005214FA" w:rsidTr="00006068">
        <w:trPr>
          <w:trHeight w:hRule="exact" w:val="198"/>
        </w:trPr>
        <w:tc>
          <w:tcPr>
            <w:tcW w:w="521" w:type="dxa"/>
            <w:tcBorders>
              <w:top w:val="single" w:sz="10" w:space="0" w:color="92D050"/>
              <w:left w:val="nil"/>
              <w:bottom w:val="nil"/>
              <w:right w:val="nil"/>
            </w:tcBorders>
          </w:tcPr>
          <w:p w:rsidR="005214FA" w:rsidRPr="008872F9" w:rsidRDefault="005214FA" w:rsidP="00944C2F">
            <w:pPr>
              <w:rPr>
                <w:lang w:val="id-ID"/>
              </w:rPr>
            </w:pPr>
          </w:p>
        </w:tc>
        <w:tc>
          <w:tcPr>
            <w:tcW w:w="545" w:type="dxa"/>
            <w:vMerge/>
            <w:tcBorders>
              <w:left w:val="nil"/>
              <w:bottom w:val="nil"/>
              <w:right w:val="nil"/>
            </w:tcBorders>
            <w:shd w:val="clear" w:color="auto" w:fill="006FC0"/>
          </w:tcPr>
          <w:p w:rsidR="005214FA" w:rsidRDefault="005214FA" w:rsidP="00944C2F"/>
        </w:tc>
        <w:tc>
          <w:tcPr>
            <w:tcW w:w="104" w:type="dxa"/>
            <w:tcBorders>
              <w:left w:val="nil"/>
              <w:bottom w:val="nil"/>
              <w:right w:val="nil"/>
            </w:tcBorders>
          </w:tcPr>
          <w:p w:rsidR="005214FA" w:rsidRDefault="005214FA" w:rsidP="00944C2F"/>
        </w:tc>
        <w:tc>
          <w:tcPr>
            <w:tcW w:w="104" w:type="dxa"/>
            <w:tcBorders>
              <w:left w:val="nil"/>
              <w:bottom w:val="nil"/>
              <w:right w:val="nil"/>
            </w:tcBorders>
          </w:tcPr>
          <w:p w:rsidR="005214FA" w:rsidRDefault="005214FA" w:rsidP="00944C2F"/>
        </w:tc>
        <w:tc>
          <w:tcPr>
            <w:tcW w:w="3867" w:type="dxa"/>
            <w:vMerge/>
            <w:tcBorders>
              <w:left w:val="nil"/>
              <w:bottom w:val="nil"/>
              <w:right w:val="single" w:sz="5" w:space="0" w:color="000000"/>
            </w:tcBorders>
          </w:tcPr>
          <w:p w:rsidR="005214FA" w:rsidRDefault="005214FA" w:rsidP="00944C2F"/>
        </w:tc>
        <w:tc>
          <w:tcPr>
            <w:tcW w:w="4405" w:type="dxa"/>
            <w:vMerge/>
            <w:tcBorders>
              <w:left w:val="single" w:sz="5" w:space="0" w:color="000000"/>
              <w:bottom w:val="nil"/>
              <w:right w:val="nil"/>
            </w:tcBorders>
          </w:tcPr>
          <w:p w:rsidR="005214FA" w:rsidRDefault="005214FA" w:rsidP="00944C2F"/>
        </w:tc>
      </w:tr>
    </w:tbl>
    <w:p w:rsidR="00824681" w:rsidRDefault="00824681" w:rsidP="00AF790B">
      <w:pPr>
        <w:spacing w:line="360" w:lineRule="auto"/>
        <w:ind w:left="1276"/>
        <w:rPr>
          <w:sz w:val="24"/>
          <w:szCs w:val="24"/>
          <w:lang w:val="id-ID"/>
        </w:rPr>
      </w:pPr>
    </w:p>
    <w:p w:rsidR="00F26D54" w:rsidRDefault="00F26D54" w:rsidP="00AF790B">
      <w:pPr>
        <w:spacing w:line="360" w:lineRule="auto"/>
        <w:ind w:left="1276"/>
        <w:rPr>
          <w:sz w:val="24"/>
          <w:szCs w:val="24"/>
          <w:lang w:val="id-ID"/>
        </w:rPr>
      </w:pPr>
    </w:p>
    <w:p w:rsidR="00A86B26" w:rsidRDefault="00A86B26" w:rsidP="00FE789B">
      <w:pPr>
        <w:spacing w:line="360" w:lineRule="auto"/>
        <w:ind w:left="1276"/>
        <w:rPr>
          <w:sz w:val="24"/>
          <w:szCs w:val="24"/>
          <w:lang w:val="id-ID"/>
        </w:rPr>
      </w:pPr>
    </w:p>
    <w:p w:rsidR="00A86B26" w:rsidRPr="00F570CB" w:rsidRDefault="00A86B26" w:rsidP="00F570CB">
      <w:pPr>
        <w:spacing w:line="360" w:lineRule="auto"/>
        <w:rPr>
          <w:sz w:val="24"/>
          <w:szCs w:val="24"/>
          <w:lang w:val="en-ID"/>
        </w:rPr>
      </w:pPr>
    </w:p>
    <w:p w:rsidR="00F570CB" w:rsidRPr="00F570CB" w:rsidRDefault="00F570CB" w:rsidP="00F570CB">
      <w:pPr>
        <w:pStyle w:val="ListParagraph"/>
        <w:numPr>
          <w:ilvl w:val="0"/>
          <w:numId w:val="16"/>
        </w:numPr>
        <w:spacing w:line="360" w:lineRule="auto"/>
        <w:rPr>
          <w:sz w:val="24"/>
          <w:szCs w:val="24"/>
        </w:rPr>
      </w:pPr>
      <w:r>
        <w:rPr>
          <w:sz w:val="24"/>
          <w:szCs w:val="24"/>
        </w:rPr>
        <w:t xml:space="preserve">Penerapan, </w:t>
      </w:r>
      <w:r w:rsidRPr="00F570CB">
        <w:rPr>
          <w:sz w:val="24"/>
          <w:szCs w:val="24"/>
        </w:rPr>
        <w:t>Penerapan berarti menerapkan model pada data yang baru untuk menghasilkan perkiraan/prediksi masalah yang diinvestigasi.</w:t>
      </w:r>
    </w:p>
    <w:p w:rsidR="00A41F4C" w:rsidRDefault="005165ED" w:rsidP="005165ED">
      <w:pPr>
        <w:spacing w:line="360" w:lineRule="auto"/>
        <w:ind w:left="720"/>
        <w:rPr>
          <w:sz w:val="24"/>
          <w:szCs w:val="24"/>
        </w:rPr>
      </w:pPr>
      <w:r w:rsidRPr="005165ED">
        <w:rPr>
          <w:sz w:val="24"/>
          <w:szCs w:val="24"/>
        </w:rPr>
        <w:t>Metode yang tepat perlu digunakan untuk melakukan tahapan penelitian ini. CRISP-DM</w:t>
      </w:r>
      <w:r>
        <w:rPr>
          <w:sz w:val="24"/>
          <w:szCs w:val="24"/>
        </w:rPr>
        <w:t xml:space="preserve"> menyediakan standar proses standar</w:t>
      </w:r>
      <w:r w:rsidRPr="005165ED">
        <w:rPr>
          <w:sz w:val="24"/>
          <w:szCs w:val="24"/>
        </w:rPr>
        <w:t xml:space="preserve"> untuk data mining yang dapat diterapkan ke dalam strategi pemecahan masalah umum pada bisnis atau pada unit peneltian. CRISP-DM membandingkan metodologi data mining lain lebih lengkap dan terdokumentasi dengan baik. Setiap fase terstruktur dan terdefinisi dengan jelas sehingga mudah diaplikasikan </w:t>
      </w:r>
      <w:r>
        <w:rPr>
          <w:sz w:val="24"/>
          <w:szCs w:val="24"/>
        </w:rPr>
        <w:t xml:space="preserve">bahkan bagi pemula sekalipun.  </w:t>
      </w:r>
      <w:r w:rsidRPr="005165ED">
        <w:rPr>
          <w:sz w:val="24"/>
          <w:szCs w:val="24"/>
        </w:rPr>
        <w:t>Penggunaan metodologi CRISP-DM pada data mining sudah banyak diterapkan dalam penelitian, salah satunya pada jurnal “Business and Data Understanding dalam rangka pembentukan model tata letak dan tata ruang pasar tradisional dalam rangka meningkatkan laba penjualan menggunakan metode association rule dan decision tree” jurnal ini membahas mengenai masalah pemahaman tujuan bisnis dan data yang akan digunakan pada proses data mining untuk menentukan tata letak strategis dan tata ruang pasar tradisional dalam rangka meningkatkan laba penjualan. Penelitian ini menggunakan metodologi CRISPDM sebagai tahapan penelitian.</w:t>
      </w:r>
      <w:r>
        <w:rPr>
          <w:sz w:val="24"/>
          <w:szCs w:val="24"/>
        </w:rPr>
        <w:t xml:space="preserve"> Kasus yang dapat diterapkan pada tekhnik CRIP-DM antara lain: </w:t>
      </w:r>
    </w:p>
    <w:p w:rsidR="003468C5" w:rsidRPr="00A41F4C" w:rsidRDefault="005165ED" w:rsidP="00A41F4C">
      <w:pPr>
        <w:pStyle w:val="ListParagraph"/>
        <w:numPr>
          <w:ilvl w:val="0"/>
          <w:numId w:val="17"/>
        </w:numPr>
        <w:spacing w:line="360" w:lineRule="auto"/>
        <w:rPr>
          <w:sz w:val="24"/>
          <w:szCs w:val="24"/>
          <w:lang w:val="en-ID"/>
        </w:rPr>
      </w:pPr>
      <w:r w:rsidRPr="00A41F4C">
        <w:rPr>
          <w:sz w:val="24"/>
          <w:szCs w:val="24"/>
        </w:rPr>
        <w:t>Memprediksi pola kelulusan studi mahasiswa dalam menempuh mata kuliah, pola ini dihasilkan dari pohon keputusan yang diharapkan dapat menjadi acuan untuk kelulusan studi mahasiswa menempuh mata kuliah pada Universitas XYZ.</w:t>
      </w:r>
    </w:p>
    <w:p w:rsidR="00A41F4C" w:rsidRPr="00A41F4C" w:rsidRDefault="00A41F4C" w:rsidP="00A41F4C">
      <w:pPr>
        <w:pStyle w:val="ListParagraph"/>
        <w:numPr>
          <w:ilvl w:val="0"/>
          <w:numId w:val="17"/>
        </w:numPr>
        <w:spacing w:line="360" w:lineRule="auto"/>
        <w:rPr>
          <w:sz w:val="24"/>
          <w:szCs w:val="24"/>
          <w:lang w:val="en-ID"/>
        </w:rPr>
      </w:pPr>
      <w:r w:rsidRPr="00A41F4C">
        <w:rPr>
          <w:sz w:val="24"/>
          <w:szCs w:val="24"/>
        </w:rPr>
        <w:t>Metodologi CRISP-DM juga digunakan dalam jurnal “Prediksi Kinerja Penjualan Karya Musik Men</w:t>
      </w:r>
      <w:r>
        <w:rPr>
          <w:sz w:val="24"/>
          <w:szCs w:val="24"/>
        </w:rPr>
        <w:t>ggunakan Framework CRISP-DM</w:t>
      </w:r>
      <w:proofErr w:type="gramStart"/>
      <w:r>
        <w:rPr>
          <w:sz w:val="24"/>
          <w:szCs w:val="24"/>
        </w:rPr>
        <w:t xml:space="preserve">” </w:t>
      </w:r>
      <w:r w:rsidRPr="00A41F4C">
        <w:rPr>
          <w:sz w:val="24"/>
          <w:szCs w:val="24"/>
        </w:rPr>
        <w:t>.</w:t>
      </w:r>
      <w:proofErr w:type="gramEnd"/>
      <w:r w:rsidRPr="00A41F4C">
        <w:rPr>
          <w:sz w:val="24"/>
          <w:szCs w:val="24"/>
        </w:rPr>
        <w:t xml:space="preserve"> Jurnal ini membahas tentang </w:t>
      </w:r>
      <w:r>
        <w:rPr>
          <w:sz w:val="24"/>
          <w:szCs w:val="24"/>
        </w:rPr>
        <w:t xml:space="preserve">bagaimana </w:t>
      </w:r>
      <w:r w:rsidRPr="00A41F4C">
        <w:rPr>
          <w:sz w:val="24"/>
          <w:szCs w:val="24"/>
        </w:rPr>
        <w:t>prediksi kinerja penjualan karya musik dengan memanfaatkan proses data mining yang mengikuti langkahlangkah dalam framework CRISP-DM. CRISP-DM dapat membantu analisis kinerja secara lebih menyeluruh dan terstruktur</w:t>
      </w:r>
      <w:r>
        <w:rPr>
          <w:sz w:val="24"/>
          <w:szCs w:val="24"/>
        </w:rPr>
        <w:t>.</w:t>
      </w:r>
    </w:p>
    <w:p w:rsidR="00A41F4C" w:rsidRPr="00A41F4C" w:rsidRDefault="00A41F4C" w:rsidP="00A41F4C">
      <w:pPr>
        <w:pStyle w:val="ListParagraph"/>
        <w:numPr>
          <w:ilvl w:val="0"/>
          <w:numId w:val="17"/>
        </w:numPr>
        <w:spacing w:line="360" w:lineRule="auto"/>
        <w:rPr>
          <w:sz w:val="24"/>
          <w:szCs w:val="24"/>
          <w:lang w:val="en-ID"/>
        </w:rPr>
      </w:pPr>
      <w:r w:rsidRPr="00A41F4C">
        <w:rPr>
          <w:sz w:val="24"/>
          <w:szCs w:val="24"/>
        </w:rPr>
        <w:t>Penelitian lain yang menggunakan CRISP- DM sebagai metodologi dan proses clustering dengan menggunakan algoritma K-Means adalah penelitian “Data Clustering menggunakan metodologi CRISP-DM untuk pengenalan pola proporsi pelaksanaan Tridharma” [2]. Penelitian ini menggunakan tahapan CRISP-DM sebagai metodologi dan proses clustering dengan menggunakan algoritma K-Means.</w:t>
      </w:r>
    </w:p>
    <w:p w:rsidR="003468C5" w:rsidRDefault="003468C5" w:rsidP="00055328">
      <w:pPr>
        <w:spacing w:line="360" w:lineRule="auto"/>
        <w:rPr>
          <w:sz w:val="24"/>
          <w:szCs w:val="24"/>
          <w:lang w:val="en-ID"/>
        </w:rPr>
      </w:pPr>
    </w:p>
    <w:p w:rsidR="003468C5" w:rsidRDefault="003468C5" w:rsidP="00055328">
      <w:pPr>
        <w:spacing w:line="360" w:lineRule="auto"/>
        <w:rPr>
          <w:sz w:val="24"/>
          <w:szCs w:val="24"/>
          <w:lang w:val="en-ID"/>
        </w:rPr>
      </w:pPr>
    </w:p>
    <w:p w:rsidR="003468C5" w:rsidRPr="00055328" w:rsidRDefault="003468C5" w:rsidP="00055328">
      <w:pPr>
        <w:spacing w:line="360" w:lineRule="auto"/>
        <w:rPr>
          <w:sz w:val="24"/>
          <w:szCs w:val="24"/>
          <w:lang w:val="en-ID"/>
        </w:rPr>
      </w:pPr>
    </w:p>
    <w:tbl>
      <w:tblPr>
        <w:tblW w:w="0" w:type="auto"/>
        <w:tblInd w:w="106" w:type="dxa"/>
        <w:tblLayout w:type="fixed"/>
        <w:tblCellMar>
          <w:left w:w="0" w:type="dxa"/>
          <w:right w:w="0" w:type="dxa"/>
        </w:tblCellMar>
        <w:tblLook w:val="01E0" w:firstRow="1" w:lastRow="1" w:firstColumn="1" w:lastColumn="1" w:noHBand="0" w:noVBand="0"/>
      </w:tblPr>
      <w:tblGrid>
        <w:gridCol w:w="521"/>
        <w:gridCol w:w="545"/>
        <w:gridCol w:w="3867"/>
        <w:gridCol w:w="4405"/>
      </w:tblGrid>
      <w:tr w:rsidR="002317E5">
        <w:trPr>
          <w:trHeight w:hRule="exact" w:val="163"/>
        </w:trPr>
        <w:tc>
          <w:tcPr>
            <w:tcW w:w="521" w:type="dxa"/>
            <w:tcBorders>
              <w:top w:val="single" w:sz="5" w:space="0" w:color="000000"/>
              <w:left w:val="nil"/>
              <w:bottom w:val="single" w:sz="10" w:space="0" w:color="92D050"/>
              <w:right w:val="nil"/>
            </w:tcBorders>
            <w:shd w:val="clear" w:color="auto" w:fill="92D050"/>
          </w:tcPr>
          <w:p w:rsidR="002317E5" w:rsidRPr="005A7825" w:rsidRDefault="005A7825">
            <w:pPr>
              <w:spacing w:line="140" w:lineRule="exact"/>
              <w:ind w:left="108"/>
              <w:rPr>
                <w:rFonts w:ascii="Tahoma" w:eastAsia="Tahoma" w:hAnsi="Tahoma" w:cs="Tahoma"/>
                <w:sz w:val="12"/>
                <w:szCs w:val="12"/>
                <w:lang w:val="id-ID"/>
              </w:rPr>
            </w:pPr>
            <w:r>
              <w:rPr>
                <w:rFonts w:ascii="Tahoma" w:eastAsia="Tahoma" w:hAnsi="Tahoma" w:cs="Tahoma"/>
                <w:b/>
                <w:color w:val="FFFFFF"/>
                <w:sz w:val="12"/>
                <w:szCs w:val="12"/>
              </w:rPr>
              <w:t>201</w:t>
            </w:r>
            <w:r>
              <w:rPr>
                <w:rFonts w:ascii="Tahoma" w:eastAsia="Tahoma" w:hAnsi="Tahoma" w:cs="Tahoma"/>
                <w:b/>
                <w:color w:val="FFFFFF"/>
                <w:sz w:val="12"/>
                <w:szCs w:val="12"/>
                <w:lang w:val="id-ID"/>
              </w:rPr>
              <w:t>8</w:t>
            </w:r>
          </w:p>
        </w:tc>
        <w:tc>
          <w:tcPr>
            <w:tcW w:w="545" w:type="dxa"/>
            <w:vMerge w:val="restart"/>
            <w:tcBorders>
              <w:top w:val="single" w:sz="5" w:space="0" w:color="000000"/>
              <w:left w:val="nil"/>
              <w:right w:val="nil"/>
            </w:tcBorders>
            <w:shd w:val="clear" w:color="auto" w:fill="006FC0"/>
          </w:tcPr>
          <w:p w:rsidR="002317E5" w:rsidRDefault="007D7176">
            <w:pPr>
              <w:spacing w:before="39"/>
              <w:ind w:left="176" w:right="175"/>
              <w:jc w:val="center"/>
              <w:rPr>
                <w:rFonts w:ascii="Baskerville Old Face" w:eastAsia="Baskerville Old Face" w:hAnsi="Baskerville Old Face" w:cs="Baskerville Old Face"/>
                <w:sz w:val="24"/>
                <w:szCs w:val="24"/>
              </w:rPr>
            </w:pPr>
            <w:r>
              <w:rPr>
                <w:rFonts w:ascii="Baskerville Old Face" w:eastAsia="Baskerville Old Face" w:hAnsi="Baskerville Old Face" w:cs="Baskerville Old Face"/>
                <w:color w:val="FFFFFF"/>
                <w:sz w:val="24"/>
                <w:szCs w:val="24"/>
              </w:rPr>
              <w:t>5</w:t>
            </w:r>
          </w:p>
        </w:tc>
        <w:tc>
          <w:tcPr>
            <w:tcW w:w="3867" w:type="dxa"/>
            <w:vMerge w:val="restart"/>
            <w:tcBorders>
              <w:top w:val="single" w:sz="5" w:space="0" w:color="000000"/>
              <w:left w:val="nil"/>
              <w:right w:val="single" w:sz="5" w:space="0" w:color="000000"/>
            </w:tcBorders>
          </w:tcPr>
          <w:p w:rsidR="002317E5" w:rsidRPr="005A7825" w:rsidRDefault="00894B20">
            <w:pPr>
              <w:spacing w:line="160" w:lineRule="exact"/>
              <w:ind w:left="108"/>
              <w:rPr>
                <w:rFonts w:ascii="Tahoma" w:eastAsia="Tahoma" w:hAnsi="Tahoma" w:cs="Tahoma"/>
                <w:sz w:val="14"/>
                <w:szCs w:val="14"/>
                <w:lang w:val="id-ID"/>
              </w:rPr>
            </w:pPr>
            <w:r>
              <w:rPr>
                <w:rFonts w:ascii="Tahoma" w:eastAsia="Tahoma" w:hAnsi="Tahoma" w:cs="Tahoma"/>
                <w:b/>
                <w:sz w:val="14"/>
                <w:szCs w:val="14"/>
                <w:lang w:val="id-ID"/>
              </w:rPr>
              <w:t>Pengantar Data Mining</w:t>
            </w:r>
          </w:p>
          <w:p w:rsidR="002317E5" w:rsidRPr="00A83EE6" w:rsidRDefault="00A83EE6">
            <w:pPr>
              <w:ind w:left="108"/>
              <w:rPr>
                <w:rFonts w:ascii="Arial" w:eastAsia="Arial" w:hAnsi="Arial" w:cs="Arial"/>
                <w:sz w:val="14"/>
                <w:szCs w:val="14"/>
                <w:lang w:val="id-ID"/>
              </w:rPr>
            </w:pPr>
            <w:r>
              <w:rPr>
                <w:rFonts w:ascii="Arial" w:eastAsia="Arial" w:hAnsi="Arial" w:cs="Arial"/>
                <w:spacing w:val="1"/>
                <w:sz w:val="14"/>
                <w:szCs w:val="14"/>
                <w:lang w:val="id-ID"/>
              </w:rPr>
              <w:t>Saruni Dwiasnati</w:t>
            </w:r>
            <w:r w:rsidR="002E6DB7">
              <w:rPr>
                <w:rFonts w:ascii="Arial" w:eastAsia="Arial" w:hAnsi="Arial" w:cs="Arial"/>
                <w:spacing w:val="1"/>
                <w:sz w:val="14"/>
                <w:szCs w:val="14"/>
                <w:lang w:val="id-ID"/>
              </w:rPr>
              <w:t>,ST.MM</w:t>
            </w:r>
          </w:p>
        </w:tc>
        <w:tc>
          <w:tcPr>
            <w:tcW w:w="4405" w:type="dxa"/>
            <w:vMerge w:val="restart"/>
            <w:tcBorders>
              <w:top w:val="single" w:sz="5" w:space="0" w:color="000000"/>
              <w:left w:val="single" w:sz="5" w:space="0" w:color="000000"/>
              <w:right w:val="nil"/>
            </w:tcBorders>
          </w:tcPr>
          <w:p w:rsidR="002317E5" w:rsidRDefault="007D7176">
            <w:pPr>
              <w:spacing w:line="160" w:lineRule="exact"/>
              <w:ind w:left="102"/>
              <w:rPr>
                <w:rFonts w:ascii="Tahoma" w:eastAsia="Tahoma" w:hAnsi="Tahoma" w:cs="Tahoma"/>
                <w:sz w:val="14"/>
                <w:szCs w:val="14"/>
              </w:rPr>
            </w:pPr>
            <w:r>
              <w:rPr>
                <w:rFonts w:ascii="Tahoma" w:eastAsia="Tahoma" w:hAnsi="Tahoma" w:cs="Tahoma"/>
                <w:b/>
                <w:sz w:val="14"/>
                <w:szCs w:val="14"/>
                <w:u w:val="single" w:color="0000FF"/>
              </w:rPr>
              <w:t>P</w:t>
            </w:r>
            <w:r>
              <w:rPr>
                <w:rFonts w:ascii="Tahoma" w:eastAsia="Tahoma" w:hAnsi="Tahoma" w:cs="Tahoma"/>
                <w:b/>
                <w:spacing w:val="-1"/>
                <w:sz w:val="14"/>
                <w:szCs w:val="14"/>
                <w:u w:val="single" w:color="0000FF"/>
              </w:rPr>
              <w:t>u</w:t>
            </w:r>
            <w:r>
              <w:rPr>
                <w:rFonts w:ascii="Tahoma" w:eastAsia="Tahoma" w:hAnsi="Tahoma" w:cs="Tahoma"/>
                <w:b/>
                <w:sz w:val="14"/>
                <w:szCs w:val="14"/>
                <w:u w:val="single" w:color="0000FF"/>
              </w:rPr>
              <w:t>s</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t</w:t>
            </w:r>
            <w:r>
              <w:rPr>
                <w:rFonts w:ascii="Tahoma" w:eastAsia="Tahoma" w:hAnsi="Tahoma" w:cs="Tahoma"/>
                <w:b/>
                <w:spacing w:val="-4"/>
                <w:sz w:val="14"/>
                <w:szCs w:val="14"/>
                <w:u w:val="single" w:color="0000FF"/>
              </w:rPr>
              <w:t xml:space="preserve"> </w:t>
            </w:r>
            <w:r>
              <w:rPr>
                <w:rFonts w:ascii="Tahoma" w:eastAsia="Tahoma" w:hAnsi="Tahoma" w:cs="Tahoma"/>
                <w:b/>
                <w:sz w:val="14"/>
                <w:szCs w:val="14"/>
                <w:u w:val="single" w:color="0000FF"/>
              </w:rPr>
              <w:t>B</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h</w:t>
            </w:r>
            <w:r>
              <w:rPr>
                <w:rFonts w:ascii="Tahoma" w:eastAsia="Tahoma" w:hAnsi="Tahoma" w:cs="Tahoma"/>
                <w:b/>
                <w:spacing w:val="3"/>
                <w:sz w:val="14"/>
                <w:szCs w:val="14"/>
                <w:u w:val="single" w:color="0000FF"/>
              </w:rPr>
              <w:t>a</w:t>
            </w:r>
            <w:r>
              <w:rPr>
                <w:rFonts w:ascii="Tahoma" w:eastAsia="Tahoma" w:hAnsi="Tahoma" w:cs="Tahoma"/>
                <w:b/>
                <w:sz w:val="14"/>
                <w:szCs w:val="14"/>
                <w:u w:val="single" w:color="0000FF"/>
              </w:rPr>
              <w:t>n</w:t>
            </w:r>
            <w:r>
              <w:rPr>
                <w:rFonts w:ascii="Tahoma" w:eastAsia="Tahoma" w:hAnsi="Tahoma" w:cs="Tahoma"/>
                <w:b/>
                <w:spacing w:val="-5"/>
                <w:sz w:val="14"/>
                <w:szCs w:val="14"/>
                <w:u w:val="single" w:color="0000FF"/>
              </w:rPr>
              <w:t xml:space="preserve"> </w:t>
            </w:r>
            <w:r>
              <w:rPr>
                <w:rFonts w:ascii="Tahoma" w:eastAsia="Tahoma" w:hAnsi="Tahoma" w:cs="Tahoma"/>
                <w:b/>
                <w:sz w:val="14"/>
                <w:szCs w:val="14"/>
                <w:u w:val="single" w:color="0000FF"/>
              </w:rPr>
              <w:t>Aj</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r</w:t>
            </w:r>
            <w:r>
              <w:rPr>
                <w:rFonts w:ascii="Tahoma" w:eastAsia="Tahoma" w:hAnsi="Tahoma" w:cs="Tahoma"/>
                <w:b/>
                <w:spacing w:val="-3"/>
                <w:sz w:val="14"/>
                <w:szCs w:val="14"/>
                <w:u w:val="single" w:color="0000FF"/>
              </w:rPr>
              <w:t xml:space="preserve"> </w:t>
            </w:r>
            <w:r>
              <w:rPr>
                <w:rFonts w:ascii="Tahoma" w:eastAsia="Tahoma" w:hAnsi="Tahoma" w:cs="Tahoma"/>
                <w:b/>
                <w:spacing w:val="1"/>
                <w:sz w:val="14"/>
                <w:szCs w:val="14"/>
                <w:u w:val="single" w:color="0000FF"/>
              </w:rPr>
              <w:t>d</w:t>
            </w:r>
            <w:r>
              <w:rPr>
                <w:rFonts w:ascii="Tahoma" w:eastAsia="Tahoma" w:hAnsi="Tahoma" w:cs="Tahoma"/>
                <w:b/>
                <w:sz w:val="14"/>
                <w:szCs w:val="14"/>
                <w:u w:val="single" w:color="0000FF"/>
              </w:rPr>
              <w:t>an</w:t>
            </w:r>
            <w:r>
              <w:rPr>
                <w:rFonts w:ascii="Tahoma" w:eastAsia="Tahoma" w:hAnsi="Tahoma" w:cs="Tahoma"/>
                <w:b/>
                <w:spacing w:val="-1"/>
                <w:sz w:val="14"/>
                <w:szCs w:val="14"/>
                <w:u w:val="single" w:color="0000FF"/>
              </w:rPr>
              <w:t xml:space="preserve"> e</w:t>
            </w:r>
            <w:r>
              <w:rPr>
                <w:rFonts w:ascii="Tahoma" w:eastAsia="Tahoma" w:hAnsi="Tahoma" w:cs="Tahoma"/>
                <w:b/>
                <w:spacing w:val="2"/>
                <w:sz w:val="14"/>
                <w:szCs w:val="14"/>
                <w:u w:val="single" w:color="0000FF"/>
              </w:rPr>
              <w:t>L</w:t>
            </w:r>
            <w:r>
              <w:rPr>
                <w:rFonts w:ascii="Tahoma" w:eastAsia="Tahoma" w:hAnsi="Tahoma" w:cs="Tahoma"/>
                <w:b/>
                <w:spacing w:val="-1"/>
                <w:sz w:val="14"/>
                <w:szCs w:val="14"/>
                <w:u w:val="single" w:color="0000FF"/>
              </w:rPr>
              <w:t>e</w:t>
            </w:r>
            <w:r>
              <w:rPr>
                <w:rFonts w:ascii="Tahoma" w:eastAsia="Tahoma" w:hAnsi="Tahoma" w:cs="Tahoma"/>
                <w:b/>
                <w:sz w:val="14"/>
                <w:szCs w:val="14"/>
              </w:rPr>
              <w:t>ar</w:t>
            </w:r>
            <w:r>
              <w:rPr>
                <w:rFonts w:ascii="Tahoma" w:eastAsia="Tahoma" w:hAnsi="Tahoma" w:cs="Tahoma"/>
                <w:b/>
                <w:spacing w:val="-1"/>
                <w:sz w:val="14"/>
                <w:szCs w:val="14"/>
              </w:rPr>
              <w:t>n</w:t>
            </w:r>
            <w:r>
              <w:rPr>
                <w:rFonts w:ascii="Tahoma" w:eastAsia="Tahoma" w:hAnsi="Tahoma" w:cs="Tahoma"/>
                <w:b/>
                <w:spacing w:val="1"/>
                <w:sz w:val="14"/>
                <w:szCs w:val="14"/>
              </w:rPr>
              <w:t>i</w:t>
            </w:r>
            <w:r>
              <w:rPr>
                <w:rFonts w:ascii="Tahoma" w:eastAsia="Tahoma" w:hAnsi="Tahoma" w:cs="Tahoma"/>
                <w:b/>
                <w:sz w:val="14"/>
                <w:szCs w:val="14"/>
              </w:rPr>
              <w:t>ng</w:t>
            </w:r>
          </w:p>
          <w:p w:rsidR="002317E5" w:rsidRDefault="0084129C">
            <w:pPr>
              <w:ind w:left="102"/>
              <w:rPr>
                <w:rFonts w:ascii="Arial" w:eastAsia="Arial" w:hAnsi="Arial" w:cs="Arial"/>
                <w:sz w:val="14"/>
                <w:szCs w:val="14"/>
              </w:rPr>
            </w:pPr>
            <w:hyperlink r:id="rId13">
              <w:r w:rsidR="007D7176">
                <w:rPr>
                  <w:rFonts w:ascii="Arial" w:eastAsia="Arial" w:hAnsi="Arial" w:cs="Arial"/>
                  <w:color w:val="0000FF"/>
                  <w:spacing w:val="-1"/>
                  <w:sz w:val="14"/>
                  <w:szCs w:val="14"/>
                </w:rPr>
                <w:t>h</w:t>
              </w:r>
              <w:r w:rsidR="007D7176">
                <w:rPr>
                  <w:rFonts w:ascii="Arial" w:eastAsia="Arial" w:hAnsi="Arial" w:cs="Arial"/>
                  <w:color w:val="0000FF"/>
                  <w:sz w:val="14"/>
                  <w:szCs w:val="14"/>
                </w:rPr>
                <w:t>t</w:t>
              </w:r>
              <w:r w:rsidR="007D7176">
                <w:rPr>
                  <w:rFonts w:ascii="Arial" w:eastAsia="Arial" w:hAnsi="Arial" w:cs="Arial"/>
                  <w:color w:val="0000FF"/>
                  <w:spacing w:val="-1"/>
                  <w:sz w:val="14"/>
                  <w:szCs w:val="14"/>
                </w:rPr>
                <w:t>t</w:t>
              </w:r>
              <w:r w:rsidR="007D7176">
                <w:rPr>
                  <w:rFonts w:ascii="Arial" w:eastAsia="Arial" w:hAnsi="Arial" w:cs="Arial"/>
                  <w:color w:val="0000FF"/>
                  <w:spacing w:val="2"/>
                  <w:sz w:val="14"/>
                  <w:szCs w:val="14"/>
                </w:rPr>
                <w:t>p</w:t>
              </w:r>
              <w:r w:rsidR="007D7176">
                <w:rPr>
                  <w:rFonts w:ascii="Arial" w:eastAsia="Arial" w:hAnsi="Arial" w:cs="Arial"/>
                  <w:color w:val="0000FF"/>
                  <w:sz w:val="14"/>
                  <w:szCs w:val="14"/>
                </w:rPr>
                <w:t>:</w:t>
              </w:r>
              <w:r w:rsidR="007D7176">
                <w:rPr>
                  <w:rFonts w:ascii="Arial" w:eastAsia="Arial" w:hAnsi="Arial" w:cs="Arial"/>
                  <w:color w:val="0000FF"/>
                  <w:spacing w:val="-1"/>
                  <w:sz w:val="14"/>
                  <w:szCs w:val="14"/>
                </w:rPr>
                <w:t>/</w:t>
              </w:r>
              <w:r w:rsidR="007D7176">
                <w:rPr>
                  <w:rFonts w:ascii="Arial" w:eastAsia="Arial" w:hAnsi="Arial" w:cs="Arial"/>
                  <w:color w:val="0000FF"/>
                  <w:spacing w:val="2"/>
                  <w:sz w:val="14"/>
                  <w:szCs w:val="14"/>
                </w:rPr>
                <w:t>/</w:t>
              </w:r>
              <w:r w:rsidR="007D7176">
                <w:rPr>
                  <w:rFonts w:ascii="Arial" w:eastAsia="Arial" w:hAnsi="Arial" w:cs="Arial"/>
                  <w:color w:val="0000FF"/>
                  <w:sz w:val="14"/>
                  <w:szCs w:val="14"/>
                </w:rPr>
                <w:t>www.</w:t>
              </w:r>
              <w:r w:rsidR="007D7176">
                <w:rPr>
                  <w:rFonts w:ascii="Arial" w:eastAsia="Arial" w:hAnsi="Arial" w:cs="Arial"/>
                  <w:color w:val="0000FF"/>
                  <w:spacing w:val="2"/>
                  <w:sz w:val="14"/>
                  <w:szCs w:val="14"/>
                </w:rPr>
                <w:t>m</w:t>
              </w:r>
              <w:r w:rsidR="007D7176">
                <w:rPr>
                  <w:rFonts w:ascii="Arial" w:eastAsia="Arial" w:hAnsi="Arial" w:cs="Arial"/>
                  <w:color w:val="0000FF"/>
                  <w:spacing w:val="-1"/>
                  <w:sz w:val="14"/>
                  <w:szCs w:val="14"/>
                </w:rPr>
                <w:t>er</w:t>
              </w:r>
              <w:r w:rsidR="007D7176">
                <w:rPr>
                  <w:rFonts w:ascii="Arial" w:eastAsia="Arial" w:hAnsi="Arial" w:cs="Arial"/>
                  <w:color w:val="0000FF"/>
                  <w:spacing w:val="2"/>
                  <w:sz w:val="14"/>
                  <w:szCs w:val="14"/>
                </w:rPr>
                <w:t>c</w:t>
              </w:r>
              <w:r w:rsidR="007D7176">
                <w:rPr>
                  <w:rFonts w:ascii="Arial" w:eastAsia="Arial" w:hAnsi="Arial" w:cs="Arial"/>
                  <w:color w:val="0000FF"/>
                  <w:spacing w:val="-1"/>
                  <w:sz w:val="14"/>
                  <w:szCs w:val="14"/>
                </w:rPr>
                <w:t>ub</w:t>
              </w:r>
              <w:r w:rsidR="007D7176">
                <w:rPr>
                  <w:rFonts w:ascii="Arial" w:eastAsia="Arial" w:hAnsi="Arial" w:cs="Arial"/>
                  <w:color w:val="0000FF"/>
                  <w:spacing w:val="2"/>
                  <w:sz w:val="14"/>
                  <w:szCs w:val="14"/>
                </w:rPr>
                <w:t>u</w:t>
              </w:r>
              <w:r w:rsidR="007D7176">
                <w:rPr>
                  <w:rFonts w:ascii="Arial" w:eastAsia="Arial" w:hAnsi="Arial" w:cs="Arial"/>
                  <w:color w:val="0000FF"/>
                  <w:spacing w:val="-1"/>
                  <w:sz w:val="14"/>
                  <w:szCs w:val="14"/>
                </w:rPr>
                <w:t>a</w:t>
              </w:r>
              <w:r w:rsidR="007D7176">
                <w:rPr>
                  <w:rFonts w:ascii="Arial" w:eastAsia="Arial" w:hAnsi="Arial" w:cs="Arial"/>
                  <w:color w:val="0000FF"/>
                  <w:spacing w:val="2"/>
                  <w:sz w:val="14"/>
                  <w:szCs w:val="14"/>
                </w:rPr>
                <w:t>n</w:t>
              </w:r>
              <w:r w:rsidR="007D7176">
                <w:rPr>
                  <w:rFonts w:ascii="Arial" w:eastAsia="Arial" w:hAnsi="Arial" w:cs="Arial"/>
                  <w:color w:val="0000FF"/>
                  <w:spacing w:val="-1"/>
                  <w:sz w:val="14"/>
                  <w:szCs w:val="14"/>
                </w:rPr>
                <w:t>a</w:t>
              </w:r>
              <w:r w:rsidR="007D7176">
                <w:rPr>
                  <w:rFonts w:ascii="Arial" w:eastAsia="Arial" w:hAnsi="Arial" w:cs="Arial"/>
                  <w:color w:val="0000FF"/>
                  <w:sz w:val="14"/>
                  <w:szCs w:val="14"/>
                </w:rPr>
                <w:t>.</w:t>
              </w:r>
              <w:r w:rsidR="007D7176">
                <w:rPr>
                  <w:rFonts w:ascii="Arial" w:eastAsia="Arial" w:hAnsi="Arial" w:cs="Arial"/>
                  <w:color w:val="0000FF"/>
                  <w:spacing w:val="1"/>
                  <w:sz w:val="14"/>
                  <w:szCs w:val="14"/>
                </w:rPr>
                <w:t>a</w:t>
              </w:r>
              <w:r w:rsidR="007D7176">
                <w:rPr>
                  <w:rFonts w:ascii="Arial" w:eastAsia="Arial" w:hAnsi="Arial" w:cs="Arial"/>
                  <w:color w:val="0000FF"/>
                  <w:sz w:val="14"/>
                  <w:szCs w:val="14"/>
                </w:rPr>
                <w:t>c.id</w:t>
              </w:r>
            </w:hyperlink>
          </w:p>
        </w:tc>
      </w:tr>
      <w:tr w:rsidR="002317E5">
        <w:trPr>
          <w:trHeight w:hRule="exact" w:val="198"/>
        </w:trPr>
        <w:tc>
          <w:tcPr>
            <w:tcW w:w="521" w:type="dxa"/>
            <w:tcBorders>
              <w:top w:val="single" w:sz="10" w:space="0" w:color="92D050"/>
              <w:left w:val="nil"/>
              <w:bottom w:val="nil"/>
              <w:right w:val="nil"/>
            </w:tcBorders>
          </w:tcPr>
          <w:p w:rsidR="002317E5" w:rsidRDefault="002317E5"/>
        </w:tc>
        <w:tc>
          <w:tcPr>
            <w:tcW w:w="545" w:type="dxa"/>
            <w:vMerge/>
            <w:tcBorders>
              <w:left w:val="nil"/>
              <w:bottom w:val="nil"/>
              <w:right w:val="nil"/>
            </w:tcBorders>
            <w:shd w:val="clear" w:color="auto" w:fill="006FC0"/>
          </w:tcPr>
          <w:p w:rsidR="002317E5" w:rsidRDefault="002317E5"/>
        </w:tc>
        <w:tc>
          <w:tcPr>
            <w:tcW w:w="3867" w:type="dxa"/>
            <w:vMerge/>
            <w:tcBorders>
              <w:left w:val="nil"/>
              <w:bottom w:val="nil"/>
              <w:right w:val="single" w:sz="5" w:space="0" w:color="000000"/>
            </w:tcBorders>
          </w:tcPr>
          <w:p w:rsidR="002317E5" w:rsidRDefault="002317E5"/>
        </w:tc>
        <w:tc>
          <w:tcPr>
            <w:tcW w:w="4405" w:type="dxa"/>
            <w:vMerge/>
            <w:tcBorders>
              <w:left w:val="single" w:sz="5" w:space="0" w:color="000000"/>
              <w:bottom w:val="nil"/>
              <w:right w:val="nil"/>
            </w:tcBorders>
          </w:tcPr>
          <w:p w:rsidR="002317E5" w:rsidRDefault="002317E5"/>
        </w:tc>
      </w:tr>
    </w:tbl>
    <w:p w:rsidR="002317E5" w:rsidRDefault="002317E5">
      <w:pPr>
        <w:rPr>
          <w:lang w:val="id-ID"/>
        </w:rPr>
      </w:pPr>
    </w:p>
    <w:p w:rsidR="00AC2668" w:rsidRDefault="00AC2668">
      <w:pPr>
        <w:rPr>
          <w:lang w:val="id-ID"/>
        </w:rPr>
      </w:pPr>
    </w:p>
    <w:p w:rsidR="00A52A61" w:rsidRDefault="00A52A61" w:rsidP="00EF1006">
      <w:pPr>
        <w:spacing w:line="360" w:lineRule="auto"/>
        <w:rPr>
          <w:b/>
          <w:sz w:val="24"/>
          <w:szCs w:val="24"/>
          <w:lang w:val="id-ID"/>
        </w:rPr>
      </w:pPr>
    </w:p>
    <w:p w:rsidR="00A52A61" w:rsidRDefault="00A52A61" w:rsidP="00EF1006">
      <w:pPr>
        <w:spacing w:line="360" w:lineRule="auto"/>
        <w:rPr>
          <w:b/>
          <w:sz w:val="24"/>
          <w:szCs w:val="24"/>
          <w:lang w:val="id-ID"/>
        </w:rPr>
      </w:pPr>
    </w:p>
    <w:p w:rsidR="007C7344" w:rsidRDefault="007C7344" w:rsidP="00CE45DC">
      <w:pPr>
        <w:spacing w:line="360" w:lineRule="auto"/>
        <w:ind w:firstLine="720"/>
        <w:rPr>
          <w:bCs/>
          <w:sz w:val="24"/>
          <w:szCs w:val="24"/>
        </w:rPr>
      </w:pPr>
    </w:p>
    <w:p w:rsidR="00A41F4C" w:rsidRDefault="00A41F4C" w:rsidP="00CE45DC">
      <w:pPr>
        <w:spacing w:line="360" w:lineRule="auto"/>
        <w:ind w:firstLine="720"/>
        <w:rPr>
          <w:bCs/>
          <w:sz w:val="24"/>
          <w:szCs w:val="24"/>
        </w:rPr>
      </w:pPr>
      <w:r>
        <w:rPr>
          <w:bCs/>
          <w:sz w:val="24"/>
          <w:szCs w:val="24"/>
        </w:rPr>
        <w:t xml:space="preserve">Dan untuk contoh nya mengambil tema </w:t>
      </w:r>
      <w:r w:rsidR="005165ED" w:rsidRPr="00A41F4C">
        <w:rPr>
          <w:bCs/>
          <w:sz w:val="24"/>
          <w:szCs w:val="24"/>
        </w:rPr>
        <w:t>Memprediksi pola kelulusan studi mahasiswa dalam menempuh mata kuliah</w:t>
      </w:r>
      <w:r>
        <w:rPr>
          <w:bCs/>
          <w:sz w:val="24"/>
          <w:szCs w:val="24"/>
        </w:rPr>
        <w:t xml:space="preserve"> pada Universitas XYZ. </w:t>
      </w:r>
      <w:r w:rsidRPr="00A41F4C">
        <w:rPr>
          <w:bCs/>
          <w:sz w:val="24"/>
          <w:szCs w:val="24"/>
        </w:rPr>
        <w:t xml:space="preserve">Tahapan yang digunakan mengacu pada penelitian yang berjudul ‘Data Clustering menggunakan metodologi CRISP-DM untuk pengenalan pola proporsi pelaksanaan tridharma’. Pemahaman tahapan mengacu pada penelitian tersebut </w:t>
      </w:r>
      <w:proofErr w:type="gramStart"/>
      <w:r w:rsidRPr="00A41F4C">
        <w:rPr>
          <w:bCs/>
          <w:sz w:val="24"/>
          <w:szCs w:val="24"/>
        </w:rPr>
        <w:t>akan</w:t>
      </w:r>
      <w:proofErr w:type="gramEnd"/>
      <w:r w:rsidRPr="00A41F4C">
        <w:rPr>
          <w:bCs/>
          <w:sz w:val="24"/>
          <w:szCs w:val="24"/>
        </w:rPr>
        <w:t xml:space="preserve"> tetapi terdapat perbedaan pada objek serta variabel penelitian yang dilakukan.</w:t>
      </w:r>
      <w:r>
        <w:rPr>
          <w:bCs/>
          <w:sz w:val="24"/>
          <w:szCs w:val="24"/>
        </w:rPr>
        <w:t xml:space="preserve"> </w:t>
      </w:r>
    </w:p>
    <w:p w:rsidR="00A41F4C" w:rsidRDefault="00A41F4C" w:rsidP="00CE45DC">
      <w:pPr>
        <w:spacing w:line="360" w:lineRule="auto"/>
        <w:ind w:firstLine="720"/>
        <w:rPr>
          <w:bCs/>
          <w:sz w:val="24"/>
          <w:szCs w:val="24"/>
        </w:rPr>
      </w:pPr>
      <w:r w:rsidRPr="00A41F4C">
        <w:rPr>
          <w:bCs/>
          <w:sz w:val="24"/>
          <w:szCs w:val="24"/>
        </w:rPr>
        <w:t xml:space="preserve">Terdapat tiga tahapan penelitian, pertama merupakan tahapan pengumpulan data. Pada tahapan ini menjelaskan mengenai </w:t>
      </w:r>
      <w:proofErr w:type="gramStart"/>
      <w:r w:rsidRPr="00A41F4C">
        <w:rPr>
          <w:bCs/>
          <w:sz w:val="24"/>
          <w:szCs w:val="24"/>
        </w:rPr>
        <w:t>cara</w:t>
      </w:r>
      <w:proofErr w:type="gramEnd"/>
      <w:r w:rsidRPr="00A41F4C">
        <w:rPr>
          <w:bCs/>
          <w:sz w:val="24"/>
          <w:szCs w:val="24"/>
        </w:rPr>
        <w:t xml:space="preserve"> pengumpulan data yang dilakukan dalam penelitian. Pengumpulan data dilakukan selain dengan melakukan wawancara dan kuesioner, data juga dikumpulkan terkait dengan suasana akademik mahasiswa pada universitas XYZ. Pengumpulan data tersebut dilakukan dengan melakukan observasi terkait dengan suasana akademik pada Universitas XYZ, sumber data tersebut didapatkan dari sistem informasi akademik yang telah diimplementasikan pada Universitas XYZ</w:t>
      </w:r>
      <w:r>
        <w:rPr>
          <w:bCs/>
          <w:sz w:val="24"/>
          <w:szCs w:val="24"/>
        </w:rPr>
        <w:t xml:space="preserve">. </w:t>
      </w:r>
    </w:p>
    <w:p w:rsidR="00A41F4C" w:rsidRDefault="00A41F4C" w:rsidP="00CE45DC">
      <w:pPr>
        <w:spacing w:line="360" w:lineRule="auto"/>
        <w:ind w:firstLine="720"/>
        <w:rPr>
          <w:bCs/>
          <w:sz w:val="24"/>
          <w:szCs w:val="24"/>
        </w:rPr>
      </w:pPr>
      <w:r w:rsidRPr="00A41F4C">
        <w:rPr>
          <w:bCs/>
          <w:sz w:val="24"/>
          <w:szCs w:val="24"/>
        </w:rPr>
        <w:t>Tahapan kedua adalah tahapan pemahaman bisnis dan pemahaman data. Proses pada tahapan ini merupakan bagian dari Metodologi CRISP-DM. Proses pada tahapan ini yaitu, pemahaman bisnis, pemahaman data, dan proses persiapan data. Tahapan ketiga merupakan tahapan pemodelan dan evaluasi. Proses pada tahapan ini juga merupakan bagian dari metodologi CRISP-DM.</w:t>
      </w:r>
      <w:r>
        <w:rPr>
          <w:bCs/>
          <w:sz w:val="24"/>
          <w:szCs w:val="24"/>
        </w:rPr>
        <w:t xml:space="preserve"> Proses </w:t>
      </w:r>
      <w:r w:rsidRPr="00A41F4C">
        <w:rPr>
          <w:bCs/>
          <w:sz w:val="24"/>
          <w:szCs w:val="24"/>
        </w:rPr>
        <w:t xml:space="preserve">pada tahapan ini yaitu, proses pemodelan, proses evaluasi dan proses penyebaran. </w:t>
      </w:r>
    </w:p>
    <w:p w:rsidR="00A41F4C" w:rsidRDefault="00A41F4C" w:rsidP="00CE45DC">
      <w:pPr>
        <w:spacing w:line="360" w:lineRule="auto"/>
        <w:ind w:firstLine="720"/>
        <w:rPr>
          <w:bCs/>
          <w:sz w:val="24"/>
          <w:szCs w:val="24"/>
        </w:rPr>
      </w:pPr>
      <w:r w:rsidRPr="00A41F4C">
        <w:rPr>
          <w:bCs/>
          <w:sz w:val="24"/>
          <w:szCs w:val="24"/>
        </w:rPr>
        <w:t xml:space="preserve">1. Tahapan pengumpulan data awal: </w:t>
      </w:r>
    </w:p>
    <w:p w:rsidR="00A41F4C" w:rsidRDefault="00A41F4C" w:rsidP="00A41F4C">
      <w:pPr>
        <w:spacing w:line="360" w:lineRule="auto"/>
        <w:ind w:left="720" w:firstLine="720"/>
        <w:rPr>
          <w:bCs/>
          <w:sz w:val="24"/>
          <w:szCs w:val="24"/>
        </w:rPr>
      </w:pPr>
      <w:proofErr w:type="gramStart"/>
      <w:r w:rsidRPr="00A41F4C">
        <w:rPr>
          <w:bCs/>
          <w:sz w:val="24"/>
          <w:szCs w:val="24"/>
        </w:rPr>
        <w:t>a</w:t>
      </w:r>
      <w:proofErr w:type="gramEnd"/>
      <w:r w:rsidRPr="00A41F4C">
        <w:rPr>
          <w:bCs/>
          <w:sz w:val="24"/>
          <w:szCs w:val="24"/>
        </w:rPr>
        <w:t xml:space="preserve">. Studi Pustaka </w:t>
      </w:r>
    </w:p>
    <w:p w:rsidR="00A41F4C" w:rsidRDefault="00A41F4C" w:rsidP="00A41F4C">
      <w:pPr>
        <w:spacing w:line="360" w:lineRule="auto"/>
        <w:ind w:left="720" w:firstLine="720"/>
        <w:rPr>
          <w:bCs/>
          <w:sz w:val="24"/>
          <w:szCs w:val="24"/>
        </w:rPr>
      </w:pPr>
      <w:r w:rsidRPr="00A41F4C">
        <w:rPr>
          <w:bCs/>
          <w:sz w:val="24"/>
          <w:szCs w:val="24"/>
        </w:rPr>
        <w:t xml:space="preserve">b. Observasi </w:t>
      </w:r>
    </w:p>
    <w:p w:rsidR="00A41F4C" w:rsidRDefault="00A41F4C" w:rsidP="00A41F4C">
      <w:pPr>
        <w:spacing w:line="360" w:lineRule="auto"/>
        <w:ind w:left="720" w:firstLine="720"/>
        <w:rPr>
          <w:bCs/>
          <w:sz w:val="24"/>
          <w:szCs w:val="24"/>
        </w:rPr>
      </w:pPr>
      <w:r w:rsidRPr="00A41F4C">
        <w:rPr>
          <w:bCs/>
          <w:sz w:val="24"/>
          <w:szCs w:val="24"/>
        </w:rPr>
        <w:t xml:space="preserve">c. Wawancara </w:t>
      </w:r>
    </w:p>
    <w:p w:rsidR="00A41F4C" w:rsidRDefault="00A41F4C" w:rsidP="00A41F4C">
      <w:pPr>
        <w:spacing w:line="360" w:lineRule="auto"/>
        <w:ind w:left="720" w:firstLine="720"/>
        <w:rPr>
          <w:bCs/>
          <w:sz w:val="24"/>
          <w:szCs w:val="24"/>
        </w:rPr>
      </w:pPr>
      <w:r w:rsidRPr="00A41F4C">
        <w:rPr>
          <w:bCs/>
          <w:sz w:val="24"/>
          <w:szCs w:val="24"/>
        </w:rPr>
        <w:t>d. Kuesioner</w:t>
      </w:r>
    </w:p>
    <w:p w:rsidR="00A41F4C" w:rsidRDefault="00A41F4C" w:rsidP="00A41F4C">
      <w:pPr>
        <w:spacing w:line="360" w:lineRule="auto"/>
        <w:ind w:left="720"/>
        <w:rPr>
          <w:bCs/>
          <w:sz w:val="24"/>
          <w:szCs w:val="24"/>
        </w:rPr>
      </w:pPr>
      <w:r w:rsidRPr="00A41F4C">
        <w:rPr>
          <w:bCs/>
          <w:sz w:val="24"/>
          <w:szCs w:val="24"/>
        </w:rPr>
        <w:t xml:space="preserve"> 2. Tahapan Pemahaman bisnis dan pemahaman data: </w:t>
      </w:r>
    </w:p>
    <w:p w:rsidR="00A41F4C" w:rsidRDefault="00A41F4C" w:rsidP="00A41F4C">
      <w:pPr>
        <w:spacing w:line="360" w:lineRule="auto"/>
        <w:ind w:left="1440"/>
        <w:rPr>
          <w:bCs/>
          <w:sz w:val="24"/>
          <w:szCs w:val="24"/>
        </w:rPr>
      </w:pPr>
      <w:r w:rsidRPr="00A41F4C">
        <w:rPr>
          <w:bCs/>
          <w:sz w:val="24"/>
          <w:szCs w:val="24"/>
        </w:rPr>
        <w:t xml:space="preserve">a. Pemahaman bisnis Pada tahapan pemahaman bisnis ada beberapa hal yang dilakukan antara lain, menentukan tujuan bisnis, menilai situasi, </w:t>
      </w:r>
      <w:proofErr w:type="gramStart"/>
      <w:r w:rsidRPr="00A41F4C">
        <w:rPr>
          <w:bCs/>
          <w:sz w:val="24"/>
          <w:szCs w:val="24"/>
        </w:rPr>
        <w:t>dan</w:t>
      </w:r>
      <w:proofErr w:type="gramEnd"/>
      <w:r w:rsidRPr="00A41F4C">
        <w:rPr>
          <w:bCs/>
          <w:sz w:val="24"/>
          <w:szCs w:val="24"/>
        </w:rPr>
        <w:t xml:space="preserve"> menentukan tujuan data mining. </w:t>
      </w:r>
    </w:p>
    <w:p w:rsidR="00A41F4C" w:rsidRDefault="00A41F4C" w:rsidP="00A41F4C">
      <w:pPr>
        <w:spacing w:line="360" w:lineRule="auto"/>
        <w:ind w:left="1440"/>
        <w:rPr>
          <w:bCs/>
          <w:sz w:val="24"/>
          <w:szCs w:val="24"/>
        </w:rPr>
      </w:pPr>
      <w:r w:rsidRPr="00A41F4C">
        <w:rPr>
          <w:bCs/>
          <w:sz w:val="24"/>
          <w:szCs w:val="24"/>
        </w:rPr>
        <w:t>b. Pemahaman data Pada tahapan pemahaman data, ada beberapa hal yang dilakukan antara lain, mengumpulkan data awal, mendeskripsikan data, mengeksplorasi data, dan memverifikasi kualitas data.</w:t>
      </w:r>
    </w:p>
    <w:p w:rsidR="00A41F4C" w:rsidRDefault="00A41F4C" w:rsidP="00A41F4C">
      <w:pPr>
        <w:spacing w:line="360" w:lineRule="auto"/>
        <w:ind w:left="1440"/>
        <w:rPr>
          <w:bCs/>
          <w:sz w:val="24"/>
          <w:szCs w:val="24"/>
        </w:rPr>
      </w:pPr>
      <w:proofErr w:type="gramStart"/>
      <w:r w:rsidRPr="00A41F4C">
        <w:rPr>
          <w:bCs/>
          <w:sz w:val="24"/>
          <w:szCs w:val="24"/>
        </w:rPr>
        <w:t>c. Persiapan</w:t>
      </w:r>
      <w:proofErr w:type="gramEnd"/>
      <w:r w:rsidRPr="00A41F4C">
        <w:rPr>
          <w:bCs/>
          <w:sz w:val="24"/>
          <w:szCs w:val="24"/>
        </w:rPr>
        <w:t xml:space="preserve"> Data Pada tahapan persiapan data, ada beberapa hal yang</w:t>
      </w:r>
      <w:r>
        <w:rPr>
          <w:bCs/>
          <w:sz w:val="24"/>
          <w:szCs w:val="24"/>
        </w:rPr>
        <w:t xml:space="preserve"> harus</w:t>
      </w:r>
      <w:r w:rsidRPr="00A41F4C">
        <w:rPr>
          <w:bCs/>
          <w:sz w:val="24"/>
          <w:szCs w:val="24"/>
        </w:rPr>
        <w:t xml:space="preserve"> d</w:t>
      </w:r>
      <w:r>
        <w:rPr>
          <w:bCs/>
          <w:sz w:val="24"/>
          <w:szCs w:val="24"/>
        </w:rPr>
        <w:t>ilakukan antara lain, deskripsikan data</w:t>
      </w:r>
      <w:r w:rsidRPr="00A41F4C">
        <w:rPr>
          <w:bCs/>
          <w:sz w:val="24"/>
          <w:szCs w:val="24"/>
        </w:rPr>
        <w:t>set</w:t>
      </w:r>
      <w:r>
        <w:rPr>
          <w:bCs/>
          <w:sz w:val="24"/>
          <w:szCs w:val="24"/>
        </w:rPr>
        <w:t xml:space="preserve"> yang ada, pemilihan </w:t>
      </w:r>
      <w:r w:rsidRPr="00A41F4C">
        <w:rPr>
          <w:bCs/>
          <w:sz w:val="24"/>
          <w:szCs w:val="24"/>
        </w:rPr>
        <w:t>data</w:t>
      </w:r>
      <w:r>
        <w:rPr>
          <w:bCs/>
          <w:sz w:val="24"/>
          <w:szCs w:val="24"/>
        </w:rPr>
        <w:t xml:space="preserve"> yang dibutuhkan</w:t>
      </w:r>
      <w:r w:rsidRPr="00A41F4C">
        <w:rPr>
          <w:bCs/>
          <w:sz w:val="24"/>
          <w:szCs w:val="24"/>
        </w:rPr>
        <w:t>, membangun data, mengintegrasikan data</w:t>
      </w:r>
      <w:r>
        <w:rPr>
          <w:bCs/>
          <w:sz w:val="24"/>
          <w:szCs w:val="24"/>
        </w:rPr>
        <w:t xml:space="preserve"> satu dengan data yang liannya</w:t>
      </w:r>
      <w:r w:rsidRPr="00A41F4C">
        <w:rPr>
          <w:bCs/>
          <w:sz w:val="24"/>
          <w:szCs w:val="24"/>
        </w:rPr>
        <w:t xml:space="preserve"> dan membersihkan data. </w:t>
      </w:r>
    </w:p>
    <w:p w:rsidR="00BB5C53" w:rsidRPr="0063213F" w:rsidRDefault="00BB5C53" w:rsidP="0063213F">
      <w:pPr>
        <w:spacing w:line="360" w:lineRule="auto"/>
        <w:ind w:left="720"/>
        <w:jc w:val="both"/>
        <w:rPr>
          <w:sz w:val="24"/>
          <w:szCs w:val="24"/>
        </w:rPr>
      </w:pPr>
    </w:p>
    <w:tbl>
      <w:tblPr>
        <w:tblW w:w="0" w:type="auto"/>
        <w:tblInd w:w="106" w:type="dxa"/>
        <w:tblLayout w:type="fixed"/>
        <w:tblCellMar>
          <w:left w:w="0" w:type="dxa"/>
          <w:right w:w="0" w:type="dxa"/>
        </w:tblCellMar>
        <w:tblLook w:val="01E0" w:firstRow="1" w:lastRow="1" w:firstColumn="1" w:lastColumn="1" w:noHBand="0" w:noVBand="0"/>
      </w:tblPr>
      <w:tblGrid>
        <w:gridCol w:w="521"/>
        <w:gridCol w:w="649"/>
        <w:gridCol w:w="3763"/>
        <w:gridCol w:w="4405"/>
      </w:tblGrid>
      <w:tr w:rsidR="00B06218" w:rsidTr="00006068">
        <w:trPr>
          <w:trHeight w:hRule="exact" w:val="163"/>
        </w:trPr>
        <w:tc>
          <w:tcPr>
            <w:tcW w:w="521" w:type="dxa"/>
            <w:tcBorders>
              <w:top w:val="single" w:sz="5" w:space="0" w:color="000000"/>
              <w:left w:val="nil"/>
              <w:bottom w:val="single" w:sz="10" w:space="0" w:color="92D050"/>
              <w:right w:val="nil"/>
            </w:tcBorders>
            <w:shd w:val="clear" w:color="auto" w:fill="92D050"/>
          </w:tcPr>
          <w:p w:rsidR="00B06218" w:rsidRPr="00364548" w:rsidRDefault="00B06218" w:rsidP="00006068">
            <w:pPr>
              <w:spacing w:line="140" w:lineRule="exact"/>
              <w:ind w:left="108"/>
              <w:rPr>
                <w:rFonts w:ascii="Tahoma" w:eastAsia="Tahoma" w:hAnsi="Tahoma" w:cs="Tahoma"/>
                <w:sz w:val="12"/>
                <w:szCs w:val="12"/>
                <w:lang w:val="id-ID"/>
              </w:rPr>
            </w:pPr>
            <w:r>
              <w:rPr>
                <w:rFonts w:ascii="Tahoma" w:eastAsia="Tahoma" w:hAnsi="Tahoma" w:cs="Tahoma"/>
                <w:b/>
                <w:color w:val="FFFFFF"/>
                <w:sz w:val="12"/>
                <w:szCs w:val="12"/>
              </w:rPr>
              <w:t>201</w:t>
            </w:r>
            <w:r>
              <w:rPr>
                <w:rFonts w:ascii="Tahoma" w:eastAsia="Tahoma" w:hAnsi="Tahoma" w:cs="Tahoma"/>
                <w:b/>
                <w:color w:val="FFFFFF"/>
                <w:sz w:val="12"/>
                <w:szCs w:val="12"/>
                <w:lang w:val="id-ID"/>
              </w:rPr>
              <w:t>8</w:t>
            </w:r>
          </w:p>
        </w:tc>
        <w:tc>
          <w:tcPr>
            <w:tcW w:w="649" w:type="dxa"/>
            <w:vMerge w:val="restart"/>
            <w:tcBorders>
              <w:top w:val="single" w:sz="5" w:space="0" w:color="000000"/>
              <w:left w:val="nil"/>
              <w:right w:val="nil"/>
            </w:tcBorders>
            <w:shd w:val="clear" w:color="auto" w:fill="006FC0"/>
          </w:tcPr>
          <w:p w:rsidR="00B06218" w:rsidRPr="00B5240F" w:rsidRDefault="00B06218" w:rsidP="00006068">
            <w:pPr>
              <w:spacing w:before="39"/>
              <w:ind w:left="176" w:right="175"/>
              <w:jc w:val="center"/>
              <w:rPr>
                <w:rFonts w:ascii="Baskerville Old Face" w:eastAsia="Baskerville Old Face" w:hAnsi="Baskerville Old Face" w:cs="Baskerville Old Face"/>
                <w:sz w:val="24"/>
                <w:szCs w:val="24"/>
                <w:lang w:val="id-ID"/>
              </w:rPr>
            </w:pPr>
            <w:r>
              <w:rPr>
                <w:rFonts w:ascii="Baskerville Old Face" w:eastAsia="Baskerville Old Face" w:hAnsi="Baskerville Old Face" w:cs="Baskerville Old Face"/>
                <w:color w:val="FFFFFF"/>
                <w:sz w:val="24"/>
                <w:szCs w:val="24"/>
                <w:lang w:val="id-ID"/>
              </w:rPr>
              <w:t>6</w:t>
            </w:r>
          </w:p>
        </w:tc>
        <w:tc>
          <w:tcPr>
            <w:tcW w:w="3763" w:type="dxa"/>
            <w:vMerge w:val="restart"/>
            <w:tcBorders>
              <w:top w:val="single" w:sz="5" w:space="0" w:color="000000"/>
              <w:left w:val="nil"/>
              <w:right w:val="single" w:sz="5" w:space="0" w:color="000000"/>
            </w:tcBorders>
          </w:tcPr>
          <w:p w:rsidR="00B06218" w:rsidRPr="00364548" w:rsidRDefault="00B06218" w:rsidP="00006068">
            <w:pPr>
              <w:spacing w:line="160" w:lineRule="exact"/>
              <w:ind w:left="108"/>
              <w:rPr>
                <w:rFonts w:ascii="Tahoma" w:eastAsia="Tahoma" w:hAnsi="Tahoma" w:cs="Tahoma"/>
                <w:sz w:val="14"/>
                <w:szCs w:val="14"/>
                <w:lang w:val="id-ID"/>
              </w:rPr>
            </w:pPr>
            <w:r>
              <w:rPr>
                <w:rFonts w:ascii="Tahoma" w:eastAsia="Tahoma" w:hAnsi="Tahoma" w:cs="Tahoma"/>
                <w:b/>
                <w:sz w:val="14"/>
                <w:szCs w:val="14"/>
                <w:lang w:val="id-ID"/>
              </w:rPr>
              <w:t>Pengantar Data Mining</w:t>
            </w:r>
          </w:p>
          <w:p w:rsidR="00B06218" w:rsidRPr="002E6DB7" w:rsidRDefault="00B06218" w:rsidP="00006068">
            <w:pPr>
              <w:ind w:left="108"/>
              <w:rPr>
                <w:rFonts w:ascii="Arial" w:eastAsia="Arial" w:hAnsi="Arial" w:cs="Arial"/>
                <w:sz w:val="14"/>
                <w:szCs w:val="14"/>
                <w:lang w:val="id-ID"/>
              </w:rPr>
            </w:pPr>
            <w:r>
              <w:rPr>
                <w:rFonts w:ascii="Arial" w:eastAsia="Arial" w:hAnsi="Arial" w:cs="Arial"/>
                <w:spacing w:val="1"/>
                <w:sz w:val="14"/>
                <w:szCs w:val="14"/>
                <w:lang w:val="id-ID"/>
              </w:rPr>
              <w:t>Saruni Dwiasnati, ST.MM</w:t>
            </w:r>
          </w:p>
        </w:tc>
        <w:tc>
          <w:tcPr>
            <w:tcW w:w="4405" w:type="dxa"/>
            <w:vMerge w:val="restart"/>
            <w:tcBorders>
              <w:top w:val="single" w:sz="5" w:space="0" w:color="000000"/>
              <w:left w:val="single" w:sz="5" w:space="0" w:color="000000"/>
              <w:right w:val="nil"/>
            </w:tcBorders>
          </w:tcPr>
          <w:p w:rsidR="00B06218" w:rsidRDefault="00B06218" w:rsidP="00006068">
            <w:pPr>
              <w:spacing w:line="160" w:lineRule="exact"/>
              <w:ind w:left="102"/>
              <w:rPr>
                <w:rFonts w:ascii="Tahoma" w:eastAsia="Tahoma" w:hAnsi="Tahoma" w:cs="Tahoma"/>
                <w:sz w:val="14"/>
                <w:szCs w:val="14"/>
              </w:rPr>
            </w:pPr>
            <w:r>
              <w:rPr>
                <w:rFonts w:ascii="Tahoma" w:eastAsia="Tahoma" w:hAnsi="Tahoma" w:cs="Tahoma"/>
                <w:b/>
                <w:sz w:val="14"/>
                <w:szCs w:val="14"/>
                <w:u w:val="single" w:color="0000FF"/>
                <w:lang w:val="id-ID"/>
              </w:rPr>
              <w:t>P</w:t>
            </w:r>
            <w:r>
              <w:rPr>
                <w:rFonts w:ascii="Tahoma" w:eastAsia="Tahoma" w:hAnsi="Tahoma" w:cs="Tahoma"/>
                <w:b/>
                <w:spacing w:val="-1"/>
                <w:sz w:val="14"/>
                <w:szCs w:val="14"/>
                <w:u w:val="single" w:color="0000FF"/>
              </w:rPr>
              <w:t>u</w:t>
            </w:r>
            <w:r>
              <w:rPr>
                <w:rFonts w:ascii="Tahoma" w:eastAsia="Tahoma" w:hAnsi="Tahoma" w:cs="Tahoma"/>
                <w:b/>
                <w:sz w:val="14"/>
                <w:szCs w:val="14"/>
                <w:u w:val="single" w:color="0000FF"/>
              </w:rPr>
              <w:t>s</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t</w:t>
            </w:r>
            <w:r>
              <w:rPr>
                <w:rFonts w:ascii="Tahoma" w:eastAsia="Tahoma" w:hAnsi="Tahoma" w:cs="Tahoma"/>
                <w:b/>
                <w:spacing w:val="-4"/>
                <w:sz w:val="14"/>
                <w:szCs w:val="14"/>
                <w:u w:val="single" w:color="0000FF"/>
              </w:rPr>
              <w:t xml:space="preserve"> </w:t>
            </w:r>
            <w:r>
              <w:rPr>
                <w:rFonts w:ascii="Tahoma" w:eastAsia="Tahoma" w:hAnsi="Tahoma" w:cs="Tahoma"/>
                <w:b/>
                <w:sz w:val="14"/>
                <w:szCs w:val="14"/>
                <w:u w:val="single" w:color="0000FF"/>
              </w:rPr>
              <w:t>B</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h</w:t>
            </w:r>
            <w:r>
              <w:rPr>
                <w:rFonts w:ascii="Tahoma" w:eastAsia="Tahoma" w:hAnsi="Tahoma" w:cs="Tahoma"/>
                <w:b/>
                <w:spacing w:val="3"/>
                <w:sz w:val="14"/>
                <w:szCs w:val="14"/>
                <w:u w:val="single" w:color="0000FF"/>
              </w:rPr>
              <w:t>a</w:t>
            </w:r>
            <w:r>
              <w:rPr>
                <w:rFonts w:ascii="Tahoma" w:eastAsia="Tahoma" w:hAnsi="Tahoma" w:cs="Tahoma"/>
                <w:b/>
                <w:sz w:val="14"/>
                <w:szCs w:val="14"/>
                <w:u w:val="single" w:color="0000FF"/>
              </w:rPr>
              <w:t>n</w:t>
            </w:r>
            <w:r>
              <w:rPr>
                <w:rFonts w:ascii="Tahoma" w:eastAsia="Tahoma" w:hAnsi="Tahoma" w:cs="Tahoma"/>
                <w:b/>
                <w:spacing w:val="-5"/>
                <w:sz w:val="14"/>
                <w:szCs w:val="14"/>
                <w:u w:val="single" w:color="0000FF"/>
              </w:rPr>
              <w:t xml:space="preserve"> </w:t>
            </w:r>
            <w:r>
              <w:rPr>
                <w:rFonts w:ascii="Tahoma" w:eastAsia="Tahoma" w:hAnsi="Tahoma" w:cs="Tahoma"/>
                <w:b/>
                <w:sz w:val="14"/>
                <w:szCs w:val="14"/>
                <w:u w:val="single" w:color="0000FF"/>
              </w:rPr>
              <w:t>Aj</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r</w:t>
            </w:r>
            <w:r>
              <w:rPr>
                <w:rFonts w:ascii="Tahoma" w:eastAsia="Tahoma" w:hAnsi="Tahoma" w:cs="Tahoma"/>
                <w:b/>
                <w:spacing w:val="-3"/>
                <w:sz w:val="14"/>
                <w:szCs w:val="14"/>
                <w:u w:val="single" w:color="0000FF"/>
              </w:rPr>
              <w:t xml:space="preserve"> </w:t>
            </w:r>
            <w:r>
              <w:rPr>
                <w:rFonts w:ascii="Tahoma" w:eastAsia="Tahoma" w:hAnsi="Tahoma" w:cs="Tahoma"/>
                <w:b/>
                <w:spacing w:val="1"/>
                <w:sz w:val="14"/>
                <w:szCs w:val="14"/>
                <w:u w:val="single" w:color="0000FF"/>
              </w:rPr>
              <w:t>d</w:t>
            </w:r>
            <w:r>
              <w:rPr>
                <w:rFonts w:ascii="Tahoma" w:eastAsia="Tahoma" w:hAnsi="Tahoma" w:cs="Tahoma"/>
                <w:b/>
                <w:sz w:val="14"/>
                <w:szCs w:val="14"/>
                <w:u w:val="single" w:color="0000FF"/>
              </w:rPr>
              <w:t>an</w:t>
            </w:r>
            <w:r>
              <w:rPr>
                <w:rFonts w:ascii="Tahoma" w:eastAsia="Tahoma" w:hAnsi="Tahoma" w:cs="Tahoma"/>
                <w:b/>
                <w:spacing w:val="-1"/>
                <w:sz w:val="14"/>
                <w:szCs w:val="14"/>
                <w:u w:val="single" w:color="0000FF"/>
              </w:rPr>
              <w:t xml:space="preserve"> e</w:t>
            </w:r>
            <w:r>
              <w:rPr>
                <w:rFonts w:ascii="Tahoma" w:eastAsia="Tahoma" w:hAnsi="Tahoma" w:cs="Tahoma"/>
                <w:b/>
                <w:spacing w:val="2"/>
                <w:sz w:val="14"/>
                <w:szCs w:val="14"/>
                <w:u w:val="single" w:color="0000FF"/>
              </w:rPr>
              <w:t>L</w:t>
            </w:r>
            <w:r>
              <w:rPr>
                <w:rFonts w:ascii="Tahoma" w:eastAsia="Tahoma" w:hAnsi="Tahoma" w:cs="Tahoma"/>
                <w:b/>
                <w:spacing w:val="-1"/>
                <w:sz w:val="14"/>
                <w:szCs w:val="14"/>
                <w:u w:val="single" w:color="0000FF"/>
              </w:rPr>
              <w:t>e</w:t>
            </w:r>
            <w:r>
              <w:rPr>
                <w:rFonts w:ascii="Tahoma" w:eastAsia="Tahoma" w:hAnsi="Tahoma" w:cs="Tahoma"/>
                <w:b/>
                <w:sz w:val="14"/>
                <w:szCs w:val="14"/>
              </w:rPr>
              <w:t>ar</w:t>
            </w:r>
            <w:r>
              <w:rPr>
                <w:rFonts w:ascii="Tahoma" w:eastAsia="Tahoma" w:hAnsi="Tahoma" w:cs="Tahoma"/>
                <w:b/>
                <w:spacing w:val="-1"/>
                <w:sz w:val="14"/>
                <w:szCs w:val="14"/>
              </w:rPr>
              <w:t>n</w:t>
            </w:r>
            <w:r>
              <w:rPr>
                <w:rFonts w:ascii="Tahoma" w:eastAsia="Tahoma" w:hAnsi="Tahoma" w:cs="Tahoma"/>
                <w:b/>
                <w:spacing w:val="1"/>
                <w:sz w:val="14"/>
                <w:szCs w:val="14"/>
              </w:rPr>
              <w:t>i</w:t>
            </w:r>
            <w:r>
              <w:rPr>
                <w:rFonts w:ascii="Tahoma" w:eastAsia="Tahoma" w:hAnsi="Tahoma" w:cs="Tahoma"/>
                <w:b/>
                <w:sz w:val="14"/>
                <w:szCs w:val="14"/>
              </w:rPr>
              <w:t>ng</w:t>
            </w:r>
          </w:p>
          <w:p w:rsidR="00B06218" w:rsidRDefault="0084129C" w:rsidP="00006068">
            <w:pPr>
              <w:ind w:left="102"/>
              <w:rPr>
                <w:rFonts w:ascii="Arial" w:eastAsia="Arial" w:hAnsi="Arial" w:cs="Arial"/>
                <w:sz w:val="14"/>
                <w:szCs w:val="14"/>
              </w:rPr>
            </w:pPr>
            <w:hyperlink r:id="rId14">
              <w:r w:rsidR="00B06218">
                <w:rPr>
                  <w:rFonts w:ascii="Arial" w:eastAsia="Arial" w:hAnsi="Arial" w:cs="Arial"/>
                  <w:color w:val="0000FF"/>
                  <w:spacing w:val="-1"/>
                  <w:sz w:val="14"/>
                  <w:szCs w:val="14"/>
                </w:rPr>
                <w:t>h</w:t>
              </w:r>
              <w:r w:rsidR="00B06218">
                <w:rPr>
                  <w:rFonts w:ascii="Arial" w:eastAsia="Arial" w:hAnsi="Arial" w:cs="Arial"/>
                  <w:color w:val="0000FF"/>
                  <w:sz w:val="14"/>
                  <w:szCs w:val="14"/>
                </w:rPr>
                <w:t>t</w:t>
              </w:r>
              <w:r w:rsidR="00B06218">
                <w:rPr>
                  <w:rFonts w:ascii="Arial" w:eastAsia="Arial" w:hAnsi="Arial" w:cs="Arial"/>
                  <w:color w:val="0000FF"/>
                  <w:spacing w:val="-1"/>
                  <w:sz w:val="14"/>
                  <w:szCs w:val="14"/>
                </w:rPr>
                <w:t>t</w:t>
              </w:r>
              <w:r w:rsidR="00B06218">
                <w:rPr>
                  <w:rFonts w:ascii="Arial" w:eastAsia="Arial" w:hAnsi="Arial" w:cs="Arial"/>
                  <w:color w:val="0000FF"/>
                  <w:spacing w:val="2"/>
                  <w:sz w:val="14"/>
                  <w:szCs w:val="14"/>
                </w:rPr>
                <w:t>p</w:t>
              </w:r>
              <w:r w:rsidR="00B06218">
                <w:rPr>
                  <w:rFonts w:ascii="Arial" w:eastAsia="Arial" w:hAnsi="Arial" w:cs="Arial"/>
                  <w:color w:val="0000FF"/>
                  <w:sz w:val="14"/>
                  <w:szCs w:val="14"/>
                </w:rPr>
                <w:t>:</w:t>
              </w:r>
              <w:r w:rsidR="00B06218">
                <w:rPr>
                  <w:rFonts w:ascii="Arial" w:eastAsia="Arial" w:hAnsi="Arial" w:cs="Arial"/>
                  <w:color w:val="0000FF"/>
                  <w:spacing w:val="-1"/>
                  <w:sz w:val="14"/>
                  <w:szCs w:val="14"/>
                </w:rPr>
                <w:t>/</w:t>
              </w:r>
              <w:r w:rsidR="00B06218">
                <w:rPr>
                  <w:rFonts w:ascii="Arial" w:eastAsia="Arial" w:hAnsi="Arial" w:cs="Arial"/>
                  <w:color w:val="0000FF"/>
                  <w:spacing w:val="2"/>
                  <w:sz w:val="14"/>
                  <w:szCs w:val="14"/>
                </w:rPr>
                <w:t>/</w:t>
              </w:r>
              <w:r w:rsidR="00B06218">
                <w:rPr>
                  <w:rFonts w:ascii="Arial" w:eastAsia="Arial" w:hAnsi="Arial" w:cs="Arial"/>
                  <w:color w:val="0000FF"/>
                  <w:sz w:val="14"/>
                  <w:szCs w:val="14"/>
                </w:rPr>
                <w:t>www.</w:t>
              </w:r>
              <w:r w:rsidR="00B06218">
                <w:rPr>
                  <w:rFonts w:ascii="Arial" w:eastAsia="Arial" w:hAnsi="Arial" w:cs="Arial"/>
                  <w:color w:val="0000FF"/>
                  <w:spacing w:val="2"/>
                  <w:sz w:val="14"/>
                  <w:szCs w:val="14"/>
                </w:rPr>
                <w:t>m</w:t>
              </w:r>
              <w:r w:rsidR="00B06218">
                <w:rPr>
                  <w:rFonts w:ascii="Arial" w:eastAsia="Arial" w:hAnsi="Arial" w:cs="Arial"/>
                  <w:color w:val="0000FF"/>
                  <w:spacing w:val="-1"/>
                  <w:sz w:val="14"/>
                  <w:szCs w:val="14"/>
                </w:rPr>
                <w:t>er</w:t>
              </w:r>
              <w:r w:rsidR="00B06218">
                <w:rPr>
                  <w:rFonts w:ascii="Arial" w:eastAsia="Arial" w:hAnsi="Arial" w:cs="Arial"/>
                  <w:color w:val="0000FF"/>
                  <w:spacing w:val="2"/>
                  <w:sz w:val="14"/>
                  <w:szCs w:val="14"/>
                </w:rPr>
                <w:t>c</w:t>
              </w:r>
              <w:r w:rsidR="00B06218">
                <w:rPr>
                  <w:rFonts w:ascii="Arial" w:eastAsia="Arial" w:hAnsi="Arial" w:cs="Arial"/>
                  <w:color w:val="0000FF"/>
                  <w:spacing w:val="-1"/>
                  <w:sz w:val="14"/>
                  <w:szCs w:val="14"/>
                </w:rPr>
                <w:t>ub</w:t>
              </w:r>
              <w:r w:rsidR="00B06218">
                <w:rPr>
                  <w:rFonts w:ascii="Arial" w:eastAsia="Arial" w:hAnsi="Arial" w:cs="Arial"/>
                  <w:color w:val="0000FF"/>
                  <w:spacing w:val="2"/>
                  <w:sz w:val="14"/>
                  <w:szCs w:val="14"/>
                </w:rPr>
                <w:t>u</w:t>
              </w:r>
              <w:r w:rsidR="00B06218">
                <w:rPr>
                  <w:rFonts w:ascii="Arial" w:eastAsia="Arial" w:hAnsi="Arial" w:cs="Arial"/>
                  <w:color w:val="0000FF"/>
                  <w:spacing w:val="-1"/>
                  <w:sz w:val="14"/>
                  <w:szCs w:val="14"/>
                </w:rPr>
                <w:t>a</w:t>
              </w:r>
              <w:r w:rsidR="00B06218">
                <w:rPr>
                  <w:rFonts w:ascii="Arial" w:eastAsia="Arial" w:hAnsi="Arial" w:cs="Arial"/>
                  <w:color w:val="0000FF"/>
                  <w:spacing w:val="2"/>
                  <w:sz w:val="14"/>
                  <w:szCs w:val="14"/>
                </w:rPr>
                <w:t>n</w:t>
              </w:r>
              <w:r w:rsidR="00B06218">
                <w:rPr>
                  <w:rFonts w:ascii="Arial" w:eastAsia="Arial" w:hAnsi="Arial" w:cs="Arial"/>
                  <w:color w:val="0000FF"/>
                  <w:spacing w:val="-1"/>
                  <w:sz w:val="14"/>
                  <w:szCs w:val="14"/>
                </w:rPr>
                <w:t>a</w:t>
              </w:r>
              <w:r w:rsidR="00B06218">
                <w:rPr>
                  <w:rFonts w:ascii="Arial" w:eastAsia="Arial" w:hAnsi="Arial" w:cs="Arial"/>
                  <w:color w:val="0000FF"/>
                  <w:sz w:val="14"/>
                  <w:szCs w:val="14"/>
                </w:rPr>
                <w:t>.</w:t>
              </w:r>
              <w:r w:rsidR="00B06218">
                <w:rPr>
                  <w:rFonts w:ascii="Arial" w:eastAsia="Arial" w:hAnsi="Arial" w:cs="Arial"/>
                  <w:color w:val="0000FF"/>
                  <w:spacing w:val="1"/>
                  <w:sz w:val="14"/>
                  <w:szCs w:val="14"/>
                </w:rPr>
                <w:t>a</w:t>
              </w:r>
              <w:r w:rsidR="00B06218">
                <w:rPr>
                  <w:rFonts w:ascii="Arial" w:eastAsia="Arial" w:hAnsi="Arial" w:cs="Arial"/>
                  <w:color w:val="0000FF"/>
                  <w:sz w:val="14"/>
                  <w:szCs w:val="14"/>
                </w:rPr>
                <w:t>c.id</w:t>
              </w:r>
            </w:hyperlink>
          </w:p>
        </w:tc>
      </w:tr>
      <w:tr w:rsidR="00B06218" w:rsidTr="00006068">
        <w:trPr>
          <w:trHeight w:hRule="exact" w:val="198"/>
        </w:trPr>
        <w:tc>
          <w:tcPr>
            <w:tcW w:w="521" w:type="dxa"/>
            <w:tcBorders>
              <w:top w:val="single" w:sz="10" w:space="0" w:color="92D050"/>
              <w:left w:val="nil"/>
              <w:bottom w:val="nil"/>
              <w:right w:val="nil"/>
            </w:tcBorders>
          </w:tcPr>
          <w:p w:rsidR="00B06218" w:rsidRDefault="00B06218" w:rsidP="00006068"/>
        </w:tc>
        <w:tc>
          <w:tcPr>
            <w:tcW w:w="649" w:type="dxa"/>
            <w:vMerge/>
            <w:tcBorders>
              <w:left w:val="nil"/>
              <w:bottom w:val="nil"/>
              <w:right w:val="nil"/>
            </w:tcBorders>
            <w:shd w:val="clear" w:color="auto" w:fill="006FC0"/>
          </w:tcPr>
          <w:p w:rsidR="00B06218" w:rsidRDefault="00B06218" w:rsidP="00006068"/>
        </w:tc>
        <w:tc>
          <w:tcPr>
            <w:tcW w:w="3763" w:type="dxa"/>
            <w:vMerge/>
            <w:tcBorders>
              <w:left w:val="nil"/>
              <w:bottom w:val="nil"/>
              <w:right w:val="single" w:sz="5" w:space="0" w:color="000000"/>
            </w:tcBorders>
          </w:tcPr>
          <w:p w:rsidR="00B06218" w:rsidRDefault="00B06218" w:rsidP="00006068"/>
        </w:tc>
        <w:tc>
          <w:tcPr>
            <w:tcW w:w="4405" w:type="dxa"/>
            <w:vMerge/>
            <w:tcBorders>
              <w:left w:val="single" w:sz="5" w:space="0" w:color="000000"/>
              <w:bottom w:val="nil"/>
              <w:right w:val="nil"/>
            </w:tcBorders>
          </w:tcPr>
          <w:p w:rsidR="00B06218" w:rsidRDefault="00B06218" w:rsidP="00006068"/>
        </w:tc>
      </w:tr>
    </w:tbl>
    <w:p w:rsidR="00A52A61" w:rsidRDefault="00A52A61" w:rsidP="008B5F14">
      <w:pPr>
        <w:rPr>
          <w:lang w:val="id-ID"/>
        </w:rPr>
      </w:pPr>
    </w:p>
    <w:p w:rsidR="00CA7662" w:rsidRDefault="00CA7662" w:rsidP="008B5F14">
      <w:pPr>
        <w:rPr>
          <w:lang w:val="id-ID"/>
        </w:rPr>
      </w:pPr>
    </w:p>
    <w:p w:rsidR="00CA7662" w:rsidRDefault="00CA7662" w:rsidP="008B5F14">
      <w:pPr>
        <w:rPr>
          <w:lang w:val="id-ID"/>
        </w:rPr>
      </w:pPr>
    </w:p>
    <w:p w:rsidR="00CA7662" w:rsidRDefault="00CA7662" w:rsidP="008B5F14">
      <w:pPr>
        <w:rPr>
          <w:lang w:val="id-ID"/>
        </w:rPr>
      </w:pPr>
    </w:p>
    <w:p w:rsidR="00A52A61" w:rsidRDefault="00A52A61" w:rsidP="008B5F14">
      <w:pPr>
        <w:rPr>
          <w:lang w:val="id-ID"/>
        </w:rPr>
      </w:pPr>
    </w:p>
    <w:p w:rsidR="00A41F4C" w:rsidRDefault="00A41F4C" w:rsidP="00A41F4C">
      <w:pPr>
        <w:spacing w:line="360" w:lineRule="auto"/>
        <w:ind w:left="720"/>
        <w:rPr>
          <w:bCs/>
          <w:sz w:val="24"/>
          <w:szCs w:val="24"/>
        </w:rPr>
      </w:pPr>
      <w:r w:rsidRPr="00A41F4C">
        <w:rPr>
          <w:bCs/>
          <w:sz w:val="24"/>
          <w:szCs w:val="24"/>
        </w:rPr>
        <w:t>Tahapan persiapan data yang dilakukan berdasarkan penelitian yang berjudul ‘Data Clustering menggunakan metodologi CRISP-DM untuk pengenalan pola proporsi pelaksanaan tridharma’</w:t>
      </w:r>
      <w:r>
        <w:rPr>
          <w:bCs/>
          <w:sz w:val="24"/>
          <w:szCs w:val="24"/>
        </w:rPr>
        <w:t xml:space="preserve">. </w:t>
      </w:r>
    </w:p>
    <w:p w:rsidR="00A41F4C" w:rsidRDefault="00A41F4C" w:rsidP="00A41F4C">
      <w:pPr>
        <w:spacing w:line="360" w:lineRule="auto"/>
        <w:rPr>
          <w:bCs/>
          <w:sz w:val="24"/>
          <w:szCs w:val="24"/>
        </w:rPr>
      </w:pPr>
      <w:r>
        <w:rPr>
          <w:bCs/>
          <w:sz w:val="24"/>
          <w:szCs w:val="24"/>
        </w:rPr>
        <w:t xml:space="preserve">     </w:t>
      </w:r>
      <w:r w:rsidRPr="00A41F4C">
        <w:rPr>
          <w:bCs/>
          <w:sz w:val="24"/>
          <w:szCs w:val="24"/>
        </w:rPr>
        <w:t xml:space="preserve">3. Tahap Pemodelan dan Evaluasi: </w:t>
      </w:r>
    </w:p>
    <w:p w:rsidR="00A41F4C" w:rsidRDefault="00A41F4C" w:rsidP="00A41F4C">
      <w:pPr>
        <w:spacing w:line="360" w:lineRule="auto"/>
        <w:ind w:left="720"/>
        <w:rPr>
          <w:bCs/>
          <w:sz w:val="24"/>
          <w:szCs w:val="24"/>
        </w:rPr>
      </w:pPr>
      <w:r w:rsidRPr="00A41F4C">
        <w:rPr>
          <w:bCs/>
          <w:sz w:val="24"/>
          <w:szCs w:val="24"/>
        </w:rPr>
        <w:t>a. Pemodelan Pada penelitian yang berjudul’ Data Clustering menggunakan metodologi CRISP-DM untuk pengenalan pola pro</w:t>
      </w:r>
      <w:r>
        <w:rPr>
          <w:bCs/>
          <w:sz w:val="24"/>
          <w:szCs w:val="24"/>
        </w:rPr>
        <w:t>porsi pelaksanaan tridharma’</w:t>
      </w:r>
      <w:r w:rsidRPr="00A41F4C">
        <w:rPr>
          <w:bCs/>
          <w:sz w:val="24"/>
          <w:szCs w:val="24"/>
        </w:rPr>
        <w:t>, didefinisikan ‘tahapan pemodelan merupakan tahapan yang secara langsung melibatkan data mining. Pemilihan teknik data mining, algoritma dan menentukan parameter dengan nilai yang optimal’. Pada tahapan pemodelan, ada beberapa hal yang dilakukan antara lain, memilih teknik pemodelan, membangun model, dan menilai model. Tahapan yang dilakukan mengacu pada penelitian tersebut.</w:t>
      </w:r>
    </w:p>
    <w:p w:rsidR="003D6A85" w:rsidRDefault="00A41F4C" w:rsidP="00A41F4C">
      <w:pPr>
        <w:spacing w:line="360" w:lineRule="auto"/>
        <w:ind w:left="720"/>
        <w:rPr>
          <w:bCs/>
          <w:sz w:val="24"/>
          <w:szCs w:val="24"/>
        </w:rPr>
      </w:pPr>
      <w:r w:rsidRPr="00A41F4C">
        <w:rPr>
          <w:bCs/>
          <w:sz w:val="24"/>
          <w:szCs w:val="24"/>
        </w:rPr>
        <w:t>b. Evaluasi Pada penelitian yang berjudul’ Data Clustering menggunakan metodologi CRISP-DM untuk pengenalan pola pro</w:t>
      </w:r>
      <w:r>
        <w:rPr>
          <w:bCs/>
          <w:sz w:val="24"/>
          <w:szCs w:val="24"/>
        </w:rPr>
        <w:t>porsi pelaksanaan tridharma’</w:t>
      </w:r>
      <w:r w:rsidRPr="00A41F4C">
        <w:rPr>
          <w:bCs/>
          <w:sz w:val="24"/>
          <w:szCs w:val="24"/>
        </w:rPr>
        <w:t xml:space="preserve">, didefinisikan tahapan evaluasi adalah 'fase interpretasi terhadap hasil data mining. Evaluasi dilakukan secara mendalam dengan tujuan agar hasil pada tahap modelling sesuai dengan sasaran yang ingin dicapai dalam tahap business understanding’. Pada tahapan evaluasi, ada beberapa hal yang dilakukan antara lain: </w:t>
      </w:r>
    </w:p>
    <w:p w:rsidR="003D6A85" w:rsidRDefault="00A41F4C" w:rsidP="003D6A85">
      <w:pPr>
        <w:spacing w:line="360" w:lineRule="auto"/>
        <w:ind w:left="720" w:firstLine="720"/>
        <w:rPr>
          <w:bCs/>
          <w:sz w:val="24"/>
          <w:szCs w:val="24"/>
        </w:rPr>
      </w:pPr>
      <w:r w:rsidRPr="00A41F4C">
        <w:rPr>
          <w:bCs/>
          <w:sz w:val="24"/>
          <w:szCs w:val="24"/>
        </w:rPr>
        <w:t xml:space="preserve">1) Mengevaluasi hasil (Evaluate Results) </w:t>
      </w:r>
    </w:p>
    <w:p w:rsidR="003D6A85" w:rsidRDefault="00A41F4C" w:rsidP="003D6A85">
      <w:pPr>
        <w:spacing w:line="360" w:lineRule="auto"/>
        <w:ind w:left="720" w:firstLine="720"/>
        <w:rPr>
          <w:bCs/>
          <w:sz w:val="24"/>
          <w:szCs w:val="24"/>
        </w:rPr>
      </w:pPr>
      <w:r w:rsidRPr="00A41F4C">
        <w:rPr>
          <w:bCs/>
          <w:sz w:val="24"/>
          <w:szCs w:val="24"/>
        </w:rPr>
        <w:t xml:space="preserve">2) Meninjau Proses (Review Process) </w:t>
      </w:r>
    </w:p>
    <w:p w:rsidR="00A41F4C" w:rsidRPr="00A41F4C" w:rsidRDefault="00A41F4C" w:rsidP="003D6A85">
      <w:pPr>
        <w:spacing w:line="360" w:lineRule="auto"/>
        <w:ind w:left="720" w:firstLine="720"/>
        <w:rPr>
          <w:bCs/>
          <w:sz w:val="24"/>
          <w:szCs w:val="24"/>
        </w:rPr>
      </w:pPr>
      <w:r w:rsidRPr="00A41F4C">
        <w:rPr>
          <w:bCs/>
          <w:sz w:val="24"/>
          <w:szCs w:val="24"/>
        </w:rPr>
        <w:t>3) Menentukan Langkah selanjutnya (Determine Next Steps)</w:t>
      </w:r>
      <w:r>
        <w:rPr>
          <w:bCs/>
          <w:sz w:val="24"/>
          <w:szCs w:val="24"/>
        </w:rPr>
        <w:t xml:space="preserve">. </w:t>
      </w:r>
    </w:p>
    <w:p w:rsidR="009163D2" w:rsidRDefault="003D6A85" w:rsidP="003D6A85">
      <w:pPr>
        <w:spacing w:line="360" w:lineRule="auto"/>
        <w:ind w:left="720"/>
        <w:rPr>
          <w:sz w:val="24"/>
          <w:szCs w:val="24"/>
        </w:rPr>
      </w:pPr>
      <w:r w:rsidRPr="003D6A85">
        <w:rPr>
          <w:sz w:val="24"/>
          <w:szCs w:val="24"/>
        </w:rPr>
        <w:t xml:space="preserve">Pada penelitian ini memanfaatkan proses yang terdapat pada metode CRISP-DM, </w:t>
      </w:r>
      <w:proofErr w:type="gramStart"/>
      <w:r w:rsidRPr="003D6A85">
        <w:rPr>
          <w:sz w:val="24"/>
          <w:szCs w:val="24"/>
        </w:rPr>
        <w:t>akan</w:t>
      </w:r>
      <w:proofErr w:type="gramEnd"/>
      <w:r w:rsidRPr="003D6A85">
        <w:rPr>
          <w:sz w:val="24"/>
          <w:szCs w:val="24"/>
        </w:rPr>
        <w:t xml:space="preserve"> tetapi tidak melakukan proses terakhir yakni proses implementasi. Tahapan yang dilakukan untuk melakukan penerapan metode CRISP-DM mengacu pada penelitian yang berjudul ‘Data Clustering menggunakan metodologi CRISP-DM untuk pengenalan pola pro</w:t>
      </w:r>
      <w:r>
        <w:rPr>
          <w:sz w:val="24"/>
          <w:szCs w:val="24"/>
        </w:rPr>
        <w:t>porsi pelaksanaan tridharma’</w:t>
      </w:r>
      <w:r w:rsidRPr="003D6A85">
        <w:rPr>
          <w:sz w:val="24"/>
          <w:szCs w:val="24"/>
        </w:rPr>
        <w:t>.</w:t>
      </w:r>
    </w:p>
    <w:p w:rsidR="003D6A85" w:rsidRDefault="003D6A85" w:rsidP="003D6A85">
      <w:pPr>
        <w:spacing w:line="360" w:lineRule="auto"/>
        <w:rPr>
          <w:sz w:val="24"/>
          <w:szCs w:val="24"/>
        </w:rPr>
      </w:pPr>
      <w:proofErr w:type="gramStart"/>
      <w:r>
        <w:rPr>
          <w:sz w:val="24"/>
          <w:szCs w:val="24"/>
        </w:rPr>
        <w:t>4.</w:t>
      </w:r>
      <w:r w:rsidRPr="003D6A85">
        <w:rPr>
          <w:sz w:val="24"/>
          <w:szCs w:val="24"/>
        </w:rPr>
        <w:t>Pemodelan</w:t>
      </w:r>
      <w:proofErr w:type="gramEnd"/>
      <w:r w:rsidRPr="003D6A85">
        <w:rPr>
          <w:sz w:val="24"/>
          <w:szCs w:val="24"/>
        </w:rPr>
        <w:t xml:space="preserve"> (Modeling) Pemilihan teknik data mining, algoritma dan menentukan parameter dengan nilai yang optimal. Pada tahapan pemodelan, ada beberapa hal yang dilakukan antara lain, memilih teknik pemodelan, membangun model, dan menilai model: </w:t>
      </w:r>
    </w:p>
    <w:p w:rsidR="009163D2" w:rsidRPr="003D6A85" w:rsidRDefault="003D6A85" w:rsidP="003D6A85">
      <w:pPr>
        <w:spacing w:line="360" w:lineRule="auto"/>
        <w:ind w:left="720"/>
        <w:rPr>
          <w:sz w:val="24"/>
          <w:szCs w:val="24"/>
        </w:rPr>
      </w:pPr>
      <w:r w:rsidRPr="003D6A85">
        <w:rPr>
          <w:sz w:val="24"/>
          <w:szCs w:val="24"/>
        </w:rPr>
        <w:t xml:space="preserve">1. Memilih Teknik Pemodelan (Select Modelling Technique) Teknik data mining </w:t>
      </w:r>
      <w:proofErr w:type="gramStart"/>
      <w:r w:rsidRPr="003D6A85">
        <w:rPr>
          <w:sz w:val="24"/>
          <w:szCs w:val="24"/>
        </w:rPr>
        <w:t xml:space="preserve">yang </w:t>
      </w:r>
      <w:r>
        <w:rPr>
          <w:sz w:val="24"/>
          <w:szCs w:val="24"/>
        </w:rPr>
        <w:t xml:space="preserve"> </w:t>
      </w:r>
      <w:r w:rsidRPr="003D6A85">
        <w:rPr>
          <w:sz w:val="24"/>
          <w:szCs w:val="24"/>
        </w:rPr>
        <w:t>dipilih</w:t>
      </w:r>
      <w:proofErr w:type="gramEnd"/>
      <w:r w:rsidRPr="003D6A85">
        <w:rPr>
          <w:sz w:val="24"/>
          <w:szCs w:val="24"/>
        </w:rPr>
        <w:t xml:space="preserve"> adalah decision tree dengan menggunakan algoritma C4.5. Decision tree dan algortima C4.5</w:t>
      </w:r>
      <w:r>
        <w:rPr>
          <w:sz w:val="24"/>
          <w:szCs w:val="24"/>
        </w:rPr>
        <w:t xml:space="preserve"> </w:t>
      </w:r>
      <w:r w:rsidRPr="003D6A85">
        <w:rPr>
          <w:sz w:val="24"/>
          <w:szCs w:val="24"/>
        </w:rPr>
        <w:t xml:space="preserve">sangat tepat digunakan untuk mencapai tujuan awal penelitian ini yaitu menggali pengetahuan tentang prediksi mahasiswa menempuh matakuliah. </w:t>
      </w:r>
    </w:p>
    <w:p w:rsidR="00A52A61" w:rsidRPr="00D3106F" w:rsidRDefault="00A52A61" w:rsidP="00B81000">
      <w:pPr>
        <w:spacing w:line="360" w:lineRule="auto"/>
        <w:jc w:val="center"/>
        <w:rPr>
          <w:sz w:val="24"/>
          <w:szCs w:val="24"/>
        </w:rPr>
      </w:pPr>
    </w:p>
    <w:tbl>
      <w:tblPr>
        <w:tblW w:w="0" w:type="auto"/>
        <w:tblInd w:w="106" w:type="dxa"/>
        <w:tblLayout w:type="fixed"/>
        <w:tblCellMar>
          <w:left w:w="0" w:type="dxa"/>
          <w:right w:w="0" w:type="dxa"/>
        </w:tblCellMar>
        <w:tblLook w:val="01E0" w:firstRow="1" w:lastRow="1" w:firstColumn="1" w:lastColumn="1" w:noHBand="0" w:noVBand="0"/>
      </w:tblPr>
      <w:tblGrid>
        <w:gridCol w:w="521"/>
        <w:gridCol w:w="649"/>
        <w:gridCol w:w="3763"/>
        <w:gridCol w:w="4405"/>
      </w:tblGrid>
      <w:tr w:rsidR="00D623FF" w:rsidTr="008B5F14">
        <w:trPr>
          <w:trHeight w:hRule="exact" w:val="163"/>
        </w:trPr>
        <w:tc>
          <w:tcPr>
            <w:tcW w:w="521" w:type="dxa"/>
            <w:tcBorders>
              <w:top w:val="single" w:sz="5" w:space="0" w:color="000000"/>
              <w:left w:val="nil"/>
              <w:bottom w:val="single" w:sz="10" w:space="0" w:color="92D050"/>
              <w:right w:val="nil"/>
            </w:tcBorders>
            <w:shd w:val="clear" w:color="auto" w:fill="92D050"/>
          </w:tcPr>
          <w:p w:rsidR="00D623FF" w:rsidRPr="00364548" w:rsidRDefault="00D623FF" w:rsidP="008B5F14">
            <w:pPr>
              <w:spacing w:line="140" w:lineRule="exact"/>
              <w:ind w:left="108"/>
              <w:rPr>
                <w:rFonts w:ascii="Tahoma" w:eastAsia="Tahoma" w:hAnsi="Tahoma" w:cs="Tahoma"/>
                <w:sz w:val="12"/>
                <w:szCs w:val="12"/>
                <w:lang w:val="id-ID"/>
              </w:rPr>
            </w:pPr>
            <w:r>
              <w:rPr>
                <w:rFonts w:ascii="Tahoma" w:eastAsia="Tahoma" w:hAnsi="Tahoma" w:cs="Tahoma"/>
                <w:b/>
                <w:color w:val="FFFFFF"/>
                <w:sz w:val="12"/>
                <w:szCs w:val="12"/>
              </w:rPr>
              <w:t>201</w:t>
            </w:r>
            <w:r>
              <w:rPr>
                <w:rFonts w:ascii="Tahoma" w:eastAsia="Tahoma" w:hAnsi="Tahoma" w:cs="Tahoma"/>
                <w:b/>
                <w:color w:val="FFFFFF"/>
                <w:sz w:val="12"/>
                <w:szCs w:val="12"/>
                <w:lang w:val="id-ID"/>
              </w:rPr>
              <w:t>8</w:t>
            </w:r>
          </w:p>
        </w:tc>
        <w:tc>
          <w:tcPr>
            <w:tcW w:w="649" w:type="dxa"/>
            <w:vMerge w:val="restart"/>
            <w:tcBorders>
              <w:top w:val="single" w:sz="5" w:space="0" w:color="000000"/>
              <w:left w:val="nil"/>
              <w:right w:val="nil"/>
            </w:tcBorders>
            <w:shd w:val="clear" w:color="auto" w:fill="006FC0"/>
          </w:tcPr>
          <w:p w:rsidR="00D623FF" w:rsidRPr="00B5240F" w:rsidRDefault="00A93F8C" w:rsidP="008B5F14">
            <w:pPr>
              <w:spacing w:before="39"/>
              <w:ind w:left="176" w:right="175"/>
              <w:jc w:val="center"/>
              <w:rPr>
                <w:rFonts w:ascii="Baskerville Old Face" w:eastAsia="Baskerville Old Face" w:hAnsi="Baskerville Old Face" w:cs="Baskerville Old Face"/>
                <w:sz w:val="24"/>
                <w:szCs w:val="24"/>
                <w:lang w:val="id-ID"/>
              </w:rPr>
            </w:pPr>
            <w:r>
              <w:rPr>
                <w:rFonts w:ascii="Baskerville Old Face" w:eastAsia="Baskerville Old Face" w:hAnsi="Baskerville Old Face" w:cs="Baskerville Old Face"/>
                <w:color w:val="FFFFFF"/>
                <w:sz w:val="24"/>
                <w:szCs w:val="24"/>
                <w:lang w:val="id-ID"/>
              </w:rPr>
              <w:t>7</w:t>
            </w:r>
          </w:p>
        </w:tc>
        <w:tc>
          <w:tcPr>
            <w:tcW w:w="3763" w:type="dxa"/>
            <w:vMerge w:val="restart"/>
            <w:tcBorders>
              <w:top w:val="single" w:sz="5" w:space="0" w:color="000000"/>
              <w:left w:val="nil"/>
              <w:right w:val="single" w:sz="5" w:space="0" w:color="000000"/>
            </w:tcBorders>
          </w:tcPr>
          <w:p w:rsidR="00D623FF" w:rsidRPr="00364548" w:rsidRDefault="00894B20" w:rsidP="008B5F14">
            <w:pPr>
              <w:spacing w:line="160" w:lineRule="exact"/>
              <w:ind w:left="108"/>
              <w:rPr>
                <w:rFonts w:ascii="Tahoma" w:eastAsia="Tahoma" w:hAnsi="Tahoma" w:cs="Tahoma"/>
                <w:sz w:val="14"/>
                <w:szCs w:val="14"/>
                <w:lang w:val="id-ID"/>
              </w:rPr>
            </w:pPr>
            <w:r>
              <w:rPr>
                <w:rFonts w:ascii="Tahoma" w:eastAsia="Tahoma" w:hAnsi="Tahoma" w:cs="Tahoma"/>
                <w:b/>
                <w:sz w:val="14"/>
                <w:szCs w:val="14"/>
                <w:lang w:val="id-ID"/>
              </w:rPr>
              <w:t>Pengantar Data Mining</w:t>
            </w:r>
          </w:p>
          <w:p w:rsidR="00D623FF" w:rsidRPr="002E6DB7" w:rsidRDefault="00D623FF" w:rsidP="008B5F14">
            <w:pPr>
              <w:ind w:left="108"/>
              <w:rPr>
                <w:rFonts w:ascii="Arial" w:eastAsia="Arial" w:hAnsi="Arial" w:cs="Arial"/>
                <w:sz w:val="14"/>
                <w:szCs w:val="14"/>
                <w:lang w:val="id-ID"/>
              </w:rPr>
            </w:pPr>
            <w:r>
              <w:rPr>
                <w:rFonts w:ascii="Arial" w:eastAsia="Arial" w:hAnsi="Arial" w:cs="Arial"/>
                <w:spacing w:val="1"/>
                <w:sz w:val="14"/>
                <w:szCs w:val="14"/>
                <w:lang w:val="id-ID"/>
              </w:rPr>
              <w:t>Saruni Dwiasnati, ST.MM</w:t>
            </w:r>
          </w:p>
        </w:tc>
        <w:tc>
          <w:tcPr>
            <w:tcW w:w="4405" w:type="dxa"/>
            <w:vMerge w:val="restart"/>
            <w:tcBorders>
              <w:top w:val="single" w:sz="5" w:space="0" w:color="000000"/>
              <w:left w:val="single" w:sz="5" w:space="0" w:color="000000"/>
              <w:right w:val="nil"/>
            </w:tcBorders>
          </w:tcPr>
          <w:p w:rsidR="00D623FF" w:rsidRDefault="0030541A" w:rsidP="008B5F14">
            <w:pPr>
              <w:spacing w:line="160" w:lineRule="exact"/>
              <w:ind w:left="102"/>
              <w:rPr>
                <w:rFonts w:ascii="Tahoma" w:eastAsia="Tahoma" w:hAnsi="Tahoma" w:cs="Tahoma"/>
                <w:sz w:val="14"/>
                <w:szCs w:val="14"/>
              </w:rPr>
            </w:pPr>
            <w:r>
              <w:rPr>
                <w:rFonts w:ascii="Tahoma" w:eastAsia="Tahoma" w:hAnsi="Tahoma" w:cs="Tahoma"/>
                <w:b/>
                <w:sz w:val="14"/>
                <w:szCs w:val="14"/>
                <w:u w:val="single" w:color="0000FF"/>
                <w:lang w:val="id-ID"/>
              </w:rPr>
              <w:t>P</w:t>
            </w:r>
            <w:r w:rsidR="00D623FF">
              <w:rPr>
                <w:rFonts w:ascii="Tahoma" w:eastAsia="Tahoma" w:hAnsi="Tahoma" w:cs="Tahoma"/>
                <w:b/>
                <w:spacing w:val="-1"/>
                <w:sz w:val="14"/>
                <w:szCs w:val="14"/>
                <w:u w:val="single" w:color="0000FF"/>
              </w:rPr>
              <w:t>u</w:t>
            </w:r>
            <w:r w:rsidR="00D623FF">
              <w:rPr>
                <w:rFonts w:ascii="Tahoma" w:eastAsia="Tahoma" w:hAnsi="Tahoma" w:cs="Tahoma"/>
                <w:b/>
                <w:sz w:val="14"/>
                <w:szCs w:val="14"/>
                <w:u w:val="single" w:color="0000FF"/>
              </w:rPr>
              <w:t>s</w:t>
            </w:r>
            <w:r w:rsidR="00D623FF">
              <w:rPr>
                <w:rFonts w:ascii="Tahoma" w:eastAsia="Tahoma" w:hAnsi="Tahoma" w:cs="Tahoma"/>
                <w:b/>
                <w:spacing w:val="1"/>
                <w:sz w:val="14"/>
                <w:szCs w:val="14"/>
                <w:u w:val="single" w:color="0000FF"/>
              </w:rPr>
              <w:t>a</w:t>
            </w:r>
            <w:r w:rsidR="00D623FF">
              <w:rPr>
                <w:rFonts w:ascii="Tahoma" w:eastAsia="Tahoma" w:hAnsi="Tahoma" w:cs="Tahoma"/>
                <w:b/>
                <w:sz w:val="14"/>
                <w:szCs w:val="14"/>
                <w:u w:val="single" w:color="0000FF"/>
              </w:rPr>
              <w:t>t</w:t>
            </w:r>
            <w:r w:rsidR="00D623FF">
              <w:rPr>
                <w:rFonts w:ascii="Tahoma" w:eastAsia="Tahoma" w:hAnsi="Tahoma" w:cs="Tahoma"/>
                <w:b/>
                <w:spacing w:val="-4"/>
                <w:sz w:val="14"/>
                <w:szCs w:val="14"/>
                <w:u w:val="single" w:color="0000FF"/>
              </w:rPr>
              <w:t xml:space="preserve"> </w:t>
            </w:r>
            <w:r w:rsidR="00D623FF">
              <w:rPr>
                <w:rFonts w:ascii="Tahoma" w:eastAsia="Tahoma" w:hAnsi="Tahoma" w:cs="Tahoma"/>
                <w:b/>
                <w:sz w:val="14"/>
                <w:szCs w:val="14"/>
                <w:u w:val="single" w:color="0000FF"/>
              </w:rPr>
              <w:t>B</w:t>
            </w:r>
            <w:r w:rsidR="00D623FF">
              <w:rPr>
                <w:rFonts w:ascii="Tahoma" w:eastAsia="Tahoma" w:hAnsi="Tahoma" w:cs="Tahoma"/>
                <w:b/>
                <w:spacing w:val="1"/>
                <w:sz w:val="14"/>
                <w:szCs w:val="14"/>
                <w:u w:val="single" w:color="0000FF"/>
              </w:rPr>
              <w:t>a</w:t>
            </w:r>
            <w:r w:rsidR="00D623FF">
              <w:rPr>
                <w:rFonts w:ascii="Tahoma" w:eastAsia="Tahoma" w:hAnsi="Tahoma" w:cs="Tahoma"/>
                <w:b/>
                <w:sz w:val="14"/>
                <w:szCs w:val="14"/>
                <w:u w:val="single" w:color="0000FF"/>
              </w:rPr>
              <w:t>h</w:t>
            </w:r>
            <w:r w:rsidR="00D623FF">
              <w:rPr>
                <w:rFonts w:ascii="Tahoma" w:eastAsia="Tahoma" w:hAnsi="Tahoma" w:cs="Tahoma"/>
                <w:b/>
                <w:spacing w:val="3"/>
                <w:sz w:val="14"/>
                <w:szCs w:val="14"/>
                <w:u w:val="single" w:color="0000FF"/>
              </w:rPr>
              <w:t>a</w:t>
            </w:r>
            <w:r w:rsidR="00D623FF">
              <w:rPr>
                <w:rFonts w:ascii="Tahoma" w:eastAsia="Tahoma" w:hAnsi="Tahoma" w:cs="Tahoma"/>
                <w:b/>
                <w:sz w:val="14"/>
                <w:szCs w:val="14"/>
                <w:u w:val="single" w:color="0000FF"/>
              </w:rPr>
              <w:t>n</w:t>
            </w:r>
            <w:r w:rsidR="00D623FF">
              <w:rPr>
                <w:rFonts w:ascii="Tahoma" w:eastAsia="Tahoma" w:hAnsi="Tahoma" w:cs="Tahoma"/>
                <w:b/>
                <w:spacing w:val="-5"/>
                <w:sz w:val="14"/>
                <w:szCs w:val="14"/>
                <w:u w:val="single" w:color="0000FF"/>
              </w:rPr>
              <w:t xml:space="preserve"> </w:t>
            </w:r>
            <w:r w:rsidR="00D623FF">
              <w:rPr>
                <w:rFonts w:ascii="Tahoma" w:eastAsia="Tahoma" w:hAnsi="Tahoma" w:cs="Tahoma"/>
                <w:b/>
                <w:sz w:val="14"/>
                <w:szCs w:val="14"/>
                <w:u w:val="single" w:color="0000FF"/>
              </w:rPr>
              <w:t>Aj</w:t>
            </w:r>
            <w:r w:rsidR="00D623FF">
              <w:rPr>
                <w:rFonts w:ascii="Tahoma" w:eastAsia="Tahoma" w:hAnsi="Tahoma" w:cs="Tahoma"/>
                <w:b/>
                <w:spacing w:val="1"/>
                <w:sz w:val="14"/>
                <w:szCs w:val="14"/>
                <w:u w:val="single" w:color="0000FF"/>
              </w:rPr>
              <w:t>a</w:t>
            </w:r>
            <w:r w:rsidR="00D623FF">
              <w:rPr>
                <w:rFonts w:ascii="Tahoma" w:eastAsia="Tahoma" w:hAnsi="Tahoma" w:cs="Tahoma"/>
                <w:b/>
                <w:sz w:val="14"/>
                <w:szCs w:val="14"/>
                <w:u w:val="single" w:color="0000FF"/>
              </w:rPr>
              <w:t>r</w:t>
            </w:r>
            <w:r w:rsidR="00D623FF">
              <w:rPr>
                <w:rFonts w:ascii="Tahoma" w:eastAsia="Tahoma" w:hAnsi="Tahoma" w:cs="Tahoma"/>
                <w:b/>
                <w:spacing w:val="-3"/>
                <w:sz w:val="14"/>
                <w:szCs w:val="14"/>
                <w:u w:val="single" w:color="0000FF"/>
              </w:rPr>
              <w:t xml:space="preserve"> </w:t>
            </w:r>
            <w:r w:rsidR="00D623FF">
              <w:rPr>
                <w:rFonts w:ascii="Tahoma" w:eastAsia="Tahoma" w:hAnsi="Tahoma" w:cs="Tahoma"/>
                <w:b/>
                <w:spacing w:val="1"/>
                <w:sz w:val="14"/>
                <w:szCs w:val="14"/>
                <w:u w:val="single" w:color="0000FF"/>
              </w:rPr>
              <w:t>d</w:t>
            </w:r>
            <w:r w:rsidR="00D623FF">
              <w:rPr>
                <w:rFonts w:ascii="Tahoma" w:eastAsia="Tahoma" w:hAnsi="Tahoma" w:cs="Tahoma"/>
                <w:b/>
                <w:sz w:val="14"/>
                <w:szCs w:val="14"/>
                <w:u w:val="single" w:color="0000FF"/>
              </w:rPr>
              <w:t>an</w:t>
            </w:r>
            <w:r w:rsidR="00D623FF">
              <w:rPr>
                <w:rFonts w:ascii="Tahoma" w:eastAsia="Tahoma" w:hAnsi="Tahoma" w:cs="Tahoma"/>
                <w:b/>
                <w:spacing w:val="-1"/>
                <w:sz w:val="14"/>
                <w:szCs w:val="14"/>
                <w:u w:val="single" w:color="0000FF"/>
              </w:rPr>
              <w:t xml:space="preserve"> e</w:t>
            </w:r>
            <w:r w:rsidR="00D623FF">
              <w:rPr>
                <w:rFonts w:ascii="Tahoma" w:eastAsia="Tahoma" w:hAnsi="Tahoma" w:cs="Tahoma"/>
                <w:b/>
                <w:spacing w:val="2"/>
                <w:sz w:val="14"/>
                <w:szCs w:val="14"/>
                <w:u w:val="single" w:color="0000FF"/>
              </w:rPr>
              <w:t>L</w:t>
            </w:r>
            <w:r w:rsidR="00D623FF">
              <w:rPr>
                <w:rFonts w:ascii="Tahoma" w:eastAsia="Tahoma" w:hAnsi="Tahoma" w:cs="Tahoma"/>
                <w:b/>
                <w:spacing w:val="-1"/>
                <w:sz w:val="14"/>
                <w:szCs w:val="14"/>
                <w:u w:val="single" w:color="0000FF"/>
              </w:rPr>
              <w:t>e</w:t>
            </w:r>
            <w:r w:rsidR="00D623FF">
              <w:rPr>
                <w:rFonts w:ascii="Tahoma" w:eastAsia="Tahoma" w:hAnsi="Tahoma" w:cs="Tahoma"/>
                <w:b/>
                <w:sz w:val="14"/>
                <w:szCs w:val="14"/>
              </w:rPr>
              <w:t>ar</w:t>
            </w:r>
            <w:r w:rsidR="00D623FF">
              <w:rPr>
                <w:rFonts w:ascii="Tahoma" w:eastAsia="Tahoma" w:hAnsi="Tahoma" w:cs="Tahoma"/>
                <w:b/>
                <w:spacing w:val="-1"/>
                <w:sz w:val="14"/>
                <w:szCs w:val="14"/>
              </w:rPr>
              <w:t>n</w:t>
            </w:r>
            <w:r w:rsidR="00D623FF">
              <w:rPr>
                <w:rFonts w:ascii="Tahoma" w:eastAsia="Tahoma" w:hAnsi="Tahoma" w:cs="Tahoma"/>
                <w:b/>
                <w:spacing w:val="1"/>
                <w:sz w:val="14"/>
                <w:szCs w:val="14"/>
              </w:rPr>
              <w:t>i</w:t>
            </w:r>
            <w:r w:rsidR="00D623FF">
              <w:rPr>
                <w:rFonts w:ascii="Tahoma" w:eastAsia="Tahoma" w:hAnsi="Tahoma" w:cs="Tahoma"/>
                <w:b/>
                <w:sz w:val="14"/>
                <w:szCs w:val="14"/>
              </w:rPr>
              <w:t>ng</w:t>
            </w:r>
          </w:p>
          <w:p w:rsidR="00D623FF" w:rsidRDefault="0084129C" w:rsidP="008B5F14">
            <w:pPr>
              <w:ind w:left="102"/>
              <w:rPr>
                <w:rFonts w:ascii="Arial" w:eastAsia="Arial" w:hAnsi="Arial" w:cs="Arial"/>
                <w:sz w:val="14"/>
                <w:szCs w:val="14"/>
              </w:rPr>
            </w:pPr>
            <w:hyperlink r:id="rId15">
              <w:r w:rsidR="00D623FF">
                <w:rPr>
                  <w:rFonts w:ascii="Arial" w:eastAsia="Arial" w:hAnsi="Arial" w:cs="Arial"/>
                  <w:color w:val="0000FF"/>
                  <w:spacing w:val="-1"/>
                  <w:sz w:val="14"/>
                  <w:szCs w:val="14"/>
                </w:rPr>
                <w:t>h</w:t>
              </w:r>
              <w:r w:rsidR="00D623FF">
                <w:rPr>
                  <w:rFonts w:ascii="Arial" w:eastAsia="Arial" w:hAnsi="Arial" w:cs="Arial"/>
                  <w:color w:val="0000FF"/>
                  <w:sz w:val="14"/>
                  <w:szCs w:val="14"/>
                </w:rPr>
                <w:t>t</w:t>
              </w:r>
              <w:r w:rsidR="00D623FF">
                <w:rPr>
                  <w:rFonts w:ascii="Arial" w:eastAsia="Arial" w:hAnsi="Arial" w:cs="Arial"/>
                  <w:color w:val="0000FF"/>
                  <w:spacing w:val="-1"/>
                  <w:sz w:val="14"/>
                  <w:szCs w:val="14"/>
                </w:rPr>
                <w:t>t</w:t>
              </w:r>
              <w:r w:rsidR="00D623FF">
                <w:rPr>
                  <w:rFonts w:ascii="Arial" w:eastAsia="Arial" w:hAnsi="Arial" w:cs="Arial"/>
                  <w:color w:val="0000FF"/>
                  <w:spacing w:val="2"/>
                  <w:sz w:val="14"/>
                  <w:szCs w:val="14"/>
                </w:rPr>
                <w:t>p</w:t>
              </w:r>
              <w:r w:rsidR="00D623FF">
                <w:rPr>
                  <w:rFonts w:ascii="Arial" w:eastAsia="Arial" w:hAnsi="Arial" w:cs="Arial"/>
                  <w:color w:val="0000FF"/>
                  <w:sz w:val="14"/>
                  <w:szCs w:val="14"/>
                </w:rPr>
                <w:t>:</w:t>
              </w:r>
              <w:r w:rsidR="00D623FF">
                <w:rPr>
                  <w:rFonts w:ascii="Arial" w:eastAsia="Arial" w:hAnsi="Arial" w:cs="Arial"/>
                  <w:color w:val="0000FF"/>
                  <w:spacing w:val="-1"/>
                  <w:sz w:val="14"/>
                  <w:szCs w:val="14"/>
                </w:rPr>
                <w:t>/</w:t>
              </w:r>
              <w:r w:rsidR="00D623FF">
                <w:rPr>
                  <w:rFonts w:ascii="Arial" w:eastAsia="Arial" w:hAnsi="Arial" w:cs="Arial"/>
                  <w:color w:val="0000FF"/>
                  <w:spacing w:val="2"/>
                  <w:sz w:val="14"/>
                  <w:szCs w:val="14"/>
                </w:rPr>
                <w:t>/</w:t>
              </w:r>
              <w:r w:rsidR="00D623FF">
                <w:rPr>
                  <w:rFonts w:ascii="Arial" w:eastAsia="Arial" w:hAnsi="Arial" w:cs="Arial"/>
                  <w:color w:val="0000FF"/>
                  <w:sz w:val="14"/>
                  <w:szCs w:val="14"/>
                </w:rPr>
                <w:t>www.</w:t>
              </w:r>
              <w:r w:rsidR="00D623FF">
                <w:rPr>
                  <w:rFonts w:ascii="Arial" w:eastAsia="Arial" w:hAnsi="Arial" w:cs="Arial"/>
                  <w:color w:val="0000FF"/>
                  <w:spacing w:val="2"/>
                  <w:sz w:val="14"/>
                  <w:szCs w:val="14"/>
                </w:rPr>
                <w:t>m</w:t>
              </w:r>
              <w:r w:rsidR="00D623FF">
                <w:rPr>
                  <w:rFonts w:ascii="Arial" w:eastAsia="Arial" w:hAnsi="Arial" w:cs="Arial"/>
                  <w:color w:val="0000FF"/>
                  <w:spacing w:val="-1"/>
                  <w:sz w:val="14"/>
                  <w:szCs w:val="14"/>
                </w:rPr>
                <w:t>er</w:t>
              </w:r>
              <w:r w:rsidR="00D623FF">
                <w:rPr>
                  <w:rFonts w:ascii="Arial" w:eastAsia="Arial" w:hAnsi="Arial" w:cs="Arial"/>
                  <w:color w:val="0000FF"/>
                  <w:spacing w:val="2"/>
                  <w:sz w:val="14"/>
                  <w:szCs w:val="14"/>
                </w:rPr>
                <w:t>c</w:t>
              </w:r>
              <w:r w:rsidR="00D623FF">
                <w:rPr>
                  <w:rFonts w:ascii="Arial" w:eastAsia="Arial" w:hAnsi="Arial" w:cs="Arial"/>
                  <w:color w:val="0000FF"/>
                  <w:spacing w:val="-1"/>
                  <w:sz w:val="14"/>
                  <w:szCs w:val="14"/>
                </w:rPr>
                <w:t>ub</w:t>
              </w:r>
              <w:r w:rsidR="00D623FF">
                <w:rPr>
                  <w:rFonts w:ascii="Arial" w:eastAsia="Arial" w:hAnsi="Arial" w:cs="Arial"/>
                  <w:color w:val="0000FF"/>
                  <w:spacing w:val="2"/>
                  <w:sz w:val="14"/>
                  <w:szCs w:val="14"/>
                </w:rPr>
                <w:t>u</w:t>
              </w:r>
              <w:r w:rsidR="00D623FF">
                <w:rPr>
                  <w:rFonts w:ascii="Arial" w:eastAsia="Arial" w:hAnsi="Arial" w:cs="Arial"/>
                  <w:color w:val="0000FF"/>
                  <w:spacing w:val="-1"/>
                  <w:sz w:val="14"/>
                  <w:szCs w:val="14"/>
                </w:rPr>
                <w:t>a</w:t>
              </w:r>
              <w:r w:rsidR="00D623FF">
                <w:rPr>
                  <w:rFonts w:ascii="Arial" w:eastAsia="Arial" w:hAnsi="Arial" w:cs="Arial"/>
                  <w:color w:val="0000FF"/>
                  <w:spacing w:val="2"/>
                  <w:sz w:val="14"/>
                  <w:szCs w:val="14"/>
                </w:rPr>
                <w:t>n</w:t>
              </w:r>
              <w:r w:rsidR="00D623FF">
                <w:rPr>
                  <w:rFonts w:ascii="Arial" w:eastAsia="Arial" w:hAnsi="Arial" w:cs="Arial"/>
                  <w:color w:val="0000FF"/>
                  <w:spacing w:val="-1"/>
                  <w:sz w:val="14"/>
                  <w:szCs w:val="14"/>
                </w:rPr>
                <w:t>a</w:t>
              </w:r>
              <w:r w:rsidR="00D623FF">
                <w:rPr>
                  <w:rFonts w:ascii="Arial" w:eastAsia="Arial" w:hAnsi="Arial" w:cs="Arial"/>
                  <w:color w:val="0000FF"/>
                  <w:sz w:val="14"/>
                  <w:szCs w:val="14"/>
                </w:rPr>
                <w:t>.</w:t>
              </w:r>
              <w:r w:rsidR="00D623FF">
                <w:rPr>
                  <w:rFonts w:ascii="Arial" w:eastAsia="Arial" w:hAnsi="Arial" w:cs="Arial"/>
                  <w:color w:val="0000FF"/>
                  <w:spacing w:val="1"/>
                  <w:sz w:val="14"/>
                  <w:szCs w:val="14"/>
                </w:rPr>
                <w:t>a</w:t>
              </w:r>
              <w:r w:rsidR="00D623FF">
                <w:rPr>
                  <w:rFonts w:ascii="Arial" w:eastAsia="Arial" w:hAnsi="Arial" w:cs="Arial"/>
                  <w:color w:val="0000FF"/>
                  <w:sz w:val="14"/>
                  <w:szCs w:val="14"/>
                </w:rPr>
                <w:t>c.id</w:t>
              </w:r>
            </w:hyperlink>
          </w:p>
        </w:tc>
      </w:tr>
      <w:tr w:rsidR="00D623FF" w:rsidTr="008B5F14">
        <w:trPr>
          <w:trHeight w:hRule="exact" w:val="198"/>
        </w:trPr>
        <w:tc>
          <w:tcPr>
            <w:tcW w:w="521" w:type="dxa"/>
            <w:tcBorders>
              <w:top w:val="single" w:sz="10" w:space="0" w:color="92D050"/>
              <w:left w:val="nil"/>
              <w:bottom w:val="nil"/>
              <w:right w:val="nil"/>
            </w:tcBorders>
          </w:tcPr>
          <w:p w:rsidR="00D623FF" w:rsidRDefault="00D623FF" w:rsidP="008B5F14"/>
        </w:tc>
        <w:tc>
          <w:tcPr>
            <w:tcW w:w="649" w:type="dxa"/>
            <w:vMerge/>
            <w:tcBorders>
              <w:left w:val="nil"/>
              <w:bottom w:val="nil"/>
              <w:right w:val="nil"/>
            </w:tcBorders>
            <w:shd w:val="clear" w:color="auto" w:fill="006FC0"/>
          </w:tcPr>
          <w:p w:rsidR="00D623FF" w:rsidRDefault="00D623FF" w:rsidP="008B5F14"/>
        </w:tc>
        <w:tc>
          <w:tcPr>
            <w:tcW w:w="3763" w:type="dxa"/>
            <w:vMerge/>
            <w:tcBorders>
              <w:left w:val="nil"/>
              <w:bottom w:val="nil"/>
              <w:right w:val="single" w:sz="5" w:space="0" w:color="000000"/>
            </w:tcBorders>
          </w:tcPr>
          <w:p w:rsidR="00D623FF" w:rsidRDefault="00D623FF" w:rsidP="008B5F14"/>
        </w:tc>
        <w:tc>
          <w:tcPr>
            <w:tcW w:w="4405" w:type="dxa"/>
            <w:vMerge/>
            <w:tcBorders>
              <w:left w:val="single" w:sz="5" w:space="0" w:color="000000"/>
              <w:bottom w:val="nil"/>
              <w:right w:val="nil"/>
            </w:tcBorders>
          </w:tcPr>
          <w:p w:rsidR="00D623FF" w:rsidRDefault="00D623FF" w:rsidP="008B5F14"/>
        </w:tc>
      </w:tr>
    </w:tbl>
    <w:p w:rsidR="00D623FF" w:rsidRDefault="00D623FF" w:rsidP="00D623FF">
      <w:pPr>
        <w:spacing w:line="360" w:lineRule="auto"/>
        <w:rPr>
          <w:sz w:val="24"/>
          <w:szCs w:val="24"/>
          <w:lang w:val="id-ID"/>
        </w:rPr>
      </w:pPr>
    </w:p>
    <w:p w:rsidR="00A52A61" w:rsidRDefault="00A52A61" w:rsidP="001E326E">
      <w:pPr>
        <w:spacing w:line="360" w:lineRule="auto"/>
        <w:rPr>
          <w:rFonts w:ascii="Arial" w:hAnsi="Arial" w:cs="Arial"/>
          <w:b/>
          <w:sz w:val="22"/>
          <w:szCs w:val="22"/>
          <w:lang w:val="id-ID"/>
        </w:rPr>
      </w:pPr>
    </w:p>
    <w:p w:rsidR="00A93F8C" w:rsidRDefault="00A93F8C" w:rsidP="001E326E">
      <w:pPr>
        <w:spacing w:line="360" w:lineRule="auto"/>
        <w:rPr>
          <w:rFonts w:ascii="Arial" w:hAnsi="Arial" w:cs="Arial"/>
          <w:b/>
          <w:sz w:val="22"/>
          <w:szCs w:val="22"/>
          <w:lang w:val="id-ID"/>
        </w:rPr>
      </w:pPr>
    </w:p>
    <w:p w:rsidR="003D6A85" w:rsidRPr="003D6A85" w:rsidRDefault="00CA7662" w:rsidP="003D6A85">
      <w:pPr>
        <w:spacing w:after="200" w:line="360" w:lineRule="auto"/>
        <w:ind w:right="2"/>
        <w:contextualSpacing/>
        <w:jc w:val="both"/>
        <w:rPr>
          <w:rFonts w:eastAsia="Calibri"/>
          <w:sz w:val="24"/>
          <w:szCs w:val="24"/>
        </w:rPr>
      </w:pPr>
      <w:r>
        <w:rPr>
          <w:rFonts w:eastAsia="Calibri"/>
          <w:sz w:val="24"/>
          <w:szCs w:val="24"/>
          <w:lang w:val="id-ID"/>
        </w:rPr>
        <w:tab/>
      </w:r>
      <w:r w:rsidR="003D6A85" w:rsidRPr="003D6A85">
        <w:rPr>
          <w:rFonts w:eastAsia="Calibri"/>
          <w:sz w:val="24"/>
          <w:szCs w:val="24"/>
        </w:rPr>
        <w:t xml:space="preserve">Pemodelan data mining diawali dengan membuat rule untuk pembentukan pohon keputusan. </w:t>
      </w:r>
    </w:p>
    <w:p w:rsidR="009163D2" w:rsidRDefault="003D6A85" w:rsidP="003D6A85">
      <w:pPr>
        <w:spacing w:after="200" w:line="360" w:lineRule="auto"/>
        <w:ind w:left="720" w:right="2"/>
        <w:contextualSpacing/>
        <w:jc w:val="both"/>
        <w:rPr>
          <w:rFonts w:eastAsia="Calibri"/>
          <w:sz w:val="24"/>
          <w:szCs w:val="24"/>
        </w:rPr>
      </w:pPr>
      <w:r w:rsidRPr="003D6A85">
        <w:rPr>
          <w:rFonts w:eastAsia="Calibri"/>
          <w:sz w:val="24"/>
          <w:szCs w:val="24"/>
        </w:rPr>
        <w:t>2. Membangun Model (Build Model)</w:t>
      </w:r>
      <w:r>
        <w:rPr>
          <w:rFonts w:eastAsia="Calibri"/>
          <w:sz w:val="24"/>
          <w:szCs w:val="24"/>
        </w:rPr>
        <w:t xml:space="preserve"> </w:t>
      </w:r>
      <w:r w:rsidRPr="003D6A85">
        <w:rPr>
          <w:rFonts w:eastAsia="Calibri"/>
          <w:sz w:val="24"/>
          <w:szCs w:val="24"/>
        </w:rPr>
        <w:t>Sesuai ketentuan umum yang telah diterapkan, kriteria penilaian mahasiswa menjadi salah satu tolak ukur kelulusan mahasiswa dalam setiap mata kuliah.</w:t>
      </w:r>
    </w:p>
    <w:p w:rsidR="003D6A85" w:rsidRDefault="003D6A85" w:rsidP="003D6A85">
      <w:pPr>
        <w:spacing w:after="200" w:line="360" w:lineRule="auto"/>
        <w:ind w:right="2"/>
        <w:contextualSpacing/>
        <w:jc w:val="both"/>
        <w:rPr>
          <w:rFonts w:eastAsia="Calibri"/>
          <w:sz w:val="24"/>
          <w:szCs w:val="24"/>
        </w:rPr>
      </w:pPr>
      <w:r>
        <w:rPr>
          <w:rFonts w:eastAsia="Calibri"/>
          <w:sz w:val="24"/>
          <w:szCs w:val="24"/>
        </w:rPr>
        <w:t xml:space="preserve">  5. </w:t>
      </w:r>
      <w:r w:rsidRPr="003D6A85">
        <w:rPr>
          <w:rFonts w:eastAsia="Calibri"/>
          <w:sz w:val="24"/>
          <w:szCs w:val="24"/>
        </w:rPr>
        <w:t xml:space="preserve">Evaluasi Evaluasi pada penelitian ini lebih difokuskan pada model atau pola yang dihasilkan oleh algoritma C4.5. Model yang dihasilkan dianalisa untuk mengetahui apakah pola yang dihasilkan sudah sesuai dengan standar yang terdapat di universitas XYZ. Jika pola yang dihasilkan belum sesuai, maka analisa lebih lanjut terhadap pola yang dihasilkan perlu dilakukan sehingga dapat menghasilkan rekomendasi perbaikan dalam suasana akademik, yang diharapkan dapat membantu keberhasilan studi mahasiswa dalam menempuh mata kuliah. </w:t>
      </w:r>
    </w:p>
    <w:p w:rsidR="003D6A85" w:rsidRPr="003D6A85" w:rsidRDefault="003D6A85" w:rsidP="003D6A85">
      <w:pPr>
        <w:spacing w:after="200" w:line="360" w:lineRule="auto"/>
        <w:ind w:right="2"/>
        <w:contextualSpacing/>
        <w:jc w:val="both"/>
        <w:rPr>
          <w:rFonts w:eastAsia="Calibri"/>
          <w:sz w:val="24"/>
          <w:szCs w:val="24"/>
        </w:rPr>
      </w:pPr>
      <w:r>
        <w:rPr>
          <w:rFonts w:eastAsia="Calibri"/>
          <w:sz w:val="24"/>
          <w:szCs w:val="24"/>
        </w:rPr>
        <w:t>6.</w:t>
      </w:r>
      <w:r w:rsidR="00414F78">
        <w:rPr>
          <w:rFonts w:eastAsia="Calibri"/>
          <w:sz w:val="24"/>
          <w:szCs w:val="24"/>
        </w:rPr>
        <w:t xml:space="preserve"> Penyebaran, b</w:t>
      </w:r>
      <w:r w:rsidRPr="003D6A85">
        <w:rPr>
          <w:rFonts w:eastAsia="Calibri"/>
          <w:sz w:val="24"/>
          <w:szCs w:val="24"/>
        </w:rPr>
        <w:t>erdasarkan buku algoritma dan data mining tahapan penyebaran merupakan pembuatan laporan, dan tahapan penyebaran juga bisa didefinisikan sebagai penerapan proses data mining secara paralel pada departemen lain, dalam hal ini tahapan penyebaran data mining dapat dilakukan pada seluruh program studi yang ada di Universitas XYZ. Pada penelitian ini tahapan deployment atau tahap penyebaran tidak dilakukan.</w:t>
      </w:r>
    </w:p>
    <w:p w:rsidR="00414F78" w:rsidRDefault="00414F78" w:rsidP="00F056CE">
      <w:pPr>
        <w:spacing w:line="360" w:lineRule="auto"/>
        <w:contextualSpacing/>
        <w:jc w:val="both"/>
        <w:rPr>
          <w:rFonts w:eastAsia="Calibri"/>
          <w:sz w:val="24"/>
          <w:szCs w:val="24"/>
          <w:lang w:val="id-ID"/>
        </w:rPr>
      </w:pPr>
      <w:r>
        <w:rPr>
          <w:rFonts w:eastAsia="Calibri"/>
          <w:sz w:val="24"/>
          <w:szCs w:val="24"/>
          <w:lang w:val="id-ID"/>
        </w:rPr>
        <w:tab/>
      </w:r>
      <w:r w:rsidRPr="00414F78">
        <w:rPr>
          <w:rFonts w:eastAsia="Calibri"/>
          <w:sz w:val="24"/>
          <w:szCs w:val="24"/>
          <w:lang w:val="id-ID"/>
        </w:rPr>
        <w:t>Karakteristik</w:t>
      </w:r>
      <w:r>
        <w:rPr>
          <w:rFonts w:eastAsia="Calibri"/>
          <w:sz w:val="24"/>
          <w:szCs w:val="24"/>
          <w:lang w:val="en-ID"/>
        </w:rPr>
        <w:t xml:space="preserve"> </w:t>
      </w:r>
      <w:r w:rsidRPr="00414F78">
        <w:rPr>
          <w:rFonts w:eastAsia="Calibri"/>
          <w:sz w:val="24"/>
          <w:szCs w:val="24"/>
          <w:lang w:val="id-ID"/>
        </w:rPr>
        <w:t>cross validation:</w:t>
      </w:r>
    </w:p>
    <w:p w:rsidR="00414F78" w:rsidRDefault="00414F78" w:rsidP="00F056CE">
      <w:pPr>
        <w:spacing w:line="360" w:lineRule="auto"/>
        <w:ind w:left="720" w:firstLine="720"/>
        <w:contextualSpacing/>
        <w:jc w:val="both"/>
        <w:rPr>
          <w:rFonts w:eastAsia="Calibri"/>
          <w:sz w:val="24"/>
          <w:szCs w:val="24"/>
          <w:lang w:val="id-ID"/>
        </w:rPr>
      </w:pPr>
      <w:r w:rsidRPr="00414F78">
        <w:rPr>
          <w:rFonts w:eastAsia="Calibri"/>
          <w:sz w:val="24"/>
          <w:szCs w:val="24"/>
          <w:lang w:val="id-ID"/>
        </w:rPr>
        <w:t>-</w:t>
      </w:r>
      <w:r>
        <w:rPr>
          <w:rFonts w:eastAsia="Calibri"/>
          <w:sz w:val="24"/>
          <w:szCs w:val="24"/>
          <w:lang w:val="en-ID"/>
        </w:rPr>
        <w:t xml:space="preserve"> </w:t>
      </w:r>
      <w:r w:rsidRPr="00414F78">
        <w:rPr>
          <w:rFonts w:eastAsia="Calibri"/>
          <w:sz w:val="24"/>
          <w:szCs w:val="24"/>
          <w:lang w:val="id-ID"/>
        </w:rPr>
        <w:t>Sumber    data    dipisahkan    menjadi</w:t>
      </w:r>
      <w:r>
        <w:rPr>
          <w:rFonts w:eastAsia="Calibri"/>
          <w:sz w:val="24"/>
          <w:szCs w:val="24"/>
          <w:lang w:val="en-ID"/>
        </w:rPr>
        <w:t xml:space="preserve"> </w:t>
      </w:r>
      <w:r w:rsidRPr="00414F78">
        <w:rPr>
          <w:rFonts w:eastAsia="Calibri"/>
          <w:sz w:val="24"/>
          <w:szCs w:val="24"/>
          <w:lang w:val="id-ID"/>
        </w:rPr>
        <w:t>beberapa</w:t>
      </w:r>
      <w:r>
        <w:rPr>
          <w:rFonts w:eastAsia="Calibri"/>
          <w:sz w:val="24"/>
          <w:szCs w:val="24"/>
          <w:lang w:val="en-ID"/>
        </w:rPr>
        <w:t xml:space="preserve"> </w:t>
      </w:r>
      <w:r w:rsidRPr="00414F78">
        <w:rPr>
          <w:rFonts w:eastAsia="Calibri"/>
          <w:sz w:val="24"/>
          <w:szCs w:val="24"/>
          <w:lang w:val="id-ID"/>
        </w:rPr>
        <w:t>folder</w:t>
      </w:r>
      <w:r>
        <w:rPr>
          <w:rFonts w:eastAsia="Calibri"/>
          <w:sz w:val="24"/>
          <w:szCs w:val="24"/>
          <w:lang w:val="en-ID"/>
        </w:rPr>
        <w:t xml:space="preserve"> </w:t>
      </w:r>
      <w:r w:rsidRPr="00414F78">
        <w:rPr>
          <w:rFonts w:eastAsia="Calibri"/>
          <w:sz w:val="24"/>
          <w:szCs w:val="24"/>
          <w:lang w:val="id-ID"/>
        </w:rPr>
        <w:t>untuk</w:t>
      </w:r>
      <w:r>
        <w:rPr>
          <w:rFonts w:eastAsia="Calibri"/>
          <w:sz w:val="24"/>
          <w:szCs w:val="24"/>
          <w:lang w:val="en-ID"/>
        </w:rPr>
        <w:t xml:space="preserve"> </w:t>
      </w:r>
      <w:r w:rsidRPr="00414F78">
        <w:rPr>
          <w:rFonts w:eastAsia="Calibri"/>
          <w:sz w:val="24"/>
          <w:szCs w:val="24"/>
          <w:lang w:val="id-ID"/>
        </w:rPr>
        <w:t>cross</w:t>
      </w:r>
      <w:r>
        <w:rPr>
          <w:rFonts w:eastAsia="Calibri"/>
          <w:sz w:val="24"/>
          <w:szCs w:val="24"/>
          <w:lang w:val="en-ID"/>
        </w:rPr>
        <w:t xml:space="preserve"> </w:t>
      </w:r>
      <w:r w:rsidRPr="00414F78">
        <w:rPr>
          <w:rFonts w:eastAsia="Calibri"/>
          <w:sz w:val="24"/>
          <w:szCs w:val="24"/>
          <w:lang w:val="id-ID"/>
        </w:rPr>
        <w:t>validation.</w:t>
      </w:r>
    </w:p>
    <w:p w:rsidR="00414F78" w:rsidRDefault="00414F78" w:rsidP="00F056CE">
      <w:pPr>
        <w:spacing w:line="360" w:lineRule="auto"/>
        <w:ind w:left="1440"/>
        <w:contextualSpacing/>
        <w:jc w:val="both"/>
        <w:rPr>
          <w:rFonts w:eastAsia="Calibri"/>
          <w:sz w:val="24"/>
          <w:szCs w:val="24"/>
          <w:lang w:val="id-ID"/>
        </w:rPr>
      </w:pPr>
      <w:r w:rsidRPr="00414F78">
        <w:rPr>
          <w:rFonts w:eastAsia="Calibri"/>
          <w:sz w:val="24"/>
          <w:szCs w:val="24"/>
          <w:lang w:val="id-ID"/>
        </w:rPr>
        <w:t>-</w:t>
      </w:r>
      <w:r>
        <w:rPr>
          <w:rFonts w:eastAsia="Calibri"/>
          <w:sz w:val="24"/>
          <w:szCs w:val="24"/>
          <w:lang w:val="en-ID"/>
        </w:rPr>
        <w:t xml:space="preserve"> </w:t>
      </w:r>
      <w:r w:rsidRPr="00414F78">
        <w:rPr>
          <w:rFonts w:eastAsia="Calibri"/>
          <w:sz w:val="24"/>
          <w:szCs w:val="24"/>
          <w:lang w:val="id-ID"/>
        </w:rPr>
        <w:t>Seleksi   fitur-fitur   dilakukan   pada</w:t>
      </w:r>
      <w:r>
        <w:rPr>
          <w:rFonts w:eastAsia="Calibri"/>
          <w:sz w:val="24"/>
          <w:szCs w:val="24"/>
          <w:lang w:val="en-ID"/>
        </w:rPr>
        <w:t xml:space="preserve"> </w:t>
      </w:r>
      <w:r w:rsidRPr="00414F78">
        <w:rPr>
          <w:rFonts w:eastAsia="Calibri"/>
          <w:sz w:val="24"/>
          <w:szCs w:val="24"/>
          <w:lang w:val="id-ID"/>
        </w:rPr>
        <w:t>masing-masing  folder  training  data</w:t>
      </w:r>
      <w:r>
        <w:rPr>
          <w:rFonts w:eastAsia="Calibri"/>
          <w:sz w:val="24"/>
          <w:szCs w:val="24"/>
          <w:lang w:val="en-ID"/>
        </w:rPr>
        <w:t xml:space="preserve"> </w:t>
      </w:r>
      <w:r w:rsidRPr="00414F78">
        <w:rPr>
          <w:rFonts w:eastAsia="Calibri"/>
          <w:sz w:val="24"/>
          <w:szCs w:val="24"/>
          <w:lang w:val="id-ID"/>
        </w:rPr>
        <w:t xml:space="preserve">secara </w:t>
      </w:r>
      <w:r>
        <w:rPr>
          <w:rFonts w:eastAsia="Calibri"/>
          <w:sz w:val="24"/>
          <w:szCs w:val="24"/>
          <w:lang w:val="en-ID"/>
        </w:rPr>
        <w:t xml:space="preserve">   </w:t>
      </w:r>
      <w:r w:rsidRPr="00414F78">
        <w:rPr>
          <w:rFonts w:eastAsia="Calibri"/>
          <w:sz w:val="24"/>
          <w:szCs w:val="24"/>
          <w:lang w:val="id-ID"/>
        </w:rPr>
        <w:t>terpisah.</w:t>
      </w:r>
    </w:p>
    <w:p w:rsidR="00414F78" w:rsidRDefault="00414F78" w:rsidP="00F056CE">
      <w:pPr>
        <w:spacing w:line="360" w:lineRule="auto"/>
        <w:ind w:left="720" w:firstLine="720"/>
        <w:contextualSpacing/>
        <w:jc w:val="both"/>
        <w:rPr>
          <w:rFonts w:eastAsia="Calibri"/>
          <w:sz w:val="24"/>
          <w:szCs w:val="24"/>
          <w:lang w:val="id-ID"/>
        </w:rPr>
      </w:pPr>
      <w:r w:rsidRPr="00414F78">
        <w:rPr>
          <w:rFonts w:eastAsia="Calibri"/>
          <w:sz w:val="24"/>
          <w:szCs w:val="24"/>
          <w:lang w:val="id-ID"/>
        </w:rPr>
        <w:t>-</w:t>
      </w:r>
      <w:r>
        <w:rPr>
          <w:rFonts w:eastAsia="Calibri"/>
          <w:sz w:val="24"/>
          <w:szCs w:val="24"/>
          <w:lang w:val="en-ID"/>
        </w:rPr>
        <w:t xml:space="preserve"> </w:t>
      </w:r>
      <w:r w:rsidRPr="00414F78">
        <w:rPr>
          <w:rFonts w:eastAsia="Calibri"/>
          <w:sz w:val="24"/>
          <w:szCs w:val="24"/>
          <w:lang w:val="id-ID"/>
        </w:rPr>
        <w:t>Beragam tree diperoleh dari</w:t>
      </w:r>
      <w:r>
        <w:rPr>
          <w:rFonts w:eastAsia="Calibri"/>
          <w:sz w:val="24"/>
          <w:szCs w:val="24"/>
          <w:lang w:val="en-ID"/>
        </w:rPr>
        <w:t xml:space="preserve"> </w:t>
      </w:r>
      <w:r w:rsidRPr="00414F78">
        <w:rPr>
          <w:rFonts w:eastAsia="Calibri"/>
          <w:sz w:val="24"/>
          <w:szCs w:val="24"/>
          <w:lang w:val="id-ID"/>
        </w:rPr>
        <w:t>beberapa kasus.</w:t>
      </w:r>
    </w:p>
    <w:p w:rsidR="001B56D1" w:rsidRPr="00D2645A" w:rsidRDefault="00D2645A" w:rsidP="00F056CE">
      <w:pPr>
        <w:spacing w:line="360" w:lineRule="auto"/>
        <w:ind w:left="720" w:firstLine="720"/>
        <w:contextualSpacing/>
        <w:jc w:val="both"/>
        <w:rPr>
          <w:rFonts w:eastAsia="Calibri"/>
          <w:sz w:val="24"/>
          <w:szCs w:val="24"/>
          <w:lang w:val="en-ID"/>
        </w:rPr>
      </w:pPr>
      <w:r>
        <w:rPr>
          <w:rFonts w:eastAsia="Calibri"/>
          <w:sz w:val="24"/>
          <w:szCs w:val="24"/>
          <w:lang w:val="en-ID"/>
        </w:rPr>
        <w:t xml:space="preserve"> </w:t>
      </w:r>
    </w:p>
    <w:p w:rsidR="00D2645A" w:rsidRDefault="00D2645A" w:rsidP="00F056CE">
      <w:pPr>
        <w:spacing w:line="360" w:lineRule="auto"/>
        <w:contextualSpacing/>
        <w:jc w:val="both"/>
        <w:rPr>
          <w:rFonts w:eastAsia="Calibri"/>
          <w:sz w:val="24"/>
          <w:szCs w:val="24"/>
        </w:rPr>
      </w:pPr>
      <w:r>
        <w:rPr>
          <w:rFonts w:eastAsia="Calibri"/>
          <w:sz w:val="24"/>
          <w:szCs w:val="24"/>
          <w:lang w:val="id-ID"/>
        </w:rPr>
        <w:tab/>
      </w:r>
      <w:r>
        <w:rPr>
          <w:rFonts w:eastAsia="Calibri"/>
          <w:sz w:val="24"/>
          <w:szCs w:val="24"/>
        </w:rPr>
        <w:t>Adapun parameter pengukuran</w:t>
      </w:r>
      <w:r w:rsidRPr="00D2645A">
        <w:rPr>
          <w:rFonts w:eastAsia="Calibri"/>
          <w:sz w:val="24"/>
          <w:szCs w:val="24"/>
        </w:rPr>
        <w:t xml:space="preserve"> yang</w:t>
      </w:r>
      <w:r>
        <w:rPr>
          <w:rFonts w:eastAsia="Calibri"/>
          <w:sz w:val="24"/>
          <w:szCs w:val="24"/>
        </w:rPr>
        <w:t xml:space="preserve"> </w:t>
      </w:r>
      <w:r w:rsidRPr="00D2645A">
        <w:rPr>
          <w:rFonts w:eastAsia="Calibri"/>
          <w:sz w:val="24"/>
          <w:szCs w:val="24"/>
        </w:rPr>
        <w:t xml:space="preserve">digunakan </w:t>
      </w:r>
      <w:proofErr w:type="gramStart"/>
      <w:r w:rsidRPr="00D2645A">
        <w:rPr>
          <w:rFonts w:eastAsia="Calibri"/>
          <w:sz w:val="24"/>
          <w:szCs w:val="24"/>
        </w:rPr>
        <w:t>adalah :</w:t>
      </w:r>
      <w:proofErr w:type="gramEnd"/>
    </w:p>
    <w:p w:rsidR="00D2645A" w:rsidRDefault="00D2645A" w:rsidP="00D2645A">
      <w:pPr>
        <w:pStyle w:val="ListParagraph"/>
        <w:numPr>
          <w:ilvl w:val="0"/>
          <w:numId w:val="17"/>
        </w:numPr>
        <w:spacing w:after="200" w:line="360" w:lineRule="auto"/>
        <w:ind w:right="2"/>
        <w:jc w:val="both"/>
        <w:rPr>
          <w:rFonts w:eastAsia="Calibri"/>
          <w:sz w:val="24"/>
          <w:szCs w:val="24"/>
        </w:rPr>
      </w:pPr>
      <w:r w:rsidRPr="00D2645A">
        <w:rPr>
          <w:rFonts w:eastAsia="Calibri"/>
          <w:sz w:val="24"/>
          <w:szCs w:val="24"/>
        </w:rPr>
        <w:t xml:space="preserve">Accuracy </w:t>
      </w:r>
      <w:proofErr w:type="gramStart"/>
      <w:r w:rsidRPr="00D2645A">
        <w:rPr>
          <w:rFonts w:eastAsia="Calibri"/>
          <w:sz w:val="24"/>
          <w:szCs w:val="24"/>
        </w:rPr>
        <w:t>adalah  persentase</w:t>
      </w:r>
      <w:proofErr w:type="gramEnd"/>
      <w:r w:rsidRPr="00D2645A">
        <w:rPr>
          <w:rFonts w:eastAsia="Calibri"/>
          <w:sz w:val="24"/>
          <w:szCs w:val="24"/>
        </w:rPr>
        <w:t xml:space="preserve">  dari  total</w:t>
      </w:r>
      <w:r>
        <w:rPr>
          <w:rFonts w:eastAsia="Calibri"/>
          <w:sz w:val="24"/>
          <w:szCs w:val="24"/>
        </w:rPr>
        <w:t xml:space="preserve"> </w:t>
      </w:r>
      <w:r w:rsidRPr="00D2645A">
        <w:rPr>
          <w:rFonts w:eastAsia="Calibri"/>
          <w:sz w:val="24"/>
          <w:szCs w:val="24"/>
        </w:rPr>
        <w:t>data yang benar diidentifikasi.</w:t>
      </w:r>
    </w:p>
    <w:p w:rsidR="00D2645A" w:rsidRDefault="00D2645A" w:rsidP="00D2645A">
      <w:pPr>
        <w:pStyle w:val="ListParagraph"/>
        <w:numPr>
          <w:ilvl w:val="0"/>
          <w:numId w:val="17"/>
        </w:numPr>
        <w:spacing w:after="200" w:line="360" w:lineRule="auto"/>
        <w:ind w:right="2"/>
        <w:jc w:val="both"/>
        <w:rPr>
          <w:rFonts w:eastAsia="Calibri"/>
          <w:sz w:val="24"/>
          <w:szCs w:val="24"/>
        </w:rPr>
      </w:pPr>
      <w:r w:rsidRPr="00D2645A">
        <w:rPr>
          <w:rFonts w:eastAsia="Calibri"/>
          <w:sz w:val="24"/>
          <w:szCs w:val="24"/>
        </w:rPr>
        <w:t>Precision</w:t>
      </w:r>
      <w:r>
        <w:rPr>
          <w:rFonts w:eastAsia="Calibri"/>
          <w:sz w:val="24"/>
          <w:szCs w:val="24"/>
        </w:rPr>
        <w:t xml:space="preserve"> </w:t>
      </w:r>
      <w:proofErr w:type="gramStart"/>
      <w:r w:rsidRPr="00D2645A">
        <w:rPr>
          <w:rFonts w:eastAsia="Calibri"/>
          <w:sz w:val="24"/>
          <w:szCs w:val="24"/>
        </w:rPr>
        <w:t>adalah  perbandingan</w:t>
      </w:r>
      <w:proofErr w:type="gramEnd"/>
      <w:r w:rsidRPr="00D2645A">
        <w:rPr>
          <w:rFonts w:eastAsia="Calibri"/>
          <w:sz w:val="24"/>
          <w:szCs w:val="24"/>
        </w:rPr>
        <w:t xml:space="preserve">  jumlah</w:t>
      </w:r>
      <w:r>
        <w:rPr>
          <w:rFonts w:eastAsia="Calibri"/>
          <w:sz w:val="24"/>
          <w:szCs w:val="24"/>
        </w:rPr>
        <w:t xml:space="preserve"> </w:t>
      </w:r>
      <w:r w:rsidRPr="00D2645A">
        <w:rPr>
          <w:rFonts w:eastAsia="Calibri"/>
          <w:sz w:val="24"/>
          <w:szCs w:val="24"/>
        </w:rPr>
        <w:t>data    relevan    yang    diambil    dengan</w:t>
      </w:r>
      <w:r>
        <w:rPr>
          <w:rFonts w:eastAsia="Calibri"/>
          <w:sz w:val="24"/>
          <w:szCs w:val="24"/>
        </w:rPr>
        <w:t xml:space="preserve"> </w:t>
      </w:r>
      <w:r w:rsidRPr="00D2645A">
        <w:rPr>
          <w:rFonts w:eastAsia="Calibri"/>
          <w:sz w:val="24"/>
          <w:szCs w:val="24"/>
        </w:rPr>
        <w:t>jumlah  seluruh    dokumen  yang</w:t>
      </w:r>
      <w:r>
        <w:rPr>
          <w:rFonts w:eastAsia="Calibri"/>
          <w:sz w:val="24"/>
          <w:szCs w:val="24"/>
        </w:rPr>
        <w:t xml:space="preserve"> </w:t>
      </w:r>
      <w:r w:rsidRPr="00D2645A">
        <w:rPr>
          <w:rFonts w:eastAsia="Calibri"/>
          <w:sz w:val="24"/>
          <w:szCs w:val="24"/>
        </w:rPr>
        <w:t>diambil</w:t>
      </w:r>
      <w:r>
        <w:rPr>
          <w:rFonts w:eastAsia="Calibri"/>
          <w:sz w:val="24"/>
          <w:szCs w:val="24"/>
        </w:rPr>
        <w:t xml:space="preserve"> </w:t>
      </w:r>
      <w:r w:rsidRPr="00D2645A">
        <w:rPr>
          <w:rFonts w:eastAsia="Calibri"/>
          <w:sz w:val="24"/>
          <w:szCs w:val="24"/>
        </w:rPr>
        <w:t>oleh sistem (Mandala, 2006).</w:t>
      </w:r>
    </w:p>
    <w:p w:rsidR="00D2645A" w:rsidRDefault="00D2645A" w:rsidP="00D2645A">
      <w:pPr>
        <w:pStyle w:val="ListParagraph"/>
        <w:numPr>
          <w:ilvl w:val="0"/>
          <w:numId w:val="17"/>
        </w:numPr>
        <w:spacing w:after="200" w:line="360" w:lineRule="auto"/>
        <w:ind w:right="2"/>
        <w:jc w:val="both"/>
        <w:rPr>
          <w:rFonts w:eastAsia="Calibri"/>
          <w:sz w:val="24"/>
          <w:szCs w:val="24"/>
        </w:rPr>
      </w:pPr>
      <w:r w:rsidRPr="00D2645A">
        <w:rPr>
          <w:rFonts w:eastAsia="Calibri"/>
          <w:sz w:val="24"/>
          <w:szCs w:val="24"/>
        </w:rPr>
        <w:t>Recall</w:t>
      </w:r>
      <w:r>
        <w:rPr>
          <w:rFonts w:eastAsia="Calibri"/>
          <w:sz w:val="24"/>
          <w:szCs w:val="24"/>
        </w:rPr>
        <w:t xml:space="preserve"> </w:t>
      </w:r>
      <w:r w:rsidRPr="00D2645A">
        <w:rPr>
          <w:rFonts w:eastAsia="Calibri"/>
          <w:sz w:val="24"/>
          <w:szCs w:val="24"/>
        </w:rPr>
        <w:t>merupakan salah satu</w:t>
      </w:r>
      <w:r>
        <w:rPr>
          <w:rFonts w:eastAsia="Calibri"/>
          <w:sz w:val="24"/>
          <w:szCs w:val="24"/>
        </w:rPr>
        <w:t xml:space="preserve"> </w:t>
      </w:r>
      <w:proofErr w:type="gramStart"/>
      <w:r w:rsidRPr="00D2645A">
        <w:rPr>
          <w:rFonts w:eastAsia="Calibri"/>
          <w:sz w:val="24"/>
          <w:szCs w:val="24"/>
        </w:rPr>
        <w:t>pengukuran  untuk</w:t>
      </w:r>
      <w:proofErr w:type="gramEnd"/>
      <w:r w:rsidRPr="00D2645A">
        <w:rPr>
          <w:rFonts w:eastAsia="Calibri"/>
          <w:sz w:val="24"/>
          <w:szCs w:val="24"/>
        </w:rPr>
        <w:t xml:space="preserve">  permasalahan  dalam</w:t>
      </w:r>
      <w:r>
        <w:rPr>
          <w:rFonts w:eastAsia="Calibri"/>
          <w:sz w:val="24"/>
          <w:szCs w:val="24"/>
        </w:rPr>
        <w:t xml:space="preserve"> </w:t>
      </w:r>
      <w:r w:rsidRPr="00D2645A">
        <w:rPr>
          <w:rFonts w:eastAsia="Calibri"/>
          <w:sz w:val="24"/>
          <w:szCs w:val="24"/>
        </w:rPr>
        <w:t>klasifikasi.Recall</w:t>
      </w:r>
      <w:r>
        <w:rPr>
          <w:rFonts w:eastAsia="Calibri"/>
          <w:sz w:val="24"/>
          <w:szCs w:val="24"/>
        </w:rPr>
        <w:t xml:space="preserve"> </w:t>
      </w:r>
      <w:r w:rsidRPr="00D2645A">
        <w:rPr>
          <w:rFonts w:eastAsia="Calibri"/>
          <w:sz w:val="24"/>
          <w:szCs w:val="24"/>
        </w:rPr>
        <w:t>adalah  perbandingan</w:t>
      </w:r>
      <w:r>
        <w:rPr>
          <w:rFonts w:eastAsia="Calibri"/>
          <w:sz w:val="24"/>
          <w:szCs w:val="24"/>
        </w:rPr>
        <w:t xml:space="preserve"> </w:t>
      </w:r>
      <w:r w:rsidRPr="00D2645A">
        <w:rPr>
          <w:rFonts w:eastAsia="Calibri"/>
          <w:sz w:val="24"/>
          <w:szCs w:val="24"/>
        </w:rPr>
        <w:t>antara jumlah data relevan yang diambil</w:t>
      </w:r>
      <w:r>
        <w:rPr>
          <w:rFonts w:eastAsia="Calibri"/>
          <w:sz w:val="24"/>
          <w:szCs w:val="24"/>
        </w:rPr>
        <w:t xml:space="preserve"> </w:t>
      </w:r>
      <w:r w:rsidRPr="00D2645A">
        <w:rPr>
          <w:rFonts w:eastAsia="Calibri"/>
          <w:sz w:val="24"/>
          <w:szCs w:val="24"/>
        </w:rPr>
        <w:t>dengan jumlah data relevan</w:t>
      </w:r>
      <w:r>
        <w:rPr>
          <w:rFonts w:eastAsia="Calibri"/>
          <w:sz w:val="24"/>
          <w:szCs w:val="24"/>
        </w:rPr>
        <w:t xml:space="preserve"> </w:t>
      </w:r>
      <w:r w:rsidRPr="00D2645A">
        <w:rPr>
          <w:rFonts w:eastAsia="Calibri"/>
          <w:sz w:val="24"/>
          <w:szCs w:val="24"/>
        </w:rPr>
        <w:t>yang berada</w:t>
      </w:r>
      <w:r>
        <w:rPr>
          <w:rFonts w:eastAsia="Calibri"/>
          <w:sz w:val="24"/>
          <w:szCs w:val="24"/>
        </w:rPr>
        <w:t xml:space="preserve"> </w:t>
      </w:r>
      <w:r w:rsidRPr="00D2645A">
        <w:rPr>
          <w:rFonts w:eastAsia="Calibri"/>
          <w:sz w:val="24"/>
          <w:szCs w:val="24"/>
        </w:rPr>
        <w:t>di koleksi dokumen (database).</w:t>
      </w:r>
    </w:p>
    <w:p w:rsidR="00D2645A" w:rsidRPr="00D2645A" w:rsidRDefault="00D2645A" w:rsidP="00D2645A">
      <w:pPr>
        <w:pStyle w:val="ListParagraph"/>
        <w:numPr>
          <w:ilvl w:val="0"/>
          <w:numId w:val="17"/>
        </w:numPr>
        <w:spacing w:after="200" w:line="360" w:lineRule="auto"/>
        <w:ind w:right="2"/>
        <w:jc w:val="both"/>
        <w:rPr>
          <w:rFonts w:eastAsia="Calibri"/>
          <w:sz w:val="24"/>
          <w:szCs w:val="24"/>
        </w:rPr>
      </w:pPr>
      <w:r w:rsidRPr="00D2645A">
        <w:rPr>
          <w:rFonts w:eastAsia="Calibri"/>
          <w:sz w:val="24"/>
          <w:szCs w:val="24"/>
        </w:rPr>
        <w:t>F Measures</w:t>
      </w:r>
      <w:r>
        <w:rPr>
          <w:rFonts w:eastAsia="Calibri"/>
          <w:sz w:val="24"/>
          <w:szCs w:val="24"/>
        </w:rPr>
        <w:t xml:space="preserve"> </w:t>
      </w:r>
      <w:r w:rsidRPr="00D2645A">
        <w:rPr>
          <w:rFonts w:eastAsia="Calibri"/>
          <w:sz w:val="24"/>
          <w:szCs w:val="24"/>
        </w:rPr>
        <w:t>merupakan sebuah</w:t>
      </w:r>
      <w:r>
        <w:rPr>
          <w:rFonts w:eastAsia="Calibri"/>
          <w:sz w:val="24"/>
          <w:szCs w:val="24"/>
        </w:rPr>
        <w:t xml:space="preserve"> </w:t>
      </w:r>
      <w:r w:rsidRPr="00D2645A">
        <w:rPr>
          <w:rFonts w:eastAsia="Calibri"/>
          <w:sz w:val="24"/>
          <w:szCs w:val="24"/>
        </w:rPr>
        <w:t>parameter pengukuran yang</w:t>
      </w:r>
      <w:r>
        <w:rPr>
          <w:rFonts w:eastAsia="Calibri"/>
          <w:sz w:val="24"/>
          <w:szCs w:val="24"/>
        </w:rPr>
        <w:t xml:space="preserve"> </w:t>
      </w:r>
      <w:r w:rsidRPr="00D2645A">
        <w:rPr>
          <w:rFonts w:eastAsia="Calibri"/>
          <w:sz w:val="24"/>
          <w:szCs w:val="24"/>
        </w:rPr>
        <w:t>membandingkan secara seimbang</w:t>
      </w:r>
      <w:r>
        <w:rPr>
          <w:rFonts w:eastAsia="Calibri"/>
          <w:sz w:val="24"/>
          <w:szCs w:val="24"/>
        </w:rPr>
        <w:t xml:space="preserve"> </w:t>
      </w:r>
      <w:r w:rsidRPr="00D2645A">
        <w:rPr>
          <w:rFonts w:eastAsia="Calibri"/>
          <w:sz w:val="24"/>
          <w:szCs w:val="24"/>
        </w:rPr>
        <w:t>antara</w:t>
      </w:r>
      <w:r>
        <w:rPr>
          <w:rFonts w:eastAsia="Calibri"/>
          <w:sz w:val="24"/>
          <w:szCs w:val="24"/>
        </w:rPr>
        <w:t xml:space="preserve"> </w:t>
      </w:r>
      <w:r w:rsidRPr="00D2645A">
        <w:rPr>
          <w:rFonts w:eastAsia="Calibri"/>
          <w:sz w:val="24"/>
          <w:szCs w:val="24"/>
        </w:rPr>
        <w:t>precision</w:t>
      </w:r>
      <w:r>
        <w:rPr>
          <w:rFonts w:eastAsia="Calibri"/>
          <w:sz w:val="24"/>
          <w:szCs w:val="24"/>
        </w:rPr>
        <w:t xml:space="preserve"> </w:t>
      </w:r>
      <w:r w:rsidRPr="00D2645A">
        <w:rPr>
          <w:rFonts w:eastAsia="Calibri"/>
          <w:sz w:val="24"/>
          <w:szCs w:val="24"/>
        </w:rPr>
        <w:t>dan</w:t>
      </w:r>
      <w:r>
        <w:rPr>
          <w:rFonts w:eastAsia="Calibri"/>
          <w:sz w:val="24"/>
          <w:szCs w:val="24"/>
        </w:rPr>
        <w:t xml:space="preserve"> </w:t>
      </w:r>
      <w:r w:rsidRPr="00D2645A">
        <w:rPr>
          <w:rFonts w:eastAsia="Calibri"/>
          <w:sz w:val="24"/>
          <w:szCs w:val="24"/>
        </w:rPr>
        <w:t>Recall</w:t>
      </w:r>
      <w:r>
        <w:rPr>
          <w:rFonts w:eastAsia="Calibri"/>
          <w:sz w:val="24"/>
          <w:szCs w:val="24"/>
        </w:rPr>
        <w:t>.</w:t>
      </w:r>
    </w:p>
    <w:p w:rsidR="00D2645A" w:rsidRDefault="00D2645A" w:rsidP="00D2645A">
      <w:pPr>
        <w:spacing w:after="200" w:line="360" w:lineRule="auto"/>
        <w:ind w:right="2"/>
        <w:contextualSpacing/>
        <w:jc w:val="both"/>
        <w:rPr>
          <w:rFonts w:eastAsia="Calibri"/>
          <w:sz w:val="24"/>
          <w:szCs w:val="24"/>
          <w:lang w:val="id-ID"/>
        </w:rPr>
      </w:pPr>
    </w:p>
    <w:p w:rsidR="00F056CE" w:rsidRDefault="00F056CE" w:rsidP="00D2645A">
      <w:pPr>
        <w:spacing w:after="200" w:line="360" w:lineRule="auto"/>
        <w:ind w:right="2"/>
        <w:contextualSpacing/>
        <w:jc w:val="both"/>
        <w:rPr>
          <w:rFonts w:eastAsia="Calibri"/>
          <w:sz w:val="24"/>
          <w:szCs w:val="24"/>
          <w:lang w:val="id-ID"/>
        </w:rPr>
      </w:pPr>
    </w:p>
    <w:tbl>
      <w:tblPr>
        <w:tblW w:w="0" w:type="auto"/>
        <w:tblInd w:w="106" w:type="dxa"/>
        <w:tblLayout w:type="fixed"/>
        <w:tblCellMar>
          <w:left w:w="0" w:type="dxa"/>
          <w:right w:w="0" w:type="dxa"/>
        </w:tblCellMar>
        <w:tblLook w:val="01E0" w:firstRow="1" w:lastRow="1" w:firstColumn="1" w:lastColumn="1" w:noHBand="0" w:noVBand="0"/>
      </w:tblPr>
      <w:tblGrid>
        <w:gridCol w:w="521"/>
        <w:gridCol w:w="649"/>
        <w:gridCol w:w="3763"/>
        <w:gridCol w:w="4405"/>
      </w:tblGrid>
      <w:tr w:rsidR="001209C7" w:rsidTr="00006068">
        <w:trPr>
          <w:trHeight w:hRule="exact" w:val="163"/>
        </w:trPr>
        <w:tc>
          <w:tcPr>
            <w:tcW w:w="521" w:type="dxa"/>
            <w:tcBorders>
              <w:top w:val="single" w:sz="5" w:space="0" w:color="000000"/>
              <w:left w:val="nil"/>
              <w:bottom w:val="single" w:sz="10" w:space="0" w:color="92D050"/>
              <w:right w:val="nil"/>
            </w:tcBorders>
            <w:shd w:val="clear" w:color="auto" w:fill="92D050"/>
          </w:tcPr>
          <w:p w:rsidR="001209C7" w:rsidRPr="00364548" w:rsidRDefault="001209C7" w:rsidP="00006068">
            <w:pPr>
              <w:spacing w:line="140" w:lineRule="exact"/>
              <w:ind w:left="108"/>
              <w:rPr>
                <w:rFonts w:ascii="Tahoma" w:eastAsia="Tahoma" w:hAnsi="Tahoma" w:cs="Tahoma"/>
                <w:sz w:val="12"/>
                <w:szCs w:val="12"/>
                <w:lang w:val="id-ID"/>
              </w:rPr>
            </w:pPr>
            <w:r>
              <w:rPr>
                <w:rFonts w:ascii="Tahoma" w:eastAsia="Tahoma" w:hAnsi="Tahoma" w:cs="Tahoma"/>
                <w:b/>
                <w:color w:val="FFFFFF"/>
                <w:sz w:val="12"/>
                <w:szCs w:val="12"/>
              </w:rPr>
              <w:t>201</w:t>
            </w:r>
            <w:r>
              <w:rPr>
                <w:rFonts w:ascii="Tahoma" w:eastAsia="Tahoma" w:hAnsi="Tahoma" w:cs="Tahoma"/>
                <w:b/>
                <w:color w:val="FFFFFF"/>
                <w:sz w:val="12"/>
                <w:szCs w:val="12"/>
                <w:lang w:val="id-ID"/>
              </w:rPr>
              <w:t>8</w:t>
            </w:r>
          </w:p>
        </w:tc>
        <w:tc>
          <w:tcPr>
            <w:tcW w:w="649" w:type="dxa"/>
            <w:vMerge w:val="restart"/>
            <w:tcBorders>
              <w:top w:val="single" w:sz="5" w:space="0" w:color="000000"/>
              <w:left w:val="nil"/>
              <w:right w:val="nil"/>
            </w:tcBorders>
            <w:shd w:val="clear" w:color="auto" w:fill="006FC0"/>
          </w:tcPr>
          <w:p w:rsidR="001209C7" w:rsidRPr="00B5240F" w:rsidRDefault="001209C7" w:rsidP="00006068">
            <w:pPr>
              <w:spacing w:before="39"/>
              <w:ind w:left="176" w:right="175"/>
              <w:jc w:val="center"/>
              <w:rPr>
                <w:rFonts w:ascii="Baskerville Old Face" w:eastAsia="Baskerville Old Face" w:hAnsi="Baskerville Old Face" w:cs="Baskerville Old Face"/>
                <w:sz w:val="24"/>
                <w:szCs w:val="24"/>
                <w:lang w:val="id-ID"/>
              </w:rPr>
            </w:pPr>
            <w:r>
              <w:rPr>
                <w:rFonts w:ascii="Baskerville Old Face" w:eastAsia="Baskerville Old Face" w:hAnsi="Baskerville Old Face" w:cs="Baskerville Old Face"/>
                <w:color w:val="FFFFFF"/>
                <w:sz w:val="24"/>
                <w:szCs w:val="24"/>
                <w:lang w:val="id-ID"/>
              </w:rPr>
              <w:t>8</w:t>
            </w:r>
          </w:p>
        </w:tc>
        <w:tc>
          <w:tcPr>
            <w:tcW w:w="3763" w:type="dxa"/>
            <w:vMerge w:val="restart"/>
            <w:tcBorders>
              <w:top w:val="single" w:sz="5" w:space="0" w:color="000000"/>
              <w:left w:val="nil"/>
              <w:right w:val="single" w:sz="5" w:space="0" w:color="000000"/>
            </w:tcBorders>
          </w:tcPr>
          <w:p w:rsidR="001209C7" w:rsidRPr="00364548" w:rsidRDefault="001209C7" w:rsidP="00006068">
            <w:pPr>
              <w:spacing w:line="160" w:lineRule="exact"/>
              <w:ind w:left="108"/>
              <w:rPr>
                <w:rFonts w:ascii="Tahoma" w:eastAsia="Tahoma" w:hAnsi="Tahoma" w:cs="Tahoma"/>
                <w:sz w:val="14"/>
                <w:szCs w:val="14"/>
                <w:lang w:val="id-ID"/>
              </w:rPr>
            </w:pPr>
            <w:r>
              <w:rPr>
                <w:rFonts w:ascii="Tahoma" w:eastAsia="Tahoma" w:hAnsi="Tahoma" w:cs="Tahoma"/>
                <w:b/>
                <w:sz w:val="14"/>
                <w:szCs w:val="14"/>
                <w:lang w:val="id-ID"/>
              </w:rPr>
              <w:t>Pengantar Data Mining</w:t>
            </w:r>
          </w:p>
          <w:p w:rsidR="001209C7" w:rsidRPr="002E6DB7" w:rsidRDefault="001209C7" w:rsidP="00006068">
            <w:pPr>
              <w:ind w:left="108"/>
              <w:rPr>
                <w:rFonts w:ascii="Arial" w:eastAsia="Arial" w:hAnsi="Arial" w:cs="Arial"/>
                <w:sz w:val="14"/>
                <w:szCs w:val="14"/>
                <w:lang w:val="id-ID"/>
              </w:rPr>
            </w:pPr>
            <w:r>
              <w:rPr>
                <w:rFonts w:ascii="Arial" w:eastAsia="Arial" w:hAnsi="Arial" w:cs="Arial"/>
                <w:spacing w:val="1"/>
                <w:sz w:val="14"/>
                <w:szCs w:val="14"/>
                <w:lang w:val="id-ID"/>
              </w:rPr>
              <w:t>Saruni Dwiasnati, ST.MM</w:t>
            </w:r>
          </w:p>
        </w:tc>
        <w:tc>
          <w:tcPr>
            <w:tcW w:w="4405" w:type="dxa"/>
            <w:vMerge w:val="restart"/>
            <w:tcBorders>
              <w:top w:val="single" w:sz="5" w:space="0" w:color="000000"/>
              <w:left w:val="single" w:sz="5" w:space="0" w:color="000000"/>
              <w:right w:val="nil"/>
            </w:tcBorders>
          </w:tcPr>
          <w:p w:rsidR="001209C7" w:rsidRDefault="001209C7" w:rsidP="00006068">
            <w:pPr>
              <w:spacing w:line="160" w:lineRule="exact"/>
              <w:ind w:left="102"/>
              <w:rPr>
                <w:rFonts w:ascii="Tahoma" w:eastAsia="Tahoma" w:hAnsi="Tahoma" w:cs="Tahoma"/>
                <w:sz w:val="14"/>
                <w:szCs w:val="14"/>
              </w:rPr>
            </w:pPr>
            <w:r>
              <w:rPr>
                <w:rFonts w:ascii="Tahoma" w:eastAsia="Tahoma" w:hAnsi="Tahoma" w:cs="Tahoma"/>
                <w:b/>
                <w:sz w:val="14"/>
                <w:szCs w:val="14"/>
                <w:u w:val="single" w:color="0000FF"/>
                <w:lang w:val="id-ID"/>
              </w:rPr>
              <w:t>P</w:t>
            </w:r>
            <w:r>
              <w:rPr>
                <w:rFonts w:ascii="Tahoma" w:eastAsia="Tahoma" w:hAnsi="Tahoma" w:cs="Tahoma"/>
                <w:b/>
                <w:spacing w:val="-1"/>
                <w:sz w:val="14"/>
                <w:szCs w:val="14"/>
                <w:u w:val="single" w:color="0000FF"/>
              </w:rPr>
              <w:t>u</w:t>
            </w:r>
            <w:r>
              <w:rPr>
                <w:rFonts w:ascii="Tahoma" w:eastAsia="Tahoma" w:hAnsi="Tahoma" w:cs="Tahoma"/>
                <w:b/>
                <w:sz w:val="14"/>
                <w:szCs w:val="14"/>
                <w:u w:val="single" w:color="0000FF"/>
              </w:rPr>
              <w:t>s</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t</w:t>
            </w:r>
            <w:r>
              <w:rPr>
                <w:rFonts w:ascii="Tahoma" w:eastAsia="Tahoma" w:hAnsi="Tahoma" w:cs="Tahoma"/>
                <w:b/>
                <w:spacing w:val="-4"/>
                <w:sz w:val="14"/>
                <w:szCs w:val="14"/>
                <w:u w:val="single" w:color="0000FF"/>
              </w:rPr>
              <w:t xml:space="preserve"> </w:t>
            </w:r>
            <w:r>
              <w:rPr>
                <w:rFonts w:ascii="Tahoma" w:eastAsia="Tahoma" w:hAnsi="Tahoma" w:cs="Tahoma"/>
                <w:b/>
                <w:sz w:val="14"/>
                <w:szCs w:val="14"/>
                <w:u w:val="single" w:color="0000FF"/>
              </w:rPr>
              <w:t>B</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h</w:t>
            </w:r>
            <w:r>
              <w:rPr>
                <w:rFonts w:ascii="Tahoma" w:eastAsia="Tahoma" w:hAnsi="Tahoma" w:cs="Tahoma"/>
                <w:b/>
                <w:spacing w:val="3"/>
                <w:sz w:val="14"/>
                <w:szCs w:val="14"/>
                <w:u w:val="single" w:color="0000FF"/>
              </w:rPr>
              <w:t>a</w:t>
            </w:r>
            <w:r>
              <w:rPr>
                <w:rFonts w:ascii="Tahoma" w:eastAsia="Tahoma" w:hAnsi="Tahoma" w:cs="Tahoma"/>
                <w:b/>
                <w:sz w:val="14"/>
                <w:szCs w:val="14"/>
                <w:u w:val="single" w:color="0000FF"/>
              </w:rPr>
              <w:t>n</w:t>
            </w:r>
            <w:r>
              <w:rPr>
                <w:rFonts w:ascii="Tahoma" w:eastAsia="Tahoma" w:hAnsi="Tahoma" w:cs="Tahoma"/>
                <w:b/>
                <w:spacing w:val="-5"/>
                <w:sz w:val="14"/>
                <w:szCs w:val="14"/>
                <w:u w:val="single" w:color="0000FF"/>
              </w:rPr>
              <w:t xml:space="preserve"> </w:t>
            </w:r>
            <w:r>
              <w:rPr>
                <w:rFonts w:ascii="Tahoma" w:eastAsia="Tahoma" w:hAnsi="Tahoma" w:cs="Tahoma"/>
                <w:b/>
                <w:sz w:val="14"/>
                <w:szCs w:val="14"/>
                <w:u w:val="single" w:color="0000FF"/>
              </w:rPr>
              <w:t>Aj</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r</w:t>
            </w:r>
            <w:r>
              <w:rPr>
                <w:rFonts w:ascii="Tahoma" w:eastAsia="Tahoma" w:hAnsi="Tahoma" w:cs="Tahoma"/>
                <w:b/>
                <w:spacing w:val="-3"/>
                <w:sz w:val="14"/>
                <w:szCs w:val="14"/>
                <w:u w:val="single" w:color="0000FF"/>
              </w:rPr>
              <w:t xml:space="preserve"> </w:t>
            </w:r>
            <w:r>
              <w:rPr>
                <w:rFonts w:ascii="Tahoma" w:eastAsia="Tahoma" w:hAnsi="Tahoma" w:cs="Tahoma"/>
                <w:b/>
                <w:spacing w:val="1"/>
                <w:sz w:val="14"/>
                <w:szCs w:val="14"/>
                <w:u w:val="single" w:color="0000FF"/>
              </w:rPr>
              <w:t>d</w:t>
            </w:r>
            <w:r>
              <w:rPr>
                <w:rFonts w:ascii="Tahoma" w:eastAsia="Tahoma" w:hAnsi="Tahoma" w:cs="Tahoma"/>
                <w:b/>
                <w:sz w:val="14"/>
                <w:szCs w:val="14"/>
                <w:u w:val="single" w:color="0000FF"/>
              </w:rPr>
              <w:t>an</w:t>
            </w:r>
            <w:r>
              <w:rPr>
                <w:rFonts w:ascii="Tahoma" w:eastAsia="Tahoma" w:hAnsi="Tahoma" w:cs="Tahoma"/>
                <w:b/>
                <w:spacing w:val="-1"/>
                <w:sz w:val="14"/>
                <w:szCs w:val="14"/>
                <w:u w:val="single" w:color="0000FF"/>
              </w:rPr>
              <w:t xml:space="preserve"> e</w:t>
            </w:r>
            <w:r>
              <w:rPr>
                <w:rFonts w:ascii="Tahoma" w:eastAsia="Tahoma" w:hAnsi="Tahoma" w:cs="Tahoma"/>
                <w:b/>
                <w:spacing w:val="2"/>
                <w:sz w:val="14"/>
                <w:szCs w:val="14"/>
                <w:u w:val="single" w:color="0000FF"/>
              </w:rPr>
              <w:t>L</w:t>
            </w:r>
            <w:r>
              <w:rPr>
                <w:rFonts w:ascii="Tahoma" w:eastAsia="Tahoma" w:hAnsi="Tahoma" w:cs="Tahoma"/>
                <w:b/>
                <w:spacing w:val="-1"/>
                <w:sz w:val="14"/>
                <w:szCs w:val="14"/>
                <w:u w:val="single" w:color="0000FF"/>
              </w:rPr>
              <w:t>e</w:t>
            </w:r>
            <w:r>
              <w:rPr>
                <w:rFonts w:ascii="Tahoma" w:eastAsia="Tahoma" w:hAnsi="Tahoma" w:cs="Tahoma"/>
                <w:b/>
                <w:sz w:val="14"/>
                <w:szCs w:val="14"/>
              </w:rPr>
              <w:t>ar</w:t>
            </w:r>
            <w:r>
              <w:rPr>
                <w:rFonts w:ascii="Tahoma" w:eastAsia="Tahoma" w:hAnsi="Tahoma" w:cs="Tahoma"/>
                <w:b/>
                <w:spacing w:val="-1"/>
                <w:sz w:val="14"/>
                <w:szCs w:val="14"/>
              </w:rPr>
              <w:t>n</w:t>
            </w:r>
            <w:r>
              <w:rPr>
                <w:rFonts w:ascii="Tahoma" w:eastAsia="Tahoma" w:hAnsi="Tahoma" w:cs="Tahoma"/>
                <w:b/>
                <w:spacing w:val="1"/>
                <w:sz w:val="14"/>
                <w:szCs w:val="14"/>
              </w:rPr>
              <w:t>i</w:t>
            </w:r>
            <w:r>
              <w:rPr>
                <w:rFonts w:ascii="Tahoma" w:eastAsia="Tahoma" w:hAnsi="Tahoma" w:cs="Tahoma"/>
                <w:b/>
                <w:sz w:val="14"/>
                <w:szCs w:val="14"/>
              </w:rPr>
              <w:t>ng</w:t>
            </w:r>
          </w:p>
          <w:p w:rsidR="001209C7" w:rsidRDefault="0084129C" w:rsidP="00006068">
            <w:pPr>
              <w:ind w:left="102"/>
              <w:rPr>
                <w:rFonts w:ascii="Arial" w:eastAsia="Arial" w:hAnsi="Arial" w:cs="Arial"/>
                <w:sz w:val="14"/>
                <w:szCs w:val="14"/>
              </w:rPr>
            </w:pPr>
            <w:hyperlink r:id="rId16">
              <w:r w:rsidR="001209C7">
                <w:rPr>
                  <w:rFonts w:ascii="Arial" w:eastAsia="Arial" w:hAnsi="Arial" w:cs="Arial"/>
                  <w:color w:val="0000FF"/>
                  <w:spacing w:val="-1"/>
                  <w:sz w:val="14"/>
                  <w:szCs w:val="14"/>
                </w:rPr>
                <w:t>h</w:t>
              </w:r>
              <w:r w:rsidR="001209C7">
                <w:rPr>
                  <w:rFonts w:ascii="Arial" w:eastAsia="Arial" w:hAnsi="Arial" w:cs="Arial"/>
                  <w:color w:val="0000FF"/>
                  <w:sz w:val="14"/>
                  <w:szCs w:val="14"/>
                </w:rPr>
                <w:t>t</w:t>
              </w:r>
              <w:r w:rsidR="001209C7">
                <w:rPr>
                  <w:rFonts w:ascii="Arial" w:eastAsia="Arial" w:hAnsi="Arial" w:cs="Arial"/>
                  <w:color w:val="0000FF"/>
                  <w:spacing w:val="-1"/>
                  <w:sz w:val="14"/>
                  <w:szCs w:val="14"/>
                </w:rPr>
                <w:t>t</w:t>
              </w:r>
              <w:r w:rsidR="001209C7">
                <w:rPr>
                  <w:rFonts w:ascii="Arial" w:eastAsia="Arial" w:hAnsi="Arial" w:cs="Arial"/>
                  <w:color w:val="0000FF"/>
                  <w:spacing w:val="2"/>
                  <w:sz w:val="14"/>
                  <w:szCs w:val="14"/>
                </w:rPr>
                <w:t>p</w:t>
              </w:r>
              <w:r w:rsidR="001209C7">
                <w:rPr>
                  <w:rFonts w:ascii="Arial" w:eastAsia="Arial" w:hAnsi="Arial" w:cs="Arial"/>
                  <w:color w:val="0000FF"/>
                  <w:sz w:val="14"/>
                  <w:szCs w:val="14"/>
                </w:rPr>
                <w:t>:</w:t>
              </w:r>
              <w:r w:rsidR="001209C7">
                <w:rPr>
                  <w:rFonts w:ascii="Arial" w:eastAsia="Arial" w:hAnsi="Arial" w:cs="Arial"/>
                  <w:color w:val="0000FF"/>
                  <w:spacing w:val="-1"/>
                  <w:sz w:val="14"/>
                  <w:szCs w:val="14"/>
                </w:rPr>
                <w:t>/</w:t>
              </w:r>
              <w:r w:rsidR="001209C7">
                <w:rPr>
                  <w:rFonts w:ascii="Arial" w:eastAsia="Arial" w:hAnsi="Arial" w:cs="Arial"/>
                  <w:color w:val="0000FF"/>
                  <w:spacing w:val="2"/>
                  <w:sz w:val="14"/>
                  <w:szCs w:val="14"/>
                </w:rPr>
                <w:t>/</w:t>
              </w:r>
              <w:r w:rsidR="001209C7">
                <w:rPr>
                  <w:rFonts w:ascii="Arial" w:eastAsia="Arial" w:hAnsi="Arial" w:cs="Arial"/>
                  <w:color w:val="0000FF"/>
                  <w:sz w:val="14"/>
                  <w:szCs w:val="14"/>
                </w:rPr>
                <w:t>www.</w:t>
              </w:r>
              <w:r w:rsidR="001209C7">
                <w:rPr>
                  <w:rFonts w:ascii="Arial" w:eastAsia="Arial" w:hAnsi="Arial" w:cs="Arial"/>
                  <w:color w:val="0000FF"/>
                  <w:spacing w:val="2"/>
                  <w:sz w:val="14"/>
                  <w:szCs w:val="14"/>
                </w:rPr>
                <w:t>m</w:t>
              </w:r>
              <w:r w:rsidR="001209C7">
                <w:rPr>
                  <w:rFonts w:ascii="Arial" w:eastAsia="Arial" w:hAnsi="Arial" w:cs="Arial"/>
                  <w:color w:val="0000FF"/>
                  <w:spacing w:val="-1"/>
                  <w:sz w:val="14"/>
                  <w:szCs w:val="14"/>
                </w:rPr>
                <w:t>er</w:t>
              </w:r>
              <w:r w:rsidR="001209C7">
                <w:rPr>
                  <w:rFonts w:ascii="Arial" w:eastAsia="Arial" w:hAnsi="Arial" w:cs="Arial"/>
                  <w:color w:val="0000FF"/>
                  <w:spacing w:val="2"/>
                  <w:sz w:val="14"/>
                  <w:szCs w:val="14"/>
                </w:rPr>
                <w:t>c</w:t>
              </w:r>
              <w:r w:rsidR="001209C7">
                <w:rPr>
                  <w:rFonts w:ascii="Arial" w:eastAsia="Arial" w:hAnsi="Arial" w:cs="Arial"/>
                  <w:color w:val="0000FF"/>
                  <w:spacing w:val="-1"/>
                  <w:sz w:val="14"/>
                  <w:szCs w:val="14"/>
                </w:rPr>
                <w:t>ub</w:t>
              </w:r>
              <w:r w:rsidR="001209C7">
                <w:rPr>
                  <w:rFonts w:ascii="Arial" w:eastAsia="Arial" w:hAnsi="Arial" w:cs="Arial"/>
                  <w:color w:val="0000FF"/>
                  <w:spacing w:val="2"/>
                  <w:sz w:val="14"/>
                  <w:szCs w:val="14"/>
                </w:rPr>
                <w:t>u</w:t>
              </w:r>
              <w:r w:rsidR="001209C7">
                <w:rPr>
                  <w:rFonts w:ascii="Arial" w:eastAsia="Arial" w:hAnsi="Arial" w:cs="Arial"/>
                  <w:color w:val="0000FF"/>
                  <w:spacing w:val="-1"/>
                  <w:sz w:val="14"/>
                  <w:szCs w:val="14"/>
                </w:rPr>
                <w:t>a</w:t>
              </w:r>
              <w:r w:rsidR="001209C7">
                <w:rPr>
                  <w:rFonts w:ascii="Arial" w:eastAsia="Arial" w:hAnsi="Arial" w:cs="Arial"/>
                  <w:color w:val="0000FF"/>
                  <w:spacing w:val="2"/>
                  <w:sz w:val="14"/>
                  <w:szCs w:val="14"/>
                </w:rPr>
                <w:t>n</w:t>
              </w:r>
              <w:r w:rsidR="001209C7">
                <w:rPr>
                  <w:rFonts w:ascii="Arial" w:eastAsia="Arial" w:hAnsi="Arial" w:cs="Arial"/>
                  <w:color w:val="0000FF"/>
                  <w:spacing w:val="-1"/>
                  <w:sz w:val="14"/>
                  <w:szCs w:val="14"/>
                </w:rPr>
                <w:t>a</w:t>
              </w:r>
              <w:r w:rsidR="001209C7">
                <w:rPr>
                  <w:rFonts w:ascii="Arial" w:eastAsia="Arial" w:hAnsi="Arial" w:cs="Arial"/>
                  <w:color w:val="0000FF"/>
                  <w:sz w:val="14"/>
                  <w:szCs w:val="14"/>
                </w:rPr>
                <w:t>.</w:t>
              </w:r>
              <w:r w:rsidR="001209C7">
                <w:rPr>
                  <w:rFonts w:ascii="Arial" w:eastAsia="Arial" w:hAnsi="Arial" w:cs="Arial"/>
                  <w:color w:val="0000FF"/>
                  <w:spacing w:val="1"/>
                  <w:sz w:val="14"/>
                  <w:szCs w:val="14"/>
                </w:rPr>
                <w:t>a</w:t>
              </w:r>
              <w:r w:rsidR="001209C7">
                <w:rPr>
                  <w:rFonts w:ascii="Arial" w:eastAsia="Arial" w:hAnsi="Arial" w:cs="Arial"/>
                  <w:color w:val="0000FF"/>
                  <w:sz w:val="14"/>
                  <w:szCs w:val="14"/>
                </w:rPr>
                <w:t>c.id</w:t>
              </w:r>
            </w:hyperlink>
          </w:p>
        </w:tc>
      </w:tr>
      <w:tr w:rsidR="001209C7" w:rsidTr="00006068">
        <w:trPr>
          <w:trHeight w:hRule="exact" w:val="198"/>
        </w:trPr>
        <w:tc>
          <w:tcPr>
            <w:tcW w:w="521" w:type="dxa"/>
            <w:tcBorders>
              <w:top w:val="single" w:sz="10" w:space="0" w:color="92D050"/>
              <w:left w:val="nil"/>
              <w:bottom w:val="nil"/>
              <w:right w:val="nil"/>
            </w:tcBorders>
          </w:tcPr>
          <w:p w:rsidR="001209C7" w:rsidRDefault="001209C7" w:rsidP="00006068"/>
        </w:tc>
        <w:tc>
          <w:tcPr>
            <w:tcW w:w="649" w:type="dxa"/>
            <w:vMerge/>
            <w:tcBorders>
              <w:left w:val="nil"/>
              <w:bottom w:val="nil"/>
              <w:right w:val="nil"/>
            </w:tcBorders>
            <w:shd w:val="clear" w:color="auto" w:fill="006FC0"/>
          </w:tcPr>
          <w:p w:rsidR="001209C7" w:rsidRDefault="001209C7" w:rsidP="00006068"/>
        </w:tc>
        <w:tc>
          <w:tcPr>
            <w:tcW w:w="3763" w:type="dxa"/>
            <w:vMerge/>
            <w:tcBorders>
              <w:left w:val="nil"/>
              <w:bottom w:val="nil"/>
              <w:right w:val="single" w:sz="5" w:space="0" w:color="000000"/>
            </w:tcBorders>
          </w:tcPr>
          <w:p w:rsidR="001209C7" w:rsidRDefault="001209C7" w:rsidP="00006068"/>
        </w:tc>
        <w:tc>
          <w:tcPr>
            <w:tcW w:w="4405" w:type="dxa"/>
            <w:vMerge/>
            <w:tcBorders>
              <w:left w:val="single" w:sz="5" w:space="0" w:color="000000"/>
              <w:bottom w:val="nil"/>
              <w:right w:val="nil"/>
            </w:tcBorders>
          </w:tcPr>
          <w:p w:rsidR="001209C7" w:rsidRDefault="001209C7" w:rsidP="00006068"/>
        </w:tc>
      </w:tr>
    </w:tbl>
    <w:p w:rsidR="001209C7" w:rsidRDefault="001209C7" w:rsidP="00CB3E14">
      <w:pPr>
        <w:spacing w:line="360" w:lineRule="auto"/>
        <w:ind w:left="720"/>
        <w:jc w:val="center"/>
        <w:rPr>
          <w:color w:val="F2F2F2" w:themeColor="background1" w:themeShade="F2"/>
          <w:sz w:val="36"/>
          <w:szCs w:val="36"/>
          <w:lang w:val="id-ID"/>
        </w:rPr>
      </w:pPr>
    </w:p>
    <w:p w:rsidR="00A701CB" w:rsidRDefault="00A701CB" w:rsidP="00A701CB">
      <w:pPr>
        <w:spacing w:line="360" w:lineRule="auto"/>
        <w:rPr>
          <w:sz w:val="24"/>
          <w:szCs w:val="24"/>
        </w:rPr>
      </w:pPr>
    </w:p>
    <w:p w:rsidR="00684E56" w:rsidRDefault="00684E56" w:rsidP="00112ED7">
      <w:pPr>
        <w:spacing w:line="360" w:lineRule="auto"/>
        <w:ind w:left="720" w:firstLine="720"/>
        <w:rPr>
          <w:sz w:val="24"/>
          <w:szCs w:val="24"/>
        </w:rPr>
      </w:pPr>
    </w:p>
    <w:p w:rsidR="00D2645A" w:rsidRDefault="00D2645A" w:rsidP="00112ED7">
      <w:pPr>
        <w:spacing w:line="360" w:lineRule="auto"/>
        <w:ind w:left="720" w:firstLine="720"/>
        <w:rPr>
          <w:sz w:val="24"/>
          <w:szCs w:val="24"/>
        </w:rPr>
      </w:pPr>
    </w:p>
    <w:p w:rsidR="00D2645A" w:rsidRDefault="00900CB8" w:rsidP="00112ED7">
      <w:pPr>
        <w:spacing w:line="360" w:lineRule="auto"/>
        <w:ind w:left="720" w:firstLine="720"/>
        <w:rPr>
          <w:sz w:val="24"/>
          <w:szCs w:val="24"/>
        </w:rPr>
      </w:pPr>
      <w:r w:rsidRPr="00900CB8">
        <w:rPr>
          <w:sz w:val="24"/>
          <w:szCs w:val="24"/>
        </w:rPr>
        <w:t>Metode  yang  digunakan  untuk  mengatasi</w:t>
      </w:r>
      <w:r>
        <w:rPr>
          <w:sz w:val="24"/>
          <w:szCs w:val="24"/>
        </w:rPr>
        <w:t xml:space="preserve"> </w:t>
      </w:r>
      <w:r w:rsidRPr="00900CB8">
        <w:rPr>
          <w:sz w:val="24"/>
          <w:szCs w:val="24"/>
        </w:rPr>
        <w:t>permasalah</w:t>
      </w:r>
      <w:r>
        <w:rPr>
          <w:sz w:val="24"/>
          <w:szCs w:val="24"/>
        </w:rPr>
        <w:t>a</w:t>
      </w:r>
      <w:r w:rsidRPr="00900CB8">
        <w:rPr>
          <w:sz w:val="24"/>
          <w:szCs w:val="24"/>
        </w:rPr>
        <w:t>n</w:t>
      </w:r>
      <w:r>
        <w:rPr>
          <w:sz w:val="24"/>
          <w:szCs w:val="24"/>
        </w:rPr>
        <w:t xml:space="preserve"> </w:t>
      </w:r>
      <w:r w:rsidRPr="00900CB8">
        <w:rPr>
          <w:sz w:val="24"/>
          <w:szCs w:val="24"/>
        </w:rPr>
        <w:t>imbalance  class</w:t>
      </w:r>
      <w:r>
        <w:rPr>
          <w:sz w:val="24"/>
          <w:szCs w:val="24"/>
        </w:rPr>
        <w:t xml:space="preserve"> </w:t>
      </w:r>
      <w:r w:rsidRPr="00900CB8">
        <w:rPr>
          <w:sz w:val="24"/>
          <w:szCs w:val="24"/>
        </w:rPr>
        <w:t>yang  terjadi</w:t>
      </w:r>
      <w:r w:rsidR="002F2892">
        <w:rPr>
          <w:sz w:val="24"/>
          <w:szCs w:val="24"/>
        </w:rPr>
        <w:t xml:space="preserve"> </w:t>
      </w:r>
      <w:r w:rsidRPr="00900CB8">
        <w:rPr>
          <w:sz w:val="24"/>
          <w:szCs w:val="24"/>
        </w:rPr>
        <w:t>adalah    databoost</w:t>
      </w:r>
      <w:r>
        <w:rPr>
          <w:sz w:val="24"/>
          <w:szCs w:val="24"/>
        </w:rPr>
        <w:t xml:space="preserve"> IM  yang </w:t>
      </w:r>
      <w:r w:rsidRPr="00900CB8">
        <w:rPr>
          <w:sz w:val="24"/>
          <w:szCs w:val="24"/>
        </w:rPr>
        <w:t>memadukan</w:t>
      </w:r>
      <w:r>
        <w:rPr>
          <w:sz w:val="24"/>
          <w:szCs w:val="24"/>
        </w:rPr>
        <w:t xml:space="preserve"> </w:t>
      </w:r>
      <w:r w:rsidRPr="00900CB8">
        <w:rPr>
          <w:sz w:val="24"/>
          <w:szCs w:val="24"/>
        </w:rPr>
        <w:t>boosting</w:t>
      </w:r>
      <w:r>
        <w:rPr>
          <w:sz w:val="24"/>
          <w:szCs w:val="24"/>
        </w:rPr>
        <w:t xml:space="preserve"> </w:t>
      </w:r>
      <w:r w:rsidRPr="00900CB8">
        <w:rPr>
          <w:sz w:val="24"/>
          <w:szCs w:val="24"/>
        </w:rPr>
        <w:t>dengan</w:t>
      </w:r>
      <w:r>
        <w:rPr>
          <w:sz w:val="24"/>
          <w:szCs w:val="24"/>
        </w:rPr>
        <w:t xml:space="preserve"> data </w:t>
      </w:r>
      <w:r w:rsidRPr="00900CB8">
        <w:rPr>
          <w:sz w:val="24"/>
          <w:szCs w:val="24"/>
        </w:rPr>
        <w:t>generation,data</w:t>
      </w:r>
      <w:r>
        <w:rPr>
          <w:sz w:val="24"/>
          <w:szCs w:val="24"/>
        </w:rPr>
        <w:t xml:space="preserve"> </w:t>
      </w:r>
      <w:r w:rsidRPr="00900CB8">
        <w:rPr>
          <w:sz w:val="24"/>
          <w:szCs w:val="24"/>
        </w:rPr>
        <w:t>generation</w:t>
      </w:r>
      <w:r>
        <w:rPr>
          <w:sz w:val="24"/>
          <w:szCs w:val="24"/>
        </w:rPr>
        <w:t xml:space="preserve"> </w:t>
      </w:r>
      <w:r w:rsidRPr="00900CB8">
        <w:rPr>
          <w:sz w:val="24"/>
          <w:szCs w:val="24"/>
        </w:rPr>
        <w:t>adalah  membuat  data  sintetis</w:t>
      </w:r>
      <w:r>
        <w:rPr>
          <w:sz w:val="24"/>
          <w:szCs w:val="24"/>
        </w:rPr>
        <w:t xml:space="preserve"> </w:t>
      </w:r>
      <w:r w:rsidRPr="00900CB8">
        <w:rPr>
          <w:sz w:val="24"/>
          <w:szCs w:val="24"/>
        </w:rPr>
        <w:t>untuk   ditambahkan   ke   data   asli   (data</w:t>
      </w:r>
      <w:r>
        <w:rPr>
          <w:sz w:val="24"/>
          <w:szCs w:val="24"/>
        </w:rPr>
        <w:t xml:space="preserve"> </w:t>
      </w:r>
      <w:r w:rsidRPr="00900CB8">
        <w:rPr>
          <w:sz w:val="24"/>
          <w:szCs w:val="24"/>
        </w:rPr>
        <w:t>sintetik yang dibuat sama dengan data asli).Sehingga  akurasi  prediksi  terhadap  kelas</w:t>
      </w:r>
      <w:r>
        <w:rPr>
          <w:sz w:val="24"/>
          <w:szCs w:val="24"/>
        </w:rPr>
        <w:t xml:space="preserve"> </w:t>
      </w:r>
      <w:r w:rsidRPr="00900CB8">
        <w:rPr>
          <w:sz w:val="24"/>
          <w:szCs w:val="24"/>
        </w:rPr>
        <w:t>mayor dan kelas minor dapat diperbaiki.</w:t>
      </w:r>
    </w:p>
    <w:p w:rsidR="00D2645A" w:rsidRDefault="00900CB8" w:rsidP="00112ED7">
      <w:pPr>
        <w:spacing w:line="360" w:lineRule="auto"/>
        <w:ind w:left="720" w:firstLine="720"/>
        <w:rPr>
          <w:sz w:val="24"/>
          <w:szCs w:val="24"/>
        </w:rPr>
      </w:pPr>
      <w:r>
        <w:rPr>
          <w:sz w:val="24"/>
          <w:szCs w:val="24"/>
        </w:rPr>
        <w:t>Format data</w:t>
      </w:r>
      <w:r w:rsidRPr="00900CB8">
        <w:rPr>
          <w:sz w:val="24"/>
          <w:szCs w:val="24"/>
        </w:rPr>
        <w:t xml:space="preserve"> hanya     dilakukan     pada</w:t>
      </w:r>
      <w:r>
        <w:rPr>
          <w:sz w:val="24"/>
          <w:szCs w:val="24"/>
        </w:rPr>
        <w:t xml:space="preserve"> </w:t>
      </w:r>
      <w:r w:rsidRPr="00900CB8">
        <w:rPr>
          <w:sz w:val="24"/>
          <w:szCs w:val="24"/>
        </w:rPr>
        <w:t>penamaan  atribut  tanpa  mengubah  makna</w:t>
      </w:r>
      <w:r>
        <w:rPr>
          <w:sz w:val="24"/>
          <w:szCs w:val="24"/>
        </w:rPr>
        <w:t xml:space="preserve"> </w:t>
      </w:r>
      <w:r w:rsidRPr="00900CB8">
        <w:rPr>
          <w:sz w:val="24"/>
          <w:szCs w:val="24"/>
        </w:rPr>
        <w:t>aslinya,  seperti  atribut  A1  untuk  kategori</w:t>
      </w:r>
      <w:r>
        <w:rPr>
          <w:sz w:val="24"/>
          <w:szCs w:val="24"/>
        </w:rPr>
        <w:t xml:space="preserve"> </w:t>
      </w:r>
      <w:r w:rsidRPr="00900CB8">
        <w:rPr>
          <w:sz w:val="24"/>
          <w:szCs w:val="24"/>
        </w:rPr>
        <w:t>cluster yang didefinisikan oleh</w:t>
      </w:r>
      <w:r>
        <w:rPr>
          <w:sz w:val="24"/>
          <w:szCs w:val="24"/>
        </w:rPr>
        <w:t xml:space="preserve"> </w:t>
      </w:r>
      <w:r w:rsidRPr="00900CB8">
        <w:rPr>
          <w:sz w:val="24"/>
          <w:szCs w:val="24"/>
        </w:rPr>
        <w:t>carrier, A2</w:t>
      </w:r>
      <w:r>
        <w:rPr>
          <w:sz w:val="24"/>
          <w:szCs w:val="24"/>
        </w:rPr>
        <w:t xml:space="preserve"> </w:t>
      </w:r>
      <w:r w:rsidRPr="00900CB8">
        <w:rPr>
          <w:sz w:val="24"/>
          <w:szCs w:val="24"/>
        </w:rPr>
        <w:t>untuk jenis layanan yang dipakai</w:t>
      </w:r>
      <w:r>
        <w:rPr>
          <w:sz w:val="24"/>
          <w:szCs w:val="24"/>
        </w:rPr>
        <w:t xml:space="preserve"> pelanggan, </w:t>
      </w:r>
      <w:r w:rsidRPr="00900CB8">
        <w:rPr>
          <w:sz w:val="24"/>
          <w:szCs w:val="24"/>
        </w:rPr>
        <w:t>A3  untuk  jenis  kelamin,  dan</w:t>
      </w:r>
      <w:r>
        <w:rPr>
          <w:sz w:val="24"/>
          <w:szCs w:val="24"/>
        </w:rPr>
        <w:t xml:space="preserve"> </w:t>
      </w:r>
      <w:r w:rsidRPr="00900CB8">
        <w:rPr>
          <w:sz w:val="24"/>
          <w:szCs w:val="24"/>
        </w:rPr>
        <w:t>seterusnya</w:t>
      </w:r>
      <w:r>
        <w:rPr>
          <w:sz w:val="24"/>
          <w:szCs w:val="24"/>
        </w:rPr>
        <w:t xml:space="preserve">. </w:t>
      </w:r>
    </w:p>
    <w:p w:rsidR="00D2645A" w:rsidRDefault="00D2645A" w:rsidP="00112ED7">
      <w:pPr>
        <w:spacing w:line="360" w:lineRule="auto"/>
        <w:ind w:left="720" w:firstLine="720"/>
        <w:rPr>
          <w:sz w:val="24"/>
          <w:szCs w:val="24"/>
        </w:rPr>
      </w:pPr>
    </w:p>
    <w:p w:rsidR="0012007B" w:rsidRDefault="0012007B" w:rsidP="00865F4A">
      <w:pPr>
        <w:spacing w:line="360" w:lineRule="auto"/>
        <w:ind w:left="720"/>
        <w:jc w:val="center"/>
        <w:rPr>
          <w:color w:val="F2F2F2" w:themeColor="background1" w:themeShade="F2"/>
          <w:sz w:val="24"/>
          <w:szCs w:val="24"/>
          <w:lang w:val="id-ID"/>
        </w:rPr>
      </w:pPr>
    </w:p>
    <w:p w:rsidR="0012007B" w:rsidRDefault="0012007B" w:rsidP="00865F4A">
      <w:pPr>
        <w:spacing w:line="360" w:lineRule="auto"/>
        <w:ind w:left="720"/>
        <w:jc w:val="center"/>
        <w:rPr>
          <w:color w:val="F2F2F2" w:themeColor="background1" w:themeShade="F2"/>
          <w:sz w:val="24"/>
          <w:szCs w:val="24"/>
          <w:lang w:val="id-ID"/>
        </w:rPr>
      </w:pPr>
    </w:p>
    <w:p w:rsidR="0012007B" w:rsidRDefault="0012007B" w:rsidP="00865F4A">
      <w:pPr>
        <w:spacing w:line="360" w:lineRule="auto"/>
        <w:ind w:left="720"/>
        <w:jc w:val="center"/>
        <w:rPr>
          <w:color w:val="F2F2F2" w:themeColor="background1" w:themeShade="F2"/>
          <w:sz w:val="24"/>
          <w:szCs w:val="24"/>
          <w:lang w:val="id-ID"/>
        </w:rPr>
      </w:pPr>
    </w:p>
    <w:p w:rsidR="0012007B" w:rsidRDefault="0012007B" w:rsidP="00865F4A">
      <w:pPr>
        <w:spacing w:line="360" w:lineRule="auto"/>
        <w:ind w:left="720"/>
        <w:jc w:val="center"/>
        <w:rPr>
          <w:color w:val="F2F2F2" w:themeColor="background1" w:themeShade="F2"/>
          <w:sz w:val="24"/>
          <w:szCs w:val="24"/>
          <w:lang w:val="id-ID"/>
        </w:rPr>
      </w:pPr>
    </w:p>
    <w:p w:rsidR="0012007B" w:rsidRDefault="0012007B" w:rsidP="00865F4A">
      <w:pPr>
        <w:spacing w:line="360" w:lineRule="auto"/>
        <w:ind w:left="720"/>
        <w:jc w:val="center"/>
        <w:rPr>
          <w:color w:val="F2F2F2" w:themeColor="background1" w:themeShade="F2"/>
          <w:sz w:val="24"/>
          <w:szCs w:val="24"/>
          <w:lang w:val="id-ID"/>
        </w:rPr>
      </w:pPr>
    </w:p>
    <w:p w:rsidR="0012007B" w:rsidRDefault="0012007B"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900CB8" w:rsidRDefault="00900CB8" w:rsidP="00865F4A">
      <w:pPr>
        <w:spacing w:line="360" w:lineRule="auto"/>
        <w:ind w:left="720"/>
        <w:jc w:val="center"/>
        <w:rPr>
          <w:color w:val="F2F2F2" w:themeColor="background1" w:themeShade="F2"/>
          <w:sz w:val="24"/>
          <w:szCs w:val="24"/>
          <w:lang w:val="id-ID"/>
        </w:rPr>
      </w:pPr>
    </w:p>
    <w:p w:rsidR="0012007B" w:rsidRDefault="0012007B" w:rsidP="00865F4A">
      <w:pPr>
        <w:spacing w:line="360" w:lineRule="auto"/>
        <w:ind w:left="720"/>
        <w:jc w:val="center"/>
        <w:rPr>
          <w:color w:val="F2F2F2" w:themeColor="background1" w:themeShade="F2"/>
          <w:sz w:val="24"/>
          <w:szCs w:val="24"/>
          <w:lang w:val="id-ID"/>
        </w:rPr>
      </w:pPr>
    </w:p>
    <w:tbl>
      <w:tblPr>
        <w:tblW w:w="0" w:type="auto"/>
        <w:tblInd w:w="106" w:type="dxa"/>
        <w:tblLayout w:type="fixed"/>
        <w:tblCellMar>
          <w:left w:w="0" w:type="dxa"/>
          <w:right w:w="0" w:type="dxa"/>
        </w:tblCellMar>
        <w:tblLook w:val="01E0" w:firstRow="1" w:lastRow="1" w:firstColumn="1" w:lastColumn="1" w:noHBand="0" w:noVBand="0"/>
      </w:tblPr>
      <w:tblGrid>
        <w:gridCol w:w="521"/>
        <w:gridCol w:w="649"/>
        <w:gridCol w:w="3763"/>
        <w:gridCol w:w="4405"/>
      </w:tblGrid>
      <w:tr w:rsidR="00112ED7" w:rsidTr="00006068">
        <w:trPr>
          <w:trHeight w:hRule="exact" w:val="163"/>
        </w:trPr>
        <w:tc>
          <w:tcPr>
            <w:tcW w:w="521" w:type="dxa"/>
            <w:tcBorders>
              <w:top w:val="single" w:sz="5" w:space="0" w:color="000000"/>
              <w:left w:val="nil"/>
              <w:bottom w:val="single" w:sz="10" w:space="0" w:color="92D050"/>
              <w:right w:val="nil"/>
            </w:tcBorders>
            <w:shd w:val="clear" w:color="auto" w:fill="92D050"/>
          </w:tcPr>
          <w:p w:rsidR="00112ED7" w:rsidRPr="00364548" w:rsidRDefault="00112ED7" w:rsidP="00006068">
            <w:pPr>
              <w:spacing w:line="140" w:lineRule="exact"/>
              <w:ind w:left="108"/>
              <w:rPr>
                <w:rFonts w:ascii="Tahoma" w:eastAsia="Tahoma" w:hAnsi="Tahoma" w:cs="Tahoma"/>
                <w:sz w:val="12"/>
                <w:szCs w:val="12"/>
                <w:lang w:val="id-ID"/>
              </w:rPr>
            </w:pPr>
            <w:r>
              <w:rPr>
                <w:rFonts w:ascii="Tahoma" w:eastAsia="Tahoma" w:hAnsi="Tahoma" w:cs="Tahoma"/>
                <w:b/>
                <w:color w:val="FFFFFF"/>
                <w:sz w:val="12"/>
                <w:szCs w:val="12"/>
              </w:rPr>
              <w:t>201</w:t>
            </w:r>
            <w:r>
              <w:rPr>
                <w:rFonts w:ascii="Tahoma" w:eastAsia="Tahoma" w:hAnsi="Tahoma" w:cs="Tahoma"/>
                <w:b/>
                <w:color w:val="FFFFFF"/>
                <w:sz w:val="12"/>
                <w:szCs w:val="12"/>
                <w:lang w:val="id-ID"/>
              </w:rPr>
              <w:t>8</w:t>
            </w:r>
          </w:p>
        </w:tc>
        <w:tc>
          <w:tcPr>
            <w:tcW w:w="649" w:type="dxa"/>
            <w:vMerge w:val="restart"/>
            <w:tcBorders>
              <w:top w:val="single" w:sz="5" w:space="0" w:color="000000"/>
              <w:left w:val="nil"/>
              <w:right w:val="nil"/>
            </w:tcBorders>
            <w:shd w:val="clear" w:color="auto" w:fill="006FC0"/>
          </w:tcPr>
          <w:p w:rsidR="00112ED7" w:rsidRPr="00B5240F" w:rsidRDefault="00112ED7" w:rsidP="00006068">
            <w:pPr>
              <w:spacing w:before="39"/>
              <w:ind w:left="176" w:right="175"/>
              <w:jc w:val="center"/>
              <w:rPr>
                <w:rFonts w:ascii="Baskerville Old Face" w:eastAsia="Baskerville Old Face" w:hAnsi="Baskerville Old Face" w:cs="Baskerville Old Face"/>
                <w:sz w:val="24"/>
                <w:szCs w:val="24"/>
                <w:lang w:val="id-ID"/>
              </w:rPr>
            </w:pPr>
            <w:r>
              <w:rPr>
                <w:rFonts w:ascii="Baskerville Old Face" w:eastAsia="Baskerville Old Face" w:hAnsi="Baskerville Old Face" w:cs="Baskerville Old Face"/>
                <w:color w:val="FFFFFF"/>
                <w:sz w:val="24"/>
                <w:szCs w:val="24"/>
                <w:lang w:val="id-ID"/>
              </w:rPr>
              <w:t>9</w:t>
            </w:r>
          </w:p>
        </w:tc>
        <w:tc>
          <w:tcPr>
            <w:tcW w:w="3763" w:type="dxa"/>
            <w:vMerge w:val="restart"/>
            <w:tcBorders>
              <w:top w:val="single" w:sz="5" w:space="0" w:color="000000"/>
              <w:left w:val="nil"/>
              <w:right w:val="single" w:sz="5" w:space="0" w:color="000000"/>
            </w:tcBorders>
          </w:tcPr>
          <w:p w:rsidR="00112ED7" w:rsidRPr="00364548" w:rsidRDefault="00112ED7" w:rsidP="00006068">
            <w:pPr>
              <w:spacing w:line="160" w:lineRule="exact"/>
              <w:ind w:left="108"/>
              <w:rPr>
                <w:rFonts w:ascii="Tahoma" w:eastAsia="Tahoma" w:hAnsi="Tahoma" w:cs="Tahoma"/>
                <w:sz w:val="14"/>
                <w:szCs w:val="14"/>
                <w:lang w:val="id-ID"/>
              </w:rPr>
            </w:pPr>
            <w:r>
              <w:rPr>
                <w:rFonts w:ascii="Tahoma" w:eastAsia="Tahoma" w:hAnsi="Tahoma" w:cs="Tahoma"/>
                <w:b/>
                <w:sz w:val="14"/>
                <w:szCs w:val="14"/>
                <w:lang w:val="id-ID"/>
              </w:rPr>
              <w:t>Pengantar Data Mining</w:t>
            </w:r>
          </w:p>
          <w:p w:rsidR="00112ED7" w:rsidRPr="002E6DB7" w:rsidRDefault="00112ED7" w:rsidP="00006068">
            <w:pPr>
              <w:ind w:left="108"/>
              <w:rPr>
                <w:rFonts w:ascii="Arial" w:eastAsia="Arial" w:hAnsi="Arial" w:cs="Arial"/>
                <w:sz w:val="14"/>
                <w:szCs w:val="14"/>
                <w:lang w:val="id-ID"/>
              </w:rPr>
            </w:pPr>
            <w:r>
              <w:rPr>
                <w:rFonts w:ascii="Arial" w:eastAsia="Arial" w:hAnsi="Arial" w:cs="Arial"/>
                <w:spacing w:val="1"/>
                <w:sz w:val="14"/>
                <w:szCs w:val="14"/>
                <w:lang w:val="id-ID"/>
              </w:rPr>
              <w:t>Saruni Dwiasnati, ST.MM</w:t>
            </w:r>
          </w:p>
        </w:tc>
        <w:tc>
          <w:tcPr>
            <w:tcW w:w="4405" w:type="dxa"/>
            <w:vMerge w:val="restart"/>
            <w:tcBorders>
              <w:top w:val="single" w:sz="5" w:space="0" w:color="000000"/>
              <w:left w:val="single" w:sz="5" w:space="0" w:color="000000"/>
              <w:right w:val="nil"/>
            </w:tcBorders>
          </w:tcPr>
          <w:p w:rsidR="00112ED7" w:rsidRDefault="00112ED7" w:rsidP="00006068">
            <w:pPr>
              <w:spacing w:line="160" w:lineRule="exact"/>
              <w:ind w:left="102"/>
              <w:rPr>
                <w:rFonts w:ascii="Tahoma" w:eastAsia="Tahoma" w:hAnsi="Tahoma" w:cs="Tahoma"/>
                <w:sz w:val="14"/>
                <w:szCs w:val="14"/>
              </w:rPr>
            </w:pPr>
            <w:r>
              <w:rPr>
                <w:rFonts w:ascii="Tahoma" w:eastAsia="Tahoma" w:hAnsi="Tahoma" w:cs="Tahoma"/>
                <w:b/>
                <w:sz w:val="14"/>
                <w:szCs w:val="14"/>
                <w:u w:val="single" w:color="0000FF"/>
                <w:lang w:val="id-ID"/>
              </w:rPr>
              <w:t>P</w:t>
            </w:r>
            <w:r>
              <w:rPr>
                <w:rFonts w:ascii="Tahoma" w:eastAsia="Tahoma" w:hAnsi="Tahoma" w:cs="Tahoma"/>
                <w:b/>
                <w:spacing w:val="-1"/>
                <w:sz w:val="14"/>
                <w:szCs w:val="14"/>
                <w:u w:val="single" w:color="0000FF"/>
              </w:rPr>
              <w:t>u</w:t>
            </w:r>
            <w:r>
              <w:rPr>
                <w:rFonts w:ascii="Tahoma" w:eastAsia="Tahoma" w:hAnsi="Tahoma" w:cs="Tahoma"/>
                <w:b/>
                <w:sz w:val="14"/>
                <w:szCs w:val="14"/>
                <w:u w:val="single" w:color="0000FF"/>
              </w:rPr>
              <w:t>s</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t</w:t>
            </w:r>
            <w:r>
              <w:rPr>
                <w:rFonts w:ascii="Tahoma" w:eastAsia="Tahoma" w:hAnsi="Tahoma" w:cs="Tahoma"/>
                <w:b/>
                <w:spacing w:val="-4"/>
                <w:sz w:val="14"/>
                <w:szCs w:val="14"/>
                <w:u w:val="single" w:color="0000FF"/>
              </w:rPr>
              <w:t xml:space="preserve"> </w:t>
            </w:r>
            <w:r>
              <w:rPr>
                <w:rFonts w:ascii="Tahoma" w:eastAsia="Tahoma" w:hAnsi="Tahoma" w:cs="Tahoma"/>
                <w:b/>
                <w:sz w:val="14"/>
                <w:szCs w:val="14"/>
                <w:u w:val="single" w:color="0000FF"/>
              </w:rPr>
              <w:t>B</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h</w:t>
            </w:r>
            <w:r>
              <w:rPr>
                <w:rFonts w:ascii="Tahoma" w:eastAsia="Tahoma" w:hAnsi="Tahoma" w:cs="Tahoma"/>
                <w:b/>
                <w:spacing w:val="3"/>
                <w:sz w:val="14"/>
                <w:szCs w:val="14"/>
                <w:u w:val="single" w:color="0000FF"/>
              </w:rPr>
              <w:t>a</w:t>
            </w:r>
            <w:r>
              <w:rPr>
                <w:rFonts w:ascii="Tahoma" w:eastAsia="Tahoma" w:hAnsi="Tahoma" w:cs="Tahoma"/>
                <w:b/>
                <w:sz w:val="14"/>
                <w:szCs w:val="14"/>
                <w:u w:val="single" w:color="0000FF"/>
              </w:rPr>
              <w:t>n</w:t>
            </w:r>
            <w:r>
              <w:rPr>
                <w:rFonts w:ascii="Tahoma" w:eastAsia="Tahoma" w:hAnsi="Tahoma" w:cs="Tahoma"/>
                <w:b/>
                <w:spacing w:val="-5"/>
                <w:sz w:val="14"/>
                <w:szCs w:val="14"/>
                <w:u w:val="single" w:color="0000FF"/>
              </w:rPr>
              <w:t xml:space="preserve"> </w:t>
            </w:r>
            <w:r>
              <w:rPr>
                <w:rFonts w:ascii="Tahoma" w:eastAsia="Tahoma" w:hAnsi="Tahoma" w:cs="Tahoma"/>
                <w:b/>
                <w:sz w:val="14"/>
                <w:szCs w:val="14"/>
                <w:u w:val="single" w:color="0000FF"/>
              </w:rPr>
              <w:t>Aj</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r</w:t>
            </w:r>
            <w:r>
              <w:rPr>
                <w:rFonts w:ascii="Tahoma" w:eastAsia="Tahoma" w:hAnsi="Tahoma" w:cs="Tahoma"/>
                <w:b/>
                <w:spacing w:val="-3"/>
                <w:sz w:val="14"/>
                <w:szCs w:val="14"/>
                <w:u w:val="single" w:color="0000FF"/>
              </w:rPr>
              <w:t xml:space="preserve"> </w:t>
            </w:r>
            <w:r>
              <w:rPr>
                <w:rFonts w:ascii="Tahoma" w:eastAsia="Tahoma" w:hAnsi="Tahoma" w:cs="Tahoma"/>
                <w:b/>
                <w:spacing w:val="1"/>
                <w:sz w:val="14"/>
                <w:szCs w:val="14"/>
                <w:u w:val="single" w:color="0000FF"/>
              </w:rPr>
              <w:t>d</w:t>
            </w:r>
            <w:r>
              <w:rPr>
                <w:rFonts w:ascii="Tahoma" w:eastAsia="Tahoma" w:hAnsi="Tahoma" w:cs="Tahoma"/>
                <w:b/>
                <w:sz w:val="14"/>
                <w:szCs w:val="14"/>
                <w:u w:val="single" w:color="0000FF"/>
              </w:rPr>
              <w:t>an</w:t>
            </w:r>
            <w:r>
              <w:rPr>
                <w:rFonts w:ascii="Tahoma" w:eastAsia="Tahoma" w:hAnsi="Tahoma" w:cs="Tahoma"/>
                <w:b/>
                <w:spacing w:val="-1"/>
                <w:sz w:val="14"/>
                <w:szCs w:val="14"/>
                <w:u w:val="single" w:color="0000FF"/>
              </w:rPr>
              <w:t xml:space="preserve"> e</w:t>
            </w:r>
            <w:r>
              <w:rPr>
                <w:rFonts w:ascii="Tahoma" w:eastAsia="Tahoma" w:hAnsi="Tahoma" w:cs="Tahoma"/>
                <w:b/>
                <w:spacing w:val="2"/>
                <w:sz w:val="14"/>
                <w:szCs w:val="14"/>
                <w:u w:val="single" w:color="0000FF"/>
              </w:rPr>
              <w:t>L</w:t>
            </w:r>
            <w:r>
              <w:rPr>
                <w:rFonts w:ascii="Tahoma" w:eastAsia="Tahoma" w:hAnsi="Tahoma" w:cs="Tahoma"/>
                <w:b/>
                <w:spacing w:val="-1"/>
                <w:sz w:val="14"/>
                <w:szCs w:val="14"/>
                <w:u w:val="single" w:color="0000FF"/>
              </w:rPr>
              <w:t>e</w:t>
            </w:r>
            <w:r>
              <w:rPr>
                <w:rFonts w:ascii="Tahoma" w:eastAsia="Tahoma" w:hAnsi="Tahoma" w:cs="Tahoma"/>
                <w:b/>
                <w:sz w:val="14"/>
                <w:szCs w:val="14"/>
              </w:rPr>
              <w:t>ar</w:t>
            </w:r>
            <w:r>
              <w:rPr>
                <w:rFonts w:ascii="Tahoma" w:eastAsia="Tahoma" w:hAnsi="Tahoma" w:cs="Tahoma"/>
                <w:b/>
                <w:spacing w:val="-1"/>
                <w:sz w:val="14"/>
                <w:szCs w:val="14"/>
              </w:rPr>
              <w:t>n</w:t>
            </w:r>
            <w:r>
              <w:rPr>
                <w:rFonts w:ascii="Tahoma" w:eastAsia="Tahoma" w:hAnsi="Tahoma" w:cs="Tahoma"/>
                <w:b/>
                <w:spacing w:val="1"/>
                <w:sz w:val="14"/>
                <w:szCs w:val="14"/>
              </w:rPr>
              <w:t>i</w:t>
            </w:r>
            <w:r>
              <w:rPr>
                <w:rFonts w:ascii="Tahoma" w:eastAsia="Tahoma" w:hAnsi="Tahoma" w:cs="Tahoma"/>
                <w:b/>
                <w:sz w:val="14"/>
                <w:szCs w:val="14"/>
              </w:rPr>
              <w:t>ng</w:t>
            </w:r>
          </w:p>
          <w:p w:rsidR="00112ED7" w:rsidRDefault="0084129C" w:rsidP="00006068">
            <w:pPr>
              <w:ind w:left="102"/>
              <w:rPr>
                <w:rFonts w:ascii="Arial" w:eastAsia="Arial" w:hAnsi="Arial" w:cs="Arial"/>
                <w:sz w:val="14"/>
                <w:szCs w:val="14"/>
              </w:rPr>
            </w:pPr>
            <w:hyperlink r:id="rId17">
              <w:r w:rsidR="00112ED7">
                <w:rPr>
                  <w:rFonts w:ascii="Arial" w:eastAsia="Arial" w:hAnsi="Arial" w:cs="Arial"/>
                  <w:color w:val="0000FF"/>
                  <w:spacing w:val="-1"/>
                  <w:sz w:val="14"/>
                  <w:szCs w:val="14"/>
                </w:rPr>
                <w:t>h</w:t>
              </w:r>
              <w:r w:rsidR="00112ED7">
                <w:rPr>
                  <w:rFonts w:ascii="Arial" w:eastAsia="Arial" w:hAnsi="Arial" w:cs="Arial"/>
                  <w:color w:val="0000FF"/>
                  <w:sz w:val="14"/>
                  <w:szCs w:val="14"/>
                </w:rPr>
                <w:t>t</w:t>
              </w:r>
              <w:r w:rsidR="00112ED7">
                <w:rPr>
                  <w:rFonts w:ascii="Arial" w:eastAsia="Arial" w:hAnsi="Arial" w:cs="Arial"/>
                  <w:color w:val="0000FF"/>
                  <w:spacing w:val="-1"/>
                  <w:sz w:val="14"/>
                  <w:szCs w:val="14"/>
                </w:rPr>
                <w:t>t</w:t>
              </w:r>
              <w:r w:rsidR="00112ED7">
                <w:rPr>
                  <w:rFonts w:ascii="Arial" w:eastAsia="Arial" w:hAnsi="Arial" w:cs="Arial"/>
                  <w:color w:val="0000FF"/>
                  <w:spacing w:val="2"/>
                  <w:sz w:val="14"/>
                  <w:szCs w:val="14"/>
                </w:rPr>
                <w:t>p</w:t>
              </w:r>
              <w:r w:rsidR="00112ED7">
                <w:rPr>
                  <w:rFonts w:ascii="Arial" w:eastAsia="Arial" w:hAnsi="Arial" w:cs="Arial"/>
                  <w:color w:val="0000FF"/>
                  <w:sz w:val="14"/>
                  <w:szCs w:val="14"/>
                </w:rPr>
                <w:t>:</w:t>
              </w:r>
              <w:r w:rsidR="00112ED7">
                <w:rPr>
                  <w:rFonts w:ascii="Arial" w:eastAsia="Arial" w:hAnsi="Arial" w:cs="Arial"/>
                  <w:color w:val="0000FF"/>
                  <w:spacing w:val="-1"/>
                  <w:sz w:val="14"/>
                  <w:szCs w:val="14"/>
                </w:rPr>
                <w:t>/</w:t>
              </w:r>
              <w:r w:rsidR="00112ED7">
                <w:rPr>
                  <w:rFonts w:ascii="Arial" w:eastAsia="Arial" w:hAnsi="Arial" w:cs="Arial"/>
                  <w:color w:val="0000FF"/>
                  <w:spacing w:val="2"/>
                  <w:sz w:val="14"/>
                  <w:szCs w:val="14"/>
                </w:rPr>
                <w:t>/</w:t>
              </w:r>
              <w:r w:rsidR="00112ED7">
                <w:rPr>
                  <w:rFonts w:ascii="Arial" w:eastAsia="Arial" w:hAnsi="Arial" w:cs="Arial"/>
                  <w:color w:val="0000FF"/>
                  <w:sz w:val="14"/>
                  <w:szCs w:val="14"/>
                </w:rPr>
                <w:t>www.</w:t>
              </w:r>
              <w:r w:rsidR="00112ED7">
                <w:rPr>
                  <w:rFonts w:ascii="Arial" w:eastAsia="Arial" w:hAnsi="Arial" w:cs="Arial"/>
                  <w:color w:val="0000FF"/>
                  <w:spacing w:val="2"/>
                  <w:sz w:val="14"/>
                  <w:szCs w:val="14"/>
                </w:rPr>
                <w:t>m</w:t>
              </w:r>
              <w:r w:rsidR="00112ED7">
                <w:rPr>
                  <w:rFonts w:ascii="Arial" w:eastAsia="Arial" w:hAnsi="Arial" w:cs="Arial"/>
                  <w:color w:val="0000FF"/>
                  <w:spacing w:val="-1"/>
                  <w:sz w:val="14"/>
                  <w:szCs w:val="14"/>
                </w:rPr>
                <w:t>er</w:t>
              </w:r>
              <w:r w:rsidR="00112ED7">
                <w:rPr>
                  <w:rFonts w:ascii="Arial" w:eastAsia="Arial" w:hAnsi="Arial" w:cs="Arial"/>
                  <w:color w:val="0000FF"/>
                  <w:spacing w:val="2"/>
                  <w:sz w:val="14"/>
                  <w:szCs w:val="14"/>
                </w:rPr>
                <w:t>c</w:t>
              </w:r>
              <w:r w:rsidR="00112ED7">
                <w:rPr>
                  <w:rFonts w:ascii="Arial" w:eastAsia="Arial" w:hAnsi="Arial" w:cs="Arial"/>
                  <w:color w:val="0000FF"/>
                  <w:spacing w:val="-1"/>
                  <w:sz w:val="14"/>
                  <w:szCs w:val="14"/>
                </w:rPr>
                <w:t>ub</w:t>
              </w:r>
              <w:r w:rsidR="00112ED7">
                <w:rPr>
                  <w:rFonts w:ascii="Arial" w:eastAsia="Arial" w:hAnsi="Arial" w:cs="Arial"/>
                  <w:color w:val="0000FF"/>
                  <w:spacing w:val="2"/>
                  <w:sz w:val="14"/>
                  <w:szCs w:val="14"/>
                </w:rPr>
                <w:t>u</w:t>
              </w:r>
              <w:r w:rsidR="00112ED7">
                <w:rPr>
                  <w:rFonts w:ascii="Arial" w:eastAsia="Arial" w:hAnsi="Arial" w:cs="Arial"/>
                  <w:color w:val="0000FF"/>
                  <w:spacing w:val="-1"/>
                  <w:sz w:val="14"/>
                  <w:szCs w:val="14"/>
                </w:rPr>
                <w:t>a</w:t>
              </w:r>
              <w:r w:rsidR="00112ED7">
                <w:rPr>
                  <w:rFonts w:ascii="Arial" w:eastAsia="Arial" w:hAnsi="Arial" w:cs="Arial"/>
                  <w:color w:val="0000FF"/>
                  <w:spacing w:val="2"/>
                  <w:sz w:val="14"/>
                  <w:szCs w:val="14"/>
                </w:rPr>
                <w:t>n</w:t>
              </w:r>
              <w:r w:rsidR="00112ED7">
                <w:rPr>
                  <w:rFonts w:ascii="Arial" w:eastAsia="Arial" w:hAnsi="Arial" w:cs="Arial"/>
                  <w:color w:val="0000FF"/>
                  <w:spacing w:val="-1"/>
                  <w:sz w:val="14"/>
                  <w:szCs w:val="14"/>
                </w:rPr>
                <w:t>a</w:t>
              </w:r>
              <w:r w:rsidR="00112ED7">
                <w:rPr>
                  <w:rFonts w:ascii="Arial" w:eastAsia="Arial" w:hAnsi="Arial" w:cs="Arial"/>
                  <w:color w:val="0000FF"/>
                  <w:sz w:val="14"/>
                  <w:szCs w:val="14"/>
                </w:rPr>
                <w:t>.</w:t>
              </w:r>
              <w:r w:rsidR="00112ED7">
                <w:rPr>
                  <w:rFonts w:ascii="Arial" w:eastAsia="Arial" w:hAnsi="Arial" w:cs="Arial"/>
                  <w:color w:val="0000FF"/>
                  <w:spacing w:val="1"/>
                  <w:sz w:val="14"/>
                  <w:szCs w:val="14"/>
                </w:rPr>
                <w:t>a</w:t>
              </w:r>
              <w:r w:rsidR="00112ED7">
                <w:rPr>
                  <w:rFonts w:ascii="Arial" w:eastAsia="Arial" w:hAnsi="Arial" w:cs="Arial"/>
                  <w:color w:val="0000FF"/>
                  <w:sz w:val="14"/>
                  <w:szCs w:val="14"/>
                </w:rPr>
                <w:t>c.id</w:t>
              </w:r>
            </w:hyperlink>
          </w:p>
        </w:tc>
      </w:tr>
      <w:tr w:rsidR="00112ED7" w:rsidTr="00006068">
        <w:trPr>
          <w:trHeight w:hRule="exact" w:val="198"/>
        </w:trPr>
        <w:tc>
          <w:tcPr>
            <w:tcW w:w="521" w:type="dxa"/>
            <w:tcBorders>
              <w:top w:val="single" w:sz="10" w:space="0" w:color="92D050"/>
              <w:left w:val="nil"/>
              <w:bottom w:val="nil"/>
              <w:right w:val="nil"/>
            </w:tcBorders>
          </w:tcPr>
          <w:p w:rsidR="00112ED7" w:rsidRDefault="00112ED7" w:rsidP="00006068"/>
        </w:tc>
        <w:tc>
          <w:tcPr>
            <w:tcW w:w="649" w:type="dxa"/>
            <w:vMerge/>
            <w:tcBorders>
              <w:left w:val="nil"/>
              <w:bottom w:val="nil"/>
              <w:right w:val="nil"/>
            </w:tcBorders>
            <w:shd w:val="clear" w:color="auto" w:fill="006FC0"/>
          </w:tcPr>
          <w:p w:rsidR="00112ED7" w:rsidRDefault="00112ED7" w:rsidP="00006068"/>
        </w:tc>
        <w:tc>
          <w:tcPr>
            <w:tcW w:w="3763" w:type="dxa"/>
            <w:vMerge/>
            <w:tcBorders>
              <w:left w:val="nil"/>
              <w:bottom w:val="nil"/>
              <w:right w:val="single" w:sz="5" w:space="0" w:color="000000"/>
            </w:tcBorders>
          </w:tcPr>
          <w:p w:rsidR="00112ED7" w:rsidRDefault="00112ED7" w:rsidP="00006068"/>
        </w:tc>
        <w:tc>
          <w:tcPr>
            <w:tcW w:w="4405" w:type="dxa"/>
            <w:vMerge/>
            <w:tcBorders>
              <w:left w:val="single" w:sz="5" w:space="0" w:color="000000"/>
              <w:bottom w:val="nil"/>
              <w:right w:val="nil"/>
            </w:tcBorders>
          </w:tcPr>
          <w:p w:rsidR="00112ED7" w:rsidRDefault="00112ED7" w:rsidP="00006068"/>
        </w:tc>
      </w:tr>
    </w:tbl>
    <w:p w:rsidR="00112ED7" w:rsidRDefault="00112ED7" w:rsidP="00112ED7">
      <w:pPr>
        <w:spacing w:line="360" w:lineRule="auto"/>
        <w:ind w:left="720"/>
        <w:rPr>
          <w:color w:val="F2F2F2" w:themeColor="background1" w:themeShade="F2"/>
          <w:sz w:val="24"/>
          <w:szCs w:val="24"/>
          <w:lang w:val="id-ID"/>
        </w:rPr>
      </w:pPr>
    </w:p>
    <w:p w:rsidR="00112ED7" w:rsidRDefault="00112ED7" w:rsidP="00865F4A">
      <w:pPr>
        <w:spacing w:line="360" w:lineRule="auto"/>
        <w:ind w:left="720"/>
        <w:jc w:val="center"/>
        <w:rPr>
          <w:color w:val="F2F2F2" w:themeColor="background1" w:themeShade="F2"/>
          <w:sz w:val="24"/>
          <w:szCs w:val="24"/>
          <w:lang w:val="id-ID"/>
        </w:rPr>
      </w:pPr>
    </w:p>
    <w:p w:rsidR="005634FD" w:rsidRPr="00865F4A" w:rsidRDefault="00D84EFF" w:rsidP="00865F4A">
      <w:pPr>
        <w:spacing w:line="360" w:lineRule="auto"/>
        <w:ind w:left="720"/>
        <w:jc w:val="center"/>
        <w:rPr>
          <w:color w:val="F2F2F2" w:themeColor="background1" w:themeShade="F2"/>
          <w:sz w:val="24"/>
          <w:szCs w:val="24"/>
          <w:lang w:val="id-ID"/>
        </w:rPr>
      </w:pPr>
      <w:r>
        <w:rPr>
          <w:color w:val="F2F2F2" w:themeColor="background1" w:themeShade="F2"/>
          <w:sz w:val="24"/>
          <w:szCs w:val="24"/>
          <w:lang w:val="id-ID"/>
        </w:rPr>
        <w:tab/>
      </w:r>
    </w:p>
    <w:p w:rsidR="0012007B" w:rsidRDefault="0012007B" w:rsidP="00865F4A">
      <w:pPr>
        <w:spacing w:line="360" w:lineRule="auto"/>
        <w:jc w:val="center"/>
        <w:rPr>
          <w:color w:val="F2F2F2" w:themeColor="background1" w:themeShade="F2"/>
          <w:sz w:val="36"/>
          <w:szCs w:val="36"/>
          <w:lang w:val="id-ID"/>
        </w:rPr>
      </w:pPr>
    </w:p>
    <w:p w:rsidR="006755E8" w:rsidRPr="00CB3E14" w:rsidRDefault="0043384B" w:rsidP="00865F4A">
      <w:pPr>
        <w:spacing w:line="360" w:lineRule="auto"/>
        <w:jc w:val="center"/>
        <w:rPr>
          <w:color w:val="F2F2F2" w:themeColor="background1" w:themeShade="F2"/>
          <w:lang w:val="id-ID"/>
        </w:rPr>
      </w:pPr>
      <w:r w:rsidRPr="00CB3E14">
        <w:rPr>
          <w:noProof/>
          <w:color w:val="F2F2F2" w:themeColor="background1" w:themeShade="F2"/>
        </w:rPr>
        <mc:AlternateContent>
          <mc:Choice Requires="wpg">
            <w:drawing>
              <wp:anchor distT="0" distB="0" distL="114300" distR="114300" simplePos="0" relativeHeight="251659264" behindDoc="1" locked="0" layoutInCell="1" allowOverlap="1" wp14:anchorId="629B9293" wp14:editId="0552F0F1">
                <wp:simplePos x="0" y="0"/>
                <wp:positionH relativeFrom="page">
                  <wp:posOffset>1049020</wp:posOffset>
                </wp:positionH>
                <wp:positionV relativeFrom="page">
                  <wp:posOffset>1066800</wp:posOffset>
                </wp:positionV>
                <wp:extent cx="5770880" cy="401320"/>
                <wp:effectExtent l="127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401320"/>
                          <a:chOff x="1412" y="1440"/>
                          <a:chExt cx="9088" cy="632"/>
                        </a:xfrm>
                      </wpg:grpSpPr>
                      <wps:wsp>
                        <wps:cNvPr id="8" name="Freeform 3"/>
                        <wps:cNvSpPr>
                          <a:spLocks/>
                        </wps:cNvSpPr>
                        <wps:spPr bwMode="auto">
                          <a:xfrm>
                            <a:off x="1412" y="1440"/>
                            <a:ext cx="9088" cy="632"/>
                          </a:xfrm>
                          <a:custGeom>
                            <a:avLst/>
                            <a:gdLst>
                              <a:gd name="T0" fmla="+- 0 1412 1412"/>
                              <a:gd name="T1" fmla="*/ T0 w 9088"/>
                              <a:gd name="T2" fmla="+- 0 2072 1440"/>
                              <a:gd name="T3" fmla="*/ 2072 h 632"/>
                              <a:gd name="T4" fmla="+- 0 10500 1412"/>
                              <a:gd name="T5" fmla="*/ T4 w 9088"/>
                              <a:gd name="T6" fmla="+- 0 2072 1440"/>
                              <a:gd name="T7" fmla="*/ 2072 h 632"/>
                              <a:gd name="T8" fmla="+- 0 10500 1412"/>
                              <a:gd name="T9" fmla="*/ T8 w 9088"/>
                              <a:gd name="T10" fmla="+- 0 1440 1440"/>
                              <a:gd name="T11" fmla="*/ 1440 h 632"/>
                              <a:gd name="T12" fmla="+- 0 1412 1412"/>
                              <a:gd name="T13" fmla="*/ T12 w 9088"/>
                              <a:gd name="T14" fmla="+- 0 1440 1440"/>
                              <a:gd name="T15" fmla="*/ 1440 h 632"/>
                              <a:gd name="T16" fmla="+- 0 1412 1412"/>
                              <a:gd name="T17" fmla="*/ T16 w 9088"/>
                              <a:gd name="T18" fmla="+- 0 2072 1440"/>
                              <a:gd name="T19" fmla="*/ 2072 h 632"/>
                            </a:gdLst>
                            <a:ahLst/>
                            <a:cxnLst>
                              <a:cxn ang="0">
                                <a:pos x="T1" y="T3"/>
                              </a:cxn>
                              <a:cxn ang="0">
                                <a:pos x="T5" y="T7"/>
                              </a:cxn>
                              <a:cxn ang="0">
                                <a:pos x="T9" y="T11"/>
                              </a:cxn>
                              <a:cxn ang="0">
                                <a:pos x="T13" y="T15"/>
                              </a:cxn>
                              <a:cxn ang="0">
                                <a:pos x="T17" y="T19"/>
                              </a:cxn>
                            </a:cxnLst>
                            <a:rect l="0" t="0" r="r" b="b"/>
                            <a:pathLst>
                              <a:path w="9088" h="632">
                                <a:moveTo>
                                  <a:pt x="0" y="632"/>
                                </a:moveTo>
                                <a:lnTo>
                                  <a:pt x="9088" y="632"/>
                                </a:lnTo>
                                <a:lnTo>
                                  <a:pt x="9088" y="0"/>
                                </a:lnTo>
                                <a:lnTo>
                                  <a:pt x="0" y="0"/>
                                </a:lnTo>
                                <a:lnTo>
                                  <a:pt x="0" y="632"/>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D63C7B" id="Group 2" o:spid="_x0000_s1026" style="position:absolute;margin-left:82.6pt;margin-top:84pt;width:454.4pt;height:31.6pt;z-index:-251657216;mso-position-horizontal-relative:page;mso-position-vertical-relative:page" coordorigin="1412,1440" coordsize="9088,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">
                <v:shape id="Freeform 3" o:spid="_x0000_s1027" style="position:absolute;left:1412;top:1440;width:9088;height:632;visibility:visible;mso-wrap-style:square;v-text-anchor:top" coordsize="908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" path="m,632r9088,l9088,,,,,632xe" fillcolor="#006fc0" stroked="f">
                  <v:path arrowok="t" o:connecttype="custom" o:connectlocs="0,2072;9088,2072;9088,1440;0,1440;0,2072" o:connectangles="0,0,0,0,0"/>
                </v:shape>
                <w10:wrap anchorx="page" anchory="page"/>
              </v:group>
            </w:pict>
          </mc:Fallback>
        </mc:AlternateContent>
      </w:r>
      <w:r w:rsidR="00CB3E14" w:rsidRPr="00CB3E14">
        <w:rPr>
          <w:color w:val="F2F2F2" w:themeColor="background1" w:themeShade="F2"/>
          <w:sz w:val="36"/>
          <w:szCs w:val="36"/>
          <w:lang w:val="id-ID"/>
        </w:rPr>
        <w:t>DAFTAR PUSTAKA</w:t>
      </w:r>
    </w:p>
    <w:p w:rsidR="006755E8" w:rsidRDefault="006755E8" w:rsidP="006755E8">
      <w:pPr>
        <w:spacing w:line="360" w:lineRule="auto"/>
        <w:ind w:left="720"/>
        <w:rPr>
          <w:lang w:val="id-ID"/>
        </w:rPr>
      </w:pPr>
    </w:p>
    <w:p w:rsidR="006755E8" w:rsidRDefault="006755E8" w:rsidP="006755E8">
      <w:pPr>
        <w:spacing w:line="360" w:lineRule="auto"/>
        <w:ind w:left="720"/>
        <w:rPr>
          <w:lang w:val="id-ID"/>
        </w:rPr>
      </w:pPr>
    </w:p>
    <w:p w:rsidR="00CB3E14" w:rsidRPr="00CB3E14" w:rsidRDefault="00CB3E14" w:rsidP="00296CDD">
      <w:pPr>
        <w:numPr>
          <w:ilvl w:val="0"/>
          <w:numId w:val="2"/>
        </w:numPr>
        <w:spacing w:line="360" w:lineRule="auto"/>
        <w:rPr>
          <w:sz w:val="28"/>
          <w:szCs w:val="28"/>
        </w:rPr>
      </w:pPr>
      <w:r>
        <w:rPr>
          <w:sz w:val="28"/>
          <w:szCs w:val="28"/>
          <w:lang w:val="id-ID"/>
        </w:rPr>
        <w:t>T</w:t>
      </w:r>
      <w:r w:rsidRPr="00CB3E14">
        <w:rPr>
          <w:sz w:val="28"/>
          <w:szCs w:val="28"/>
        </w:rPr>
        <w:t>urban, E, 2005, </w:t>
      </w:r>
      <w:r w:rsidRPr="00CB3E14">
        <w:rPr>
          <w:b/>
          <w:bCs/>
          <w:i/>
          <w:iCs/>
          <w:sz w:val="28"/>
          <w:szCs w:val="28"/>
        </w:rPr>
        <w:t>Decision Support Systems and Intelligent Systems Edisi Bahasa Indonesia Jilid 1</w:t>
      </w:r>
      <w:r w:rsidRPr="00CB3E14">
        <w:rPr>
          <w:sz w:val="28"/>
          <w:szCs w:val="28"/>
        </w:rPr>
        <w:t>. Andi: Yogyakarta.</w:t>
      </w:r>
    </w:p>
    <w:p w:rsidR="00CB3E14" w:rsidRPr="00CB3E14" w:rsidRDefault="00CB3E14" w:rsidP="00296CDD">
      <w:pPr>
        <w:numPr>
          <w:ilvl w:val="0"/>
          <w:numId w:val="2"/>
        </w:numPr>
        <w:spacing w:line="360" w:lineRule="auto"/>
        <w:rPr>
          <w:sz w:val="28"/>
          <w:szCs w:val="28"/>
        </w:rPr>
      </w:pPr>
      <w:r w:rsidRPr="00CB3E14">
        <w:rPr>
          <w:sz w:val="28"/>
          <w:szCs w:val="28"/>
        </w:rPr>
        <w:t>Larose, Daniel T. 2005. </w:t>
      </w:r>
      <w:r w:rsidRPr="00CB3E14">
        <w:rPr>
          <w:b/>
          <w:bCs/>
          <w:i/>
          <w:iCs/>
          <w:sz w:val="28"/>
          <w:szCs w:val="28"/>
        </w:rPr>
        <w:t xml:space="preserve">Discovering Knowledge in </w:t>
      </w:r>
      <w:proofErr w:type="gramStart"/>
      <w:r w:rsidRPr="00CB3E14">
        <w:rPr>
          <w:b/>
          <w:bCs/>
          <w:i/>
          <w:iCs/>
          <w:sz w:val="28"/>
          <w:szCs w:val="28"/>
        </w:rPr>
        <w:t>Data :</w:t>
      </w:r>
      <w:proofErr w:type="gramEnd"/>
      <w:r w:rsidRPr="00CB3E14">
        <w:rPr>
          <w:b/>
          <w:bCs/>
          <w:i/>
          <w:iCs/>
          <w:sz w:val="28"/>
          <w:szCs w:val="28"/>
        </w:rPr>
        <w:t xml:space="preserve"> An Introduction to Data Mining</w:t>
      </w:r>
      <w:r w:rsidRPr="00CB3E14">
        <w:rPr>
          <w:sz w:val="28"/>
          <w:szCs w:val="28"/>
        </w:rPr>
        <w:t>. John Willey &amp; Sons, Inc.</w:t>
      </w:r>
    </w:p>
    <w:p w:rsidR="00CB3E14" w:rsidRDefault="00CB3E14" w:rsidP="00296CDD">
      <w:pPr>
        <w:numPr>
          <w:ilvl w:val="0"/>
          <w:numId w:val="2"/>
        </w:numPr>
        <w:spacing w:line="360" w:lineRule="auto"/>
        <w:rPr>
          <w:sz w:val="28"/>
          <w:szCs w:val="28"/>
        </w:rPr>
      </w:pPr>
      <w:r w:rsidRPr="00CB3E14">
        <w:rPr>
          <w:sz w:val="28"/>
          <w:szCs w:val="28"/>
        </w:rPr>
        <w:t>ayyad, Usama. 1996. </w:t>
      </w:r>
      <w:r w:rsidRPr="00CB3E14">
        <w:rPr>
          <w:b/>
          <w:bCs/>
          <w:i/>
          <w:iCs/>
          <w:sz w:val="28"/>
          <w:szCs w:val="28"/>
        </w:rPr>
        <w:t>Advances in Knowledge Discovery and Data Mining</w:t>
      </w:r>
      <w:r w:rsidRPr="00CB3E14">
        <w:rPr>
          <w:sz w:val="28"/>
          <w:szCs w:val="28"/>
        </w:rPr>
        <w:t>. MIT Press.</w:t>
      </w:r>
    </w:p>
    <w:p w:rsidR="008E5ED1" w:rsidRDefault="008E5ED1" w:rsidP="008E5ED1">
      <w:pPr>
        <w:numPr>
          <w:ilvl w:val="0"/>
          <w:numId w:val="2"/>
        </w:numPr>
        <w:shd w:val="clear" w:color="auto" w:fill="FFFFFF"/>
        <w:spacing w:line="360" w:lineRule="auto"/>
        <w:ind w:left="714" w:hanging="357"/>
        <w:rPr>
          <w:color w:val="000000"/>
          <w:sz w:val="28"/>
          <w:szCs w:val="28"/>
        </w:rPr>
      </w:pPr>
      <w:r w:rsidRPr="008E5ED1">
        <w:rPr>
          <w:i/>
          <w:iCs/>
          <w:color w:val="000000"/>
          <w:sz w:val="28"/>
          <w:szCs w:val="28"/>
        </w:rPr>
        <w:t>Decision Support and Expert Systems; Management Support Systems</w:t>
      </w:r>
      <w:r w:rsidRPr="008E5ED1">
        <w:rPr>
          <w:color w:val="000000"/>
          <w:sz w:val="28"/>
          <w:szCs w:val="28"/>
        </w:rPr>
        <w:t> (E. Turban)</w:t>
      </w:r>
      <w:r>
        <w:rPr>
          <w:color w:val="000000"/>
          <w:sz w:val="28"/>
          <w:szCs w:val="28"/>
          <w:lang w:val="id-ID"/>
        </w:rPr>
        <w:t xml:space="preserve"> </w:t>
      </w:r>
      <w:r w:rsidRPr="008E5ED1">
        <w:rPr>
          <w:color w:val="000000"/>
          <w:sz w:val="28"/>
          <w:szCs w:val="28"/>
        </w:rPr>
        <w:t>Prentice Hall. New Jersey.USA.</w:t>
      </w:r>
    </w:p>
    <w:p w:rsidR="000C59CB" w:rsidRPr="00865F4A" w:rsidRDefault="0084129C" w:rsidP="005634FD">
      <w:pPr>
        <w:numPr>
          <w:ilvl w:val="0"/>
          <w:numId w:val="2"/>
        </w:numPr>
        <w:shd w:val="clear" w:color="auto" w:fill="FFFFFF"/>
        <w:spacing w:line="360" w:lineRule="auto"/>
        <w:rPr>
          <w:rStyle w:val="Hyperlink"/>
          <w:color w:val="000000"/>
          <w:sz w:val="28"/>
          <w:szCs w:val="28"/>
          <w:u w:val="none"/>
        </w:rPr>
      </w:pPr>
      <w:hyperlink r:id="rId18" w:history="1">
        <w:r w:rsidR="000C59CB" w:rsidRPr="00FE61A9">
          <w:rPr>
            <w:rStyle w:val="Hyperlink"/>
            <w:sz w:val="28"/>
            <w:szCs w:val="28"/>
          </w:rPr>
          <w:t>https://informatikalogi.com/algoritma-naive-bayes/</w:t>
        </w:r>
      </w:hyperlink>
    </w:p>
    <w:p w:rsidR="00865F4A" w:rsidRDefault="0084129C" w:rsidP="00865F4A">
      <w:pPr>
        <w:numPr>
          <w:ilvl w:val="0"/>
          <w:numId w:val="2"/>
        </w:numPr>
        <w:shd w:val="clear" w:color="auto" w:fill="FFFFFF"/>
        <w:spacing w:line="360" w:lineRule="auto"/>
        <w:rPr>
          <w:color w:val="000000"/>
          <w:sz w:val="28"/>
          <w:szCs w:val="28"/>
        </w:rPr>
      </w:pPr>
      <w:hyperlink r:id="rId19" w:history="1">
        <w:r w:rsidR="000E2B16" w:rsidRPr="008F239B">
          <w:rPr>
            <w:rStyle w:val="Hyperlink"/>
            <w:sz w:val="28"/>
            <w:szCs w:val="28"/>
          </w:rPr>
          <w:t>https://www.ilmuskripsi.com/2016/07/algoritma-c45.html</w:t>
        </w:r>
      </w:hyperlink>
      <w:bookmarkStart w:id="0" w:name="_GoBack"/>
      <w:bookmarkEnd w:id="0"/>
    </w:p>
    <w:p w:rsidR="00E5520D" w:rsidRPr="0012007B" w:rsidRDefault="0084129C" w:rsidP="00E5520D">
      <w:pPr>
        <w:numPr>
          <w:ilvl w:val="0"/>
          <w:numId w:val="2"/>
        </w:numPr>
        <w:shd w:val="clear" w:color="auto" w:fill="FFFFFF"/>
        <w:spacing w:line="360" w:lineRule="auto"/>
        <w:rPr>
          <w:rStyle w:val="Hyperlink"/>
          <w:color w:val="000000"/>
          <w:sz w:val="28"/>
          <w:szCs w:val="28"/>
          <w:u w:val="none"/>
        </w:rPr>
      </w:pPr>
      <w:hyperlink r:id="rId20" w:history="1">
        <w:r w:rsidR="00112ED7" w:rsidRPr="008F239B">
          <w:rPr>
            <w:rStyle w:val="Hyperlink"/>
            <w:sz w:val="28"/>
            <w:szCs w:val="28"/>
          </w:rPr>
          <w:t>https://yudiagusta.wordpress.com/k-means/</w:t>
        </w:r>
      </w:hyperlink>
    </w:p>
    <w:p w:rsidR="0012007B" w:rsidRDefault="0084129C" w:rsidP="0012007B">
      <w:pPr>
        <w:numPr>
          <w:ilvl w:val="0"/>
          <w:numId w:val="2"/>
        </w:numPr>
        <w:shd w:val="clear" w:color="auto" w:fill="FFFFFF"/>
        <w:spacing w:line="360" w:lineRule="auto"/>
        <w:rPr>
          <w:rStyle w:val="Hyperlink"/>
          <w:color w:val="000000"/>
          <w:sz w:val="28"/>
          <w:szCs w:val="28"/>
          <w:u w:val="none"/>
        </w:rPr>
      </w:pPr>
      <w:hyperlink r:id="rId21" w:history="1">
        <w:r w:rsidR="0012007B" w:rsidRPr="00ED6ECC">
          <w:rPr>
            <w:rStyle w:val="Hyperlink"/>
            <w:sz w:val="28"/>
            <w:szCs w:val="28"/>
          </w:rPr>
          <w:t>https://www.researchgate.net/publication/282479259_Survey_on_Anomaly_Detection_using_Data_Mining_Techniques</w:t>
        </w:r>
      </w:hyperlink>
    </w:p>
    <w:p w:rsidR="0012007B" w:rsidRPr="00E5520D" w:rsidRDefault="0012007B" w:rsidP="0012007B">
      <w:pPr>
        <w:shd w:val="clear" w:color="auto" w:fill="FFFFFF"/>
        <w:spacing w:line="360" w:lineRule="auto"/>
        <w:ind w:left="720"/>
        <w:rPr>
          <w:rStyle w:val="Hyperlink"/>
          <w:color w:val="000000"/>
          <w:sz w:val="28"/>
          <w:szCs w:val="28"/>
          <w:u w:val="none"/>
        </w:rPr>
      </w:pPr>
    </w:p>
    <w:p w:rsidR="008E5ED1" w:rsidRPr="00CB3E14" w:rsidRDefault="008E5ED1" w:rsidP="008E5ED1">
      <w:pPr>
        <w:spacing w:line="360" w:lineRule="auto"/>
        <w:ind w:left="357"/>
        <w:rPr>
          <w:sz w:val="28"/>
          <w:szCs w:val="28"/>
        </w:rPr>
      </w:pPr>
    </w:p>
    <w:p w:rsidR="006755E8" w:rsidRPr="00CB3E14" w:rsidRDefault="006755E8" w:rsidP="0043384B">
      <w:pPr>
        <w:spacing w:line="360" w:lineRule="auto"/>
        <w:rPr>
          <w:sz w:val="28"/>
          <w:szCs w:val="28"/>
          <w:lang w:val="id-ID"/>
        </w:rPr>
      </w:pPr>
    </w:p>
    <w:p w:rsidR="00D623FF" w:rsidRDefault="00D623FF" w:rsidP="004C28EA">
      <w:pPr>
        <w:rPr>
          <w:rFonts w:ascii="Arial" w:hAnsi="Arial" w:cs="Arial"/>
          <w:b/>
          <w:sz w:val="22"/>
          <w:szCs w:val="22"/>
          <w:lang w:val="id-ID"/>
        </w:rPr>
      </w:pPr>
    </w:p>
    <w:p w:rsidR="00D623FF" w:rsidRDefault="00D623FF" w:rsidP="004C28EA">
      <w:pPr>
        <w:rPr>
          <w:rFonts w:ascii="Arial" w:hAnsi="Arial" w:cs="Arial"/>
          <w:b/>
          <w:sz w:val="22"/>
          <w:szCs w:val="22"/>
          <w:lang w:val="id-ID"/>
        </w:rPr>
      </w:pPr>
    </w:p>
    <w:p w:rsidR="00D623FF" w:rsidRDefault="00D623FF" w:rsidP="004C28EA">
      <w:pPr>
        <w:rPr>
          <w:rFonts w:ascii="Arial" w:hAnsi="Arial" w:cs="Arial"/>
          <w:b/>
          <w:sz w:val="22"/>
          <w:szCs w:val="22"/>
          <w:lang w:val="id-ID"/>
        </w:rPr>
      </w:pPr>
    </w:p>
    <w:p w:rsidR="00D623FF" w:rsidRDefault="00D623FF" w:rsidP="004C28EA">
      <w:pPr>
        <w:rPr>
          <w:rFonts w:ascii="Arial" w:hAnsi="Arial" w:cs="Arial"/>
          <w:b/>
          <w:sz w:val="22"/>
          <w:szCs w:val="22"/>
          <w:lang w:val="id-ID"/>
        </w:rPr>
      </w:pPr>
    </w:p>
    <w:p w:rsidR="00D623FF" w:rsidRDefault="00D623FF" w:rsidP="004C28EA">
      <w:pPr>
        <w:rPr>
          <w:rFonts w:ascii="Arial" w:hAnsi="Arial" w:cs="Arial"/>
          <w:b/>
          <w:sz w:val="22"/>
          <w:szCs w:val="22"/>
          <w:lang w:val="id-ID"/>
        </w:rPr>
      </w:pPr>
    </w:p>
    <w:p w:rsidR="00D623FF" w:rsidRDefault="00D623FF" w:rsidP="004C28EA">
      <w:pPr>
        <w:rPr>
          <w:rFonts w:ascii="Arial" w:hAnsi="Arial" w:cs="Arial"/>
          <w:b/>
          <w:sz w:val="22"/>
          <w:szCs w:val="22"/>
          <w:lang w:val="id-ID"/>
        </w:rPr>
      </w:pPr>
    </w:p>
    <w:p w:rsidR="00D623FF" w:rsidRDefault="00D623FF" w:rsidP="004C28EA">
      <w:pPr>
        <w:rPr>
          <w:rFonts w:ascii="Arial" w:hAnsi="Arial" w:cs="Arial"/>
          <w:b/>
          <w:sz w:val="22"/>
          <w:szCs w:val="22"/>
          <w:lang w:val="id-ID"/>
        </w:rPr>
      </w:pPr>
    </w:p>
    <w:p w:rsidR="00D623FF" w:rsidRDefault="00D623FF" w:rsidP="004C28EA">
      <w:pPr>
        <w:rPr>
          <w:rFonts w:ascii="Arial" w:hAnsi="Arial" w:cs="Arial"/>
          <w:b/>
          <w:sz w:val="22"/>
          <w:szCs w:val="22"/>
          <w:lang w:val="id-ID"/>
        </w:rPr>
      </w:pPr>
    </w:p>
    <w:p w:rsidR="00D623FF" w:rsidRDefault="00D623FF" w:rsidP="004C28EA">
      <w:pPr>
        <w:rPr>
          <w:rFonts w:ascii="Arial" w:hAnsi="Arial" w:cs="Arial"/>
          <w:b/>
          <w:sz w:val="22"/>
          <w:szCs w:val="22"/>
          <w:lang w:val="id-ID"/>
        </w:rPr>
      </w:pPr>
    </w:p>
    <w:p w:rsidR="00D623FF" w:rsidRDefault="00D623FF" w:rsidP="004C28EA">
      <w:pPr>
        <w:rPr>
          <w:rFonts w:ascii="Arial" w:hAnsi="Arial" w:cs="Arial"/>
          <w:b/>
          <w:sz w:val="22"/>
          <w:szCs w:val="22"/>
          <w:lang w:val="id-ID"/>
        </w:rPr>
      </w:pPr>
    </w:p>
    <w:p w:rsidR="00D623FF" w:rsidRDefault="00D623FF" w:rsidP="004C28EA">
      <w:pPr>
        <w:rPr>
          <w:rFonts w:ascii="Arial" w:hAnsi="Arial" w:cs="Arial"/>
          <w:b/>
          <w:sz w:val="22"/>
          <w:szCs w:val="22"/>
          <w:lang w:val="id-ID"/>
        </w:rPr>
      </w:pPr>
    </w:p>
    <w:p w:rsidR="00D623FF" w:rsidRDefault="00D623FF" w:rsidP="004C28EA">
      <w:pPr>
        <w:rPr>
          <w:rFonts w:ascii="Arial" w:hAnsi="Arial" w:cs="Arial"/>
          <w:b/>
          <w:sz w:val="22"/>
          <w:szCs w:val="22"/>
          <w:lang w:val="id-ID"/>
        </w:rPr>
      </w:pPr>
    </w:p>
    <w:p w:rsidR="00D623FF" w:rsidRDefault="00D623FF" w:rsidP="004C28EA">
      <w:pPr>
        <w:rPr>
          <w:rFonts w:ascii="Arial" w:hAnsi="Arial" w:cs="Arial"/>
          <w:b/>
          <w:sz w:val="22"/>
          <w:szCs w:val="22"/>
          <w:lang w:val="id-ID"/>
        </w:rPr>
      </w:pPr>
    </w:p>
    <w:p w:rsidR="00D623FF" w:rsidRDefault="00D623FF" w:rsidP="004C28EA">
      <w:pPr>
        <w:rPr>
          <w:rFonts w:ascii="Arial" w:hAnsi="Arial" w:cs="Arial"/>
          <w:b/>
          <w:sz w:val="22"/>
          <w:szCs w:val="22"/>
          <w:lang w:val="id-ID"/>
        </w:rPr>
      </w:pPr>
    </w:p>
    <w:p w:rsidR="00D623FF" w:rsidRDefault="00D623FF" w:rsidP="004C28EA">
      <w:pPr>
        <w:rPr>
          <w:rFonts w:ascii="Arial" w:hAnsi="Arial" w:cs="Arial"/>
          <w:b/>
          <w:sz w:val="22"/>
          <w:szCs w:val="22"/>
          <w:lang w:val="id-ID"/>
        </w:rPr>
      </w:pPr>
    </w:p>
    <w:tbl>
      <w:tblPr>
        <w:tblW w:w="0" w:type="auto"/>
        <w:tblInd w:w="106" w:type="dxa"/>
        <w:tblLayout w:type="fixed"/>
        <w:tblCellMar>
          <w:left w:w="0" w:type="dxa"/>
          <w:right w:w="0" w:type="dxa"/>
        </w:tblCellMar>
        <w:tblLook w:val="01E0" w:firstRow="1" w:lastRow="1" w:firstColumn="1" w:lastColumn="1" w:noHBand="0" w:noVBand="0"/>
      </w:tblPr>
      <w:tblGrid>
        <w:gridCol w:w="521"/>
        <w:gridCol w:w="649"/>
        <w:gridCol w:w="3763"/>
        <w:gridCol w:w="4405"/>
      </w:tblGrid>
      <w:tr w:rsidR="00C600CD" w:rsidTr="008B5F14">
        <w:trPr>
          <w:trHeight w:hRule="exact" w:val="163"/>
        </w:trPr>
        <w:tc>
          <w:tcPr>
            <w:tcW w:w="521" w:type="dxa"/>
            <w:tcBorders>
              <w:top w:val="single" w:sz="5" w:space="0" w:color="000000"/>
              <w:left w:val="nil"/>
              <w:bottom w:val="single" w:sz="10" w:space="0" w:color="92D050"/>
              <w:right w:val="nil"/>
            </w:tcBorders>
            <w:shd w:val="clear" w:color="auto" w:fill="92D050"/>
          </w:tcPr>
          <w:p w:rsidR="00C600CD" w:rsidRPr="00364548" w:rsidRDefault="00C600CD" w:rsidP="008B5F14">
            <w:pPr>
              <w:spacing w:line="140" w:lineRule="exact"/>
              <w:ind w:left="108"/>
              <w:rPr>
                <w:rFonts w:ascii="Tahoma" w:eastAsia="Tahoma" w:hAnsi="Tahoma" w:cs="Tahoma"/>
                <w:sz w:val="12"/>
                <w:szCs w:val="12"/>
                <w:lang w:val="id-ID"/>
              </w:rPr>
            </w:pPr>
            <w:r>
              <w:rPr>
                <w:rFonts w:ascii="Tahoma" w:eastAsia="Tahoma" w:hAnsi="Tahoma" w:cs="Tahoma"/>
                <w:b/>
                <w:color w:val="FFFFFF"/>
                <w:sz w:val="12"/>
                <w:szCs w:val="12"/>
              </w:rPr>
              <w:t>201</w:t>
            </w:r>
            <w:r>
              <w:rPr>
                <w:rFonts w:ascii="Tahoma" w:eastAsia="Tahoma" w:hAnsi="Tahoma" w:cs="Tahoma"/>
                <w:b/>
                <w:color w:val="FFFFFF"/>
                <w:sz w:val="12"/>
                <w:szCs w:val="12"/>
                <w:lang w:val="id-ID"/>
              </w:rPr>
              <w:t>8</w:t>
            </w:r>
          </w:p>
        </w:tc>
        <w:tc>
          <w:tcPr>
            <w:tcW w:w="649" w:type="dxa"/>
            <w:vMerge w:val="restart"/>
            <w:tcBorders>
              <w:top w:val="single" w:sz="5" w:space="0" w:color="000000"/>
              <w:left w:val="nil"/>
              <w:right w:val="nil"/>
            </w:tcBorders>
            <w:shd w:val="clear" w:color="auto" w:fill="006FC0"/>
          </w:tcPr>
          <w:p w:rsidR="00C600CD" w:rsidRPr="00B5240F" w:rsidRDefault="001209C7" w:rsidP="008B5F14">
            <w:pPr>
              <w:spacing w:before="39"/>
              <w:ind w:left="176" w:right="175"/>
              <w:jc w:val="center"/>
              <w:rPr>
                <w:rFonts w:ascii="Baskerville Old Face" w:eastAsia="Baskerville Old Face" w:hAnsi="Baskerville Old Face" w:cs="Baskerville Old Face"/>
                <w:sz w:val="24"/>
                <w:szCs w:val="24"/>
                <w:lang w:val="id-ID"/>
              </w:rPr>
            </w:pPr>
            <w:r>
              <w:rPr>
                <w:rFonts w:ascii="Baskerville Old Face" w:eastAsia="Baskerville Old Face" w:hAnsi="Baskerville Old Face" w:cs="Baskerville Old Face"/>
                <w:color w:val="FFFFFF"/>
                <w:sz w:val="24"/>
                <w:szCs w:val="24"/>
                <w:lang w:val="id-ID"/>
              </w:rPr>
              <w:t>10</w:t>
            </w:r>
          </w:p>
        </w:tc>
        <w:tc>
          <w:tcPr>
            <w:tcW w:w="3763" w:type="dxa"/>
            <w:vMerge w:val="restart"/>
            <w:tcBorders>
              <w:top w:val="single" w:sz="5" w:space="0" w:color="000000"/>
              <w:left w:val="nil"/>
              <w:right w:val="single" w:sz="5" w:space="0" w:color="000000"/>
            </w:tcBorders>
          </w:tcPr>
          <w:p w:rsidR="00C600CD" w:rsidRPr="00364548" w:rsidRDefault="00894B20" w:rsidP="008B5F14">
            <w:pPr>
              <w:spacing w:line="160" w:lineRule="exact"/>
              <w:ind w:left="108"/>
              <w:rPr>
                <w:rFonts w:ascii="Tahoma" w:eastAsia="Tahoma" w:hAnsi="Tahoma" w:cs="Tahoma"/>
                <w:sz w:val="14"/>
                <w:szCs w:val="14"/>
                <w:lang w:val="id-ID"/>
              </w:rPr>
            </w:pPr>
            <w:r>
              <w:rPr>
                <w:rFonts w:ascii="Tahoma" w:eastAsia="Tahoma" w:hAnsi="Tahoma" w:cs="Tahoma"/>
                <w:b/>
                <w:sz w:val="14"/>
                <w:szCs w:val="14"/>
                <w:lang w:val="id-ID"/>
              </w:rPr>
              <w:t xml:space="preserve">Pengantar Data Mining </w:t>
            </w:r>
          </w:p>
          <w:p w:rsidR="00C600CD" w:rsidRPr="002E6DB7" w:rsidRDefault="00C600CD" w:rsidP="008B5F14">
            <w:pPr>
              <w:ind w:left="108"/>
              <w:rPr>
                <w:rFonts w:ascii="Arial" w:eastAsia="Arial" w:hAnsi="Arial" w:cs="Arial"/>
                <w:sz w:val="14"/>
                <w:szCs w:val="14"/>
                <w:lang w:val="id-ID"/>
              </w:rPr>
            </w:pPr>
            <w:r>
              <w:rPr>
                <w:rFonts w:ascii="Arial" w:eastAsia="Arial" w:hAnsi="Arial" w:cs="Arial"/>
                <w:spacing w:val="1"/>
                <w:sz w:val="14"/>
                <w:szCs w:val="14"/>
                <w:lang w:val="id-ID"/>
              </w:rPr>
              <w:t>Saruni Dwiasnati, ST.MM</w:t>
            </w:r>
          </w:p>
        </w:tc>
        <w:tc>
          <w:tcPr>
            <w:tcW w:w="4405" w:type="dxa"/>
            <w:vMerge w:val="restart"/>
            <w:tcBorders>
              <w:top w:val="single" w:sz="5" w:space="0" w:color="000000"/>
              <w:left w:val="single" w:sz="5" w:space="0" w:color="000000"/>
              <w:right w:val="nil"/>
            </w:tcBorders>
          </w:tcPr>
          <w:p w:rsidR="00C600CD" w:rsidRDefault="00C600CD" w:rsidP="008B5F14">
            <w:pPr>
              <w:spacing w:line="160" w:lineRule="exact"/>
              <w:ind w:left="102"/>
              <w:rPr>
                <w:rFonts w:ascii="Tahoma" w:eastAsia="Tahoma" w:hAnsi="Tahoma" w:cs="Tahoma"/>
                <w:sz w:val="14"/>
                <w:szCs w:val="14"/>
              </w:rPr>
            </w:pPr>
            <w:r>
              <w:rPr>
                <w:rFonts w:ascii="Tahoma" w:eastAsia="Tahoma" w:hAnsi="Tahoma" w:cs="Tahoma"/>
                <w:b/>
                <w:sz w:val="14"/>
                <w:szCs w:val="14"/>
                <w:u w:val="single" w:color="0000FF"/>
              </w:rPr>
              <w:t>P</w:t>
            </w:r>
            <w:r>
              <w:rPr>
                <w:rFonts w:ascii="Tahoma" w:eastAsia="Tahoma" w:hAnsi="Tahoma" w:cs="Tahoma"/>
                <w:b/>
                <w:spacing w:val="-1"/>
                <w:sz w:val="14"/>
                <w:szCs w:val="14"/>
                <w:u w:val="single" w:color="0000FF"/>
              </w:rPr>
              <w:t>u</w:t>
            </w:r>
            <w:r>
              <w:rPr>
                <w:rFonts w:ascii="Tahoma" w:eastAsia="Tahoma" w:hAnsi="Tahoma" w:cs="Tahoma"/>
                <w:b/>
                <w:sz w:val="14"/>
                <w:szCs w:val="14"/>
                <w:u w:val="single" w:color="0000FF"/>
              </w:rPr>
              <w:t>s</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t</w:t>
            </w:r>
            <w:r>
              <w:rPr>
                <w:rFonts w:ascii="Tahoma" w:eastAsia="Tahoma" w:hAnsi="Tahoma" w:cs="Tahoma"/>
                <w:b/>
                <w:spacing w:val="-4"/>
                <w:sz w:val="14"/>
                <w:szCs w:val="14"/>
                <w:u w:val="single" w:color="0000FF"/>
              </w:rPr>
              <w:t xml:space="preserve"> </w:t>
            </w:r>
            <w:r>
              <w:rPr>
                <w:rFonts w:ascii="Tahoma" w:eastAsia="Tahoma" w:hAnsi="Tahoma" w:cs="Tahoma"/>
                <w:b/>
                <w:sz w:val="14"/>
                <w:szCs w:val="14"/>
                <w:u w:val="single" w:color="0000FF"/>
              </w:rPr>
              <w:t>B</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h</w:t>
            </w:r>
            <w:r>
              <w:rPr>
                <w:rFonts w:ascii="Tahoma" w:eastAsia="Tahoma" w:hAnsi="Tahoma" w:cs="Tahoma"/>
                <w:b/>
                <w:spacing w:val="3"/>
                <w:sz w:val="14"/>
                <w:szCs w:val="14"/>
                <w:u w:val="single" w:color="0000FF"/>
              </w:rPr>
              <w:t>a</w:t>
            </w:r>
            <w:r>
              <w:rPr>
                <w:rFonts w:ascii="Tahoma" w:eastAsia="Tahoma" w:hAnsi="Tahoma" w:cs="Tahoma"/>
                <w:b/>
                <w:sz w:val="14"/>
                <w:szCs w:val="14"/>
                <w:u w:val="single" w:color="0000FF"/>
              </w:rPr>
              <w:t>n</w:t>
            </w:r>
            <w:r>
              <w:rPr>
                <w:rFonts w:ascii="Tahoma" w:eastAsia="Tahoma" w:hAnsi="Tahoma" w:cs="Tahoma"/>
                <w:b/>
                <w:spacing w:val="-5"/>
                <w:sz w:val="14"/>
                <w:szCs w:val="14"/>
                <w:u w:val="single" w:color="0000FF"/>
              </w:rPr>
              <w:t xml:space="preserve"> </w:t>
            </w:r>
            <w:r>
              <w:rPr>
                <w:rFonts w:ascii="Tahoma" w:eastAsia="Tahoma" w:hAnsi="Tahoma" w:cs="Tahoma"/>
                <w:b/>
                <w:sz w:val="14"/>
                <w:szCs w:val="14"/>
                <w:u w:val="single" w:color="0000FF"/>
              </w:rPr>
              <w:t>Aj</w:t>
            </w:r>
            <w:r>
              <w:rPr>
                <w:rFonts w:ascii="Tahoma" w:eastAsia="Tahoma" w:hAnsi="Tahoma" w:cs="Tahoma"/>
                <w:b/>
                <w:spacing w:val="1"/>
                <w:sz w:val="14"/>
                <w:szCs w:val="14"/>
                <w:u w:val="single" w:color="0000FF"/>
              </w:rPr>
              <w:t>a</w:t>
            </w:r>
            <w:r>
              <w:rPr>
                <w:rFonts w:ascii="Tahoma" w:eastAsia="Tahoma" w:hAnsi="Tahoma" w:cs="Tahoma"/>
                <w:b/>
                <w:sz w:val="14"/>
                <w:szCs w:val="14"/>
                <w:u w:val="single" w:color="0000FF"/>
              </w:rPr>
              <w:t>r</w:t>
            </w:r>
            <w:r>
              <w:rPr>
                <w:rFonts w:ascii="Tahoma" w:eastAsia="Tahoma" w:hAnsi="Tahoma" w:cs="Tahoma"/>
                <w:b/>
                <w:spacing w:val="-3"/>
                <w:sz w:val="14"/>
                <w:szCs w:val="14"/>
                <w:u w:val="single" w:color="0000FF"/>
              </w:rPr>
              <w:t xml:space="preserve"> </w:t>
            </w:r>
            <w:r>
              <w:rPr>
                <w:rFonts w:ascii="Tahoma" w:eastAsia="Tahoma" w:hAnsi="Tahoma" w:cs="Tahoma"/>
                <w:b/>
                <w:spacing w:val="1"/>
                <w:sz w:val="14"/>
                <w:szCs w:val="14"/>
                <w:u w:val="single" w:color="0000FF"/>
              </w:rPr>
              <w:t>d</w:t>
            </w:r>
            <w:r>
              <w:rPr>
                <w:rFonts w:ascii="Tahoma" w:eastAsia="Tahoma" w:hAnsi="Tahoma" w:cs="Tahoma"/>
                <w:b/>
                <w:sz w:val="14"/>
                <w:szCs w:val="14"/>
                <w:u w:val="single" w:color="0000FF"/>
              </w:rPr>
              <w:t>an</w:t>
            </w:r>
            <w:r>
              <w:rPr>
                <w:rFonts w:ascii="Tahoma" w:eastAsia="Tahoma" w:hAnsi="Tahoma" w:cs="Tahoma"/>
                <w:b/>
                <w:spacing w:val="-1"/>
                <w:sz w:val="14"/>
                <w:szCs w:val="14"/>
                <w:u w:val="single" w:color="0000FF"/>
              </w:rPr>
              <w:t xml:space="preserve"> e</w:t>
            </w:r>
            <w:r>
              <w:rPr>
                <w:rFonts w:ascii="Tahoma" w:eastAsia="Tahoma" w:hAnsi="Tahoma" w:cs="Tahoma"/>
                <w:b/>
                <w:spacing w:val="2"/>
                <w:sz w:val="14"/>
                <w:szCs w:val="14"/>
                <w:u w:val="single" w:color="0000FF"/>
              </w:rPr>
              <w:t>L</w:t>
            </w:r>
            <w:r>
              <w:rPr>
                <w:rFonts w:ascii="Tahoma" w:eastAsia="Tahoma" w:hAnsi="Tahoma" w:cs="Tahoma"/>
                <w:b/>
                <w:spacing w:val="-1"/>
                <w:sz w:val="14"/>
                <w:szCs w:val="14"/>
                <w:u w:val="single" w:color="0000FF"/>
              </w:rPr>
              <w:t>e</w:t>
            </w:r>
            <w:r>
              <w:rPr>
                <w:rFonts w:ascii="Tahoma" w:eastAsia="Tahoma" w:hAnsi="Tahoma" w:cs="Tahoma"/>
                <w:b/>
                <w:sz w:val="14"/>
                <w:szCs w:val="14"/>
              </w:rPr>
              <w:t>ar</w:t>
            </w:r>
            <w:r>
              <w:rPr>
                <w:rFonts w:ascii="Tahoma" w:eastAsia="Tahoma" w:hAnsi="Tahoma" w:cs="Tahoma"/>
                <w:b/>
                <w:spacing w:val="-1"/>
                <w:sz w:val="14"/>
                <w:szCs w:val="14"/>
              </w:rPr>
              <w:t>n</w:t>
            </w:r>
            <w:r>
              <w:rPr>
                <w:rFonts w:ascii="Tahoma" w:eastAsia="Tahoma" w:hAnsi="Tahoma" w:cs="Tahoma"/>
                <w:b/>
                <w:spacing w:val="1"/>
                <w:sz w:val="14"/>
                <w:szCs w:val="14"/>
              </w:rPr>
              <w:t>i</w:t>
            </w:r>
            <w:r>
              <w:rPr>
                <w:rFonts w:ascii="Tahoma" w:eastAsia="Tahoma" w:hAnsi="Tahoma" w:cs="Tahoma"/>
                <w:b/>
                <w:sz w:val="14"/>
                <w:szCs w:val="14"/>
              </w:rPr>
              <w:t>ng</w:t>
            </w:r>
          </w:p>
          <w:p w:rsidR="00C600CD" w:rsidRDefault="0084129C" w:rsidP="008B5F14">
            <w:pPr>
              <w:ind w:left="102"/>
              <w:rPr>
                <w:rFonts w:ascii="Arial" w:eastAsia="Arial" w:hAnsi="Arial" w:cs="Arial"/>
                <w:sz w:val="14"/>
                <w:szCs w:val="14"/>
              </w:rPr>
            </w:pPr>
            <w:hyperlink r:id="rId22">
              <w:r w:rsidR="00C600CD">
                <w:rPr>
                  <w:rFonts w:ascii="Arial" w:eastAsia="Arial" w:hAnsi="Arial" w:cs="Arial"/>
                  <w:color w:val="0000FF"/>
                  <w:spacing w:val="-1"/>
                  <w:sz w:val="14"/>
                  <w:szCs w:val="14"/>
                </w:rPr>
                <w:t>h</w:t>
              </w:r>
              <w:r w:rsidR="00C600CD">
                <w:rPr>
                  <w:rFonts w:ascii="Arial" w:eastAsia="Arial" w:hAnsi="Arial" w:cs="Arial"/>
                  <w:color w:val="0000FF"/>
                  <w:sz w:val="14"/>
                  <w:szCs w:val="14"/>
                </w:rPr>
                <w:t>t</w:t>
              </w:r>
              <w:r w:rsidR="00C600CD">
                <w:rPr>
                  <w:rFonts w:ascii="Arial" w:eastAsia="Arial" w:hAnsi="Arial" w:cs="Arial"/>
                  <w:color w:val="0000FF"/>
                  <w:spacing w:val="-1"/>
                  <w:sz w:val="14"/>
                  <w:szCs w:val="14"/>
                </w:rPr>
                <w:t>t</w:t>
              </w:r>
              <w:r w:rsidR="00C600CD">
                <w:rPr>
                  <w:rFonts w:ascii="Arial" w:eastAsia="Arial" w:hAnsi="Arial" w:cs="Arial"/>
                  <w:color w:val="0000FF"/>
                  <w:spacing w:val="2"/>
                  <w:sz w:val="14"/>
                  <w:szCs w:val="14"/>
                </w:rPr>
                <w:t>p</w:t>
              </w:r>
              <w:r w:rsidR="00C600CD">
                <w:rPr>
                  <w:rFonts w:ascii="Arial" w:eastAsia="Arial" w:hAnsi="Arial" w:cs="Arial"/>
                  <w:color w:val="0000FF"/>
                  <w:sz w:val="14"/>
                  <w:szCs w:val="14"/>
                </w:rPr>
                <w:t>:</w:t>
              </w:r>
              <w:r w:rsidR="00C600CD">
                <w:rPr>
                  <w:rFonts w:ascii="Arial" w:eastAsia="Arial" w:hAnsi="Arial" w:cs="Arial"/>
                  <w:color w:val="0000FF"/>
                  <w:spacing w:val="-1"/>
                  <w:sz w:val="14"/>
                  <w:szCs w:val="14"/>
                </w:rPr>
                <w:t>/</w:t>
              </w:r>
              <w:r w:rsidR="00C600CD">
                <w:rPr>
                  <w:rFonts w:ascii="Arial" w:eastAsia="Arial" w:hAnsi="Arial" w:cs="Arial"/>
                  <w:color w:val="0000FF"/>
                  <w:spacing w:val="2"/>
                  <w:sz w:val="14"/>
                  <w:szCs w:val="14"/>
                </w:rPr>
                <w:t>/</w:t>
              </w:r>
              <w:r w:rsidR="00C600CD">
                <w:rPr>
                  <w:rFonts w:ascii="Arial" w:eastAsia="Arial" w:hAnsi="Arial" w:cs="Arial"/>
                  <w:color w:val="0000FF"/>
                  <w:sz w:val="14"/>
                  <w:szCs w:val="14"/>
                </w:rPr>
                <w:t>www.</w:t>
              </w:r>
              <w:r w:rsidR="00C600CD">
                <w:rPr>
                  <w:rFonts w:ascii="Arial" w:eastAsia="Arial" w:hAnsi="Arial" w:cs="Arial"/>
                  <w:color w:val="0000FF"/>
                  <w:spacing w:val="2"/>
                  <w:sz w:val="14"/>
                  <w:szCs w:val="14"/>
                </w:rPr>
                <w:t>m</w:t>
              </w:r>
              <w:r w:rsidR="00C600CD">
                <w:rPr>
                  <w:rFonts w:ascii="Arial" w:eastAsia="Arial" w:hAnsi="Arial" w:cs="Arial"/>
                  <w:color w:val="0000FF"/>
                  <w:spacing w:val="-1"/>
                  <w:sz w:val="14"/>
                  <w:szCs w:val="14"/>
                </w:rPr>
                <w:t>er</w:t>
              </w:r>
              <w:r w:rsidR="00C600CD">
                <w:rPr>
                  <w:rFonts w:ascii="Arial" w:eastAsia="Arial" w:hAnsi="Arial" w:cs="Arial"/>
                  <w:color w:val="0000FF"/>
                  <w:spacing w:val="2"/>
                  <w:sz w:val="14"/>
                  <w:szCs w:val="14"/>
                </w:rPr>
                <w:t>c</w:t>
              </w:r>
              <w:r w:rsidR="00C600CD">
                <w:rPr>
                  <w:rFonts w:ascii="Arial" w:eastAsia="Arial" w:hAnsi="Arial" w:cs="Arial"/>
                  <w:color w:val="0000FF"/>
                  <w:spacing w:val="-1"/>
                  <w:sz w:val="14"/>
                  <w:szCs w:val="14"/>
                </w:rPr>
                <w:t>ub</w:t>
              </w:r>
              <w:r w:rsidR="00C600CD">
                <w:rPr>
                  <w:rFonts w:ascii="Arial" w:eastAsia="Arial" w:hAnsi="Arial" w:cs="Arial"/>
                  <w:color w:val="0000FF"/>
                  <w:spacing w:val="2"/>
                  <w:sz w:val="14"/>
                  <w:szCs w:val="14"/>
                </w:rPr>
                <w:t>u</w:t>
              </w:r>
              <w:r w:rsidR="00C600CD">
                <w:rPr>
                  <w:rFonts w:ascii="Arial" w:eastAsia="Arial" w:hAnsi="Arial" w:cs="Arial"/>
                  <w:color w:val="0000FF"/>
                  <w:spacing w:val="-1"/>
                  <w:sz w:val="14"/>
                  <w:szCs w:val="14"/>
                </w:rPr>
                <w:t>a</w:t>
              </w:r>
              <w:r w:rsidR="00C600CD">
                <w:rPr>
                  <w:rFonts w:ascii="Arial" w:eastAsia="Arial" w:hAnsi="Arial" w:cs="Arial"/>
                  <w:color w:val="0000FF"/>
                  <w:spacing w:val="2"/>
                  <w:sz w:val="14"/>
                  <w:szCs w:val="14"/>
                </w:rPr>
                <w:t>n</w:t>
              </w:r>
              <w:r w:rsidR="00C600CD">
                <w:rPr>
                  <w:rFonts w:ascii="Arial" w:eastAsia="Arial" w:hAnsi="Arial" w:cs="Arial"/>
                  <w:color w:val="0000FF"/>
                  <w:spacing w:val="-1"/>
                  <w:sz w:val="14"/>
                  <w:szCs w:val="14"/>
                </w:rPr>
                <w:t>a</w:t>
              </w:r>
              <w:r w:rsidR="00C600CD">
                <w:rPr>
                  <w:rFonts w:ascii="Arial" w:eastAsia="Arial" w:hAnsi="Arial" w:cs="Arial"/>
                  <w:color w:val="0000FF"/>
                  <w:sz w:val="14"/>
                  <w:szCs w:val="14"/>
                </w:rPr>
                <w:t>.</w:t>
              </w:r>
              <w:r w:rsidR="00C600CD">
                <w:rPr>
                  <w:rFonts w:ascii="Arial" w:eastAsia="Arial" w:hAnsi="Arial" w:cs="Arial"/>
                  <w:color w:val="0000FF"/>
                  <w:spacing w:val="1"/>
                  <w:sz w:val="14"/>
                  <w:szCs w:val="14"/>
                </w:rPr>
                <w:t>a</w:t>
              </w:r>
              <w:r w:rsidR="00C600CD">
                <w:rPr>
                  <w:rFonts w:ascii="Arial" w:eastAsia="Arial" w:hAnsi="Arial" w:cs="Arial"/>
                  <w:color w:val="0000FF"/>
                  <w:sz w:val="14"/>
                  <w:szCs w:val="14"/>
                </w:rPr>
                <w:t>c.id</w:t>
              </w:r>
            </w:hyperlink>
          </w:p>
        </w:tc>
      </w:tr>
      <w:tr w:rsidR="00C600CD" w:rsidTr="008B5F14">
        <w:trPr>
          <w:trHeight w:hRule="exact" w:val="198"/>
        </w:trPr>
        <w:tc>
          <w:tcPr>
            <w:tcW w:w="521" w:type="dxa"/>
            <w:tcBorders>
              <w:top w:val="single" w:sz="10" w:space="0" w:color="92D050"/>
              <w:left w:val="nil"/>
              <w:bottom w:val="nil"/>
              <w:right w:val="nil"/>
            </w:tcBorders>
          </w:tcPr>
          <w:p w:rsidR="00C600CD" w:rsidRDefault="00C600CD" w:rsidP="008B5F14"/>
        </w:tc>
        <w:tc>
          <w:tcPr>
            <w:tcW w:w="649" w:type="dxa"/>
            <w:vMerge/>
            <w:tcBorders>
              <w:left w:val="nil"/>
              <w:bottom w:val="nil"/>
              <w:right w:val="nil"/>
            </w:tcBorders>
            <w:shd w:val="clear" w:color="auto" w:fill="006FC0"/>
          </w:tcPr>
          <w:p w:rsidR="00C600CD" w:rsidRDefault="00C600CD" w:rsidP="008B5F14"/>
        </w:tc>
        <w:tc>
          <w:tcPr>
            <w:tcW w:w="3763" w:type="dxa"/>
            <w:vMerge/>
            <w:tcBorders>
              <w:left w:val="nil"/>
              <w:bottom w:val="nil"/>
              <w:right w:val="single" w:sz="5" w:space="0" w:color="000000"/>
            </w:tcBorders>
          </w:tcPr>
          <w:p w:rsidR="00C600CD" w:rsidRDefault="00C600CD" w:rsidP="008B5F14"/>
        </w:tc>
        <w:tc>
          <w:tcPr>
            <w:tcW w:w="4405" w:type="dxa"/>
            <w:vMerge/>
            <w:tcBorders>
              <w:left w:val="single" w:sz="5" w:space="0" w:color="000000"/>
              <w:bottom w:val="nil"/>
              <w:right w:val="nil"/>
            </w:tcBorders>
          </w:tcPr>
          <w:p w:rsidR="00C600CD" w:rsidRDefault="00C600CD" w:rsidP="008B5F14"/>
        </w:tc>
      </w:tr>
    </w:tbl>
    <w:p w:rsidR="00C600CD" w:rsidRDefault="00C600CD" w:rsidP="000C59CB">
      <w:pPr>
        <w:rPr>
          <w:rFonts w:ascii="Arial" w:hAnsi="Arial" w:cs="Arial"/>
          <w:b/>
          <w:sz w:val="22"/>
          <w:szCs w:val="22"/>
          <w:lang w:val="id-ID"/>
        </w:rPr>
      </w:pPr>
    </w:p>
    <w:sectPr w:rsidR="00C600CD" w:rsidSect="00C600CD">
      <w:headerReference w:type="default" r:id="rId23"/>
      <w:pgSz w:w="11920" w:h="16840"/>
      <w:pgMar w:top="1320" w:right="1000" w:bottom="0" w:left="12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29C" w:rsidRDefault="0084129C">
      <w:r>
        <w:separator/>
      </w:r>
    </w:p>
  </w:endnote>
  <w:endnote w:type="continuationSeparator" w:id="0">
    <w:p w:rsidR="0084129C" w:rsidRDefault="0084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lin Gothic Demi Cond">
    <w:altName w:val="Haettenschweiler"/>
    <w:charset w:val="00"/>
    <w:family w:val="swiss"/>
    <w:pitch w:val="variable"/>
    <w:sig w:usb0="00000001"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29C" w:rsidRDefault="0084129C">
      <w:r>
        <w:separator/>
      </w:r>
    </w:p>
  </w:footnote>
  <w:footnote w:type="continuationSeparator" w:id="0">
    <w:p w:rsidR="0084129C" w:rsidRDefault="008412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1CB" w:rsidRDefault="00A701CB">
    <w:pPr>
      <w:spacing w:line="200" w:lineRule="exact"/>
    </w:pPr>
    <w:r>
      <w:rPr>
        <w:noProof/>
      </w:rPr>
      <mc:AlternateContent>
        <mc:Choice Requires="wpg">
          <w:drawing>
            <wp:anchor distT="0" distB="0" distL="114300" distR="114300" simplePos="0" relativeHeight="251659776" behindDoc="1" locked="0" layoutInCell="1" allowOverlap="1">
              <wp:simplePos x="0" y="0"/>
              <wp:positionH relativeFrom="page">
                <wp:posOffset>896620</wp:posOffset>
              </wp:positionH>
              <wp:positionV relativeFrom="page">
                <wp:posOffset>914400</wp:posOffset>
              </wp:positionV>
              <wp:extent cx="5770880" cy="401320"/>
              <wp:effectExtent l="1270" t="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401320"/>
                        <a:chOff x="1412" y="1440"/>
                        <a:chExt cx="9088" cy="632"/>
                      </a:xfrm>
                    </wpg:grpSpPr>
                    <wps:wsp>
                      <wps:cNvPr id="3" name="Freeform 3"/>
                      <wps:cNvSpPr>
                        <a:spLocks/>
                      </wps:cNvSpPr>
                      <wps:spPr bwMode="auto">
                        <a:xfrm>
                          <a:off x="1412" y="1440"/>
                          <a:ext cx="9088" cy="632"/>
                        </a:xfrm>
                        <a:custGeom>
                          <a:avLst/>
                          <a:gdLst>
                            <a:gd name="T0" fmla="+- 0 1412 1412"/>
                            <a:gd name="T1" fmla="*/ T0 w 9088"/>
                            <a:gd name="T2" fmla="+- 0 2072 1440"/>
                            <a:gd name="T3" fmla="*/ 2072 h 632"/>
                            <a:gd name="T4" fmla="+- 0 10500 1412"/>
                            <a:gd name="T5" fmla="*/ T4 w 9088"/>
                            <a:gd name="T6" fmla="+- 0 2072 1440"/>
                            <a:gd name="T7" fmla="*/ 2072 h 632"/>
                            <a:gd name="T8" fmla="+- 0 10500 1412"/>
                            <a:gd name="T9" fmla="*/ T8 w 9088"/>
                            <a:gd name="T10" fmla="+- 0 1440 1440"/>
                            <a:gd name="T11" fmla="*/ 1440 h 632"/>
                            <a:gd name="T12" fmla="+- 0 1412 1412"/>
                            <a:gd name="T13" fmla="*/ T12 w 9088"/>
                            <a:gd name="T14" fmla="+- 0 1440 1440"/>
                            <a:gd name="T15" fmla="*/ 1440 h 632"/>
                            <a:gd name="T16" fmla="+- 0 1412 1412"/>
                            <a:gd name="T17" fmla="*/ T16 w 9088"/>
                            <a:gd name="T18" fmla="+- 0 2072 1440"/>
                            <a:gd name="T19" fmla="*/ 2072 h 632"/>
                          </a:gdLst>
                          <a:ahLst/>
                          <a:cxnLst>
                            <a:cxn ang="0">
                              <a:pos x="T1" y="T3"/>
                            </a:cxn>
                            <a:cxn ang="0">
                              <a:pos x="T5" y="T7"/>
                            </a:cxn>
                            <a:cxn ang="0">
                              <a:pos x="T9" y="T11"/>
                            </a:cxn>
                            <a:cxn ang="0">
                              <a:pos x="T13" y="T15"/>
                            </a:cxn>
                            <a:cxn ang="0">
                              <a:pos x="T17" y="T19"/>
                            </a:cxn>
                          </a:cxnLst>
                          <a:rect l="0" t="0" r="r" b="b"/>
                          <a:pathLst>
                            <a:path w="9088" h="632">
                              <a:moveTo>
                                <a:pt x="0" y="632"/>
                              </a:moveTo>
                              <a:lnTo>
                                <a:pt x="9088" y="632"/>
                              </a:lnTo>
                              <a:lnTo>
                                <a:pt x="9088" y="0"/>
                              </a:lnTo>
                              <a:lnTo>
                                <a:pt x="0" y="0"/>
                              </a:lnTo>
                              <a:lnTo>
                                <a:pt x="0" y="632"/>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531856" id="Group 2" o:spid="_x0000_s1026" style="position:absolute;margin-left:70.6pt;margin-top:1in;width:454.4pt;height:31.6pt;z-index:-251656704;mso-position-horizontal-relative:page;mso-position-vertical-relative:page" coordorigin="1412,1440" coordsize="9088,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">
              <v:shape id="Freeform 3" o:spid="_x0000_s1027" style="position:absolute;left:1412;top:1440;width:9088;height:632;visibility:visible;mso-wrap-style:square;v-text-anchor:top" coordsize="908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" path="m,632r9088,l9088,,,,,632xe" fillcolor="#006fc0" stroked="f">
                <v:path arrowok="t" o:connecttype="custom" o:connectlocs="0,2072;9088,2072;9088,1440;0,1440;0,2072" o:connectangles="0,0,0,0,0"/>
              </v:shape>
              <w10:wrap anchorx="page" anchory="page"/>
            </v:group>
          </w:pict>
        </mc:Fallback>
      </mc:AlternateContent>
    </w:r>
    <w:r>
      <w:rPr>
        <w:noProof/>
      </w:rPr>
      <mc:AlternateContent>
        <mc:Choice Requires="wps">
          <w:drawing>
            <wp:anchor distT="0" distB="0" distL="114300" distR="114300" simplePos="0" relativeHeight="251660800" behindDoc="1" locked="0" layoutInCell="1" allowOverlap="1">
              <wp:simplePos x="0" y="0"/>
              <wp:positionH relativeFrom="page">
                <wp:posOffset>901700</wp:posOffset>
              </wp:positionH>
              <wp:positionV relativeFrom="page">
                <wp:posOffset>941705</wp:posOffset>
              </wp:positionV>
              <wp:extent cx="1798320" cy="330200"/>
              <wp:effectExtent l="0" t="0" r="0" b="444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01CB" w:rsidRDefault="00A701CB" w:rsidP="002E6DB7">
                          <w:pPr>
                            <w:spacing w:line="500" w:lineRule="exact"/>
                            <w:ind w:left="20" w:right="-72"/>
                            <w:rPr>
                              <w:rFonts w:ascii="Baskerville Old Face" w:eastAsia="Baskerville Old Face" w:hAnsi="Baskerville Old Face" w:cs="Baskerville Old Face"/>
                              <w:sz w:val="48"/>
                              <w:szCs w:val="48"/>
                            </w:rPr>
                          </w:pPr>
                        </w:p>
                        <w:p w:rsidR="00A701CB" w:rsidRDefault="00A701CB">
                          <w:pPr>
                            <w:spacing w:line="500" w:lineRule="exact"/>
                            <w:ind w:left="20" w:right="-72"/>
                            <w:rPr>
                              <w:rFonts w:ascii="Baskerville Old Face" w:eastAsia="Baskerville Old Face" w:hAnsi="Baskerville Old Face" w:cs="Baskerville Old Face"/>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1pt;margin-top:74.15pt;width:141.6pt;height:2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" filled="f" stroked="f">
              <v:textbox inset="0,0,0,0">
                <w:txbxContent>
                  <w:p w:rsidR="00A701CB" w:rsidRDefault="00A701CB" w:rsidP="002E6DB7">
                    <w:pPr>
                      <w:spacing w:line="500" w:lineRule="exact"/>
                      <w:ind w:left="20" w:right="-72"/>
                      <w:rPr>
                        <w:rFonts w:ascii="Baskerville Old Face" w:eastAsia="Baskerville Old Face" w:hAnsi="Baskerville Old Face" w:cs="Baskerville Old Face"/>
                        <w:sz w:val="48"/>
                        <w:szCs w:val="48"/>
                      </w:rPr>
                    </w:pPr>
                  </w:p>
                  <w:p w:rsidR="00A701CB" w:rsidRDefault="00A701CB">
                    <w:pPr>
                      <w:spacing w:line="500" w:lineRule="exact"/>
                      <w:ind w:left="20" w:right="-72"/>
                      <w:rPr>
                        <w:rFonts w:ascii="Baskerville Old Face" w:eastAsia="Baskerville Old Face" w:hAnsi="Baskerville Old Face" w:cs="Baskerville Old Face"/>
                        <w:sz w:val="48"/>
                        <w:szCs w:val="4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804A4"/>
    <w:multiLevelType w:val="hybridMultilevel"/>
    <w:tmpl w:val="B908DBA0"/>
    <w:lvl w:ilvl="0" w:tplc="F6DCEB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E406683"/>
    <w:multiLevelType w:val="hybridMultilevel"/>
    <w:tmpl w:val="FDA41F6A"/>
    <w:lvl w:ilvl="0" w:tplc="15BACF5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1B1C35EC"/>
    <w:multiLevelType w:val="hybridMultilevel"/>
    <w:tmpl w:val="9F1679B2"/>
    <w:lvl w:ilvl="0" w:tplc="15BACF56">
      <w:numFmt w:val="bullet"/>
      <w:lvlText w:val="-"/>
      <w:lvlJc w:val="left"/>
      <w:pPr>
        <w:ind w:left="1996" w:hanging="360"/>
      </w:pPr>
      <w:rPr>
        <w:rFonts w:ascii="Times New Roman" w:eastAsia="Times New Roman" w:hAnsi="Times New Roman" w:cs="Times New Roman"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
    <w:nsid w:val="23D304E2"/>
    <w:multiLevelType w:val="hybridMultilevel"/>
    <w:tmpl w:val="589264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D7D4119"/>
    <w:multiLevelType w:val="hybridMultilevel"/>
    <w:tmpl w:val="3B4C20DA"/>
    <w:lvl w:ilvl="0" w:tplc="58285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45509C"/>
    <w:multiLevelType w:val="hybridMultilevel"/>
    <w:tmpl w:val="68CE35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4EEB5237"/>
    <w:multiLevelType w:val="hybridMultilevel"/>
    <w:tmpl w:val="A1D4B19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53DF4727"/>
    <w:multiLevelType w:val="hybridMultilevel"/>
    <w:tmpl w:val="E3DE3B4E"/>
    <w:lvl w:ilvl="0" w:tplc="97807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5474D2A"/>
    <w:multiLevelType w:val="multilevel"/>
    <w:tmpl w:val="33D8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43602"/>
    <w:multiLevelType w:val="multilevel"/>
    <w:tmpl w:val="60E23A48"/>
    <w:lvl w:ilvl="0">
      <w:start w:val="1"/>
      <w:numFmt w:val="decimal"/>
      <w:lvlText w:val="%1"/>
      <w:lvlJc w:val="left"/>
      <w:pPr>
        <w:ind w:left="375" w:hanging="375"/>
      </w:pPr>
      <w:rPr>
        <w:rFonts w:hint="default"/>
        <w:b/>
      </w:rPr>
    </w:lvl>
    <w:lvl w:ilvl="1">
      <w:start w:val="1"/>
      <w:numFmt w:val="decimal"/>
      <w:lvlText w:val="%1.%2"/>
      <w:lvlJc w:val="left"/>
      <w:pPr>
        <w:ind w:left="517" w:hanging="375"/>
      </w:pPr>
      <w:rPr>
        <w:rFonts w:hint="default"/>
        <w:b/>
      </w:rPr>
    </w:lvl>
    <w:lvl w:ilvl="2">
      <w:start w:val="1"/>
      <w:numFmt w:val="decimal"/>
      <w:lvlText w:val="%1.%2.%3"/>
      <w:lvlJc w:val="left"/>
      <w:pPr>
        <w:ind w:left="1160" w:hanging="720"/>
      </w:pPr>
      <w:rPr>
        <w:rFonts w:hint="default"/>
        <w:b/>
      </w:rPr>
    </w:lvl>
    <w:lvl w:ilvl="3">
      <w:start w:val="1"/>
      <w:numFmt w:val="decimal"/>
      <w:lvlText w:val="%1.%2.%3.%4"/>
      <w:lvlJc w:val="left"/>
      <w:pPr>
        <w:ind w:left="1740" w:hanging="1080"/>
      </w:pPr>
      <w:rPr>
        <w:rFonts w:hint="default"/>
        <w:b/>
      </w:rPr>
    </w:lvl>
    <w:lvl w:ilvl="4">
      <w:start w:val="1"/>
      <w:numFmt w:val="decimal"/>
      <w:lvlText w:val="%1.%2.%3.%4.%5"/>
      <w:lvlJc w:val="left"/>
      <w:pPr>
        <w:ind w:left="1960" w:hanging="1080"/>
      </w:pPr>
      <w:rPr>
        <w:rFonts w:hint="default"/>
        <w:b/>
      </w:rPr>
    </w:lvl>
    <w:lvl w:ilvl="5">
      <w:start w:val="1"/>
      <w:numFmt w:val="decimal"/>
      <w:lvlText w:val="%1.%2.%3.%4.%5.%6"/>
      <w:lvlJc w:val="left"/>
      <w:pPr>
        <w:ind w:left="2540" w:hanging="1440"/>
      </w:pPr>
      <w:rPr>
        <w:rFonts w:hint="default"/>
        <w:b/>
      </w:rPr>
    </w:lvl>
    <w:lvl w:ilvl="6">
      <w:start w:val="1"/>
      <w:numFmt w:val="decimal"/>
      <w:lvlText w:val="%1.%2.%3.%4.%5.%6.%7"/>
      <w:lvlJc w:val="left"/>
      <w:pPr>
        <w:ind w:left="2760" w:hanging="1440"/>
      </w:pPr>
      <w:rPr>
        <w:rFonts w:hint="default"/>
        <w:b/>
      </w:rPr>
    </w:lvl>
    <w:lvl w:ilvl="7">
      <w:start w:val="1"/>
      <w:numFmt w:val="decimal"/>
      <w:lvlText w:val="%1.%2.%3.%4.%5.%6.%7.%8"/>
      <w:lvlJc w:val="left"/>
      <w:pPr>
        <w:ind w:left="3340" w:hanging="1800"/>
      </w:pPr>
      <w:rPr>
        <w:rFonts w:hint="default"/>
        <w:b/>
      </w:rPr>
    </w:lvl>
    <w:lvl w:ilvl="8">
      <w:start w:val="1"/>
      <w:numFmt w:val="decimal"/>
      <w:lvlText w:val="%1.%2.%3.%4.%5.%6.%7.%8.%9"/>
      <w:lvlJc w:val="left"/>
      <w:pPr>
        <w:ind w:left="3560" w:hanging="1800"/>
      </w:pPr>
      <w:rPr>
        <w:rFonts w:hint="default"/>
        <w:b/>
      </w:rPr>
    </w:lvl>
  </w:abstractNum>
  <w:abstractNum w:abstractNumId="10">
    <w:nsid w:val="5C230266"/>
    <w:multiLevelType w:val="hybridMultilevel"/>
    <w:tmpl w:val="6E3EA3BC"/>
    <w:lvl w:ilvl="0" w:tplc="15BACF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6D6245"/>
    <w:multiLevelType w:val="hybridMultilevel"/>
    <w:tmpl w:val="FCC4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615229"/>
    <w:multiLevelType w:val="multilevel"/>
    <w:tmpl w:val="834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B308D0"/>
    <w:multiLevelType w:val="hybridMultilevel"/>
    <w:tmpl w:val="88A001DA"/>
    <w:lvl w:ilvl="0" w:tplc="15BACF56">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4">
    <w:nsid w:val="752D1CF7"/>
    <w:multiLevelType w:val="multilevel"/>
    <w:tmpl w:val="EFAC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1D2DF3"/>
    <w:multiLevelType w:val="hybridMultilevel"/>
    <w:tmpl w:val="21C8628A"/>
    <w:lvl w:ilvl="0" w:tplc="15BACF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5A0601"/>
    <w:multiLevelType w:val="hybridMultilevel"/>
    <w:tmpl w:val="E9A635A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9"/>
  </w:num>
  <w:num w:numId="2">
    <w:abstractNumId w:val="12"/>
  </w:num>
  <w:num w:numId="3">
    <w:abstractNumId w:val="5"/>
  </w:num>
  <w:num w:numId="4">
    <w:abstractNumId w:val="11"/>
  </w:num>
  <w:num w:numId="5">
    <w:abstractNumId w:val="1"/>
  </w:num>
  <w:num w:numId="6">
    <w:abstractNumId w:val="16"/>
  </w:num>
  <w:num w:numId="7">
    <w:abstractNumId w:val="3"/>
  </w:num>
  <w:num w:numId="8">
    <w:abstractNumId w:val="0"/>
  </w:num>
  <w:num w:numId="9">
    <w:abstractNumId w:val="7"/>
  </w:num>
  <w:num w:numId="10">
    <w:abstractNumId w:val="2"/>
  </w:num>
  <w:num w:numId="11">
    <w:abstractNumId w:val="13"/>
  </w:num>
  <w:num w:numId="12">
    <w:abstractNumId w:val="15"/>
  </w:num>
  <w:num w:numId="13">
    <w:abstractNumId w:val="14"/>
  </w:num>
  <w:num w:numId="14">
    <w:abstractNumId w:val="8"/>
  </w:num>
  <w:num w:numId="15">
    <w:abstractNumId w:val="6"/>
  </w:num>
  <w:num w:numId="16">
    <w:abstractNumId w:val="4"/>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E5"/>
    <w:rsid w:val="00006068"/>
    <w:rsid w:val="00026153"/>
    <w:rsid w:val="00030F18"/>
    <w:rsid w:val="00033591"/>
    <w:rsid w:val="000341DC"/>
    <w:rsid w:val="00034F2A"/>
    <w:rsid w:val="000437E6"/>
    <w:rsid w:val="000535F3"/>
    <w:rsid w:val="0005414A"/>
    <w:rsid w:val="00055328"/>
    <w:rsid w:val="00055B95"/>
    <w:rsid w:val="000628BC"/>
    <w:rsid w:val="0007741C"/>
    <w:rsid w:val="00082E3C"/>
    <w:rsid w:val="00082FC3"/>
    <w:rsid w:val="00084AD6"/>
    <w:rsid w:val="0008544A"/>
    <w:rsid w:val="00091352"/>
    <w:rsid w:val="000A10A8"/>
    <w:rsid w:val="000A5CCF"/>
    <w:rsid w:val="000A6B37"/>
    <w:rsid w:val="000B5AB1"/>
    <w:rsid w:val="000B5F7E"/>
    <w:rsid w:val="000B62C5"/>
    <w:rsid w:val="000C36BA"/>
    <w:rsid w:val="000C59CB"/>
    <w:rsid w:val="000C5F13"/>
    <w:rsid w:val="000C61D1"/>
    <w:rsid w:val="000D3721"/>
    <w:rsid w:val="000E2B16"/>
    <w:rsid w:val="000E6DB8"/>
    <w:rsid w:val="000F63AF"/>
    <w:rsid w:val="00105052"/>
    <w:rsid w:val="00112ED7"/>
    <w:rsid w:val="00116F13"/>
    <w:rsid w:val="0012007B"/>
    <w:rsid w:val="001209C7"/>
    <w:rsid w:val="001228A4"/>
    <w:rsid w:val="00123C85"/>
    <w:rsid w:val="00123CDC"/>
    <w:rsid w:val="00126918"/>
    <w:rsid w:val="001410B7"/>
    <w:rsid w:val="00147D7C"/>
    <w:rsid w:val="001505CA"/>
    <w:rsid w:val="00152ADB"/>
    <w:rsid w:val="001551C7"/>
    <w:rsid w:val="0016042C"/>
    <w:rsid w:val="00162CBC"/>
    <w:rsid w:val="00166F8D"/>
    <w:rsid w:val="00173B4E"/>
    <w:rsid w:val="00176C2D"/>
    <w:rsid w:val="001772E5"/>
    <w:rsid w:val="00181526"/>
    <w:rsid w:val="0019499A"/>
    <w:rsid w:val="00194E66"/>
    <w:rsid w:val="0019725C"/>
    <w:rsid w:val="001B2F0D"/>
    <w:rsid w:val="001B56D1"/>
    <w:rsid w:val="001B5E05"/>
    <w:rsid w:val="001B6EB3"/>
    <w:rsid w:val="001C3A5E"/>
    <w:rsid w:val="001C71B1"/>
    <w:rsid w:val="001C729C"/>
    <w:rsid w:val="001D5E7D"/>
    <w:rsid w:val="001E326E"/>
    <w:rsid w:val="001E3A42"/>
    <w:rsid w:val="001F03CF"/>
    <w:rsid w:val="001F226A"/>
    <w:rsid w:val="001F29E3"/>
    <w:rsid w:val="001F396B"/>
    <w:rsid w:val="001F5A5F"/>
    <w:rsid w:val="00200487"/>
    <w:rsid w:val="00202BF2"/>
    <w:rsid w:val="00202F78"/>
    <w:rsid w:val="0020328A"/>
    <w:rsid w:val="00205929"/>
    <w:rsid w:val="00225804"/>
    <w:rsid w:val="00230CDD"/>
    <w:rsid w:val="002317E5"/>
    <w:rsid w:val="002322BE"/>
    <w:rsid w:val="0023281F"/>
    <w:rsid w:val="00241540"/>
    <w:rsid w:val="00244828"/>
    <w:rsid w:val="00246272"/>
    <w:rsid w:val="00246BB6"/>
    <w:rsid w:val="00255984"/>
    <w:rsid w:val="002639F7"/>
    <w:rsid w:val="00273BE2"/>
    <w:rsid w:val="002763E4"/>
    <w:rsid w:val="002812FD"/>
    <w:rsid w:val="00293D3C"/>
    <w:rsid w:val="00294288"/>
    <w:rsid w:val="00296CDD"/>
    <w:rsid w:val="002A10DE"/>
    <w:rsid w:val="002A1C4D"/>
    <w:rsid w:val="002A3194"/>
    <w:rsid w:val="002A5C78"/>
    <w:rsid w:val="002B1787"/>
    <w:rsid w:val="002B3CFE"/>
    <w:rsid w:val="002B4115"/>
    <w:rsid w:val="002B5AD3"/>
    <w:rsid w:val="002B6CA0"/>
    <w:rsid w:val="002C2CEA"/>
    <w:rsid w:val="002C2EFC"/>
    <w:rsid w:val="002C34F5"/>
    <w:rsid w:val="002D605E"/>
    <w:rsid w:val="002E1598"/>
    <w:rsid w:val="002E6DB7"/>
    <w:rsid w:val="002F0706"/>
    <w:rsid w:val="002F08FA"/>
    <w:rsid w:val="002F25B3"/>
    <w:rsid w:val="002F26FA"/>
    <w:rsid w:val="002F2892"/>
    <w:rsid w:val="002F4052"/>
    <w:rsid w:val="002F4560"/>
    <w:rsid w:val="00300798"/>
    <w:rsid w:val="0030541A"/>
    <w:rsid w:val="00305DBE"/>
    <w:rsid w:val="003201A4"/>
    <w:rsid w:val="00322A68"/>
    <w:rsid w:val="003256EC"/>
    <w:rsid w:val="00325CFB"/>
    <w:rsid w:val="0032658E"/>
    <w:rsid w:val="00330628"/>
    <w:rsid w:val="00332523"/>
    <w:rsid w:val="00335DE6"/>
    <w:rsid w:val="00340D34"/>
    <w:rsid w:val="003468C5"/>
    <w:rsid w:val="00346C59"/>
    <w:rsid w:val="00353401"/>
    <w:rsid w:val="00355971"/>
    <w:rsid w:val="00355EFF"/>
    <w:rsid w:val="00364548"/>
    <w:rsid w:val="00374962"/>
    <w:rsid w:val="003765E2"/>
    <w:rsid w:val="00381D55"/>
    <w:rsid w:val="00391045"/>
    <w:rsid w:val="003917B7"/>
    <w:rsid w:val="00391C0B"/>
    <w:rsid w:val="00393DF7"/>
    <w:rsid w:val="00395D85"/>
    <w:rsid w:val="003A2938"/>
    <w:rsid w:val="003B3211"/>
    <w:rsid w:val="003B451C"/>
    <w:rsid w:val="003B561D"/>
    <w:rsid w:val="003B7CAC"/>
    <w:rsid w:val="003C0073"/>
    <w:rsid w:val="003D203A"/>
    <w:rsid w:val="003D53E0"/>
    <w:rsid w:val="003D6A85"/>
    <w:rsid w:val="003E32EA"/>
    <w:rsid w:val="003E452E"/>
    <w:rsid w:val="003E6E61"/>
    <w:rsid w:val="003F5011"/>
    <w:rsid w:val="003F6438"/>
    <w:rsid w:val="003F707D"/>
    <w:rsid w:val="00404553"/>
    <w:rsid w:val="004047EC"/>
    <w:rsid w:val="00414F78"/>
    <w:rsid w:val="0042250C"/>
    <w:rsid w:val="00426C4B"/>
    <w:rsid w:val="0043384B"/>
    <w:rsid w:val="004345FD"/>
    <w:rsid w:val="004359D8"/>
    <w:rsid w:val="00440623"/>
    <w:rsid w:val="00440C0B"/>
    <w:rsid w:val="00454DFB"/>
    <w:rsid w:val="00457313"/>
    <w:rsid w:val="004655AA"/>
    <w:rsid w:val="0046691A"/>
    <w:rsid w:val="00484104"/>
    <w:rsid w:val="00486ED8"/>
    <w:rsid w:val="00491658"/>
    <w:rsid w:val="00492F69"/>
    <w:rsid w:val="00493716"/>
    <w:rsid w:val="004B641B"/>
    <w:rsid w:val="004C28EA"/>
    <w:rsid w:val="004C4F15"/>
    <w:rsid w:val="004C6BEE"/>
    <w:rsid w:val="004C7662"/>
    <w:rsid w:val="0050396D"/>
    <w:rsid w:val="00513241"/>
    <w:rsid w:val="005165ED"/>
    <w:rsid w:val="00516BC7"/>
    <w:rsid w:val="0051733F"/>
    <w:rsid w:val="005214FA"/>
    <w:rsid w:val="00525CDE"/>
    <w:rsid w:val="005271B8"/>
    <w:rsid w:val="00527B6B"/>
    <w:rsid w:val="005377D1"/>
    <w:rsid w:val="00542914"/>
    <w:rsid w:val="00555A1A"/>
    <w:rsid w:val="00556B91"/>
    <w:rsid w:val="00557D71"/>
    <w:rsid w:val="005634FD"/>
    <w:rsid w:val="005730F8"/>
    <w:rsid w:val="00574E15"/>
    <w:rsid w:val="00584D5E"/>
    <w:rsid w:val="005915F6"/>
    <w:rsid w:val="005A4111"/>
    <w:rsid w:val="005A7825"/>
    <w:rsid w:val="005C0857"/>
    <w:rsid w:val="005C1C2E"/>
    <w:rsid w:val="005C2841"/>
    <w:rsid w:val="005C622A"/>
    <w:rsid w:val="005C7083"/>
    <w:rsid w:val="005D5E22"/>
    <w:rsid w:val="005E06E6"/>
    <w:rsid w:val="005E7F2C"/>
    <w:rsid w:val="005F4770"/>
    <w:rsid w:val="00610608"/>
    <w:rsid w:val="0061556E"/>
    <w:rsid w:val="006167F7"/>
    <w:rsid w:val="00631E7E"/>
    <w:rsid w:val="00631FED"/>
    <w:rsid w:val="0063213F"/>
    <w:rsid w:val="00634DF3"/>
    <w:rsid w:val="00636146"/>
    <w:rsid w:val="00636AFB"/>
    <w:rsid w:val="00641624"/>
    <w:rsid w:val="0065055D"/>
    <w:rsid w:val="00650F30"/>
    <w:rsid w:val="00651C8B"/>
    <w:rsid w:val="00660EB2"/>
    <w:rsid w:val="00665D55"/>
    <w:rsid w:val="006665B1"/>
    <w:rsid w:val="006702A0"/>
    <w:rsid w:val="00671534"/>
    <w:rsid w:val="00672EA1"/>
    <w:rsid w:val="006752C9"/>
    <w:rsid w:val="006755E8"/>
    <w:rsid w:val="006779D7"/>
    <w:rsid w:val="00684E56"/>
    <w:rsid w:val="00691005"/>
    <w:rsid w:val="00692EF3"/>
    <w:rsid w:val="00696169"/>
    <w:rsid w:val="006A1EA9"/>
    <w:rsid w:val="006A4C8C"/>
    <w:rsid w:val="006A68EF"/>
    <w:rsid w:val="006A6998"/>
    <w:rsid w:val="006B3095"/>
    <w:rsid w:val="006C055B"/>
    <w:rsid w:val="006C3711"/>
    <w:rsid w:val="006C4A24"/>
    <w:rsid w:val="006D5E5E"/>
    <w:rsid w:val="006E2030"/>
    <w:rsid w:val="006F2BB3"/>
    <w:rsid w:val="006F7307"/>
    <w:rsid w:val="007026A5"/>
    <w:rsid w:val="0070381A"/>
    <w:rsid w:val="007046AF"/>
    <w:rsid w:val="0071177C"/>
    <w:rsid w:val="00715668"/>
    <w:rsid w:val="00716B38"/>
    <w:rsid w:val="007242C7"/>
    <w:rsid w:val="00727EA1"/>
    <w:rsid w:val="00730259"/>
    <w:rsid w:val="00735DAD"/>
    <w:rsid w:val="0073769F"/>
    <w:rsid w:val="0075404F"/>
    <w:rsid w:val="00757B93"/>
    <w:rsid w:val="00757F7F"/>
    <w:rsid w:val="00772259"/>
    <w:rsid w:val="00772992"/>
    <w:rsid w:val="00775085"/>
    <w:rsid w:val="0077741D"/>
    <w:rsid w:val="007831F4"/>
    <w:rsid w:val="00793912"/>
    <w:rsid w:val="00795847"/>
    <w:rsid w:val="0079697B"/>
    <w:rsid w:val="00797D15"/>
    <w:rsid w:val="007A04EA"/>
    <w:rsid w:val="007A2DD0"/>
    <w:rsid w:val="007A3B55"/>
    <w:rsid w:val="007A42B2"/>
    <w:rsid w:val="007B1897"/>
    <w:rsid w:val="007C01D1"/>
    <w:rsid w:val="007C2CB7"/>
    <w:rsid w:val="007C7344"/>
    <w:rsid w:val="007D7176"/>
    <w:rsid w:val="007E03CD"/>
    <w:rsid w:val="007E14B1"/>
    <w:rsid w:val="007F3EB7"/>
    <w:rsid w:val="0081383B"/>
    <w:rsid w:val="008159D4"/>
    <w:rsid w:val="00824681"/>
    <w:rsid w:val="008264C2"/>
    <w:rsid w:val="008320C6"/>
    <w:rsid w:val="00836EEE"/>
    <w:rsid w:val="0084129C"/>
    <w:rsid w:val="00843233"/>
    <w:rsid w:val="00856009"/>
    <w:rsid w:val="00865F4A"/>
    <w:rsid w:val="00866932"/>
    <w:rsid w:val="008755E9"/>
    <w:rsid w:val="00875D11"/>
    <w:rsid w:val="0087608E"/>
    <w:rsid w:val="00883E08"/>
    <w:rsid w:val="00885097"/>
    <w:rsid w:val="00886EBB"/>
    <w:rsid w:val="008872F2"/>
    <w:rsid w:val="008872F9"/>
    <w:rsid w:val="00887E08"/>
    <w:rsid w:val="00894B20"/>
    <w:rsid w:val="00896119"/>
    <w:rsid w:val="00896A18"/>
    <w:rsid w:val="00896DD0"/>
    <w:rsid w:val="00897BD4"/>
    <w:rsid w:val="008A336E"/>
    <w:rsid w:val="008A547E"/>
    <w:rsid w:val="008B198D"/>
    <w:rsid w:val="008B2AD9"/>
    <w:rsid w:val="008B5F14"/>
    <w:rsid w:val="008B65FC"/>
    <w:rsid w:val="008C2C9D"/>
    <w:rsid w:val="008C509F"/>
    <w:rsid w:val="008D01DC"/>
    <w:rsid w:val="008D3E75"/>
    <w:rsid w:val="008D590B"/>
    <w:rsid w:val="008E5ED1"/>
    <w:rsid w:val="008F085F"/>
    <w:rsid w:val="008F20DC"/>
    <w:rsid w:val="00900CB8"/>
    <w:rsid w:val="009033A6"/>
    <w:rsid w:val="0091535C"/>
    <w:rsid w:val="009163D2"/>
    <w:rsid w:val="009366EB"/>
    <w:rsid w:val="009372BF"/>
    <w:rsid w:val="00944C2F"/>
    <w:rsid w:val="00944D0C"/>
    <w:rsid w:val="0094636D"/>
    <w:rsid w:val="00950643"/>
    <w:rsid w:val="0095735C"/>
    <w:rsid w:val="00960CA4"/>
    <w:rsid w:val="00965C93"/>
    <w:rsid w:val="00985BA6"/>
    <w:rsid w:val="009916D1"/>
    <w:rsid w:val="009947E0"/>
    <w:rsid w:val="00996392"/>
    <w:rsid w:val="0099730C"/>
    <w:rsid w:val="009A2A27"/>
    <w:rsid w:val="009C416F"/>
    <w:rsid w:val="009C553A"/>
    <w:rsid w:val="009D09D9"/>
    <w:rsid w:val="009D6549"/>
    <w:rsid w:val="009E2DD6"/>
    <w:rsid w:val="009E5D2B"/>
    <w:rsid w:val="009E79F0"/>
    <w:rsid w:val="009F1250"/>
    <w:rsid w:val="009F19ED"/>
    <w:rsid w:val="009F288B"/>
    <w:rsid w:val="009F2B42"/>
    <w:rsid w:val="00A027DD"/>
    <w:rsid w:val="00A06A69"/>
    <w:rsid w:val="00A136E0"/>
    <w:rsid w:val="00A22CD7"/>
    <w:rsid w:val="00A25C99"/>
    <w:rsid w:val="00A41F4C"/>
    <w:rsid w:val="00A436E6"/>
    <w:rsid w:val="00A51F99"/>
    <w:rsid w:val="00A52791"/>
    <w:rsid w:val="00A52A61"/>
    <w:rsid w:val="00A61441"/>
    <w:rsid w:val="00A701CB"/>
    <w:rsid w:val="00A812AD"/>
    <w:rsid w:val="00A83EE6"/>
    <w:rsid w:val="00A86B26"/>
    <w:rsid w:val="00A9325B"/>
    <w:rsid w:val="00A93F8C"/>
    <w:rsid w:val="00A9484F"/>
    <w:rsid w:val="00A955A0"/>
    <w:rsid w:val="00A9777B"/>
    <w:rsid w:val="00A97FB4"/>
    <w:rsid w:val="00AA1E99"/>
    <w:rsid w:val="00AA6213"/>
    <w:rsid w:val="00AB304A"/>
    <w:rsid w:val="00AB44E5"/>
    <w:rsid w:val="00AB489D"/>
    <w:rsid w:val="00AC2668"/>
    <w:rsid w:val="00AC5467"/>
    <w:rsid w:val="00AC6D3A"/>
    <w:rsid w:val="00AD5601"/>
    <w:rsid w:val="00AE1659"/>
    <w:rsid w:val="00AE1ADC"/>
    <w:rsid w:val="00AF4372"/>
    <w:rsid w:val="00AF790B"/>
    <w:rsid w:val="00B01488"/>
    <w:rsid w:val="00B04A7C"/>
    <w:rsid w:val="00B05091"/>
    <w:rsid w:val="00B06218"/>
    <w:rsid w:val="00B07805"/>
    <w:rsid w:val="00B16310"/>
    <w:rsid w:val="00B33BB2"/>
    <w:rsid w:val="00B36323"/>
    <w:rsid w:val="00B4622B"/>
    <w:rsid w:val="00B47D07"/>
    <w:rsid w:val="00B51127"/>
    <w:rsid w:val="00B5240F"/>
    <w:rsid w:val="00B55665"/>
    <w:rsid w:val="00B752F3"/>
    <w:rsid w:val="00B81000"/>
    <w:rsid w:val="00BA319B"/>
    <w:rsid w:val="00BA54F2"/>
    <w:rsid w:val="00BB5C53"/>
    <w:rsid w:val="00BC27CC"/>
    <w:rsid w:val="00BC4299"/>
    <w:rsid w:val="00BC4D33"/>
    <w:rsid w:val="00BE1366"/>
    <w:rsid w:val="00BF34DB"/>
    <w:rsid w:val="00C00049"/>
    <w:rsid w:val="00C06F2B"/>
    <w:rsid w:val="00C15105"/>
    <w:rsid w:val="00C16333"/>
    <w:rsid w:val="00C27FED"/>
    <w:rsid w:val="00C30735"/>
    <w:rsid w:val="00C43CAD"/>
    <w:rsid w:val="00C46177"/>
    <w:rsid w:val="00C600CD"/>
    <w:rsid w:val="00C65DC1"/>
    <w:rsid w:val="00C70489"/>
    <w:rsid w:val="00C7065E"/>
    <w:rsid w:val="00C73A9B"/>
    <w:rsid w:val="00C7635D"/>
    <w:rsid w:val="00C77C46"/>
    <w:rsid w:val="00C824E5"/>
    <w:rsid w:val="00C83340"/>
    <w:rsid w:val="00C8591D"/>
    <w:rsid w:val="00C85BB3"/>
    <w:rsid w:val="00C955C1"/>
    <w:rsid w:val="00C97637"/>
    <w:rsid w:val="00CA7151"/>
    <w:rsid w:val="00CA7662"/>
    <w:rsid w:val="00CA7DCD"/>
    <w:rsid w:val="00CB3E14"/>
    <w:rsid w:val="00CC13F5"/>
    <w:rsid w:val="00CD320D"/>
    <w:rsid w:val="00CD580C"/>
    <w:rsid w:val="00CE052C"/>
    <w:rsid w:val="00CE0B68"/>
    <w:rsid w:val="00CE2462"/>
    <w:rsid w:val="00CE2CC2"/>
    <w:rsid w:val="00CE2E92"/>
    <w:rsid w:val="00CE45DC"/>
    <w:rsid w:val="00CE4BEF"/>
    <w:rsid w:val="00D006F7"/>
    <w:rsid w:val="00D0720E"/>
    <w:rsid w:val="00D1428C"/>
    <w:rsid w:val="00D2645A"/>
    <w:rsid w:val="00D3106F"/>
    <w:rsid w:val="00D3158F"/>
    <w:rsid w:val="00D426FB"/>
    <w:rsid w:val="00D43E34"/>
    <w:rsid w:val="00D57A03"/>
    <w:rsid w:val="00D623FF"/>
    <w:rsid w:val="00D64EDB"/>
    <w:rsid w:val="00D72241"/>
    <w:rsid w:val="00D75922"/>
    <w:rsid w:val="00D81BFF"/>
    <w:rsid w:val="00D84EFF"/>
    <w:rsid w:val="00D863C2"/>
    <w:rsid w:val="00D93862"/>
    <w:rsid w:val="00D941F3"/>
    <w:rsid w:val="00DA18FA"/>
    <w:rsid w:val="00DB37A6"/>
    <w:rsid w:val="00DB5640"/>
    <w:rsid w:val="00DC0A3E"/>
    <w:rsid w:val="00DC1140"/>
    <w:rsid w:val="00DC39DE"/>
    <w:rsid w:val="00DD063E"/>
    <w:rsid w:val="00DD167E"/>
    <w:rsid w:val="00DE2E4A"/>
    <w:rsid w:val="00DE5254"/>
    <w:rsid w:val="00DE7B4D"/>
    <w:rsid w:val="00DF3C28"/>
    <w:rsid w:val="00E30520"/>
    <w:rsid w:val="00E35A07"/>
    <w:rsid w:val="00E42359"/>
    <w:rsid w:val="00E52C6B"/>
    <w:rsid w:val="00E5520D"/>
    <w:rsid w:val="00E76273"/>
    <w:rsid w:val="00E81FC2"/>
    <w:rsid w:val="00E925DF"/>
    <w:rsid w:val="00E93621"/>
    <w:rsid w:val="00E93D41"/>
    <w:rsid w:val="00EA03C0"/>
    <w:rsid w:val="00EB27DF"/>
    <w:rsid w:val="00ED2C1B"/>
    <w:rsid w:val="00ED53F5"/>
    <w:rsid w:val="00ED7E53"/>
    <w:rsid w:val="00EE0365"/>
    <w:rsid w:val="00EE57A1"/>
    <w:rsid w:val="00EE7F2A"/>
    <w:rsid w:val="00EF1006"/>
    <w:rsid w:val="00EF78CA"/>
    <w:rsid w:val="00F03021"/>
    <w:rsid w:val="00F03818"/>
    <w:rsid w:val="00F056CE"/>
    <w:rsid w:val="00F20DEA"/>
    <w:rsid w:val="00F23141"/>
    <w:rsid w:val="00F26D54"/>
    <w:rsid w:val="00F26DCD"/>
    <w:rsid w:val="00F434CB"/>
    <w:rsid w:val="00F44358"/>
    <w:rsid w:val="00F50CF5"/>
    <w:rsid w:val="00F5325B"/>
    <w:rsid w:val="00F54C8C"/>
    <w:rsid w:val="00F570CB"/>
    <w:rsid w:val="00F62C8E"/>
    <w:rsid w:val="00F64207"/>
    <w:rsid w:val="00F72152"/>
    <w:rsid w:val="00F77AEC"/>
    <w:rsid w:val="00F830EF"/>
    <w:rsid w:val="00F8363F"/>
    <w:rsid w:val="00F8560F"/>
    <w:rsid w:val="00F93574"/>
    <w:rsid w:val="00F94715"/>
    <w:rsid w:val="00FA10B4"/>
    <w:rsid w:val="00FA416D"/>
    <w:rsid w:val="00FA6AD9"/>
    <w:rsid w:val="00FB07E8"/>
    <w:rsid w:val="00FC0498"/>
    <w:rsid w:val="00FC2439"/>
    <w:rsid w:val="00FD41C7"/>
    <w:rsid w:val="00FD5C80"/>
    <w:rsid w:val="00FD5E38"/>
    <w:rsid w:val="00FE5AD0"/>
    <w:rsid w:val="00FE789B"/>
    <w:rsid w:val="00FF1E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D35076-2A8F-48E3-ADD6-FE57EB41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55D"/>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5C622A"/>
    <w:pPr>
      <w:tabs>
        <w:tab w:val="center" w:pos="4513"/>
        <w:tab w:val="right" w:pos="9026"/>
      </w:tabs>
    </w:pPr>
  </w:style>
  <w:style w:type="character" w:customStyle="1" w:styleId="HeaderChar">
    <w:name w:val="Header Char"/>
    <w:basedOn w:val="DefaultParagraphFont"/>
    <w:link w:val="Header"/>
    <w:uiPriority w:val="99"/>
    <w:rsid w:val="005C622A"/>
  </w:style>
  <w:style w:type="paragraph" w:styleId="Footer">
    <w:name w:val="footer"/>
    <w:basedOn w:val="Normal"/>
    <w:link w:val="FooterChar"/>
    <w:uiPriority w:val="99"/>
    <w:unhideWhenUsed/>
    <w:rsid w:val="005C622A"/>
    <w:pPr>
      <w:tabs>
        <w:tab w:val="center" w:pos="4513"/>
        <w:tab w:val="right" w:pos="9026"/>
      </w:tabs>
    </w:pPr>
  </w:style>
  <w:style w:type="character" w:customStyle="1" w:styleId="FooterChar">
    <w:name w:val="Footer Char"/>
    <w:basedOn w:val="DefaultParagraphFont"/>
    <w:link w:val="Footer"/>
    <w:uiPriority w:val="99"/>
    <w:rsid w:val="005C622A"/>
  </w:style>
  <w:style w:type="paragraph" w:styleId="BalloonText">
    <w:name w:val="Balloon Text"/>
    <w:basedOn w:val="Normal"/>
    <w:link w:val="BalloonTextChar"/>
    <w:uiPriority w:val="99"/>
    <w:semiHidden/>
    <w:unhideWhenUsed/>
    <w:rsid w:val="00D863C2"/>
    <w:rPr>
      <w:rFonts w:ascii="Tahoma" w:hAnsi="Tahoma" w:cs="Tahoma"/>
      <w:sz w:val="16"/>
      <w:szCs w:val="16"/>
    </w:rPr>
  </w:style>
  <w:style w:type="character" w:customStyle="1" w:styleId="BalloonTextChar">
    <w:name w:val="Balloon Text Char"/>
    <w:basedOn w:val="DefaultParagraphFont"/>
    <w:link w:val="BalloonText"/>
    <w:uiPriority w:val="99"/>
    <w:semiHidden/>
    <w:rsid w:val="00D863C2"/>
    <w:rPr>
      <w:rFonts w:ascii="Tahoma" w:hAnsi="Tahoma" w:cs="Tahoma"/>
      <w:sz w:val="16"/>
      <w:szCs w:val="16"/>
    </w:rPr>
  </w:style>
  <w:style w:type="paragraph" w:styleId="ListParagraph">
    <w:name w:val="List Paragraph"/>
    <w:basedOn w:val="Normal"/>
    <w:uiPriority w:val="34"/>
    <w:qFormat/>
    <w:rsid w:val="00A83EE6"/>
    <w:pPr>
      <w:ind w:left="720"/>
      <w:contextualSpacing/>
    </w:pPr>
  </w:style>
  <w:style w:type="character" w:customStyle="1" w:styleId="apple-converted-space">
    <w:name w:val="apple-converted-space"/>
    <w:basedOn w:val="DefaultParagraphFont"/>
    <w:rsid w:val="003B561D"/>
  </w:style>
  <w:style w:type="character" w:styleId="Hyperlink">
    <w:name w:val="Hyperlink"/>
    <w:basedOn w:val="DefaultParagraphFont"/>
    <w:uiPriority w:val="99"/>
    <w:unhideWhenUsed/>
    <w:rsid w:val="004655AA"/>
    <w:rPr>
      <w:color w:val="0000FF" w:themeColor="hyperlink"/>
      <w:u w:val="single"/>
    </w:rPr>
  </w:style>
  <w:style w:type="character" w:styleId="Strong">
    <w:name w:val="Strong"/>
    <w:basedOn w:val="DefaultParagraphFont"/>
    <w:uiPriority w:val="22"/>
    <w:qFormat/>
    <w:rsid w:val="00ED7E53"/>
    <w:rPr>
      <w:b/>
      <w:bCs/>
    </w:rPr>
  </w:style>
  <w:style w:type="table" w:styleId="TableGrid">
    <w:name w:val="Table Grid"/>
    <w:basedOn w:val="TableNormal"/>
    <w:uiPriority w:val="59"/>
    <w:rsid w:val="003F7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1556E"/>
    <w:pPr>
      <w:spacing w:before="100" w:beforeAutospacing="1" w:after="100" w:afterAutospacing="1"/>
    </w:pPr>
    <w:rPr>
      <w:sz w:val="24"/>
      <w:szCs w:val="24"/>
      <w:lang w:val="id-ID" w:eastAsia="id-ID"/>
    </w:rPr>
  </w:style>
  <w:style w:type="paragraph" w:styleId="HTMLPreformatted">
    <w:name w:val="HTML Preformatted"/>
    <w:basedOn w:val="Normal"/>
    <w:link w:val="HTMLPreformattedChar"/>
    <w:uiPriority w:val="99"/>
    <w:semiHidden/>
    <w:unhideWhenUsed/>
    <w:rsid w:val="008872F9"/>
    <w:rPr>
      <w:rFonts w:ascii="Consolas" w:hAnsi="Consolas" w:cs="Consolas"/>
    </w:rPr>
  </w:style>
  <w:style w:type="character" w:customStyle="1" w:styleId="HTMLPreformattedChar">
    <w:name w:val="HTML Preformatted Char"/>
    <w:basedOn w:val="DefaultParagraphFont"/>
    <w:link w:val="HTMLPreformatted"/>
    <w:uiPriority w:val="99"/>
    <w:semiHidden/>
    <w:rsid w:val="008872F9"/>
    <w:rPr>
      <w:rFonts w:ascii="Consolas" w:hAnsi="Consolas" w:cs="Consolas"/>
    </w:rPr>
  </w:style>
  <w:style w:type="character" w:customStyle="1" w:styleId="UnresolvedMention">
    <w:name w:val="Unresolved Mention"/>
    <w:basedOn w:val="DefaultParagraphFont"/>
    <w:uiPriority w:val="99"/>
    <w:semiHidden/>
    <w:unhideWhenUsed/>
    <w:rsid w:val="005377D1"/>
    <w:rPr>
      <w:color w:val="605E5C"/>
      <w:shd w:val="clear" w:color="auto" w:fill="E1DFDD"/>
    </w:rPr>
  </w:style>
  <w:style w:type="character" w:styleId="Emphasis">
    <w:name w:val="Emphasis"/>
    <w:basedOn w:val="DefaultParagraphFont"/>
    <w:uiPriority w:val="20"/>
    <w:qFormat/>
    <w:rsid w:val="008E5ED1"/>
    <w:rPr>
      <w:i/>
      <w:iCs/>
    </w:rPr>
  </w:style>
  <w:style w:type="paragraph" w:customStyle="1" w:styleId="graf">
    <w:name w:val="graf"/>
    <w:basedOn w:val="Normal"/>
    <w:rsid w:val="00C7635D"/>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486">
      <w:bodyDiv w:val="1"/>
      <w:marLeft w:val="0"/>
      <w:marRight w:val="0"/>
      <w:marTop w:val="0"/>
      <w:marBottom w:val="0"/>
      <w:divBdr>
        <w:top w:val="none" w:sz="0" w:space="0" w:color="auto"/>
        <w:left w:val="none" w:sz="0" w:space="0" w:color="auto"/>
        <w:bottom w:val="none" w:sz="0" w:space="0" w:color="auto"/>
        <w:right w:val="none" w:sz="0" w:space="0" w:color="auto"/>
      </w:divBdr>
    </w:div>
    <w:div w:id="2980824">
      <w:bodyDiv w:val="1"/>
      <w:marLeft w:val="0"/>
      <w:marRight w:val="0"/>
      <w:marTop w:val="0"/>
      <w:marBottom w:val="0"/>
      <w:divBdr>
        <w:top w:val="none" w:sz="0" w:space="0" w:color="auto"/>
        <w:left w:val="none" w:sz="0" w:space="0" w:color="auto"/>
        <w:bottom w:val="none" w:sz="0" w:space="0" w:color="auto"/>
        <w:right w:val="none" w:sz="0" w:space="0" w:color="auto"/>
      </w:divBdr>
    </w:div>
    <w:div w:id="21833210">
      <w:bodyDiv w:val="1"/>
      <w:marLeft w:val="0"/>
      <w:marRight w:val="0"/>
      <w:marTop w:val="0"/>
      <w:marBottom w:val="0"/>
      <w:divBdr>
        <w:top w:val="none" w:sz="0" w:space="0" w:color="auto"/>
        <w:left w:val="none" w:sz="0" w:space="0" w:color="auto"/>
        <w:bottom w:val="none" w:sz="0" w:space="0" w:color="auto"/>
        <w:right w:val="none" w:sz="0" w:space="0" w:color="auto"/>
      </w:divBdr>
    </w:div>
    <w:div w:id="26024490">
      <w:bodyDiv w:val="1"/>
      <w:marLeft w:val="0"/>
      <w:marRight w:val="0"/>
      <w:marTop w:val="0"/>
      <w:marBottom w:val="0"/>
      <w:divBdr>
        <w:top w:val="none" w:sz="0" w:space="0" w:color="auto"/>
        <w:left w:val="none" w:sz="0" w:space="0" w:color="auto"/>
        <w:bottom w:val="none" w:sz="0" w:space="0" w:color="auto"/>
        <w:right w:val="none" w:sz="0" w:space="0" w:color="auto"/>
      </w:divBdr>
    </w:div>
    <w:div w:id="33307857">
      <w:bodyDiv w:val="1"/>
      <w:marLeft w:val="0"/>
      <w:marRight w:val="0"/>
      <w:marTop w:val="0"/>
      <w:marBottom w:val="0"/>
      <w:divBdr>
        <w:top w:val="none" w:sz="0" w:space="0" w:color="auto"/>
        <w:left w:val="none" w:sz="0" w:space="0" w:color="auto"/>
        <w:bottom w:val="none" w:sz="0" w:space="0" w:color="auto"/>
        <w:right w:val="none" w:sz="0" w:space="0" w:color="auto"/>
      </w:divBdr>
    </w:div>
    <w:div w:id="47924425">
      <w:bodyDiv w:val="1"/>
      <w:marLeft w:val="0"/>
      <w:marRight w:val="0"/>
      <w:marTop w:val="0"/>
      <w:marBottom w:val="0"/>
      <w:divBdr>
        <w:top w:val="none" w:sz="0" w:space="0" w:color="auto"/>
        <w:left w:val="none" w:sz="0" w:space="0" w:color="auto"/>
        <w:bottom w:val="none" w:sz="0" w:space="0" w:color="auto"/>
        <w:right w:val="none" w:sz="0" w:space="0" w:color="auto"/>
      </w:divBdr>
    </w:div>
    <w:div w:id="56393172">
      <w:bodyDiv w:val="1"/>
      <w:marLeft w:val="0"/>
      <w:marRight w:val="0"/>
      <w:marTop w:val="0"/>
      <w:marBottom w:val="0"/>
      <w:divBdr>
        <w:top w:val="none" w:sz="0" w:space="0" w:color="auto"/>
        <w:left w:val="none" w:sz="0" w:space="0" w:color="auto"/>
        <w:bottom w:val="none" w:sz="0" w:space="0" w:color="auto"/>
        <w:right w:val="none" w:sz="0" w:space="0" w:color="auto"/>
      </w:divBdr>
    </w:div>
    <w:div w:id="62341123">
      <w:bodyDiv w:val="1"/>
      <w:marLeft w:val="0"/>
      <w:marRight w:val="0"/>
      <w:marTop w:val="0"/>
      <w:marBottom w:val="0"/>
      <w:divBdr>
        <w:top w:val="none" w:sz="0" w:space="0" w:color="auto"/>
        <w:left w:val="none" w:sz="0" w:space="0" w:color="auto"/>
        <w:bottom w:val="none" w:sz="0" w:space="0" w:color="auto"/>
        <w:right w:val="none" w:sz="0" w:space="0" w:color="auto"/>
      </w:divBdr>
    </w:div>
    <w:div w:id="71860006">
      <w:bodyDiv w:val="1"/>
      <w:marLeft w:val="0"/>
      <w:marRight w:val="0"/>
      <w:marTop w:val="0"/>
      <w:marBottom w:val="0"/>
      <w:divBdr>
        <w:top w:val="none" w:sz="0" w:space="0" w:color="auto"/>
        <w:left w:val="none" w:sz="0" w:space="0" w:color="auto"/>
        <w:bottom w:val="none" w:sz="0" w:space="0" w:color="auto"/>
        <w:right w:val="none" w:sz="0" w:space="0" w:color="auto"/>
      </w:divBdr>
    </w:div>
    <w:div w:id="74594499">
      <w:bodyDiv w:val="1"/>
      <w:marLeft w:val="0"/>
      <w:marRight w:val="0"/>
      <w:marTop w:val="0"/>
      <w:marBottom w:val="0"/>
      <w:divBdr>
        <w:top w:val="none" w:sz="0" w:space="0" w:color="auto"/>
        <w:left w:val="none" w:sz="0" w:space="0" w:color="auto"/>
        <w:bottom w:val="none" w:sz="0" w:space="0" w:color="auto"/>
        <w:right w:val="none" w:sz="0" w:space="0" w:color="auto"/>
      </w:divBdr>
    </w:div>
    <w:div w:id="128255068">
      <w:bodyDiv w:val="1"/>
      <w:marLeft w:val="0"/>
      <w:marRight w:val="0"/>
      <w:marTop w:val="0"/>
      <w:marBottom w:val="0"/>
      <w:divBdr>
        <w:top w:val="none" w:sz="0" w:space="0" w:color="auto"/>
        <w:left w:val="none" w:sz="0" w:space="0" w:color="auto"/>
        <w:bottom w:val="none" w:sz="0" w:space="0" w:color="auto"/>
        <w:right w:val="none" w:sz="0" w:space="0" w:color="auto"/>
      </w:divBdr>
    </w:div>
    <w:div w:id="174658425">
      <w:bodyDiv w:val="1"/>
      <w:marLeft w:val="0"/>
      <w:marRight w:val="0"/>
      <w:marTop w:val="0"/>
      <w:marBottom w:val="0"/>
      <w:divBdr>
        <w:top w:val="none" w:sz="0" w:space="0" w:color="auto"/>
        <w:left w:val="none" w:sz="0" w:space="0" w:color="auto"/>
        <w:bottom w:val="none" w:sz="0" w:space="0" w:color="auto"/>
        <w:right w:val="none" w:sz="0" w:space="0" w:color="auto"/>
      </w:divBdr>
    </w:div>
    <w:div w:id="191654133">
      <w:bodyDiv w:val="1"/>
      <w:marLeft w:val="0"/>
      <w:marRight w:val="0"/>
      <w:marTop w:val="0"/>
      <w:marBottom w:val="0"/>
      <w:divBdr>
        <w:top w:val="none" w:sz="0" w:space="0" w:color="auto"/>
        <w:left w:val="none" w:sz="0" w:space="0" w:color="auto"/>
        <w:bottom w:val="none" w:sz="0" w:space="0" w:color="auto"/>
        <w:right w:val="none" w:sz="0" w:space="0" w:color="auto"/>
      </w:divBdr>
    </w:div>
    <w:div w:id="193814256">
      <w:bodyDiv w:val="1"/>
      <w:marLeft w:val="0"/>
      <w:marRight w:val="0"/>
      <w:marTop w:val="0"/>
      <w:marBottom w:val="0"/>
      <w:divBdr>
        <w:top w:val="none" w:sz="0" w:space="0" w:color="auto"/>
        <w:left w:val="none" w:sz="0" w:space="0" w:color="auto"/>
        <w:bottom w:val="none" w:sz="0" w:space="0" w:color="auto"/>
        <w:right w:val="none" w:sz="0" w:space="0" w:color="auto"/>
      </w:divBdr>
      <w:divsChild>
        <w:div w:id="1138183693">
          <w:marLeft w:val="0"/>
          <w:marRight w:val="0"/>
          <w:marTop w:val="0"/>
          <w:marBottom w:val="0"/>
          <w:divBdr>
            <w:top w:val="none" w:sz="0" w:space="0" w:color="auto"/>
            <w:left w:val="none" w:sz="0" w:space="0" w:color="auto"/>
            <w:bottom w:val="none" w:sz="0" w:space="0" w:color="auto"/>
            <w:right w:val="none" w:sz="0" w:space="0" w:color="auto"/>
          </w:divBdr>
        </w:div>
        <w:div w:id="1911771836">
          <w:marLeft w:val="0"/>
          <w:marRight w:val="0"/>
          <w:marTop w:val="0"/>
          <w:marBottom w:val="0"/>
          <w:divBdr>
            <w:top w:val="none" w:sz="0" w:space="0" w:color="auto"/>
            <w:left w:val="none" w:sz="0" w:space="0" w:color="auto"/>
            <w:bottom w:val="none" w:sz="0" w:space="0" w:color="auto"/>
            <w:right w:val="none" w:sz="0" w:space="0" w:color="auto"/>
          </w:divBdr>
        </w:div>
        <w:div w:id="341324101">
          <w:marLeft w:val="0"/>
          <w:marRight w:val="0"/>
          <w:marTop w:val="0"/>
          <w:marBottom w:val="0"/>
          <w:divBdr>
            <w:top w:val="none" w:sz="0" w:space="0" w:color="auto"/>
            <w:left w:val="none" w:sz="0" w:space="0" w:color="auto"/>
            <w:bottom w:val="none" w:sz="0" w:space="0" w:color="auto"/>
            <w:right w:val="none" w:sz="0" w:space="0" w:color="auto"/>
          </w:divBdr>
        </w:div>
        <w:div w:id="887450105">
          <w:marLeft w:val="0"/>
          <w:marRight w:val="0"/>
          <w:marTop w:val="0"/>
          <w:marBottom w:val="0"/>
          <w:divBdr>
            <w:top w:val="none" w:sz="0" w:space="0" w:color="auto"/>
            <w:left w:val="none" w:sz="0" w:space="0" w:color="auto"/>
            <w:bottom w:val="none" w:sz="0" w:space="0" w:color="auto"/>
            <w:right w:val="none" w:sz="0" w:space="0" w:color="auto"/>
          </w:divBdr>
        </w:div>
        <w:div w:id="685525848">
          <w:marLeft w:val="0"/>
          <w:marRight w:val="0"/>
          <w:marTop w:val="0"/>
          <w:marBottom w:val="0"/>
          <w:divBdr>
            <w:top w:val="none" w:sz="0" w:space="0" w:color="auto"/>
            <w:left w:val="none" w:sz="0" w:space="0" w:color="auto"/>
            <w:bottom w:val="none" w:sz="0" w:space="0" w:color="auto"/>
            <w:right w:val="none" w:sz="0" w:space="0" w:color="auto"/>
          </w:divBdr>
        </w:div>
        <w:div w:id="542451524">
          <w:marLeft w:val="0"/>
          <w:marRight w:val="0"/>
          <w:marTop w:val="0"/>
          <w:marBottom w:val="0"/>
          <w:divBdr>
            <w:top w:val="none" w:sz="0" w:space="0" w:color="auto"/>
            <w:left w:val="none" w:sz="0" w:space="0" w:color="auto"/>
            <w:bottom w:val="none" w:sz="0" w:space="0" w:color="auto"/>
            <w:right w:val="none" w:sz="0" w:space="0" w:color="auto"/>
          </w:divBdr>
        </w:div>
        <w:div w:id="1572696147">
          <w:marLeft w:val="0"/>
          <w:marRight w:val="0"/>
          <w:marTop w:val="0"/>
          <w:marBottom w:val="0"/>
          <w:divBdr>
            <w:top w:val="none" w:sz="0" w:space="0" w:color="auto"/>
            <w:left w:val="none" w:sz="0" w:space="0" w:color="auto"/>
            <w:bottom w:val="none" w:sz="0" w:space="0" w:color="auto"/>
            <w:right w:val="none" w:sz="0" w:space="0" w:color="auto"/>
          </w:divBdr>
        </w:div>
        <w:div w:id="1504667996">
          <w:marLeft w:val="0"/>
          <w:marRight w:val="0"/>
          <w:marTop w:val="0"/>
          <w:marBottom w:val="0"/>
          <w:divBdr>
            <w:top w:val="none" w:sz="0" w:space="0" w:color="auto"/>
            <w:left w:val="none" w:sz="0" w:space="0" w:color="auto"/>
            <w:bottom w:val="none" w:sz="0" w:space="0" w:color="auto"/>
            <w:right w:val="none" w:sz="0" w:space="0" w:color="auto"/>
          </w:divBdr>
        </w:div>
      </w:divsChild>
    </w:div>
    <w:div w:id="195002026">
      <w:bodyDiv w:val="1"/>
      <w:marLeft w:val="0"/>
      <w:marRight w:val="0"/>
      <w:marTop w:val="0"/>
      <w:marBottom w:val="0"/>
      <w:divBdr>
        <w:top w:val="none" w:sz="0" w:space="0" w:color="auto"/>
        <w:left w:val="none" w:sz="0" w:space="0" w:color="auto"/>
        <w:bottom w:val="none" w:sz="0" w:space="0" w:color="auto"/>
        <w:right w:val="none" w:sz="0" w:space="0" w:color="auto"/>
      </w:divBdr>
    </w:div>
    <w:div w:id="200365197">
      <w:bodyDiv w:val="1"/>
      <w:marLeft w:val="0"/>
      <w:marRight w:val="0"/>
      <w:marTop w:val="0"/>
      <w:marBottom w:val="0"/>
      <w:divBdr>
        <w:top w:val="none" w:sz="0" w:space="0" w:color="auto"/>
        <w:left w:val="none" w:sz="0" w:space="0" w:color="auto"/>
        <w:bottom w:val="none" w:sz="0" w:space="0" w:color="auto"/>
        <w:right w:val="none" w:sz="0" w:space="0" w:color="auto"/>
      </w:divBdr>
      <w:divsChild>
        <w:div w:id="627664465">
          <w:marLeft w:val="502"/>
          <w:marRight w:val="0"/>
          <w:marTop w:val="0"/>
          <w:marBottom w:val="0"/>
          <w:divBdr>
            <w:top w:val="none" w:sz="0" w:space="0" w:color="auto"/>
            <w:left w:val="none" w:sz="0" w:space="0" w:color="auto"/>
            <w:bottom w:val="none" w:sz="0" w:space="0" w:color="auto"/>
            <w:right w:val="none" w:sz="0" w:space="0" w:color="auto"/>
          </w:divBdr>
        </w:div>
        <w:div w:id="1355228275">
          <w:marLeft w:val="502"/>
          <w:marRight w:val="0"/>
          <w:marTop w:val="0"/>
          <w:marBottom w:val="0"/>
          <w:divBdr>
            <w:top w:val="none" w:sz="0" w:space="0" w:color="auto"/>
            <w:left w:val="none" w:sz="0" w:space="0" w:color="auto"/>
            <w:bottom w:val="none" w:sz="0" w:space="0" w:color="auto"/>
            <w:right w:val="none" w:sz="0" w:space="0" w:color="auto"/>
          </w:divBdr>
        </w:div>
        <w:div w:id="1732772698">
          <w:marLeft w:val="502"/>
          <w:marRight w:val="0"/>
          <w:marTop w:val="0"/>
          <w:marBottom w:val="0"/>
          <w:divBdr>
            <w:top w:val="none" w:sz="0" w:space="0" w:color="auto"/>
            <w:left w:val="none" w:sz="0" w:space="0" w:color="auto"/>
            <w:bottom w:val="none" w:sz="0" w:space="0" w:color="auto"/>
            <w:right w:val="none" w:sz="0" w:space="0" w:color="auto"/>
          </w:divBdr>
        </w:div>
        <w:div w:id="552933743">
          <w:marLeft w:val="502"/>
          <w:marRight w:val="0"/>
          <w:marTop w:val="0"/>
          <w:marBottom w:val="0"/>
          <w:divBdr>
            <w:top w:val="none" w:sz="0" w:space="0" w:color="auto"/>
            <w:left w:val="none" w:sz="0" w:space="0" w:color="auto"/>
            <w:bottom w:val="none" w:sz="0" w:space="0" w:color="auto"/>
            <w:right w:val="none" w:sz="0" w:space="0" w:color="auto"/>
          </w:divBdr>
        </w:div>
        <w:div w:id="1047142505">
          <w:marLeft w:val="502"/>
          <w:marRight w:val="0"/>
          <w:marTop w:val="0"/>
          <w:marBottom w:val="0"/>
          <w:divBdr>
            <w:top w:val="none" w:sz="0" w:space="0" w:color="auto"/>
            <w:left w:val="none" w:sz="0" w:space="0" w:color="auto"/>
            <w:bottom w:val="none" w:sz="0" w:space="0" w:color="auto"/>
            <w:right w:val="none" w:sz="0" w:space="0" w:color="auto"/>
          </w:divBdr>
        </w:div>
        <w:div w:id="1855460266">
          <w:marLeft w:val="502"/>
          <w:marRight w:val="0"/>
          <w:marTop w:val="0"/>
          <w:marBottom w:val="0"/>
          <w:divBdr>
            <w:top w:val="none" w:sz="0" w:space="0" w:color="auto"/>
            <w:left w:val="none" w:sz="0" w:space="0" w:color="auto"/>
            <w:bottom w:val="none" w:sz="0" w:space="0" w:color="auto"/>
            <w:right w:val="none" w:sz="0" w:space="0" w:color="auto"/>
          </w:divBdr>
        </w:div>
        <w:div w:id="2049643892">
          <w:marLeft w:val="502"/>
          <w:marRight w:val="0"/>
          <w:marTop w:val="0"/>
          <w:marBottom w:val="0"/>
          <w:divBdr>
            <w:top w:val="none" w:sz="0" w:space="0" w:color="auto"/>
            <w:left w:val="none" w:sz="0" w:space="0" w:color="auto"/>
            <w:bottom w:val="none" w:sz="0" w:space="0" w:color="auto"/>
            <w:right w:val="none" w:sz="0" w:space="0" w:color="auto"/>
          </w:divBdr>
        </w:div>
        <w:div w:id="549150301">
          <w:marLeft w:val="502"/>
          <w:marRight w:val="0"/>
          <w:marTop w:val="0"/>
          <w:marBottom w:val="0"/>
          <w:divBdr>
            <w:top w:val="none" w:sz="0" w:space="0" w:color="auto"/>
            <w:left w:val="none" w:sz="0" w:space="0" w:color="auto"/>
            <w:bottom w:val="none" w:sz="0" w:space="0" w:color="auto"/>
            <w:right w:val="none" w:sz="0" w:space="0" w:color="auto"/>
          </w:divBdr>
        </w:div>
        <w:div w:id="751197749">
          <w:marLeft w:val="1222"/>
          <w:marRight w:val="0"/>
          <w:marTop w:val="0"/>
          <w:marBottom w:val="0"/>
          <w:divBdr>
            <w:top w:val="none" w:sz="0" w:space="0" w:color="auto"/>
            <w:left w:val="none" w:sz="0" w:space="0" w:color="auto"/>
            <w:bottom w:val="none" w:sz="0" w:space="0" w:color="auto"/>
            <w:right w:val="none" w:sz="0" w:space="0" w:color="auto"/>
          </w:divBdr>
        </w:div>
        <w:div w:id="1277059493">
          <w:marLeft w:val="1222"/>
          <w:marRight w:val="0"/>
          <w:marTop w:val="0"/>
          <w:marBottom w:val="0"/>
          <w:divBdr>
            <w:top w:val="none" w:sz="0" w:space="0" w:color="auto"/>
            <w:left w:val="none" w:sz="0" w:space="0" w:color="auto"/>
            <w:bottom w:val="none" w:sz="0" w:space="0" w:color="auto"/>
            <w:right w:val="none" w:sz="0" w:space="0" w:color="auto"/>
          </w:divBdr>
        </w:div>
        <w:div w:id="475534660">
          <w:marLeft w:val="1222"/>
          <w:marRight w:val="0"/>
          <w:marTop w:val="0"/>
          <w:marBottom w:val="0"/>
          <w:divBdr>
            <w:top w:val="none" w:sz="0" w:space="0" w:color="auto"/>
            <w:left w:val="none" w:sz="0" w:space="0" w:color="auto"/>
            <w:bottom w:val="none" w:sz="0" w:space="0" w:color="auto"/>
            <w:right w:val="none" w:sz="0" w:space="0" w:color="auto"/>
          </w:divBdr>
        </w:div>
        <w:div w:id="1898201898">
          <w:marLeft w:val="1222"/>
          <w:marRight w:val="0"/>
          <w:marTop w:val="0"/>
          <w:marBottom w:val="0"/>
          <w:divBdr>
            <w:top w:val="none" w:sz="0" w:space="0" w:color="auto"/>
            <w:left w:val="none" w:sz="0" w:space="0" w:color="auto"/>
            <w:bottom w:val="none" w:sz="0" w:space="0" w:color="auto"/>
            <w:right w:val="none" w:sz="0" w:space="0" w:color="auto"/>
          </w:divBdr>
        </w:div>
        <w:div w:id="1278876884">
          <w:marLeft w:val="502"/>
          <w:marRight w:val="0"/>
          <w:marTop w:val="0"/>
          <w:marBottom w:val="0"/>
          <w:divBdr>
            <w:top w:val="none" w:sz="0" w:space="0" w:color="auto"/>
            <w:left w:val="none" w:sz="0" w:space="0" w:color="auto"/>
            <w:bottom w:val="none" w:sz="0" w:space="0" w:color="auto"/>
            <w:right w:val="none" w:sz="0" w:space="0" w:color="auto"/>
          </w:divBdr>
        </w:div>
        <w:div w:id="2134522452">
          <w:marLeft w:val="1222"/>
          <w:marRight w:val="0"/>
          <w:marTop w:val="0"/>
          <w:marBottom w:val="0"/>
          <w:divBdr>
            <w:top w:val="none" w:sz="0" w:space="0" w:color="auto"/>
            <w:left w:val="none" w:sz="0" w:space="0" w:color="auto"/>
            <w:bottom w:val="none" w:sz="0" w:space="0" w:color="auto"/>
            <w:right w:val="none" w:sz="0" w:space="0" w:color="auto"/>
          </w:divBdr>
        </w:div>
        <w:div w:id="1343238400">
          <w:marLeft w:val="1222"/>
          <w:marRight w:val="0"/>
          <w:marTop w:val="0"/>
          <w:marBottom w:val="0"/>
          <w:divBdr>
            <w:top w:val="none" w:sz="0" w:space="0" w:color="auto"/>
            <w:left w:val="none" w:sz="0" w:space="0" w:color="auto"/>
            <w:bottom w:val="none" w:sz="0" w:space="0" w:color="auto"/>
            <w:right w:val="none" w:sz="0" w:space="0" w:color="auto"/>
          </w:divBdr>
        </w:div>
        <w:div w:id="1879469876">
          <w:marLeft w:val="1222"/>
          <w:marRight w:val="0"/>
          <w:marTop w:val="0"/>
          <w:marBottom w:val="0"/>
          <w:divBdr>
            <w:top w:val="none" w:sz="0" w:space="0" w:color="auto"/>
            <w:left w:val="none" w:sz="0" w:space="0" w:color="auto"/>
            <w:bottom w:val="none" w:sz="0" w:space="0" w:color="auto"/>
            <w:right w:val="none" w:sz="0" w:space="0" w:color="auto"/>
          </w:divBdr>
        </w:div>
        <w:div w:id="1160076989">
          <w:marLeft w:val="502"/>
          <w:marRight w:val="0"/>
          <w:marTop w:val="0"/>
          <w:marBottom w:val="0"/>
          <w:divBdr>
            <w:top w:val="none" w:sz="0" w:space="0" w:color="auto"/>
            <w:left w:val="none" w:sz="0" w:space="0" w:color="auto"/>
            <w:bottom w:val="none" w:sz="0" w:space="0" w:color="auto"/>
            <w:right w:val="none" w:sz="0" w:space="0" w:color="auto"/>
          </w:divBdr>
        </w:div>
        <w:div w:id="226496186">
          <w:marLeft w:val="1222"/>
          <w:marRight w:val="0"/>
          <w:marTop w:val="0"/>
          <w:marBottom w:val="0"/>
          <w:divBdr>
            <w:top w:val="none" w:sz="0" w:space="0" w:color="auto"/>
            <w:left w:val="none" w:sz="0" w:space="0" w:color="auto"/>
            <w:bottom w:val="none" w:sz="0" w:space="0" w:color="auto"/>
            <w:right w:val="none" w:sz="0" w:space="0" w:color="auto"/>
          </w:divBdr>
        </w:div>
        <w:div w:id="2119062752">
          <w:marLeft w:val="1222"/>
          <w:marRight w:val="0"/>
          <w:marTop w:val="0"/>
          <w:marBottom w:val="0"/>
          <w:divBdr>
            <w:top w:val="none" w:sz="0" w:space="0" w:color="auto"/>
            <w:left w:val="none" w:sz="0" w:space="0" w:color="auto"/>
            <w:bottom w:val="none" w:sz="0" w:space="0" w:color="auto"/>
            <w:right w:val="none" w:sz="0" w:space="0" w:color="auto"/>
          </w:divBdr>
        </w:div>
        <w:div w:id="1226532017">
          <w:marLeft w:val="1222"/>
          <w:marRight w:val="0"/>
          <w:marTop w:val="0"/>
          <w:marBottom w:val="0"/>
          <w:divBdr>
            <w:top w:val="none" w:sz="0" w:space="0" w:color="auto"/>
            <w:left w:val="none" w:sz="0" w:space="0" w:color="auto"/>
            <w:bottom w:val="none" w:sz="0" w:space="0" w:color="auto"/>
            <w:right w:val="none" w:sz="0" w:space="0" w:color="auto"/>
          </w:divBdr>
        </w:div>
        <w:div w:id="283081775">
          <w:marLeft w:val="1222"/>
          <w:marRight w:val="0"/>
          <w:marTop w:val="0"/>
          <w:marBottom w:val="0"/>
          <w:divBdr>
            <w:top w:val="none" w:sz="0" w:space="0" w:color="auto"/>
            <w:left w:val="none" w:sz="0" w:space="0" w:color="auto"/>
            <w:bottom w:val="none" w:sz="0" w:space="0" w:color="auto"/>
            <w:right w:val="none" w:sz="0" w:space="0" w:color="auto"/>
          </w:divBdr>
        </w:div>
        <w:div w:id="1169633343">
          <w:marLeft w:val="1222"/>
          <w:marRight w:val="0"/>
          <w:marTop w:val="0"/>
          <w:marBottom w:val="0"/>
          <w:divBdr>
            <w:top w:val="none" w:sz="0" w:space="0" w:color="auto"/>
            <w:left w:val="none" w:sz="0" w:space="0" w:color="auto"/>
            <w:bottom w:val="none" w:sz="0" w:space="0" w:color="auto"/>
            <w:right w:val="none" w:sz="0" w:space="0" w:color="auto"/>
          </w:divBdr>
        </w:div>
        <w:div w:id="1873181285">
          <w:marLeft w:val="1222"/>
          <w:marRight w:val="0"/>
          <w:marTop w:val="0"/>
          <w:marBottom w:val="0"/>
          <w:divBdr>
            <w:top w:val="none" w:sz="0" w:space="0" w:color="auto"/>
            <w:left w:val="none" w:sz="0" w:space="0" w:color="auto"/>
            <w:bottom w:val="none" w:sz="0" w:space="0" w:color="auto"/>
            <w:right w:val="none" w:sz="0" w:space="0" w:color="auto"/>
          </w:divBdr>
        </w:div>
        <w:div w:id="738865730">
          <w:marLeft w:val="502"/>
          <w:marRight w:val="0"/>
          <w:marTop w:val="0"/>
          <w:marBottom w:val="0"/>
          <w:divBdr>
            <w:top w:val="none" w:sz="0" w:space="0" w:color="auto"/>
            <w:left w:val="none" w:sz="0" w:space="0" w:color="auto"/>
            <w:bottom w:val="none" w:sz="0" w:space="0" w:color="auto"/>
            <w:right w:val="none" w:sz="0" w:space="0" w:color="auto"/>
          </w:divBdr>
        </w:div>
        <w:div w:id="696351955">
          <w:marLeft w:val="1222"/>
          <w:marRight w:val="0"/>
          <w:marTop w:val="0"/>
          <w:marBottom w:val="0"/>
          <w:divBdr>
            <w:top w:val="none" w:sz="0" w:space="0" w:color="auto"/>
            <w:left w:val="none" w:sz="0" w:space="0" w:color="auto"/>
            <w:bottom w:val="none" w:sz="0" w:space="0" w:color="auto"/>
            <w:right w:val="none" w:sz="0" w:space="0" w:color="auto"/>
          </w:divBdr>
        </w:div>
        <w:div w:id="1247150902">
          <w:marLeft w:val="1222"/>
          <w:marRight w:val="0"/>
          <w:marTop w:val="0"/>
          <w:marBottom w:val="0"/>
          <w:divBdr>
            <w:top w:val="none" w:sz="0" w:space="0" w:color="auto"/>
            <w:left w:val="none" w:sz="0" w:space="0" w:color="auto"/>
            <w:bottom w:val="none" w:sz="0" w:space="0" w:color="auto"/>
            <w:right w:val="none" w:sz="0" w:space="0" w:color="auto"/>
          </w:divBdr>
        </w:div>
        <w:div w:id="1002318851">
          <w:marLeft w:val="1222"/>
          <w:marRight w:val="0"/>
          <w:marTop w:val="0"/>
          <w:marBottom w:val="0"/>
          <w:divBdr>
            <w:top w:val="none" w:sz="0" w:space="0" w:color="auto"/>
            <w:left w:val="none" w:sz="0" w:space="0" w:color="auto"/>
            <w:bottom w:val="none" w:sz="0" w:space="0" w:color="auto"/>
            <w:right w:val="none" w:sz="0" w:space="0" w:color="auto"/>
          </w:divBdr>
        </w:div>
        <w:div w:id="214777587">
          <w:marLeft w:val="1222"/>
          <w:marRight w:val="0"/>
          <w:marTop w:val="0"/>
          <w:marBottom w:val="0"/>
          <w:divBdr>
            <w:top w:val="none" w:sz="0" w:space="0" w:color="auto"/>
            <w:left w:val="none" w:sz="0" w:space="0" w:color="auto"/>
            <w:bottom w:val="none" w:sz="0" w:space="0" w:color="auto"/>
            <w:right w:val="none" w:sz="0" w:space="0" w:color="auto"/>
          </w:divBdr>
        </w:div>
      </w:divsChild>
    </w:div>
    <w:div w:id="201209819">
      <w:bodyDiv w:val="1"/>
      <w:marLeft w:val="0"/>
      <w:marRight w:val="0"/>
      <w:marTop w:val="0"/>
      <w:marBottom w:val="0"/>
      <w:divBdr>
        <w:top w:val="none" w:sz="0" w:space="0" w:color="auto"/>
        <w:left w:val="none" w:sz="0" w:space="0" w:color="auto"/>
        <w:bottom w:val="none" w:sz="0" w:space="0" w:color="auto"/>
        <w:right w:val="none" w:sz="0" w:space="0" w:color="auto"/>
      </w:divBdr>
      <w:divsChild>
        <w:div w:id="976451997">
          <w:marLeft w:val="900"/>
          <w:marRight w:val="0"/>
          <w:marTop w:val="0"/>
          <w:marBottom w:val="0"/>
          <w:divBdr>
            <w:top w:val="none" w:sz="0" w:space="0" w:color="auto"/>
            <w:left w:val="none" w:sz="0" w:space="0" w:color="auto"/>
            <w:bottom w:val="none" w:sz="0" w:space="0" w:color="auto"/>
            <w:right w:val="none" w:sz="0" w:space="0" w:color="auto"/>
          </w:divBdr>
        </w:div>
        <w:div w:id="561452381">
          <w:marLeft w:val="900"/>
          <w:marRight w:val="0"/>
          <w:marTop w:val="0"/>
          <w:marBottom w:val="0"/>
          <w:divBdr>
            <w:top w:val="none" w:sz="0" w:space="0" w:color="auto"/>
            <w:left w:val="none" w:sz="0" w:space="0" w:color="auto"/>
            <w:bottom w:val="none" w:sz="0" w:space="0" w:color="auto"/>
            <w:right w:val="none" w:sz="0" w:space="0" w:color="auto"/>
          </w:divBdr>
        </w:div>
        <w:div w:id="471757152">
          <w:marLeft w:val="1440"/>
          <w:marRight w:val="0"/>
          <w:marTop w:val="0"/>
          <w:marBottom w:val="0"/>
          <w:divBdr>
            <w:top w:val="none" w:sz="0" w:space="0" w:color="auto"/>
            <w:left w:val="none" w:sz="0" w:space="0" w:color="auto"/>
            <w:bottom w:val="none" w:sz="0" w:space="0" w:color="auto"/>
            <w:right w:val="none" w:sz="0" w:space="0" w:color="auto"/>
          </w:divBdr>
        </w:div>
        <w:div w:id="144206342">
          <w:marLeft w:val="1440"/>
          <w:marRight w:val="0"/>
          <w:marTop w:val="0"/>
          <w:marBottom w:val="0"/>
          <w:divBdr>
            <w:top w:val="none" w:sz="0" w:space="0" w:color="auto"/>
            <w:left w:val="none" w:sz="0" w:space="0" w:color="auto"/>
            <w:bottom w:val="none" w:sz="0" w:space="0" w:color="auto"/>
            <w:right w:val="none" w:sz="0" w:space="0" w:color="auto"/>
          </w:divBdr>
        </w:div>
      </w:divsChild>
    </w:div>
    <w:div w:id="212424050">
      <w:bodyDiv w:val="1"/>
      <w:marLeft w:val="0"/>
      <w:marRight w:val="0"/>
      <w:marTop w:val="0"/>
      <w:marBottom w:val="0"/>
      <w:divBdr>
        <w:top w:val="none" w:sz="0" w:space="0" w:color="auto"/>
        <w:left w:val="none" w:sz="0" w:space="0" w:color="auto"/>
        <w:bottom w:val="none" w:sz="0" w:space="0" w:color="auto"/>
        <w:right w:val="none" w:sz="0" w:space="0" w:color="auto"/>
      </w:divBdr>
      <w:divsChild>
        <w:div w:id="24259561">
          <w:marLeft w:val="0"/>
          <w:marRight w:val="0"/>
          <w:marTop w:val="0"/>
          <w:marBottom w:val="0"/>
          <w:divBdr>
            <w:top w:val="none" w:sz="0" w:space="0" w:color="auto"/>
            <w:left w:val="none" w:sz="0" w:space="0" w:color="auto"/>
            <w:bottom w:val="none" w:sz="0" w:space="0" w:color="auto"/>
            <w:right w:val="none" w:sz="0" w:space="0" w:color="auto"/>
          </w:divBdr>
        </w:div>
      </w:divsChild>
    </w:div>
    <w:div w:id="221140146">
      <w:bodyDiv w:val="1"/>
      <w:marLeft w:val="0"/>
      <w:marRight w:val="0"/>
      <w:marTop w:val="0"/>
      <w:marBottom w:val="0"/>
      <w:divBdr>
        <w:top w:val="none" w:sz="0" w:space="0" w:color="auto"/>
        <w:left w:val="none" w:sz="0" w:space="0" w:color="auto"/>
        <w:bottom w:val="none" w:sz="0" w:space="0" w:color="auto"/>
        <w:right w:val="none" w:sz="0" w:space="0" w:color="auto"/>
      </w:divBdr>
      <w:divsChild>
        <w:div w:id="722483828">
          <w:marLeft w:val="0"/>
          <w:marRight w:val="0"/>
          <w:marTop w:val="0"/>
          <w:marBottom w:val="360"/>
          <w:divBdr>
            <w:top w:val="none" w:sz="0" w:space="0" w:color="auto"/>
            <w:left w:val="none" w:sz="0" w:space="0" w:color="auto"/>
            <w:bottom w:val="none" w:sz="0" w:space="0" w:color="auto"/>
            <w:right w:val="none" w:sz="0" w:space="0" w:color="auto"/>
          </w:divBdr>
        </w:div>
      </w:divsChild>
    </w:div>
    <w:div w:id="229311134">
      <w:bodyDiv w:val="1"/>
      <w:marLeft w:val="0"/>
      <w:marRight w:val="0"/>
      <w:marTop w:val="0"/>
      <w:marBottom w:val="0"/>
      <w:divBdr>
        <w:top w:val="none" w:sz="0" w:space="0" w:color="auto"/>
        <w:left w:val="none" w:sz="0" w:space="0" w:color="auto"/>
        <w:bottom w:val="none" w:sz="0" w:space="0" w:color="auto"/>
        <w:right w:val="none" w:sz="0" w:space="0" w:color="auto"/>
      </w:divBdr>
    </w:div>
    <w:div w:id="229317611">
      <w:bodyDiv w:val="1"/>
      <w:marLeft w:val="0"/>
      <w:marRight w:val="0"/>
      <w:marTop w:val="0"/>
      <w:marBottom w:val="0"/>
      <w:divBdr>
        <w:top w:val="none" w:sz="0" w:space="0" w:color="auto"/>
        <w:left w:val="none" w:sz="0" w:space="0" w:color="auto"/>
        <w:bottom w:val="none" w:sz="0" w:space="0" w:color="auto"/>
        <w:right w:val="none" w:sz="0" w:space="0" w:color="auto"/>
      </w:divBdr>
      <w:divsChild>
        <w:div w:id="1168517173">
          <w:marLeft w:val="0"/>
          <w:marRight w:val="0"/>
          <w:marTop w:val="0"/>
          <w:marBottom w:val="0"/>
          <w:divBdr>
            <w:top w:val="none" w:sz="0" w:space="0" w:color="auto"/>
            <w:left w:val="none" w:sz="0" w:space="0" w:color="auto"/>
            <w:bottom w:val="none" w:sz="0" w:space="0" w:color="auto"/>
            <w:right w:val="none" w:sz="0" w:space="0" w:color="auto"/>
          </w:divBdr>
        </w:div>
        <w:div w:id="422802205">
          <w:marLeft w:val="0"/>
          <w:marRight w:val="0"/>
          <w:marTop w:val="0"/>
          <w:marBottom w:val="0"/>
          <w:divBdr>
            <w:top w:val="none" w:sz="0" w:space="0" w:color="auto"/>
            <w:left w:val="none" w:sz="0" w:space="0" w:color="auto"/>
            <w:bottom w:val="none" w:sz="0" w:space="0" w:color="auto"/>
            <w:right w:val="none" w:sz="0" w:space="0" w:color="auto"/>
          </w:divBdr>
        </w:div>
        <w:div w:id="945504410">
          <w:marLeft w:val="0"/>
          <w:marRight w:val="0"/>
          <w:marTop w:val="0"/>
          <w:marBottom w:val="0"/>
          <w:divBdr>
            <w:top w:val="none" w:sz="0" w:space="0" w:color="auto"/>
            <w:left w:val="none" w:sz="0" w:space="0" w:color="auto"/>
            <w:bottom w:val="none" w:sz="0" w:space="0" w:color="auto"/>
            <w:right w:val="none" w:sz="0" w:space="0" w:color="auto"/>
          </w:divBdr>
        </w:div>
        <w:div w:id="2100251751">
          <w:marLeft w:val="0"/>
          <w:marRight w:val="0"/>
          <w:marTop w:val="0"/>
          <w:marBottom w:val="0"/>
          <w:divBdr>
            <w:top w:val="none" w:sz="0" w:space="0" w:color="auto"/>
            <w:left w:val="none" w:sz="0" w:space="0" w:color="auto"/>
            <w:bottom w:val="none" w:sz="0" w:space="0" w:color="auto"/>
            <w:right w:val="none" w:sz="0" w:space="0" w:color="auto"/>
          </w:divBdr>
        </w:div>
        <w:div w:id="430466742">
          <w:marLeft w:val="0"/>
          <w:marRight w:val="0"/>
          <w:marTop w:val="0"/>
          <w:marBottom w:val="0"/>
          <w:divBdr>
            <w:top w:val="none" w:sz="0" w:space="0" w:color="auto"/>
            <w:left w:val="none" w:sz="0" w:space="0" w:color="auto"/>
            <w:bottom w:val="none" w:sz="0" w:space="0" w:color="auto"/>
            <w:right w:val="none" w:sz="0" w:space="0" w:color="auto"/>
          </w:divBdr>
        </w:div>
        <w:div w:id="164367731">
          <w:marLeft w:val="0"/>
          <w:marRight w:val="0"/>
          <w:marTop w:val="0"/>
          <w:marBottom w:val="0"/>
          <w:divBdr>
            <w:top w:val="none" w:sz="0" w:space="0" w:color="auto"/>
            <w:left w:val="none" w:sz="0" w:space="0" w:color="auto"/>
            <w:bottom w:val="none" w:sz="0" w:space="0" w:color="auto"/>
            <w:right w:val="none" w:sz="0" w:space="0" w:color="auto"/>
          </w:divBdr>
        </w:div>
        <w:div w:id="1946425644">
          <w:marLeft w:val="0"/>
          <w:marRight w:val="0"/>
          <w:marTop w:val="0"/>
          <w:marBottom w:val="0"/>
          <w:divBdr>
            <w:top w:val="none" w:sz="0" w:space="0" w:color="auto"/>
            <w:left w:val="none" w:sz="0" w:space="0" w:color="auto"/>
            <w:bottom w:val="none" w:sz="0" w:space="0" w:color="auto"/>
            <w:right w:val="none" w:sz="0" w:space="0" w:color="auto"/>
          </w:divBdr>
        </w:div>
        <w:div w:id="912546054">
          <w:marLeft w:val="0"/>
          <w:marRight w:val="0"/>
          <w:marTop w:val="0"/>
          <w:marBottom w:val="0"/>
          <w:divBdr>
            <w:top w:val="none" w:sz="0" w:space="0" w:color="auto"/>
            <w:left w:val="none" w:sz="0" w:space="0" w:color="auto"/>
            <w:bottom w:val="none" w:sz="0" w:space="0" w:color="auto"/>
            <w:right w:val="none" w:sz="0" w:space="0" w:color="auto"/>
          </w:divBdr>
        </w:div>
        <w:div w:id="1337270424">
          <w:marLeft w:val="0"/>
          <w:marRight w:val="0"/>
          <w:marTop w:val="0"/>
          <w:marBottom w:val="0"/>
          <w:divBdr>
            <w:top w:val="none" w:sz="0" w:space="0" w:color="auto"/>
            <w:left w:val="none" w:sz="0" w:space="0" w:color="auto"/>
            <w:bottom w:val="none" w:sz="0" w:space="0" w:color="auto"/>
            <w:right w:val="none" w:sz="0" w:space="0" w:color="auto"/>
          </w:divBdr>
        </w:div>
        <w:div w:id="31654116">
          <w:marLeft w:val="0"/>
          <w:marRight w:val="0"/>
          <w:marTop w:val="0"/>
          <w:marBottom w:val="0"/>
          <w:divBdr>
            <w:top w:val="none" w:sz="0" w:space="0" w:color="auto"/>
            <w:left w:val="none" w:sz="0" w:space="0" w:color="auto"/>
            <w:bottom w:val="none" w:sz="0" w:space="0" w:color="auto"/>
            <w:right w:val="none" w:sz="0" w:space="0" w:color="auto"/>
          </w:divBdr>
        </w:div>
        <w:div w:id="891501666">
          <w:marLeft w:val="0"/>
          <w:marRight w:val="0"/>
          <w:marTop w:val="0"/>
          <w:marBottom w:val="0"/>
          <w:divBdr>
            <w:top w:val="none" w:sz="0" w:space="0" w:color="auto"/>
            <w:left w:val="none" w:sz="0" w:space="0" w:color="auto"/>
            <w:bottom w:val="none" w:sz="0" w:space="0" w:color="auto"/>
            <w:right w:val="none" w:sz="0" w:space="0" w:color="auto"/>
          </w:divBdr>
        </w:div>
        <w:div w:id="94442927">
          <w:marLeft w:val="0"/>
          <w:marRight w:val="0"/>
          <w:marTop w:val="0"/>
          <w:marBottom w:val="0"/>
          <w:divBdr>
            <w:top w:val="none" w:sz="0" w:space="0" w:color="auto"/>
            <w:left w:val="none" w:sz="0" w:space="0" w:color="auto"/>
            <w:bottom w:val="none" w:sz="0" w:space="0" w:color="auto"/>
            <w:right w:val="none" w:sz="0" w:space="0" w:color="auto"/>
          </w:divBdr>
        </w:div>
        <w:div w:id="2070958808">
          <w:marLeft w:val="0"/>
          <w:marRight w:val="0"/>
          <w:marTop w:val="0"/>
          <w:marBottom w:val="0"/>
          <w:divBdr>
            <w:top w:val="none" w:sz="0" w:space="0" w:color="auto"/>
            <w:left w:val="none" w:sz="0" w:space="0" w:color="auto"/>
            <w:bottom w:val="none" w:sz="0" w:space="0" w:color="auto"/>
            <w:right w:val="none" w:sz="0" w:space="0" w:color="auto"/>
          </w:divBdr>
        </w:div>
        <w:div w:id="1420831582">
          <w:marLeft w:val="0"/>
          <w:marRight w:val="0"/>
          <w:marTop w:val="0"/>
          <w:marBottom w:val="0"/>
          <w:divBdr>
            <w:top w:val="none" w:sz="0" w:space="0" w:color="auto"/>
            <w:left w:val="none" w:sz="0" w:space="0" w:color="auto"/>
            <w:bottom w:val="none" w:sz="0" w:space="0" w:color="auto"/>
            <w:right w:val="none" w:sz="0" w:space="0" w:color="auto"/>
          </w:divBdr>
        </w:div>
        <w:div w:id="938024781">
          <w:marLeft w:val="0"/>
          <w:marRight w:val="0"/>
          <w:marTop w:val="0"/>
          <w:marBottom w:val="0"/>
          <w:divBdr>
            <w:top w:val="none" w:sz="0" w:space="0" w:color="auto"/>
            <w:left w:val="none" w:sz="0" w:space="0" w:color="auto"/>
            <w:bottom w:val="none" w:sz="0" w:space="0" w:color="auto"/>
            <w:right w:val="none" w:sz="0" w:space="0" w:color="auto"/>
          </w:divBdr>
        </w:div>
        <w:div w:id="1568102289">
          <w:marLeft w:val="0"/>
          <w:marRight w:val="0"/>
          <w:marTop w:val="0"/>
          <w:marBottom w:val="0"/>
          <w:divBdr>
            <w:top w:val="none" w:sz="0" w:space="0" w:color="auto"/>
            <w:left w:val="none" w:sz="0" w:space="0" w:color="auto"/>
            <w:bottom w:val="none" w:sz="0" w:space="0" w:color="auto"/>
            <w:right w:val="none" w:sz="0" w:space="0" w:color="auto"/>
          </w:divBdr>
        </w:div>
        <w:div w:id="139927842">
          <w:marLeft w:val="0"/>
          <w:marRight w:val="0"/>
          <w:marTop w:val="0"/>
          <w:marBottom w:val="0"/>
          <w:divBdr>
            <w:top w:val="none" w:sz="0" w:space="0" w:color="auto"/>
            <w:left w:val="none" w:sz="0" w:space="0" w:color="auto"/>
            <w:bottom w:val="none" w:sz="0" w:space="0" w:color="auto"/>
            <w:right w:val="none" w:sz="0" w:space="0" w:color="auto"/>
          </w:divBdr>
        </w:div>
        <w:div w:id="683285545">
          <w:marLeft w:val="0"/>
          <w:marRight w:val="0"/>
          <w:marTop w:val="0"/>
          <w:marBottom w:val="0"/>
          <w:divBdr>
            <w:top w:val="none" w:sz="0" w:space="0" w:color="auto"/>
            <w:left w:val="none" w:sz="0" w:space="0" w:color="auto"/>
            <w:bottom w:val="none" w:sz="0" w:space="0" w:color="auto"/>
            <w:right w:val="none" w:sz="0" w:space="0" w:color="auto"/>
          </w:divBdr>
        </w:div>
        <w:div w:id="1517959793">
          <w:marLeft w:val="0"/>
          <w:marRight w:val="0"/>
          <w:marTop w:val="0"/>
          <w:marBottom w:val="0"/>
          <w:divBdr>
            <w:top w:val="none" w:sz="0" w:space="0" w:color="auto"/>
            <w:left w:val="none" w:sz="0" w:space="0" w:color="auto"/>
            <w:bottom w:val="none" w:sz="0" w:space="0" w:color="auto"/>
            <w:right w:val="none" w:sz="0" w:space="0" w:color="auto"/>
          </w:divBdr>
        </w:div>
        <w:div w:id="372391884">
          <w:marLeft w:val="0"/>
          <w:marRight w:val="0"/>
          <w:marTop w:val="0"/>
          <w:marBottom w:val="0"/>
          <w:divBdr>
            <w:top w:val="none" w:sz="0" w:space="0" w:color="auto"/>
            <w:left w:val="none" w:sz="0" w:space="0" w:color="auto"/>
            <w:bottom w:val="none" w:sz="0" w:space="0" w:color="auto"/>
            <w:right w:val="none" w:sz="0" w:space="0" w:color="auto"/>
          </w:divBdr>
        </w:div>
        <w:div w:id="587662812">
          <w:marLeft w:val="0"/>
          <w:marRight w:val="0"/>
          <w:marTop w:val="0"/>
          <w:marBottom w:val="0"/>
          <w:divBdr>
            <w:top w:val="none" w:sz="0" w:space="0" w:color="auto"/>
            <w:left w:val="none" w:sz="0" w:space="0" w:color="auto"/>
            <w:bottom w:val="none" w:sz="0" w:space="0" w:color="auto"/>
            <w:right w:val="none" w:sz="0" w:space="0" w:color="auto"/>
          </w:divBdr>
        </w:div>
        <w:div w:id="1702242704">
          <w:marLeft w:val="0"/>
          <w:marRight w:val="0"/>
          <w:marTop w:val="0"/>
          <w:marBottom w:val="0"/>
          <w:divBdr>
            <w:top w:val="none" w:sz="0" w:space="0" w:color="auto"/>
            <w:left w:val="none" w:sz="0" w:space="0" w:color="auto"/>
            <w:bottom w:val="none" w:sz="0" w:space="0" w:color="auto"/>
            <w:right w:val="none" w:sz="0" w:space="0" w:color="auto"/>
          </w:divBdr>
        </w:div>
        <w:div w:id="2109425951">
          <w:marLeft w:val="0"/>
          <w:marRight w:val="0"/>
          <w:marTop w:val="0"/>
          <w:marBottom w:val="0"/>
          <w:divBdr>
            <w:top w:val="none" w:sz="0" w:space="0" w:color="auto"/>
            <w:left w:val="none" w:sz="0" w:space="0" w:color="auto"/>
            <w:bottom w:val="none" w:sz="0" w:space="0" w:color="auto"/>
            <w:right w:val="none" w:sz="0" w:space="0" w:color="auto"/>
          </w:divBdr>
        </w:div>
        <w:div w:id="1445423494">
          <w:marLeft w:val="0"/>
          <w:marRight w:val="0"/>
          <w:marTop w:val="0"/>
          <w:marBottom w:val="0"/>
          <w:divBdr>
            <w:top w:val="none" w:sz="0" w:space="0" w:color="auto"/>
            <w:left w:val="none" w:sz="0" w:space="0" w:color="auto"/>
            <w:bottom w:val="none" w:sz="0" w:space="0" w:color="auto"/>
            <w:right w:val="none" w:sz="0" w:space="0" w:color="auto"/>
          </w:divBdr>
        </w:div>
        <w:div w:id="1623459912">
          <w:marLeft w:val="0"/>
          <w:marRight w:val="0"/>
          <w:marTop w:val="0"/>
          <w:marBottom w:val="0"/>
          <w:divBdr>
            <w:top w:val="none" w:sz="0" w:space="0" w:color="auto"/>
            <w:left w:val="none" w:sz="0" w:space="0" w:color="auto"/>
            <w:bottom w:val="none" w:sz="0" w:space="0" w:color="auto"/>
            <w:right w:val="none" w:sz="0" w:space="0" w:color="auto"/>
          </w:divBdr>
        </w:div>
        <w:div w:id="973802128">
          <w:marLeft w:val="0"/>
          <w:marRight w:val="0"/>
          <w:marTop w:val="0"/>
          <w:marBottom w:val="0"/>
          <w:divBdr>
            <w:top w:val="none" w:sz="0" w:space="0" w:color="auto"/>
            <w:left w:val="none" w:sz="0" w:space="0" w:color="auto"/>
            <w:bottom w:val="none" w:sz="0" w:space="0" w:color="auto"/>
            <w:right w:val="none" w:sz="0" w:space="0" w:color="auto"/>
          </w:divBdr>
        </w:div>
        <w:div w:id="945578879">
          <w:marLeft w:val="0"/>
          <w:marRight w:val="0"/>
          <w:marTop w:val="0"/>
          <w:marBottom w:val="0"/>
          <w:divBdr>
            <w:top w:val="none" w:sz="0" w:space="0" w:color="auto"/>
            <w:left w:val="none" w:sz="0" w:space="0" w:color="auto"/>
            <w:bottom w:val="none" w:sz="0" w:space="0" w:color="auto"/>
            <w:right w:val="none" w:sz="0" w:space="0" w:color="auto"/>
          </w:divBdr>
        </w:div>
        <w:div w:id="570115652">
          <w:marLeft w:val="0"/>
          <w:marRight w:val="0"/>
          <w:marTop w:val="0"/>
          <w:marBottom w:val="0"/>
          <w:divBdr>
            <w:top w:val="none" w:sz="0" w:space="0" w:color="auto"/>
            <w:left w:val="none" w:sz="0" w:space="0" w:color="auto"/>
            <w:bottom w:val="none" w:sz="0" w:space="0" w:color="auto"/>
            <w:right w:val="none" w:sz="0" w:space="0" w:color="auto"/>
          </w:divBdr>
        </w:div>
        <w:div w:id="1281645576">
          <w:marLeft w:val="0"/>
          <w:marRight w:val="0"/>
          <w:marTop w:val="0"/>
          <w:marBottom w:val="0"/>
          <w:divBdr>
            <w:top w:val="none" w:sz="0" w:space="0" w:color="auto"/>
            <w:left w:val="none" w:sz="0" w:space="0" w:color="auto"/>
            <w:bottom w:val="none" w:sz="0" w:space="0" w:color="auto"/>
            <w:right w:val="none" w:sz="0" w:space="0" w:color="auto"/>
          </w:divBdr>
        </w:div>
        <w:div w:id="850219965">
          <w:marLeft w:val="0"/>
          <w:marRight w:val="0"/>
          <w:marTop w:val="0"/>
          <w:marBottom w:val="0"/>
          <w:divBdr>
            <w:top w:val="none" w:sz="0" w:space="0" w:color="auto"/>
            <w:left w:val="none" w:sz="0" w:space="0" w:color="auto"/>
            <w:bottom w:val="none" w:sz="0" w:space="0" w:color="auto"/>
            <w:right w:val="none" w:sz="0" w:space="0" w:color="auto"/>
          </w:divBdr>
        </w:div>
        <w:div w:id="248123789">
          <w:marLeft w:val="0"/>
          <w:marRight w:val="0"/>
          <w:marTop w:val="0"/>
          <w:marBottom w:val="0"/>
          <w:divBdr>
            <w:top w:val="none" w:sz="0" w:space="0" w:color="auto"/>
            <w:left w:val="none" w:sz="0" w:space="0" w:color="auto"/>
            <w:bottom w:val="none" w:sz="0" w:space="0" w:color="auto"/>
            <w:right w:val="none" w:sz="0" w:space="0" w:color="auto"/>
          </w:divBdr>
        </w:div>
        <w:div w:id="1284651871">
          <w:marLeft w:val="0"/>
          <w:marRight w:val="0"/>
          <w:marTop w:val="0"/>
          <w:marBottom w:val="0"/>
          <w:divBdr>
            <w:top w:val="none" w:sz="0" w:space="0" w:color="auto"/>
            <w:left w:val="none" w:sz="0" w:space="0" w:color="auto"/>
            <w:bottom w:val="none" w:sz="0" w:space="0" w:color="auto"/>
            <w:right w:val="none" w:sz="0" w:space="0" w:color="auto"/>
          </w:divBdr>
        </w:div>
        <w:div w:id="951590818">
          <w:marLeft w:val="0"/>
          <w:marRight w:val="0"/>
          <w:marTop w:val="0"/>
          <w:marBottom w:val="0"/>
          <w:divBdr>
            <w:top w:val="none" w:sz="0" w:space="0" w:color="auto"/>
            <w:left w:val="none" w:sz="0" w:space="0" w:color="auto"/>
            <w:bottom w:val="none" w:sz="0" w:space="0" w:color="auto"/>
            <w:right w:val="none" w:sz="0" w:space="0" w:color="auto"/>
          </w:divBdr>
        </w:div>
        <w:div w:id="704216483">
          <w:marLeft w:val="0"/>
          <w:marRight w:val="0"/>
          <w:marTop w:val="0"/>
          <w:marBottom w:val="0"/>
          <w:divBdr>
            <w:top w:val="none" w:sz="0" w:space="0" w:color="auto"/>
            <w:left w:val="none" w:sz="0" w:space="0" w:color="auto"/>
            <w:bottom w:val="none" w:sz="0" w:space="0" w:color="auto"/>
            <w:right w:val="none" w:sz="0" w:space="0" w:color="auto"/>
          </w:divBdr>
        </w:div>
      </w:divsChild>
    </w:div>
    <w:div w:id="242572420">
      <w:bodyDiv w:val="1"/>
      <w:marLeft w:val="0"/>
      <w:marRight w:val="0"/>
      <w:marTop w:val="0"/>
      <w:marBottom w:val="0"/>
      <w:divBdr>
        <w:top w:val="none" w:sz="0" w:space="0" w:color="auto"/>
        <w:left w:val="none" w:sz="0" w:space="0" w:color="auto"/>
        <w:bottom w:val="none" w:sz="0" w:space="0" w:color="auto"/>
        <w:right w:val="none" w:sz="0" w:space="0" w:color="auto"/>
      </w:divBdr>
    </w:div>
    <w:div w:id="254216610">
      <w:bodyDiv w:val="1"/>
      <w:marLeft w:val="0"/>
      <w:marRight w:val="0"/>
      <w:marTop w:val="0"/>
      <w:marBottom w:val="0"/>
      <w:divBdr>
        <w:top w:val="none" w:sz="0" w:space="0" w:color="auto"/>
        <w:left w:val="none" w:sz="0" w:space="0" w:color="auto"/>
        <w:bottom w:val="none" w:sz="0" w:space="0" w:color="auto"/>
        <w:right w:val="none" w:sz="0" w:space="0" w:color="auto"/>
      </w:divBdr>
      <w:divsChild>
        <w:div w:id="884637017">
          <w:marLeft w:val="0"/>
          <w:marRight w:val="0"/>
          <w:marTop w:val="0"/>
          <w:marBottom w:val="0"/>
          <w:divBdr>
            <w:top w:val="none" w:sz="0" w:space="0" w:color="auto"/>
            <w:left w:val="none" w:sz="0" w:space="0" w:color="auto"/>
            <w:bottom w:val="none" w:sz="0" w:space="0" w:color="auto"/>
            <w:right w:val="none" w:sz="0" w:space="0" w:color="auto"/>
          </w:divBdr>
        </w:div>
        <w:div w:id="1784837739">
          <w:marLeft w:val="0"/>
          <w:marRight w:val="0"/>
          <w:marTop w:val="0"/>
          <w:marBottom w:val="0"/>
          <w:divBdr>
            <w:top w:val="none" w:sz="0" w:space="0" w:color="auto"/>
            <w:left w:val="none" w:sz="0" w:space="0" w:color="auto"/>
            <w:bottom w:val="none" w:sz="0" w:space="0" w:color="auto"/>
            <w:right w:val="none" w:sz="0" w:space="0" w:color="auto"/>
          </w:divBdr>
        </w:div>
        <w:div w:id="69085116">
          <w:marLeft w:val="0"/>
          <w:marRight w:val="0"/>
          <w:marTop w:val="0"/>
          <w:marBottom w:val="0"/>
          <w:divBdr>
            <w:top w:val="none" w:sz="0" w:space="0" w:color="auto"/>
            <w:left w:val="none" w:sz="0" w:space="0" w:color="auto"/>
            <w:bottom w:val="none" w:sz="0" w:space="0" w:color="auto"/>
            <w:right w:val="none" w:sz="0" w:space="0" w:color="auto"/>
          </w:divBdr>
        </w:div>
        <w:div w:id="1641032791">
          <w:marLeft w:val="0"/>
          <w:marRight w:val="0"/>
          <w:marTop w:val="0"/>
          <w:marBottom w:val="0"/>
          <w:divBdr>
            <w:top w:val="none" w:sz="0" w:space="0" w:color="auto"/>
            <w:left w:val="none" w:sz="0" w:space="0" w:color="auto"/>
            <w:bottom w:val="none" w:sz="0" w:space="0" w:color="auto"/>
            <w:right w:val="none" w:sz="0" w:space="0" w:color="auto"/>
          </w:divBdr>
        </w:div>
      </w:divsChild>
    </w:div>
    <w:div w:id="265964830">
      <w:bodyDiv w:val="1"/>
      <w:marLeft w:val="0"/>
      <w:marRight w:val="0"/>
      <w:marTop w:val="0"/>
      <w:marBottom w:val="0"/>
      <w:divBdr>
        <w:top w:val="none" w:sz="0" w:space="0" w:color="auto"/>
        <w:left w:val="none" w:sz="0" w:space="0" w:color="auto"/>
        <w:bottom w:val="none" w:sz="0" w:space="0" w:color="auto"/>
        <w:right w:val="none" w:sz="0" w:space="0" w:color="auto"/>
      </w:divBdr>
    </w:div>
    <w:div w:id="293559287">
      <w:bodyDiv w:val="1"/>
      <w:marLeft w:val="0"/>
      <w:marRight w:val="0"/>
      <w:marTop w:val="0"/>
      <w:marBottom w:val="0"/>
      <w:divBdr>
        <w:top w:val="none" w:sz="0" w:space="0" w:color="auto"/>
        <w:left w:val="none" w:sz="0" w:space="0" w:color="auto"/>
        <w:bottom w:val="none" w:sz="0" w:space="0" w:color="auto"/>
        <w:right w:val="none" w:sz="0" w:space="0" w:color="auto"/>
      </w:divBdr>
    </w:div>
    <w:div w:id="294606811">
      <w:bodyDiv w:val="1"/>
      <w:marLeft w:val="0"/>
      <w:marRight w:val="0"/>
      <w:marTop w:val="0"/>
      <w:marBottom w:val="0"/>
      <w:divBdr>
        <w:top w:val="none" w:sz="0" w:space="0" w:color="auto"/>
        <w:left w:val="none" w:sz="0" w:space="0" w:color="auto"/>
        <w:bottom w:val="none" w:sz="0" w:space="0" w:color="auto"/>
        <w:right w:val="none" w:sz="0" w:space="0" w:color="auto"/>
      </w:divBdr>
      <w:divsChild>
        <w:div w:id="1679186424">
          <w:marLeft w:val="0"/>
          <w:marRight w:val="0"/>
          <w:marTop w:val="0"/>
          <w:marBottom w:val="0"/>
          <w:divBdr>
            <w:top w:val="none" w:sz="0" w:space="0" w:color="auto"/>
            <w:left w:val="none" w:sz="0" w:space="0" w:color="auto"/>
            <w:bottom w:val="none" w:sz="0" w:space="0" w:color="auto"/>
            <w:right w:val="none" w:sz="0" w:space="0" w:color="auto"/>
          </w:divBdr>
        </w:div>
        <w:div w:id="373962714">
          <w:marLeft w:val="0"/>
          <w:marRight w:val="0"/>
          <w:marTop w:val="0"/>
          <w:marBottom w:val="0"/>
          <w:divBdr>
            <w:top w:val="none" w:sz="0" w:space="0" w:color="auto"/>
            <w:left w:val="none" w:sz="0" w:space="0" w:color="auto"/>
            <w:bottom w:val="none" w:sz="0" w:space="0" w:color="auto"/>
            <w:right w:val="none" w:sz="0" w:space="0" w:color="auto"/>
          </w:divBdr>
        </w:div>
        <w:div w:id="1135829808">
          <w:marLeft w:val="0"/>
          <w:marRight w:val="0"/>
          <w:marTop w:val="0"/>
          <w:marBottom w:val="0"/>
          <w:divBdr>
            <w:top w:val="none" w:sz="0" w:space="0" w:color="auto"/>
            <w:left w:val="none" w:sz="0" w:space="0" w:color="auto"/>
            <w:bottom w:val="none" w:sz="0" w:space="0" w:color="auto"/>
            <w:right w:val="none" w:sz="0" w:space="0" w:color="auto"/>
          </w:divBdr>
        </w:div>
        <w:div w:id="1346664003">
          <w:marLeft w:val="0"/>
          <w:marRight w:val="0"/>
          <w:marTop w:val="0"/>
          <w:marBottom w:val="0"/>
          <w:divBdr>
            <w:top w:val="none" w:sz="0" w:space="0" w:color="auto"/>
            <w:left w:val="none" w:sz="0" w:space="0" w:color="auto"/>
            <w:bottom w:val="none" w:sz="0" w:space="0" w:color="auto"/>
            <w:right w:val="none" w:sz="0" w:space="0" w:color="auto"/>
          </w:divBdr>
        </w:div>
        <w:div w:id="339742280">
          <w:marLeft w:val="0"/>
          <w:marRight w:val="0"/>
          <w:marTop w:val="0"/>
          <w:marBottom w:val="0"/>
          <w:divBdr>
            <w:top w:val="none" w:sz="0" w:space="0" w:color="auto"/>
            <w:left w:val="none" w:sz="0" w:space="0" w:color="auto"/>
            <w:bottom w:val="none" w:sz="0" w:space="0" w:color="auto"/>
            <w:right w:val="none" w:sz="0" w:space="0" w:color="auto"/>
          </w:divBdr>
        </w:div>
        <w:div w:id="1834371876">
          <w:marLeft w:val="0"/>
          <w:marRight w:val="0"/>
          <w:marTop w:val="0"/>
          <w:marBottom w:val="0"/>
          <w:divBdr>
            <w:top w:val="none" w:sz="0" w:space="0" w:color="auto"/>
            <w:left w:val="none" w:sz="0" w:space="0" w:color="auto"/>
            <w:bottom w:val="none" w:sz="0" w:space="0" w:color="auto"/>
            <w:right w:val="none" w:sz="0" w:space="0" w:color="auto"/>
          </w:divBdr>
        </w:div>
        <w:div w:id="1004094367">
          <w:marLeft w:val="0"/>
          <w:marRight w:val="0"/>
          <w:marTop w:val="0"/>
          <w:marBottom w:val="0"/>
          <w:divBdr>
            <w:top w:val="none" w:sz="0" w:space="0" w:color="auto"/>
            <w:left w:val="none" w:sz="0" w:space="0" w:color="auto"/>
            <w:bottom w:val="none" w:sz="0" w:space="0" w:color="auto"/>
            <w:right w:val="none" w:sz="0" w:space="0" w:color="auto"/>
          </w:divBdr>
        </w:div>
        <w:div w:id="1381130051">
          <w:marLeft w:val="0"/>
          <w:marRight w:val="0"/>
          <w:marTop w:val="0"/>
          <w:marBottom w:val="0"/>
          <w:divBdr>
            <w:top w:val="none" w:sz="0" w:space="0" w:color="auto"/>
            <w:left w:val="none" w:sz="0" w:space="0" w:color="auto"/>
            <w:bottom w:val="none" w:sz="0" w:space="0" w:color="auto"/>
            <w:right w:val="none" w:sz="0" w:space="0" w:color="auto"/>
          </w:divBdr>
        </w:div>
        <w:div w:id="547188272">
          <w:marLeft w:val="0"/>
          <w:marRight w:val="0"/>
          <w:marTop w:val="0"/>
          <w:marBottom w:val="0"/>
          <w:divBdr>
            <w:top w:val="none" w:sz="0" w:space="0" w:color="auto"/>
            <w:left w:val="none" w:sz="0" w:space="0" w:color="auto"/>
            <w:bottom w:val="none" w:sz="0" w:space="0" w:color="auto"/>
            <w:right w:val="none" w:sz="0" w:space="0" w:color="auto"/>
          </w:divBdr>
        </w:div>
        <w:div w:id="1653020858">
          <w:marLeft w:val="0"/>
          <w:marRight w:val="0"/>
          <w:marTop w:val="0"/>
          <w:marBottom w:val="0"/>
          <w:divBdr>
            <w:top w:val="none" w:sz="0" w:space="0" w:color="auto"/>
            <w:left w:val="none" w:sz="0" w:space="0" w:color="auto"/>
            <w:bottom w:val="none" w:sz="0" w:space="0" w:color="auto"/>
            <w:right w:val="none" w:sz="0" w:space="0" w:color="auto"/>
          </w:divBdr>
        </w:div>
        <w:div w:id="637876048">
          <w:marLeft w:val="0"/>
          <w:marRight w:val="0"/>
          <w:marTop w:val="0"/>
          <w:marBottom w:val="0"/>
          <w:divBdr>
            <w:top w:val="none" w:sz="0" w:space="0" w:color="auto"/>
            <w:left w:val="none" w:sz="0" w:space="0" w:color="auto"/>
            <w:bottom w:val="none" w:sz="0" w:space="0" w:color="auto"/>
            <w:right w:val="none" w:sz="0" w:space="0" w:color="auto"/>
          </w:divBdr>
        </w:div>
        <w:div w:id="94711585">
          <w:marLeft w:val="0"/>
          <w:marRight w:val="0"/>
          <w:marTop w:val="0"/>
          <w:marBottom w:val="0"/>
          <w:divBdr>
            <w:top w:val="none" w:sz="0" w:space="0" w:color="auto"/>
            <w:left w:val="none" w:sz="0" w:space="0" w:color="auto"/>
            <w:bottom w:val="none" w:sz="0" w:space="0" w:color="auto"/>
            <w:right w:val="none" w:sz="0" w:space="0" w:color="auto"/>
          </w:divBdr>
        </w:div>
        <w:div w:id="414397215">
          <w:marLeft w:val="0"/>
          <w:marRight w:val="0"/>
          <w:marTop w:val="0"/>
          <w:marBottom w:val="0"/>
          <w:divBdr>
            <w:top w:val="none" w:sz="0" w:space="0" w:color="auto"/>
            <w:left w:val="none" w:sz="0" w:space="0" w:color="auto"/>
            <w:bottom w:val="none" w:sz="0" w:space="0" w:color="auto"/>
            <w:right w:val="none" w:sz="0" w:space="0" w:color="auto"/>
          </w:divBdr>
        </w:div>
        <w:div w:id="1387027357">
          <w:marLeft w:val="0"/>
          <w:marRight w:val="0"/>
          <w:marTop w:val="0"/>
          <w:marBottom w:val="0"/>
          <w:divBdr>
            <w:top w:val="none" w:sz="0" w:space="0" w:color="auto"/>
            <w:left w:val="none" w:sz="0" w:space="0" w:color="auto"/>
            <w:bottom w:val="none" w:sz="0" w:space="0" w:color="auto"/>
            <w:right w:val="none" w:sz="0" w:space="0" w:color="auto"/>
          </w:divBdr>
        </w:div>
        <w:div w:id="907420972">
          <w:marLeft w:val="0"/>
          <w:marRight w:val="0"/>
          <w:marTop w:val="0"/>
          <w:marBottom w:val="0"/>
          <w:divBdr>
            <w:top w:val="none" w:sz="0" w:space="0" w:color="auto"/>
            <w:left w:val="none" w:sz="0" w:space="0" w:color="auto"/>
            <w:bottom w:val="none" w:sz="0" w:space="0" w:color="auto"/>
            <w:right w:val="none" w:sz="0" w:space="0" w:color="auto"/>
          </w:divBdr>
        </w:div>
      </w:divsChild>
    </w:div>
    <w:div w:id="298725998">
      <w:bodyDiv w:val="1"/>
      <w:marLeft w:val="0"/>
      <w:marRight w:val="0"/>
      <w:marTop w:val="0"/>
      <w:marBottom w:val="0"/>
      <w:divBdr>
        <w:top w:val="none" w:sz="0" w:space="0" w:color="auto"/>
        <w:left w:val="none" w:sz="0" w:space="0" w:color="auto"/>
        <w:bottom w:val="none" w:sz="0" w:space="0" w:color="auto"/>
        <w:right w:val="none" w:sz="0" w:space="0" w:color="auto"/>
      </w:divBdr>
      <w:divsChild>
        <w:div w:id="815687383">
          <w:marLeft w:val="0"/>
          <w:marRight w:val="0"/>
          <w:marTop w:val="0"/>
          <w:marBottom w:val="0"/>
          <w:divBdr>
            <w:top w:val="none" w:sz="0" w:space="0" w:color="auto"/>
            <w:left w:val="none" w:sz="0" w:space="0" w:color="auto"/>
            <w:bottom w:val="none" w:sz="0" w:space="0" w:color="auto"/>
            <w:right w:val="none" w:sz="0" w:space="0" w:color="auto"/>
          </w:divBdr>
        </w:div>
        <w:div w:id="1540820860">
          <w:marLeft w:val="0"/>
          <w:marRight w:val="0"/>
          <w:marTop w:val="0"/>
          <w:marBottom w:val="0"/>
          <w:divBdr>
            <w:top w:val="none" w:sz="0" w:space="0" w:color="auto"/>
            <w:left w:val="none" w:sz="0" w:space="0" w:color="auto"/>
            <w:bottom w:val="none" w:sz="0" w:space="0" w:color="auto"/>
            <w:right w:val="none" w:sz="0" w:space="0" w:color="auto"/>
          </w:divBdr>
        </w:div>
        <w:div w:id="285165360">
          <w:marLeft w:val="0"/>
          <w:marRight w:val="0"/>
          <w:marTop w:val="0"/>
          <w:marBottom w:val="0"/>
          <w:divBdr>
            <w:top w:val="none" w:sz="0" w:space="0" w:color="auto"/>
            <w:left w:val="none" w:sz="0" w:space="0" w:color="auto"/>
            <w:bottom w:val="none" w:sz="0" w:space="0" w:color="auto"/>
            <w:right w:val="none" w:sz="0" w:space="0" w:color="auto"/>
          </w:divBdr>
        </w:div>
        <w:div w:id="273748860">
          <w:marLeft w:val="0"/>
          <w:marRight w:val="0"/>
          <w:marTop w:val="0"/>
          <w:marBottom w:val="0"/>
          <w:divBdr>
            <w:top w:val="none" w:sz="0" w:space="0" w:color="auto"/>
            <w:left w:val="none" w:sz="0" w:space="0" w:color="auto"/>
            <w:bottom w:val="none" w:sz="0" w:space="0" w:color="auto"/>
            <w:right w:val="none" w:sz="0" w:space="0" w:color="auto"/>
          </w:divBdr>
        </w:div>
        <w:div w:id="187959375">
          <w:marLeft w:val="0"/>
          <w:marRight w:val="0"/>
          <w:marTop w:val="0"/>
          <w:marBottom w:val="0"/>
          <w:divBdr>
            <w:top w:val="none" w:sz="0" w:space="0" w:color="auto"/>
            <w:left w:val="none" w:sz="0" w:space="0" w:color="auto"/>
            <w:bottom w:val="none" w:sz="0" w:space="0" w:color="auto"/>
            <w:right w:val="none" w:sz="0" w:space="0" w:color="auto"/>
          </w:divBdr>
        </w:div>
        <w:div w:id="1378582183">
          <w:marLeft w:val="0"/>
          <w:marRight w:val="0"/>
          <w:marTop w:val="0"/>
          <w:marBottom w:val="0"/>
          <w:divBdr>
            <w:top w:val="none" w:sz="0" w:space="0" w:color="auto"/>
            <w:left w:val="none" w:sz="0" w:space="0" w:color="auto"/>
            <w:bottom w:val="none" w:sz="0" w:space="0" w:color="auto"/>
            <w:right w:val="none" w:sz="0" w:space="0" w:color="auto"/>
          </w:divBdr>
        </w:div>
        <w:div w:id="137038679">
          <w:marLeft w:val="0"/>
          <w:marRight w:val="0"/>
          <w:marTop w:val="0"/>
          <w:marBottom w:val="0"/>
          <w:divBdr>
            <w:top w:val="none" w:sz="0" w:space="0" w:color="auto"/>
            <w:left w:val="none" w:sz="0" w:space="0" w:color="auto"/>
            <w:bottom w:val="none" w:sz="0" w:space="0" w:color="auto"/>
            <w:right w:val="none" w:sz="0" w:space="0" w:color="auto"/>
          </w:divBdr>
        </w:div>
        <w:div w:id="196353187">
          <w:marLeft w:val="0"/>
          <w:marRight w:val="0"/>
          <w:marTop w:val="0"/>
          <w:marBottom w:val="0"/>
          <w:divBdr>
            <w:top w:val="none" w:sz="0" w:space="0" w:color="auto"/>
            <w:left w:val="none" w:sz="0" w:space="0" w:color="auto"/>
            <w:bottom w:val="none" w:sz="0" w:space="0" w:color="auto"/>
            <w:right w:val="none" w:sz="0" w:space="0" w:color="auto"/>
          </w:divBdr>
        </w:div>
        <w:div w:id="958873895">
          <w:marLeft w:val="0"/>
          <w:marRight w:val="0"/>
          <w:marTop w:val="0"/>
          <w:marBottom w:val="0"/>
          <w:divBdr>
            <w:top w:val="none" w:sz="0" w:space="0" w:color="auto"/>
            <w:left w:val="none" w:sz="0" w:space="0" w:color="auto"/>
            <w:bottom w:val="none" w:sz="0" w:space="0" w:color="auto"/>
            <w:right w:val="none" w:sz="0" w:space="0" w:color="auto"/>
          </w:divBdr>
        </w:div>
        <w:div w:id="366025408">
          <w:marLeft w:val="0"/>
          <w:marRight w:val="0"/>
          <w:marTop w:val="0"/>
          <w:marBottom w:val="0"/>
          <w:divBdr>
            <w:top w:val="none" w:sz="0" w:space="0" w:color="auto"/>
            <w:left w:val="none" w:sz="0" w:space="0" w:color="auto"/>
            <w:bottom w:val="none" w:sz="0" w:space="0" w:color="auto"/>
            <w:right w:val="none" w:sz="0" w:space="0" w:color="auto"/>
          </w:divBdr>
        </w:div>
        <w:div w:id="946347460">
          <w:marLeft w:val="0"/>
          <w:marRight w:val="0"/>
          <w:marTop w:val="0"/>
          <w:marBottom w:val="0"/>
          <w:divBdr>
            <w:top w:val="none" w:sz="0" w:space="0" w:color="auto"/>
            <w:left w:val="none" w:sz="0" w:space="0" w:color="auto"/>
            <w:bottom w:val="none" w:sz="0" w:space="0" w:color="auto"/>
            <w:right w:val="none" w:sz="0" w:space="0" w:color="auto"/>
          </w:divBdr>
        </w:div>
        <w:div w:id="1942295980">
          <w:marLeft w:val="0"/>
          <w:marRight w:val="0"/>
          <w:marTop w:val="0"/>
          <w:marBottom w:val="0"/>
          <w:divBdr>
            <w:top w:val="none" w:sz="0" w:space="0" w:color="auto"/>
            <w:left w:val="none" w:sz="0" w:space="0" w:color="auto"/>
            <w:bottom w:val="none" w:sz="0" w:space="0" w:color="auto"/>
            <w:right w:val="none" w:sz="0" w:space="0" w:color="auto"/>
          </w:divBdr>
        </w:div>
        <w:div w:id="1875459057">
          <w:marLeft w:val="0"/>
          <w:marRight w:val="0"/>
          <w:marTop w:val="0"/>
          <w:marBottom w:val="0"/>
          <w:divBdr>
            <w:top w:val="none" w:sz="0" w:space="0" w:color="auto"/>
            <w:left w:val="none" w:sz="0" w:space="0" w:color="auto"/>
            <w:bottom w:val="none" w:sz="0" w:space="0" w:color="auto"/>
            <w:right w:val="none" w:sz="0" w:space="0" w:color="auto"/>
          </w:divBdr>
        </w:div>
        <w:div w:id="684747279">
          <w:marLeft w:val="0"/>
          <w:marRight w:val="0"/>
          <w:marTop w:val="0"/>
          <w:marBottom w:val="0"/>
          <w:divBdr>
            <w:top w:val="none" w:sz="0" w:space="0" w:color="auto"/>
            <w:left w:val="none" w:sz="0" w:space="0" w:color="auto"/>
            <w:bottom w:val="none" w:sz="0" w:space="0" w:color="auto"/>
            <w:right w:val="none" w:sz="0" w:space="0" w:color="auto"/>
          </w:divBdr>
        </w:div>
        <w:div w:id="2079206735">
          <w:marLeft w:val="0"/>
          <w:marRight w:val="0"/>
          <w:marTop w:val="0"/>
          <w:marBottom w:val="0"/>
          <w:divBdr>
            <w:top w:val="none" w:sz="0" w:space="0" w:color="auto"/>
            <w:left w:val="none" w:sz="0" w:space="0" w:color="auto"/>
            <w:bottom w:val="none" w:sz="0" w:space="0" w:color="auto"/>
            <w:right w:val="none" w:sz="0" w:space="0" w:color="auto"/>
          </w:divBdr>
        </w:div>
        <w:div w:id="1221399214">
          <w:marLeft w:val="0"/>
          <w:marRight w:val="0"/>
          <w:marTop w:val="0"/>
          <w:marBottom w:val="0"/>
          <w:divBdr>
            <w:top w:val="none" w:sz="0" w:space="0" w:color="auto"/>
            <w:left w:val="none" w:sz="0" w:space="0" w:color="auto"/>
            <w:bottom w:val="none" w:sz="0" w:space="0" w:color="auto"/>
            <w:right w:val="none" w:sz="0" w:space="0" w:color="auto"/>
          </w:divBdr>
        </w:div>
        <w:div w:id="842667305">
          <w:marLeft w:val="0"/>
          <w:marRight w:val="0"/>
          <w:marTop w:val="0"/>
          <w:marBottom w:val="0"/>
          <w:divBdr>
            <w:top w:val="none" w:sz="0" w:space="0" w:color="auto"/>
            <w:left w:val="none" w:sz="0" w:space="0" w:color="auto"/>
            <w:bottom w:val="none" w:sz="0" w:space="0" w:color="auto"/>
            <w:right w:val="none" w:sz="0" w:space="0" w:color="auto"/>
          </w:divBdr>
        </w:div>
        <w:div w:id="1387796796">
          <w:marLeft w:val="0"/>
          <w:marRight w:val="0"/>
          <w:marTop w:val="0"/>
          <w:marBottom w:val="0"/>
          <w:divBdr>
            <w:top w:val="none" w:sz="0" w:space="0" w:color="auto"/>
            <w:left w:val="none" w:sz="0" w:space="0" w:color="auto"/>
            <w:bottom w:val="none" w:sz="0" w:space="0" w:color="auto"/>
            <w:right w:val="none" w:sz="0" w:space="0" w:color="auto"/>
          </w:divBdr>
        </w:div>
        <w:div w:id="568272343">
          <w:marLeft w:val="0"/>
          <w:marRight w:val="0"/>
          <w:marTop w:val="0"/>
          <w:marBottom w:val="0"/>
          <w:divBdr>
            <w:top w:val="none" w:sz="0" w:space="0" w:color="auto"/>
            <w:left w:val="none" w:sz="0" w:space="0" w:color="auto"/>
            <w:bottom w:val="none" w:sz="0" w:space="0" w:color="auto"/>
            <w:right w:val="none" w:sz="0" w:space="0" w:color="auto"/>
          </w:divBdr>
        </w:div>
        <w:div w:id="1272080797">
          <w:marLeft w:val="0"/>
          <w:marRight w:val="0"/>
          <w:marTop w:val="0"/>
          <w:marBottom w:val="0"/>
          <w:divBdr>
            <w:top w:val="none" w:sz="0" w:space="0" w:color="auto"/>
            <w:left w:val="none" w:sz="0" w:space="0" w:color="auto"/>
            <w:bottom w:val="none" w:sz="0" w:space="0" w:color="auto"/>
            <w:right w:val="none" w:sz="0" w:space="0" w:color="auto"/>
          </w:divBdr>
        </w:div>
        <w:div w:id="1297418643">
          <w:marLeft w:val="0"/>
          <w:marRight w:val="0"/>
          <w:marTop w:val="0"/>
          <w:marBottom w:val="0"/>
          <w:divBdr>
            <w:top w:val="none" w:sz="0" w:space="0" w:color="auto"/>
            <w:left w:val="none" w:sz="0" w:space="0" w:color="auto"/>
            <w:bottom w:val="none" w:sz="0" w:space="0" w:color="auto"/>
            <w:right w:val="none" w:sz="0" w:space="0" w:color="auto"/>
          </w:divBdr>
        </w:div>
        <w:div w:id="1702051403">
          <w:marLeft w:val="0"/>
          <w:marRight w:val="0"/>
          <w:marTop w:val="0"/>
          <w:marBottom w:val="0"/>
          <w:divBdr>
            <w:top w:val="none" w:sz="0" w:space="0" w:color="auto"/>
            <w:left w:val="none" w:sz="0" w:space="0" w:color="auto"/>
            <w:bottom w:val="none" w:sz="0" w:space="0" w:color="auto"/>
            <w:right w:val="none" w:sz="0" w:space="0" w:color="auto"/>
          </w:divBdr>
        </w:div>
        <w:div w:id="1645114652">
          <w:marLeft w:val="0"/>
          <w:marRight w:val="0"/>
          <w:marTop w:val="0"/>
          <w:marBottom w:val="0"/>
          <w:divBdr>
            <w:top w:val="none" w:sz="0" w:space="0" w:color="auto"/>
            <w:left w:val="none" w:sz="0" w:space="0" w:color="auto"/>
            <w:bottom w:val="none" w:sz="0" w:space="0" w:color="auto"/>
            <w:right w:val="none" w:sz="0" w:space="0" w:color="auto"/>
          </w:divBdr>
        </w:div>
        <w:div w:id="1764061867">
          <w:marLeft w:val="0"/>
          <w:marRight w:val="0"/>
          <w:marTop w:val="0"/>
          <w:marBottom w:val="0"/>
          <w:divBdr>
            <w:top w:val="none" w:sz="0" w:space="0" w:color="auto"/>
            <w:left w:val="none" w:sz="0" w:space="0" w:color="auto"/>
            <w:bottom w:val="none" w:sz="0" w:space="0" w:color="auto"/>
            <w:right w:val="none" w:sz="0" w:space="0" w:color="auto"/>
          </w:divBdr>
        </w:div>
        <w:div w:id="810825915">
          <w:marLeft w:val="0"/>
          <w:marRight w:val="0"/>
          <w:marTop w:val="0"/>
          <w:marBottom w:val="0"/>
          <w:divBdr>
            <w:top w:val="none" w:sz="0" w:space="0" w:color="auto"/>
            <w:left w:val="none" w:sz="0" w:space="0" w:color="auto"/>
            <w:bottom w:val="none" w:sz="0" w:space="0" w:color="auto"/>
            <w:right w:val="none" w:sz="0" w:space="0" w:color="auto"/>
          </w:divBdr>
        </w:div>
        <w:div w:id="45564521">
          <w:marLeft w:val="0"/>
          <w:marRight w:val="0"/>
          <w:marTop w:val="0"/>
          <w:marBottom w:val="0"/>
          <w:divBdr>
            <w:top w:val="none" w:sz="0" w:space="0" w:color="auto"/>
            <w:left w:val="none" w:sz="0" w:space="0" w:color="auto"/>
            <w:bottom w:val="none" w:sz="0" w:space="0" w:color="auto"/>
            <w:right w:val="none" w:sz="0" w:space="0" w:color="auto"/>
          </w:divBdr>
        </w:div>
        <w:div w:id="1197431400">
          <w:marLeft w:val="0"/>
          <w:marRight w:val="0"/>
          <w:marTop w:val="0"/>
          <w:marBottom w:val="0"/>
          <w:divBdr>
            <w:top w:val="none" w:sz="0" w:space="0" w:color="auto"/>
            <w:left w:val="none" w:sz="0" w:space="0" w:color="auto"/>
            <w:bottom w:val="none" w:sz="0" w:space="0" w:color="auto"/>
            <w:right w:val="none" w:sz="0" w:space="0" w:color="auto"/>
          </w:divBdr>
        </w:div>
        <w:div w:id="1943488006">
          <w:marLeft w:val="0"/>
          <w:marRight w:val="0"/>
          <w:marTop w:val="0"/>
          <w:marBottom w:val="0"/>
          <w:divBdr>
            <w:top w:val="none" w:sz="0" w:space="0" w:color="auto"/>
            <w:left w:val="none" w:sz="0" w:space="0" w:color="auto"/>
            <w:bottom w:val="none" w:sz="0" w:space="0" w:color="auto"/>
            <w:right w:val="none" w:sz="0" w:space="0" w:color="auto"/>
          </w:divBdr>
        </w:div>
        <w:div w:id="1805350520">
          <w:marLeft w:val="0"/>
          <w:marRight w:val="0"/>
          <w:marTop w:val="0"/>
          <w:marBottom w:val="0"/>
          <w:divBdr>
            <w:top w:val="none" w:sz="0" w:space="0" w:color="auto"/>
            <w:left w:val="none" w:sz="0" w:space="0" w:color="auto"/>
            <w:bottom w:val="none" w:sz="0" w:space="0" w:color="auto"/>
            <w:right w:val="none" w:sz="0" w:space="0" w:color="auto"/>
          </w:divBdr>
        </w:div>
        <w:div w:id="42565156">
          <w:marLeft w:val="0"/>
          <w:marRight w:val="0"/>
          <w:marTop w:val="0"/>
          <w:marBottom w:val="0"/>
          <w:divBdr>
            <w:top w:val="none" w:sz="0" w:space="0" w:color="auto"/>
            <w:left w:val="none" w:sz="0" w:space="0" w:color="auto"/>
            <w:bottom w:val="none" w:sz="0" w:space="0" w:color="auto"/>
            <w:right w:val="none" w:sz="0" w:space="0" w:color="auto"/>
          </w:divBdr>
        </w:div>
        <w:div w:id="1803766098">
          <w:marLeft w:val="0"/>
          <w:marRight w:val="0"/>
          <w:marTop w:val="0"/>
          <w:marBottom w:val="0"/>
          <w:divBdr>
            <w:top w:val="none" w:sz="0" w:space="0" w:color="auto"/>
            <w:left w:val="none" w:sz="0" w:space="0" w:color="auto"/>
            <w:bottom w:val="none" w:sz="0" w:space="0" w:color="auto"/>
            <w:right w:val="none" w:sz="0" w:space="0" w:color="auto"/>
          </w:divBdr>
        </w:div>
        <w:div w:id="2095929795">
          <w:marLeft w:val="0"/>
          <w:marRight w:val="0"/>
          <w:marTop w:val="0"/>
          <w:marBottom w:val="0"/>
          <w:divBdr>
            <w:top w:val="none" w:sz="0" w:space="0" w:color="auto"/>
            <w:left w:val="none" w:sz="0" w:space="0" w:color="auto"/>
            <w:bottom w:val="none" w:sz="0" w:space="0" w:color="auto"/>
            <w:right w:val="none" w:sz="0" w:space="0" w:color="auto"/>
          </w:divBdr>
        </w:div>
        <w:div w:id="719861801">
          <w:marLeft w:val="0"/>
          <w:marRight w:val="0"/>
          <w:marTop w:val="0"/>
          <w:marBottom w:val="0"/>
          <w:divBdr>
            <w:top w:val="none" w:sz="0" w:space="0" w:color="auto"/>
            <w:left w:val="none" w:sz="0" w:space="0" w:color="auto"/>
            <w:bottom w:val="none" w:sz="0" w:space="0" w:color="auto"/>
            <w:right w:val="none" w:sz="0" w:space="0" w:color="auto"/>
          </w:divBdr>
        </w:div>
        <w:div w:id="62073045">
          <w:marLeft w:val="0"/>
          <w:marRight w:val="0"/>
          <w:marTop w:val="0"/>
          <w:marBottom w:val="0"/>
          <w:divBdr>
            <w:top w:val="none" w:sz="0" w:space="0" w:color="auto"/>
            <w:left w:val="none" w:sz="0" w:space="0" w:color="auto"/>
            <w:bottom w:val="none" w:sz="0" w:space="0" w:color="auto"/>
            <w:right w:val="none" w:sz="0" w:space="0" w:color="auto"/>
          </w:divBdr>
        </w:div>
      </w:divsChild>
    </w:div>
    <w:div w:id="300425087">
      <w:bodyDiv w:val="1"/>
      <w:marLeft w:val="0"/>
      <w:marRight w:val="0"/>
      <w:marTop w:val="0"/>
      <w:marBottom w:val="0"/>
      <w:divBdr>
        <w:top w:val="none" w:sz="0" w:space="0" w:color="auto"/>
        <w:left w:val="none" w:sz="0" w:space="0" w:color="auto"/>
        <w:bottom w:val="none" w:sz="0" w:space="0" w:color="auto"/>
        <w:right w:val="none" w:sz="0" w:space="0" w:color="auto"/>
      </w:divBdr>
    </w:div>
    <w:div w:id="307326218">
      <w:bodyDiv w:val="1"/>
      <w:marLeft w:val="0"/>
      <w:marRight w:val="0"/>
      <w:marTop w:val="0"/>
      <w:marBottom w:val="0"/>
      <w:divBdr>
        <w:top w:val="none" w:sz="0" w:space="0" w:color="auto"/>
        <w:left w:val="none" w:sz="0" w:space="0" w:color="auto"/>
        <w:bottom w:val="none" w:sz="0" w:space="0" w:color="auto"/>
        <w:right w:val="none" w:sz="0" w:space="0" w:color="auto"/>
      </w:divBdr>
    </w:div>
    <w:div w:id="312029868">
      <w:bodyDiv w:val="1"/>
      <w:marLeft w:val="0"/>
      <w:marRight w:val="0"/>
      <w:marTop w:val="0"/>
      <w:marBottom w:val="0"/>
      <w:divBdr>
        <w:top w:val="none" w:sz="0" w:space="0" w:color="auto"/>
        <w:left w:val="none" w:sz="0" w:space="0" w:color="auto"/>
        <w:bottom w:val="none" w:sz="0" w:space="0" w:color="auto"/>
        <w:right w:val="none" w:sz="0" w:space="0" w:color="auto"/>
      </w:divBdr>
      <w:divsChild>
        <w:div w:id="1953436542">
          <w:marLeft w:val="547"/>
          <w:marRight w:val="0"/>
          <w:marTop w:val="134"/>
          <w:marBottom w:val="120"/>
          <w:divBdr>
            <w:top w:val="none" w:sz="0" w:space="0" w:color="auto"/>
            <w:left w:val="none" w:sz="0" w:space="0" w:color="auto"/>
            <w:bottom w:val="none" w:sz="0" w:space="0" w:color="auto"/>
            <w:right w:val="none" w:sz="0" w:space="0" w:color="auto"/>
          </w:divBdr>
        </w:div>
        <w:div w:id="1555695116">
          <w:marLeft w:val="547"/>
          <w:marRight w:val="0"/>
          <w:marTop w:val="134"/>
          <w:marBottom w:val="120"/>
          <w:divBdr>
            <w:top w:val="none" w:sz="0" w:space="0" w:color="auto"/>
            <w:left w:val="none" w:sz="0" w:space="0" w:color="auto"/>
            <w:bottom w:val="none" w:sz="0" w:space="0" w:color="auto"/>
            <w:right w:val="none" w:sz="0" w:space="0" w:color="auto"/>
          </w:divBdr>
        </w:div>
        <w:div w:id="256522230">
          <w:marLeft w:val="547"/>
          <w:marRight w:val="0"/>
          <w:marTop w:val="134"/>
          <w:marBottom w:val="120"/>
          <w:divBdr>
            <w:top w:val="none" w:sz="0" w:space="0" w:color="auto"/>
            <w:left w:val="none" w:sz="0" w:space="0" w:color="auto"/>
            <w:bottom w:val="none" w:sz="0" w:space="0" w:color="auto"/>
            <w:right w:val="none" w:sz="0" w:space="0" w:color="auto"/>
          </w:divBdr>
        </w:div>
        <w:div w:id="252134378">
          <w:marLeft w:val="547"/>
          <w:marRight w:val="0"/>
          <w:marTop w:val="134"/>
          <w:marBottom w:val="120"/>
          <w:divBdr>
            <w:top w:val="none" w:sz="0" w:space="0" w:color="auto"/>
            <w:left w:val="none" w:sz="0" w:space="0" w:color="auto"/>
            <w:bottom w:val="none" w:sz="0" w:space="0" w:color="auto"/>
            <w:right w:val="none" w:sz="0" w:space="0" w:color="auto"/>
          </w:divBdr>
        </w:div>
      </w:divsChild>
    </w:div>
    <w:div w:id="312686048">
      <w:bodyDiv w:val="1"/>
      <w:marLeft w:val="0"/>
      <w:marRight w:val="0"/>
      <w:marTop w:val="0"/>
      <w:marBottom w:val="0"/>
      <w:divBdr>
        <w:top w:val="none" w:sz="0" w:space="0" w:color="auto"/>
        <w:left w:val="none" w:sz="0" w:space="0" w:color="auto"/>
        <w:bottom w:val="none" w:sz="0" w:space="0" w:color="auto"/>
        <w:right w:val="none" w:sz="0" w:space="0" w:color="auto"/>
      </w:divBdr>
      <w:divsChild>
        <w:div w:id="171334785">
          <w:marLeft w:val="0"/>
          <w:marRight w:val="0"/>
          <w:marTop w:val="0"/>
          <w:marBottom w:val="0"/>
          <w:divBdr>
            <w:top w:val="none" w:sz="0" w:space="0" w:color="auto"/>
            <w:left w:val="none" w:sz="0" w:space="0" w:color="auto"/>
            <w:bottom w:val="none" w:sz="0" w:space="0" w:color="auto"/>
            <w:right w:val="none" w:sz="0" w:space="0" w:color="auto"/>
          </w:divBdr>
        </w:div>
        <w:div w:id="2000191224">
          <w:marLeft w:val="0"/>
          <w:marRight w:val="0"/>
          <w:marTop w:val="0"/>
          <w:marBottom w:val="0"/>
          <w:divBdr>
            <w:top w:val="none" w:sz="0" w:space="0" w:color="auto"/>
            <w:left w:val="none" w:sz="0" w:space="0" w:color="auto"/>
            <w:bottom w:val="none" w:sz="0" w:space="0" w:color="auto"/>
            <w:right w:val="none" w:sz="0" w:space="0" w:color="auto"/>
          </w:divBdr>
        </w:div>
      </w:divsChild>
    </w:div>
    <w:div w:id="318315473">
      <w:bodyDiv w:val="1"/>
      <w:marLeft w:val="0"/>
      <w:marRight w:val="0"/>
      <w:marTop w:val="0"/>
      <w:marBottom w:val="0"/>
      <w:divBdr>
        <w:top w:val="none" w:sz="0" w:space="0" w:color="auto"/>
        <w:left w:val="none" w:sz="0" w:space="0" w:color="auto"/>
        <w:bottom w:val="none" w:sz="0" w:space="0" w:color="auto"/>
        <w:right w:val="none" w:sz="0" w:space="0" w:color="auto"/>
      </w:divBdr>
    </w:div>
    <w:div w:id="328288011">
      <w:bodyDiv w:val="1"/>
      <w:marLeft w:val="0"/>
      <w:marRight w:val="0"/>
      <w:marTop w:val="0"/>
      <w:marBottom w:val="0"/>
      <w:divBdr>
        <w:top w:val="none" w:sz="0" w:space="0" w:color="auto"/>
        <w:left w:val="none" w:sz="0" w:space="0" w:color="auto"/>
        <w:bottom w:val="none" w:sz="0" w:space="0" w:color="auto"/>
        <w:right w:val="none" w:sz="0" w:space="0" w:color="auto"/>
      </w:divBdr>
    </w:div>
    <w:div w:id="362363336">
      <w:bodyDiv w:val="1"/>
      <w:marLeft w:val="0"/>
      <w:marRight w:val="0"/>
      <w:marTop w:val="0"/>
      <w:marBottom w:val="0"/>
      <w:divBdr>
        <w:top w:val="none" w:sz="0" w:space="0" w:color="auto"/>
        <w:left w:val="none" w:sz="0" w:space="0" w:color="auto"/>
        <w:bottom w:val="none" w:sz="0" w:space="0" w:color="auto"/>
        <w:right w:val="none" w:sz="0" w:space="0" w:color="auto"/>
      </w:divBdr>
      <w:divsChild>
        <w:div w:id="1676955922">
          <w:marLeft w:val="0"/>
          <w:marRight w:val="0"/>
          <w:marTop w:val="0"/>
          <w:marBottom w:val="0"/>
          <w:divBdr>
            <w:top w:val="none" w:sz="0" w:space="0" w:color="auto"/>
            <w:left w:val="none" w:sz="0" w:space="0" w:color="auto"/>
            <w:bottom w:val="none" w:sz="0" w:space="0" w:color="auto"/>
            <w:right w:val="none" w:sz="0" w:space="0" w:color="auto"/>
          </w:divBdr>
        </w:div>
        <w:div w:id="953098626">
          <w:marLeft w:val="0"/>
          <w:marRight w:val="0"/>
          <w:marTop w:val="0"/>
          <w:marBottom w:val="0"/>
          <w:divBdr>
            <w:top w:val="none" w:sz="0" w:space="0" w:color="auto"/>
            <w:left w:val="none" w:sz="0" w:space="0" w:color="auto"/>
            <w:bottom w:val="none" w:sz="0" w:space="0" w:color="auto"/>
            <w:right w:val="none" w:sz="0" w:space="0" w:color="auto"/>
          </w:divBdr>
        </w:div>
      </w:divsChild>
    </w:div>
    <w:div w:id="374888718">
      <w:bodyDiv w:val="1"/>
      <w:marLeft w:val="0"/>
      <w:marRight w:val="0"/>
      <w:marTop w:val="0"/>
      <w:marBottom w:val="0"/>
      <w:divBdr>
        <w:top w:val="none" w:sz="0" w:space="0" w:color="auto"/>
        <w:left w:val="none" w:sz="0" w:space="0" w:color="auto"/>
        <w:bottom w:val="none" w:sz="0" w:space="0" w:color="auto"/>
        <w:right w:val="none" w:sz="0" w:space="0" w:color="auto"/>
      </w:divBdr>
      <w:divsChild>
        <w:div w:id="898328043">
          <w:marLeft w:val="567"/>
          <w:marRight w:val="0"/>
          <w:marTop w:val="0"/>
          <w:marBottom w:val="0"/>
          <w:divBdr>
            <w:top w:val="none" w:sz="0" w:space="0" w:color="auto"/>
            <w:left w:val="none" w:sz="0" w:space="0" w:color="auto"/>
            <w:bottom w:val="none" w:sz="0" w:space="0" w:color="auto"/>
            <w:right w:val="none" w:sz="0" w:space="0" w:color="auto"/>
          </w:divBdr>
        </w:div>
        <w:div w:id="534580479">
          <w:marLeft w:val="567"/>
          <w:marRight w:val="0"/>
          <w:marTop w:val="0"/>
          <w:marBottom w:val="0"/>
          <w:divBdr>
            <w:top w:val="none" w:sz="0" w:space="0" w:color="auto"/>
            <w:left w:val="none" w:sz="0" w:space="0" w:color="auto"/>
            <w:bottom w:val="none" w:sz="0" w:space="0" w:color="auto"/>
            <w:right w:val="none" w:sz="0" w:space="0" w:color="auto"/>
          </w:divBdr>
        </w:div>
      </w:divsChild>
    </w:div>
    <w:div w:id="388454060">
      <w:bodyDiv w:val="1"/>
      <w:marLeft w:val="0"/>
      <w:marRight w:val="0"/>
      <w:marTop w:val="0"/>
      <w:marBottom w:val="0"/>
      <w:divBdr>
        <w:top w:val="none" w:sz="0" w:space="0" w:color="auto"/>
        <w:left w:val="none" w:sz="0" w:space="0" w:color="auto"/>
        <w:bottom w:val="none" w:sz="0" w:space="0" w:color="auto"/>
        <w:right w:val="none" w:sz="0" w:space="0" w:color="auto"/>
      </w:divBdr>
    </w:div>
    <w:div w:id="411977262">
      <w:bodyDiv w:val="1"/>
      <w:marLeft w:val="0"/>
      <w:marRight w:val="0"/>
      <w:marTop w:val="0"/>
      <w:marBottom w:val="0"/>
      <w:divBdr>
        <w:top w:val="none" w:sz="0" w:space="0" w:color="auto"/>
        <w:left w:val="none" w:sz="0" w:space="0" w:color="auto"/>
        <w:bottom w:val="none" w:sz="0" w:space="0" w:color="auto"/>
        <w:right w:val="none" w:sz="0" w:space="0" w:color="auto"/>
      </w:divBdr>
    </w:div>
    <w:div w:id="425001044">
      <w:bodyDiv w:val="1"/>
      <w:marLeft w:val="0"/>
      <w:marRight w:val="0"/>
      <w:marTop w:val="0"/>
      <w:marBottom w:val="0"/>
      <w:divBdr>
        <w:top w:val="none" w:sz="0" w:space="0" w:color="auto"/>
        <w:left w:val="none" w:sz="0" w:space="0" w:color="auto"/>
        <w:bottom w:val="none" w:sz="0" w:space="0" w:color="auto"/>
        <w:right w:val="none" w:sz="0" w:space="0" w:color="auto"/>
      </w:divBdr>
    </w:div>
    <w:div w:id="431707791">
      <w:bodyDiv w:val="1"/>
      <w:marLeft w:val="0"/>
      <w:marRight w:val="0"/>
      <w:marTop w:val="0"/>
      <w:marBottom w:val="0"/>
      <w:divBdr>
        <w:top w:val="none" w:sz="0" w:space="0" w:color="auto"/>
        <w:left w:val="none" w:sz="0" w:space="0" w:color="auto"/>
        <w:bottom w:val="none" w:sz="0" w:space="0" w:color="auto"/>
        <w:right w:val="none" w:sz="0" w:space="0" w:color="auto"/>
      </w:divBdr>
      <w:divsChild>
        <w:div w:id="2126584107">
          <w:marLeft w:val="0"/>
          <w:marRight w:val="0"/>
          <w:marTop w:val="0"/>
          <w:marBottom w:val="0"/>
          <w:divBdr>
            <w:top w:val="none" w:sz="0" w:space="0" w:color="auto"/>
            <w:left w:val="none" w:sz="0" w:space="0" w:color="auto"/>
            <w:bottom w:val="none" w:sz="0" w:space="0" w:color="auto"/>
            <w:right w:val="none" w:sz="0" w:space="0" w:color="auto"/>
          </w:divBdr>
        </w:div>
        <w:div w:id="515465913">
          <w:marLeft w:val="0"/>
          <w:marRight w:val="0"/>
          <w:marTop w:val="0"/>
          <w:marBottom w:val="0"/>
          <w:divBdr>
            <w:top w:val="none" w:sz="0" w:space="0" w:color="auto"/>
            <w:left w:val="none" w:sz="0" w:space="0" w:color="auto"/>
            <w:bottom w:val="none" w:sz="0" w:space="0" w:color="auto"/>
            <w:right w:val="none" w:sz="0" w:space="0" w:color="auto"/>
          </w:divBdr>
        </w:div>
        <w:div w:id="2119252819">
          <w:marLeft w:val="0"/>
          <w:marRight w:val="0"/>
          <w:marTop w:val="0"/>
          <w:marBottom w:val="0"/>
          <w:divBdr>
            <w:top w:val="none" w:sz="0" w:space="0" w:color="auto"/>
            <w:left w:val="none" w:sz="0" w:space="0" w:color="auto"/>
            <w:bottom w:val="none" w:sz="0" w:space="0" w:color="auto"/>
            <w:right w:val="none" w:sz="0" w:space="0" w:color="auto"/>
          </w:divBdr>
        </w:div>
        <w:div w:id="1939824482">
          <w:marLeft w:val="0"/>
          <w:marRight w:val="0"/>
          <w:marTop w:val="0"/>
          <w:marBottom w:val="0"/>
          <w:divBdr>
            <w:top w:val="none" w:sz="0" w:space="0" w:color="auto"/>
            <w:left w:val="none" w:sz="0" w:space="0" w:color="auto"/>
            <w:bottom w:val="none" w:sz="0" w:space="0" w:color="auto"/>
            <w:right w:val="none" w:sz="0" w:space="0" w:color="auto"/>
          </w:divBdr>
        </w:div>
        <w:div w:id="1331521733">
          <w:marLeft w:val="0"/>
          <w:marRight w:val="0"/>
          <w:marTop w:val="0"/>
          <w:marBottom w:val="0"/>
          <w:divBdr>
            <w:top w:val="none" w:sz="0" w:space="0" w:color="auto"/>
            <w:left w:val="none" w:sz="0" w:space="0" w:color="auto"/>
            <w:bottom w:val="none" w:sz="0" w:space="0" w:color="auto"/>
            <w:right w:val="none" w:sz="0" w:space="0" w:color="auto"/>
          </w:divBdr>
        </w:div>
        <w:div w:id="1880849586">
          <w:marLeft w:val="0"/>
          <w:marRight w:val="0"/>
          <w:marTop w:val="0"/>
          <w:marBottom w:val="0"/>
          <w:divBdr>
            <w:top w:val="none" w:sz="0" w:space="0" w:color="auto"/>
            <w:left w:val="none" w:sz="0" w:space="0" w:color="auto"/>
            <w:bottom w:val="none" w:sz="0" w:space="0" w:color="auto"/>
            <w:right w:val="none" w:sz="0" w:space="0" w:color="auto"/>
          </w:divBdr>
        </w:div>
        <w:div w:id="1679582391">
          <w:marLeft w:val="0"/>
          <w:marRight w:val="0"/>
          <w:marTop w:val="0"/>
          <w:marBottom w:val="0"/>
          <w:divBdr>
            <w:top w:val="none" w:sz="0" w:space="0" w:color="auto"/>
            <w:left w:val="none" w:sz="0" w:space="0" w:color="auto"/>
            <w:bottom w:val="none" w:sz="0" w:space="0" w:color="auto"/>
            <w:right w:val="none" w:sz="0" w:space="0" w:color="auto"/>
          </w:divBdr>
        </w:div>
        <w:div w:id="1905140832">
          <w:marLeft w:val="0"/>
          <w:marRight w:val="0"/>
          <w:marTop w:val="0"/>
          <w:marBottom w:val="0"/>
          <w:divBdr>
            <w:top w:val="none" w:sz="0" w:space="0" w:color="auto"/>
            <w:left w:val="none" w:sz="0" w:space="0" w:color="auto"/>
            <w:bottom w:val="none" w:sz="0" w:space="0" w:color="auto"/>
            <w:right w:val="none" w:sz="0" w:space="0" w:color="auto"/>
          </w:divBdr>
        </w:div>
      </w:divsChild>
    </w:div>
    <w:div w:id="448625878">
      <w:bodyDiv w:val="1"/>
      <w:marLeft w:val="0"/>
      <w:marRight w:val="0"/>
      <w:marTop w:val="0"/>
      <w:marBottom w:val="0"/>
      <w:divBdr>
        <w:top w:val="none" w:sz="0" w:space="0" w:color="auto"/>
        <w:left w:val="none" w:sz="0" w:space="0" w:color="auto"/>
        <w:bottom w:val="none" w:sz="0" w:space="0" w:color="auto"/>
        <w:right w:val="none" w:sz="0" w:space="0" w:color="auto"/>
      </w:divBdr>
      <w:divsChild>
        <w:div w:id="1389113290">
          <w:marLeft w:val="0"/>
          <w:marRight w:val="0"/>
          <w:marTop w:val="0"/>
          <w:marBottom w:val="0"/>
          <w:divBdr>
            <w:top w:val="none" w:sz="0" w:space="0" w:color="auto"/>
            <w:left w:val="none" w:sz="0" w:space="0" w:color="auto"/>
            <w:bottom w:val="none" w:sz="0" w:space="0" w:color="auto"/>
            <w:right w:val="none" w:sz="0" w:space="0" w:color="auto"/>
          </w:divBdr>
        </w:div>
        <w:div w:id="1142582670">
          <w:marLeft w:val="0"/>
          <w:marRight w:val="0"/>
          <w:marTop w:val="0"/>
          <w:marBottom w:val="0"/>
          <w:divBdr>
            <w:top w:val="none" w:sz="0" w:space="0" w:color="auto"/>
            <w:left w:val="none" w:sz="0" w:space="0" w:color="auto"/>
            <w:bottom w:val="none" w:sz="0" w:space="0" w:color="auto"/>
            <w:right w:val="none" w:sz="0" w:space="0" w:color="auto"/>
          </w:divBdr>
        </w:div>
        <w:div w:id="944078654">
          <w:marLeft w:val="0"/>
          <w:marRight w:val="0"/>
          <w:marTop w:val="0"/>
          <w:marBottom w:val="0"/>
          <w:divBdr>
            <w:top w:val="none" w:sz="0" w:space="0" w:color="auto"/>
            <w:left w:val="none" w:sz="0" w:space="0" w:color="auto"/>
            <w:bottom w:val="none" w:sz="0" w:space="0" w:color="auto"/>
            <w:right w:val="none" w:sz="0" w:space="0" w:color="auto"/>
          </w:divBdr>
        </w:div>
      </w:divsChild>
    </w:div>
    <w:div w:id="456340547">
      <w:bodyDiv w:val="1"/>
      <w:marLeft w:val="0"/>
      <w:marRight w:val="0"/>
      <w:marTop w:val="0"/>
      <w:marBottom w:val="0"/>
      <w:divBdr>
        <w:top w:val="none" w:sz="0" w:space="0" w:color="auto"/>
        <w:left w:val="none" w:sz="0" w:space="0" w:color="auto"/>
        <w:bottom w:val="none" w:sz="0" w:space="0" w:color="auto"/>
        <w:right w:val="none" w:sz="0" w:space="0" w:color="auto"/>
      </w:divBdr>
    </w:div>
    <w:div w:id="495806641">
      <w:bodyDiv w:val="1"/>
      <w:marLeft w:val="0"/>
      <w:marRight w:val="0"/>
      <w:marTop w:val="0"/>
      <w:marBottom w:val="0"/>
      <w:divBdr>
        <w:top w:val="none" w:sz="0" w:space="0" w:color="auto"/>
        <w:left w:val="none" w:sz="0" w:space="0" w:color="auto"/>
        <w:bottom w:val="none" w:sz="0" w:space="0" w:color="auto"/>
        <w:right w:val="none" w:sz="0" w:space="0" w:color="auto"/>
      </w:divBdr>
    </w:div>
    <w:div w:id="497304368">
      <w:bodyDiv w:val="1"/>
      <w:marLeft w:val="0"/>
      <w:marRight w:val="0"/>
      <w:marTop w:val="0"/>
      <w:marBottom w:val="0"/>
      <w:divBdr>
        <w:top w:val="none" w:sz="0" w:space="0" w:color="auto"/>
        <w:left w:val="none" w:sz="0" w:space="0" w:color="auto"/>
        <w:bottom w:val="none" w:sz="0" w:space="0" w:color="auto"/>
        <w:right w:val="none" w:sz="0" w:space="0" w:color="auto"/>
      </w:divBdr>
    </w:div>
    <w:div w:id="529608313">
      <w:bodyDiv w:val="1"/>
      <w:marLeft w:val="0"/>
      <w:marRight w:val="0"/>
      <w:marTop w:val="0"/>
      <w:marBottom w:val="0"/>
      <w:divBdr>
        <w:top w:val="none" w:sz="0" w:space="0" w:color="auto"/>
        <w:left w:val="none" w:sz="0" w:space="0" w:color="auto"/>
        <w:bottom w:val="none" w:sz="0" w:space="0" w:color="auto"/>
        <w:right w:val="none" w:sz="0" w:space="0" w:color="auto"/>
      </w:divBdr>
    </w:div>
    <w:div w:id="576742303">
      <w:bodyDiv w:val="1"/>
      <w:marLeft w:val="0"/>
      <w:marRight w:val="0"/>
      <w:marTop w:val="0"/>
      <w:marBottom w:val="0"/>
      <w:divBdr>
        <w:top w:val="none" w:sz="0" w:space="0" w:color="auto"/>
        <w:left w:val="none" w:sz="0" w:space="0" w:color="auto"/>
        <w:bottom w:val="none" w:sz="0" w:space="0" w:color="auto"/>
        <w:right w:val="none" w:sz="0" w:space="0" w:color="auto"/>
      </w:divBdr>
    </w:div>
    <w:div w:id="582956015">
      <w:bodyDiv w:val="1"/>
      <w:marLeft w:val="0"/>
      <w:marRight w:val="0"/>
      <w:marTop w:val="0"/>
      <w:marBottom w:val="0"/>
      <w:divBdr>
        <w:top w:val="none" w:sz="0" w:space="0" w:color="auto"/>
        <w:left w:val="none" w:sz="0" w:space="0" w:color="auto"/>
        <w:bottom w:val="none" w:sz="0" w:space="0" w:color="auto"/>
        <w:right w:val="none" w:sz="0" w:space="0" w:color="auto"/>
      </w:divBdr>
    </w:div>
    <w:div w:id="583495998">
      <w:bodyDiv w:val="1"/>
      <w:marLeft w:val="0"/>
      <w:marRight w:val="0"/>
      <w:marTop w:val="0"/>
      <w:marBottom w:val="0"/>
      <w:divBdr>
        <w:top w:val="none" w:sz="0" w:space="0" w:color="auto"/>
        <w:left w:val="none" w:sz="0" w:space="0" w:color="auto"/>
        <w:bottom w:val="none" w:sz="0" w:space="0" w:color="auto"/>
        <w:right w:val="none" w:sz="0" w:space="0" w:color="auto"/>
      </w:divBdr>
    </w:div>
    <w:div w:id="587740429">
      <w:bodyDiv w:val="1"/>
      <w:marLeft w:val="0"/>
      <w:marRight w:val="0"/>
      <w:marTop w:val="0"/>
      <w:marBottom w:val="0"/>
      <w:divBdr>
        <w:top w:val="none" w:sz="0" w:space="0" w:color="auto"/>
        <w:left w:val="none" w:sz="0" w:space="0" w:color="auto"/>
        <w:bottom w:val="none" w:sz="0" w:space="0" w:color="auto"/>
        <w:right w:val="none" w:sz="0" w:space="0" w:color="auto"/>
      </w:divBdr>
      <w:divsChild>
        <w:div w:id="997268117">
          <w:marLeft w:val="0"/>
          <w:marRight w:val="0"/>
          <w:marTop w:val="0"/>
          <w:marBottom w:val="0"/>
          <w:divBdr>
            <w:top w:val="none" w:sz="0" w:space="0" w:color="auto"/>
            <w:left w:val="none" w:sz="0" w:space="0" w:color="auto"/>
            <w:bottom w:val="none" w:sz="0" w:space="0" w:color="auto"/>
            <w:right w:val="none" w:sz="0" w:space="0" w:color="auto"/>
          </w:divBdr>
        </w:div>
        <w:div w:id="1703438434">
          <w:marLeft w:val="0"/>
          <w:marRight w:val="0"/>
          <w:marTop w:val="0"/>
          <w:marBottom w:val="0"/>
          <w:divBdr>
            <w:top w:val="none" w:sz="0" w:space="0" w:color="auto"/>
            <w:left w:val="none" w:sz="0" w:space="0" w:color="auto"/>
            <w:bottom w:val="none" w:sz="0" w:space="0" w:color="auto"/>
            <w:right w:val="none" w:sz="0" w:space="0" w:color="auto"/>
          </w:divBdr>
        </w:div>
        <w:div w:id="282656862">
          <w:marLeft w:val="0"/>
          <w:marRight w:val="0"/>
          <w:marTop w:val="0"/>
          <w:marBottom w:val="0"/>
          <w:divBdr>
            <w:top w:val="none" w:sz="0" w:space="0" w:color="auto"/>
            <w:left w:val="none" w:sz="0" w:space="0" w:color="auto"/>
            <w:bottom w:val="none" w:sz="0" w:space="0" w:color="auto"/>
            <w:right w:val="none" w:sz="0" w:space="0" w:color="auto"/>
          </w:divBdr>
        </w:div>
        <w:div w:id="684551030">
          <w:marLeft w:val="0"/>
          <w:marRight w:val="0"/>
          <w:marTop w:val="0"/>
          <w:marBottom w:val="0"/>
          <w:divBdr>
            <w:top w:val="none" w:sz="0" w:space="0" w:color="auto"/>
            <w:left w:val="none" w:sz="0" w:space="0" w:color="auto"/>
            <w:bottom w:val="none" w:sz="0" w:space="0" w:color="auto"/>
            <w:right w:val="none" w:sz="0" w:space="0" w:color="auto"/>
          </w:divBdr>
        </w:div>
        <w:div w:id="709493787">
          <w:marLeft w:val="0"/>
          <w:marRight w:val="0"/>
          <w:marTop w:val="0"/>
          <w:marBottom w:val="0"/>
          <w:divBdr>
            <w:top w:val="none" w:sz="0" w:space="0" w:color="auto"/>
            <w:left w:val="none" w:sz="0" w:space="0" w:color="auto"/>
            <w:bottom w:val="none" w:sz="0" w:space="0" w:color="auto"/>
            <w:right w:val="none" w:sz="0" w:space="0" w:color="auto"/>
          </w:divBdr>
        </w:div>
        <w:div w:id="1993943182">
          <w:marLeft w:val="0"/>
          <w:marRight w:val="0"/>
          <w:marTop w:val="0"/>
          <w:marBottom w:val="0"/>
          <w:divBdr>
            <w:top w:val="none" w:sz="0" w:space="0" w:color="auto"/>
            <w:left w:val="none" w:sz="0" w:space="0" w:color="auto"/>
            <w:bottom w:val="none" w:sz="0" w:space="0" w:color="auto"/>
            <w:right w:val="none" w:sz="0" w:space="0" w:color="auto"/>
          </w:divBdr>
        </w:div>
        <w:div w:id="1640263778">
          <w:marLeft w:val="0"/>
          <w:marRight w:val="0"/>
          <w:marTop w:val="0"/>
          <w:marBottom w:val="0"/>
          <w:divBdr>
            <w:top w:val="none" w:sz="0" w:space="0" w:color="auto"/>
            <w:left w:val="none" w:sz="0" w:space="0" w:color="auto"/>
            <w:bottom w:val="none" w:sz="0" w:space="0" w:color="auto"/>
            <w:right w:val="none" w:sz="0" w:space="0" w:color="auto"/>
          </w:divBdr>
        </w:div>
        <w:div w:id="250043938">
          <w:marLeft w:val="0"/>
          <w:marRight w:val="0"/>
          <w:marTop w:val="0"/>
          <w:marBottom w:val="0"/>
          <w:divBdr>
            <w:top w:val="none" w:sz="0" w:space="0" w:color="auto"/>
            <w:left w:val="none" w:sz="0" w:space="0" w:color="auto"/>
            <w:bottom w:val="none" w:sz="0" w:space="0" w:color="auto"/>
            <w:right w:val="none" w:sz="0" w:space="0" w:color="auto"/>
          </w:divBdr>
        </w:div>
        <w:div w:id="1416978922">
          <w:marLeft w:val="0"/>
          <w:marRight w:val="0"/>
          <w:marTop w:val="0"/>
          <w:marBottom w:val="0"/>
          <w:divBdr>
            <w:top w:val="none" w:sz="0" w:space="0" w:color="auto"/>
            <w:left w:val="none" w:sz="0" w:space="0" w:color="auto"/>
            <w:bottom w:val="none" w:sz="0" w:space="0" w:color="auto"/>
            <w:right w:val="none" w:sz="0" w:space="0" w:color="auto"/>
          </w:divBdr>
        </w:div>
        <w:div w:id="79914118">
          <w:marLeft w:val="0"/>
          <w:marRight w:val="0"/>
          <w:marTop w:val="0"/>
          <w:marBottom w:val="0"/>
          <w:divBdr>
            <w:top w:val="none" w:sz="0" w:space="0" w:color="auto"/>
            <w:left w:val="none" w:sz="0" w:space="0" w:color="auto"/>
            <w:bottom w:val="none" w:sz="0" w:space="0" w:color="auto"/>
            <w:right w:val="none" w:sz="0" w:space="0" w:color="auto"/>
          </w:divBdr>
        </w:div>
        <w:div w:id="24526999">
          <w:marLeft w:val="0"/>
          <w:marRight w:val="0"/>
          <w:marTop w:val="0"/>
          <w:marBottom w:val="0"/>
          <w:divBdr>
            <w:top w:val="none" w:sz="0" w:space="0" w:color="auto"/>
            <w:left w:val="none" w:sz="0" w:space="0" w:color="auto"/>
            <w:bottom w:val="none" w:sz="0" w:space="0" w:color="auto"/>
            <w:right w:val="none" w:sz="0" w:space="0" w:color="auto"/>
          </w:divBdr>
        </w:div>
        <w:div w:id="179785262">
          <w:marLeft w:val="0"/>
          <w:marRight w:val="0"/>
          <w:marTop w:val="0"/>
          <w:marBottom w:val="0"/>
          <w:divBdr>
            <w:top w:val="none" w:sz="0" w:space="0" w:color="auto"/>
            <w:left w:val="none" w:sz="0" w:space="0" w:color="auto"/>
            <w:bottom w:val="none" w:sz="0" w:space="0" w:color="auto"/>
            <w:right w:val="none" w:sz="0" w:space="0" w:color="auto"/>
          </w:divBdr>
        </w:div>
        <w:div w:id="1204321919">
          <w:marLeft w:val="0"/>
          <w:marRight w:val="0"/>
          <w:marTop w:val="0"/>
          <w:marBottom w:val="0"/>
          <w:divBdr>
            <w:top w:val="none" w:sz="0" w:space="0" w:color="auto"/>
            <w:left w:val="none" w:sz="0" w:space="0" w:color="auto"/>
            <w:bottom w:val="none" w:sz="0" w:space="0" w:color="auto"/>
            <w:right w:val="none" w:sz="0" w:space="0" w:color="auto"/>
          </w:divBdr>
        </w:div>
        <w:div w:id="2099281243">
          <w:marLeft w:val="0"/>
          <w:marRight w:val="0"/>
          <w:marTop w:val="0"/>
          <w:marBottom w:val="0"/>
          <w:divBdr>
            <w:top w:val="none" w:sz="0" w:space="0" w:color="auto"/>
            <w:left w:val="none" w:sz="0" w:space="0" w:color="auto"/>
            <w:bottom w:val="none" w:sz="0" w:space="0" w:color="auto"/>
            <w:right w:val="none" w:sz="0" w:space="0" w:color="auto"/>
          </w:divBdr>
        </w:div>
        <w:div w:id="1188904983">
          <w:marLeft w:val="0"/>
          <w:marRight w:val="0"/>
          <w:marTop w:val="0"/>
          <w:marBottom w:val="0"/>
          <w:divBdr>
            <w:top w:val="none" w:sz="0" w:space="0" w:color="auto"/>
            <w:left w:val="none" w:sz="0" w:space="0" w:color="auto"/>
            <w:bottom w:val="none" w:sz="0" w:space="0" w:color="auto"/>
            <w:right w:val="none" w:sz="0" w:space="0" w:color="auto"/>
          </w:divBdr>
        </w:div>
        <w:div w:id="1062827388">
          <w:marLeft w:val="0"/>
          <w:marRight w:val="0"/>
          <w:marTop w:val="0"/>
          <w:marBottom w:val="0"/>
          <w:divBdr>
            <w:top w:val="none" w:sz="0" w:space="0" w:color="auto"/>
            <w:left w:val="none" w:sz="0" w:space="0" w:color="auto"/>
            <w:bottom w:val="none" w:sz="0" w:space="0" w:color="auto"/>
            <w:right w:val="none" w:sz="0" w:space="0" w:color="auto"/>
          </w:divBdr>
        </w:div>
        <w:div w:id="1374382021">
          <w:marLeft w:val="0"/>
          <w:marRight w:val="0"/>
          <w:marTop w:val="0"/>
          <w:marBottom w:val="0"/>
          <w:divBdr>
            <w:top w:val="none" w:sz="0" w:space="0" w:color="auto"/>
            <w:left w:val="none" w:sz="0" w:space="0" w:color="auto"/>
            <w:bottom w:val="none" w:sz="0" w:space="0" w:color="auto"/>
            <w:right w:val="none" w:sz="0" w:space="0" w:color="auto"/>
          </w:divBdr>
        </w:div>
      </w:divsChild>
    </w:div>
    <w:div w:id="610669190">
      <w:bodyDiv w:val="1"/>
      <w:marLeft w:val="0"/>
      <w:marRight w:val="0"/>
      <w:marTop w:val="0"/>
      <w:marBottom w:val="0"/>
      <w:divBdr>
        <w:top w:val="none" w:sz="0" w:space="0" w:color="auto"/>
        <w:left w:val="none" w:sz="0" w:space="0" w:color="auto"/>
        <w:bottom w:val="none" w:sz="0" w:space="0" w:color="auto"/>
        <w:right w:val="none" w:sz="0" w:space="0" w:color="auto"/>
      </w:divBdr>
      <w:divsChild>
        <w:div w:id="454443765">
          <w:marLeft w:val="0"/>
          <w:marRight w:val="0"/>
          <w:marTop w:val="0"/>
          <w:marBottom w:val="0"/>
          <w:divBdr>
            <w:top w:val="none" w:sz="0" w:space="0" w:color="auto"/>
            <w:left w:val="none" w:sz="0" w:space="0" w:color="auto"/>
            <w:bottom w:val="none" w:sz="0" w:space="0" w:color="auto"/>
            <w:right w:val="none" w:sz="0" w:space="0" w:color="auto"/>
          </w:divBdr>
        </w:div>
        <w:div w:id="1235621537">
          <w:marLeft w:val="0"/>
          <w:marRight w:val="0"/>
          <w:marTop w:val="0"/>
          <w:marBottom w:val="0"/>
          <w:divBdr>
            <w:top w:val="none" w:sz="0" w:space="0" w:color="auto"/>
            <w:left w:val="none" w:sz="0" w:space="0" w:color="auto"/>
            <w:bottom w:val="none" w:sz="0" w:space="0" w:color="auto"/>
            <w:right w:val="none" w:sz="0" w:space="0" w:color="auto"/>
          </w:divBdr>
        </w:div>
      </w:divsChild>
    </w:div>
    <w:div w:id="616372133">
      <w:bodyDiv w:val="1"/>
      <w:marLeft w:val="0"/>
      <w:marRight w:val="0"/>
      <w:marTop w:val="0"/>
      <w:marBottom w:val="0"/>
      <w:divBdr>
        <w:top w:val="none" w:sz="0" w:space="0" w:color="auto"/>
        <w:left w:val="none" w:sz="0" w:space="0" w:color="auto"/>
        <w:bottom w:val="none" w:sz="0" w:space="0" w:color="auto"/>
        <w:right w:val="none" w:sz="0" w:space="0" w:color="auto"/>
      </w:divBdr>
      <w:divsChild>
        <w:div w:id="1787037440">
          <w:marLeft w:val="0"/>
          <w:marRight w:val="0"/>
          <w:marTop w:val="0"/>
          <w:marBottom w:val="0"/>
          <w:divBdr>
            <w:top w:val="none" w:sz="0" w:space="0" w:color="auto"/>
            <w:left w:val="none" w:sz="0" w:space="0" w:color="auto"/>
            <w:bottom w:val="none" w:sz="0" w:space="0" w:color="auto"/>
            <w:right w:val="none" w:sz="0" w:space="0" w:color="auto"/>
          </w:divBdr>
        </w:div>
        <w:div w:id="517356799">
          <w:marLeft w:val="0"/>
          <w:marRight w:val="0"/>
          <w:marTop w:val="0"/>
          <w:marBottom w:val="0"/>
          <w:divBdr>
            <w:top w:val="none" w:sz="0" w:space="0" w:color="auto"/>
            <w:left w:val="none" w:sz="0" w:space="0" w:color="auto"/>
            <w:bottom w:val="none" w:sz="0" w:space="0" w:color="auto"/>
            <w:right w:val="none" w:sz="0" w:space="0" w:color="auto"/>
          </w:divBdr>
        </w:div>
        <w:div w:id="338775878">
          <w:marLeft w:val="0"/>
          <w:marRight w:val="0"/>
          <w:marTop w:val="0"/>
          <w:marBottom w:val="0"/>
          <w:divBdr>
            <w:top w:val="none" w:sz="0" w:space="0" w:color="auto"/>
            <w:left w:val="none" w:sz="0" w:space="0" w:color="auto"/>
            <w:bottom w:val="none" w:sz="0" w:space="0" w:color="auto"/>
            <w:right w:val="none" w:sz="0" w:space="0" w:color="auto"/>
          </w:divBdr>
        </w:div>
        <w:div w:id="1448890503">
          <w:marLeft w:val="0"/>
          <w:marRight w:val="0"/>
          <w:marTop w:val="0"/>
          <w:marBottom w:val="0"/>
          <w:divBdr>
            <w:top w:val="none" w:sz="0" w:space="0" w:color="auto"/>
            <w:left w:val="none" w:sz="0" w:space="0" w:color="auto"/>
            <w:bottom w:val="none" w:sz="0" w:space="0" w:color="auto"/>
            <w:right w:val="none" w:sz="0" w:space="0" w:color="auto"/>
          </w:divBdr>
        </w:div>
        <w:div w:id="1885827255">
          <w:marLeft w:val="0"/>
          <w:marRight w:val="0"/>
          <w:marTop w:val="0"/>
          <w:marBottom w:val="0"/>
          <w:divBdr>
            <w:top w:val="none" w:sz="0" w:space="0" w:color="auto"/>
            <w:left w:val="none" w:sz="0" w:space="0" w:color="auto"/>
            <w:bottom w:val="none" w:sz="0" w:space="0" w:color="auto"/>
            <w:right w:val="none" w:sz="0" w:space="0" w:color="auto"/>
          </w:divBdr>
        </w:div>
        <w:div w:id="1347097235">
          <w:marLeft w:val="0"/>
          <w:marRight w:val="0"/>
          <w:marTop w:val="0"/>
          <w:marBottom w:val="0"/>
          <w:divBdr>
            <w:top w:val="none" w:sz="0" w:space="0" w:color="auto"/>
            <w:left w:val="none" w:sz="0" w:space="0" w:color="auto"/>
            <w:bottom w:val="none" w:sz="0" w:space="0" w:color="auto"/>
            <w:right w:val="none" w:sz="0" w:space="0" w:color="auto"/>
          </w:divBdr>
        </w:div>
        <w:div w:id="505629605">
          <w:marLeft w:val="0"/>
          <w:marRight w:val="0"/>
          <w:marTop w:val="0"/>
          <w:marBottom w:val="0"/>
          <w:divBdr>
            <w:top w:val="none" w:sz="0" w:space="0" w:color="auto"/>
            <w:left w:val="none" w:sz="0" w:space="0" w:color="auto"/>
            <w:bottom w:val="none" w:sz="0" w:space="0" w:color="auto"/>
            <w:right w:val="none" w:sz="0" w:space="0" w:color="auto"/>
          </w:divBdr>
        </w:div>
        <w:div w:id="320155012">
          <w:marLeft w:val="0"/>
          <w:marRight w:val="0"/>
          <w:marTop w:val="0"/>
          <w:marBottom w:val="0"/>
          <w:divBdr>
            <w:top w:val="none" w:sz="0" w:space="0" w:color="auto"/>
            <w:left w:val="none" w:sz="0" w:space="0" w:color="auto"/>
            <w:bottom w:val="none" w:sz="0" w:space="0" w:color="auto"/>
            <w:right w:val="none" w:sz="0" w:space="0" w:color="auto"/>
          </w:divBdr>
        </w:div>
        <w:div w:id="609093468">
          <w:marLeft w:val="0"/>
          <w:marRight w:val="0"/>
          <w:marTop w:val="0"/>
          <w:marBottom w:val="0"/>
          <w:divBdr>
            <w:top w:val="none" w:sz="0" w:space="0" w:color="auto"/>
            <w:left w:val="none" w:sz="0" w:space="0" w:color="auto"/>
            <w:bottom w:val="none" w:sz="0" w:space="0" w:color="auto"/>
            <w:right w:val="none" w:sz="0" w:space="0" w:color="auto"/>
          </w:divBdr>
        </w:div>
        <w:div w:id="1904290167">
          <w:marLeft w:val="0"/>
          <w:marRight w:val="0"/>
          <w:marTop w:val="0"/>
          <w:marBottom w:val="0"/>
          <w:divBdr>
            <w:top w:val="none" w:sz="0" w:space="0" w:color="auto"/>
            <w:left w:val="none" w:sz="0" w:space="0" w:color="auto"/>
            <w:bottom w:val="none" w:sz="0" w:space="0" w:color="auto"/>
            <w:right w:val="none" w:sz="0" w:space="0" w:color="auto"/>
          </w:divBdr>
        </w:div>
        <w:div w:id="1087074148">
          <w:marLeft w:val="0"/>
          <w:marRight w:val="0"/>
          <w:marTop w:val="0"/>
          <w:marBottom w:val="0"/>
          <w:divBdr>
            <w:top w:val="none" w:sz="0" w:space="0" w:color="auto"/>
            <w:left w:val="none" w:sz="0" w:space="0" w:color="auto"/>
            <w:bottom w:val="none" w:sz="0" w:space="0" w:color="auto"/>
            <w:right w:val="none" w:sz="0" w:space="0" w:color="auto"/>
          </w:divBdr>
        </w:div>
        <w:div w:id="43915679">
          <w:marLeft w:val="0"/>
          <w:marRight w:val="0"/>
          <w:marTop w:val="0"/>
          <w:marBottom w:val="0"/>
          <w:divBdr>
            <w:top w:val="none" w:sz="0" w:space="0" w:color="auto"/>
            <w:left w:val="none" w:sz="0" w:space="0" w:color="auto"/>
            <w:bottom w:val="none" w:sz="0" w:space="0" w:color="auto"/>
            <w:right w:val="none" w:sz="0" w:space="0" w:color="auto"/>
          </w:divBdr>
        </w:div>
        <w:div w:id="1902323644">
          <w:marLeft w:val="0"/>
          <w:marRight w:val="0"/>
          <w:marTop w:val="0"/>
          <w:marBottom w:val="0"/>
          <w:divBdr>
            <w:top w:val="none" w:sz="0" w:space="0" w:color="auto"/>
            <w:left w:val="none" w:sz="0" w:space="0" w:color="auto"/>
            <w:bottom w:val="none" w:sz="0" w:space="0" w:color="auto"/>
            <w:right w:val="none" w:sz="0" w:space="0" w:color="auto"/>
          </w:divBdr>
        </w:div>
        <w:div w:id="2060394841">
          <w:marLeft w:val="0"/>
          <w:marRight w:val="0"/>
          <w:marTop w:val="0"/>
          <w:marBottom w:val="0"/>
          <w:divBdr>
            <w:top w:val="none" w:sz="0" w:space="0" w:color="auto"/>
            <w:left w:val="none" w:sz="0" w:space="0" w:color="auto"/>
            <w:bottom w:val="none" w:sz="0" w:space="0" w:color="auto"/>
            <w:right w:val="none" w:sz="0" w:space="0" w:color="auto"/>
          </w:divBdr>
        </w:div>
        <w:div w:id="1522431950">
          <w:marLeft w:val="0"/>
          <w:marRight w:val="0"/>
          <w:marTop w:val="0"/>
          <w:marBottom w:val="0"/>
          <w:divBdr>
            <w:top w:val="none" w:sz="0" w:space="0" w:color="auto"/>
            <w:left w:val="none" w:sz="0" w:space="0" w:color="auto"/>
            <w:bottom w:val="none" w:sz="0" w:space="0" w:color="auto"/>
            <w:right w:val="none" w:sz="0" w:space="0" w:color="auto"/>
          </w:divBdr>
        </w:div>
        <w:div w:id="1324745939">
          <w:marLeft w:val="0"/>
          <w:marRight w:val="0"/>
          <w:marTop w:val="0"/>
          <w:marBottom w:val="0"/>
          <w:divBdr>
            <w:top w:val="none" w:sz="0" w:space="0" w:color="auto"/>
            <w:left w:val="none" w:sz="0" w:space="0" w:color="auto"/>
            <w:bottom w:val="none" w:sz="0" w:space="0" w:color="auto"/>
            <w:right w:val="none" w:sz="0" w:space="0" w:color="auto"/>
          </w:divBdr>
        </w:div>
        <w:div w:id="700277050">
          <w:marLeft w:val="0"/>
          <w:marRight w:val="0"/>
          <w:marTop w:val="0"/>
          <w:marBottom w:val="0"/>
          <w:divBdr>
            <w:top w:val="none" w:sz="0" w:space="0" w:color="auto"/>
            <w:left w:val="none" w:sz="0" w:space="0" w:color="auto"/>
            <w:bottom w:val="none" w:sz="0" w:space="0" w:color="auto"/>
            <w:right w:val="none" w:sz="0" w:space="0" w:color="auto"/>
          </w:divBdr>
        </w:div>
      </w:divsChild>
    </w:div>
    <w:div w:id="617956810">
      <w:bodyDiv w:val="1"/>
      <w:marLeft w:val="0"/>
      <w:marRight w:val="0"/>
      <w:marTop w:val="0"/>
      <w:marBottom w:val="0"/>
      <w:divBdr>
        <w:top w:val="none" w:sz="0" w:space="0" w:color="auto"/>
        <w:left w:val="none" w:sz="0" w:space="0" w:color="auto"/>
        <w:bottom w:val="none" w:sz="0" w:space="0" w:color="auto"/>
        <w:right w:val="none" w:sz="0" w:space="0" w:color="auto"/>
      </w:divBdr>
    </w:div>
    <w:div w:id="640619430">
      <w:bodyDiv w:val="1"/>
      <w:marLeft w:val="0"/>
      <w:marRight w:val="0"/>
      <w:marTop w:val="0"/>
      <w:marBottom w:val="0"/>
      <w:divBdr>
        <w:top w:val="none" w:sz="0" w:space="0" w:color="auto"/>
        <w:left w:val="none" w:sz="0" w:space="0" w:color="auto"/>
        <w:bottom w:val="none" w:sz="0" w:space="0" w:color="auto"/>
        <w:right w:val="none" w:sz="0" w:space="0" w:color="auto"/>
      </w:divBdr>
      <w:divsChild>
        <w:div w:id="1509832910">
          <w:marLeft w:val="0"/>
          <w:marRight w:val="0"/>
          <w:marTop w:val="0"/>
          <w:marBottom w:val="0"/>
          <w:divBdr>
            <w:top w:val="none" w:sz="0" w:space="0" w:color="auto"/>
            <w:left w:val="none" w:sz="0" w:space="0" w:color="auto"/>
            <w:bottom w:val="none" w:sz="0" w:space="0" w:color="auto"/>
            <w:right w:val="none" w:sz="0" w:space="0" w:color="auto"/>
          </w:divBdr>
        </w:div>
        <w:div w:id="1087338209">
          <w:marLeft w:val="0"/>
          <w:marRight w:val="0"/>
          <w:marTop w:val="0"/>
          <w:marBottom w:val="0"/>
          <w:divBdr>
            <w:top w:val="none" w:sz="0" w:space="0" w:color="auto"/>
            <w:left w:val="none" w:sz="0" w:space="0" w:color="auto"/>
            <w:bottom w:val="none" w:sz="0" w:space="0" w:color="auto"/>
            <w:right w:val="none" w:sz="0" w:space="0" w:color="auto"/>
          </w:divBdr>
        </w:div>
        <w:div w:id="912662678">
          <w:marLeft w:val="0"/>
          <w:marRight w:val="0"/>
          <w:marTop w:val="0"/>
          <w:marBottom w:val="0"/>
          <w:divBdr>
            <w:top w:val="none" w:sz="0" w:space="0" w:color="auto"/>
            <w:left w:val="none" w:sz="0" w:space="0" w:color="auto"/>
            <w:bottom w:val="none" w:sz="0" w:space="0" w:color="auto"/>
            <w:right w:val="none" w:sz="0" w:space="0" w:color="auto"/>
          </w:divBdr>
        </w:div>
        <w:div w:id="874192258">
          <w:marLeft w:val="0"/>
          <w:marRight w:val="0"/>
          <w:marTop w:val="0"/>
          <w:marBottom w:val="0"/>
          <w:divBdr>
            <w:top w:val="none" w:sz="0" w:space="0" w:color="auto"/>
            <w:left w:val="none" w:sz="0" w:space="0" w:color="auto"/>
            <w:bottom w:val="none" w:sz="0" w:space="0" w:color="auto"/>
            <w:right w:val="none" w:sz="0" w:space="0" w:color="auto"/>
          </w:divBdr>
        </w:div>
        <w:div w:id="84035547">
          <w:marLeft w:val="0"/>
          <w:marRight w:val="0"/>
          <w:marTop w:val="0"/>
          <w:marBottom w:val="0"/>
          <w:divBdr>
            <w:top w:val="none" w:sz="0" w:space="0" w:color="auto"/>
            <w:left w:val="none" w:sz="0" w:space="0" w:color="auto"/>
            <w:bottom w:val="none" w:sz="0" w:space="0" w:color="auto"/>
            <w:right w:val="none" w:sz="0" w:space="0" w:color="auto"/>
          </w:divBdr>
        </w:div>
        <w:div w:id="1176188463">
          <w:marLeft w:val="0"/>
          <w:marRight w:val="0"/>
          <w:marTop w:val="0"/>
          <w:marBottom w:val="0"/>
          <w:divBdr>
            <w:top w:val="none" w:sz="0" w:space="0" w:color="auto"/>
            <w:left w:val="none" w:sz="0" w:space="0" w:color="auto"/>
            <w:bottom w:val="none" w:sz="0" w:space="0" w:color="auto"/>
            <w:right w:val="none" w:sz="0" w:space="0" w:color="auto"/>
          </w:divBdr>
        </w:div>
        <w:div w:id="1027029490">
          <w:marLeft w:val="0"/>
          <w:marRight w:val="0"/>
          <w:marTop w:val="0"/>
          <w:marBottom w:val="0"/>
          <w:divBdr>
            <w:top w:val="none" w:sz="0" w:space="0" w:color="auto"/>
            <w:left w:val="none" w:sz="0" w:space="0" w:color="auto"/>
            <w:bottom w:val="none" w:sz="0" w:space="0" w:color="auto"/>
            <w:right w:val="none" w:sz="0" w:space="0" w:color="auto"/>
          </w:divBdr>
        </w:div>
        <w:div w:id="340084599">
          <w:marLeft w:val="0"/>
          <w:marRight w:val="0"/>
          <w:marTop w:val="0"/>
          <w:marBottom w:val="0"/>
          <w:divBdr>
            <w:top w:val="none" w:sz="0" w:space="0" w:color="auto"/>
            <w:left w:val="none" w:sz="0" w:space="0" w:color="auto"/>
            <w:bottom w:val="none" w:sz="0" w:space="0" w:color="auto"/>
            <w:right w:val="none" w:sz="0" w:space="0" w:color="auto"/>
          </w:divBdr>
        </w:div>
        <w:div w:id="724138374">
          <w:marLeft w:val="0"/>
          <w:marRight w:val="0"/>
          <w:marTop w:val="0"/>
          <w:marBottom w:val="0"/>
          <w:divBdr>
            <w:top w:val="none" w:sz="0" w:space="0" w:color="auto"/>
            <w:left w:val="none" w:sz="0" w:space="0" w:color="auto"/>
            <w:bottom w:val="none" w:sz="0" w:space="0" w:color="auto"/>
            <w:right w:val="none" w:sz="0" w:space="0" w:color="auto"/>
          </w:divBdr>
        </w:div>
        <w:div w:id="1082604072">
          <w:marLeft w:val="0"/>
          <w:marRight w:val="0"/>
          <w:marTop w:val="0"/>
          <w:marBottom w:val="0"/>
          <w:divBdr>
            <w:top w:val="none" w:sz="0" w:space="0" w:color="auto"/>
            <w:left w:val="none" w:sz="0" w:space="0" w:color="auto"/>
            <w:bottom w:val="none" w:sz="0" w:space="0" w:color="auto"/>
            <w:right w:val="none" w:sz="0" w:space="0" w:color="auto"/>
          </w:divBdr>
        </w:div>
        <w:div w:id="526989260">
          <w:marLeft w:val="0"/>
          <w:marRight w:val="0"/>
          <w:marTop w:val="0"/>
          <w:marBottom w:val="0"/>
          <w:divBdr>
            <w:top w:val="none" w:sz="0" w:space="0" w:color="auto"/>
            <w:left w:val="none" w:sz="0" w:space="0" w:color="auto"/>
            <w:bottom w:val="none" w:sz="0" w:space="0" w:color="auto"/>
            <w:right w:val="none" w:sz="0" w:space="0" w:color="auto"/>
          </w:divBdr>
        </w:div>
        <w:div w:id="742946725">
          <w:marLeft w:val="0"/>
          <w:marRight w:val="0"/>
          <w:marTop w:val="0"/>
          <w:marBottom w:val="0"/>
          <w:divBdr>
            <w:top w:val="none" w:sz="0" w:space="0" w:color="auto"/>
            <w:left w:val="none" w:sz="0" w:space="0" w:color="auto"/>
            <w:bottom w:val="none" w:sz="0" w:space="0" w:color="auto"/>
            <w:right w:val="none" w:sz="0" w:space="0" w:color="auto"/>
          </w:divBdr>
        </w:div>
        <w:div w:id="302588158">
          <w:marLeft w:val="0"/>
          <w:marRight w:val="0"/>
          <w:marTop w:val="0"/>
          <w:marBottom w:val="0"/>
          <w:divBdr>
            <w:top w:val="none" w:sz="0" w:space="0" w:color="auto"/>
            <w:left w:val="none" w:sz="0" w:space="0" w:color="auto"/>
            <w:bottom w:val="none" w:sz="0" w:space="0" w:color="auto"/>
            <w:right w:val="none" w:sz="0" w:space="0" w:color="auto"/>
          </w:divBdr>
        </w:div>
        <w:div w:id="931007928">
          <w:marLeft w:val="0"/>
          <w:marRight w:val="0"/>
          <w:marTop w:val="0"/>
          <w:marBottom w:val="0"/>
          <w:divBdr>
            <w:top w:val="none" w:sz="0" w:space="0" w:color="auto"/>
            <w:left w:val="none" w:sz="0" w:space="0" w:color="auto"/>
            <w:bottom w:val="none" w:sz="0" w:space="0" w:color="auto"/>
            <w:right w:val="none" w:sz="0" w:space="0" w:color="auto"/>
          </w:divBdr>
        </w:div>
        <w:div w:id="1167088034">
          <w:marLeft w:val="0"/>
          <w:marRight w:val="0"/>
          <w:marTop w:val="0"/>
          <w:marBottom w:val="0"/>
          <w:divBdr>
            <w:top w:val="none" w:sz="0" w:space="0" w:color="auto"/>
            <w:left w:val="none" w:sz="0" w:space="0" w:color="auto"/>
            <w:bottom w:val="none" w:sz="0" w:space="0" w:color="auto"/>
            <w:right w:val="none" w:sz="0" w:space="0" w:color="auto"/>
          </w:divBdr>
        </w:div>
        <w:div w:id="772438241">
          <w:marLeft w:val="0"/>
          <w:marRight w:val="0"/>
          <w:marTop w:val="0"/>
          <w:marBottom w:val="0"/>
          <w:divBdr>
            <w:top w:val="none" w:sz="0" w:space="0" w:color="auto"/>
            <w:left w:val="none" w:sz="0" w:space="0" w:color="auto"/>
            <w:bottom w:val="none" w:sz="0" w:space="0" w:color="auto"/>
            <w:right w:val="none" w:sz="0" w:space="0" w:color="auto"/>
          </w:divBdr>
        </w:div>
        <w:div w:id="1928533462">
          <w:marLeft w:val="0"/>
          <w:marRight w:val="0"/>
          <w:marTop w:val="0"/>
          <w:marBottom w:val="0"/>
          <w:divBdr>
            <w:top w:val="none" w:sz="0" w:space="0" w:color="auto"/>
            <w:left w:val="none" w:sz="0" w:space="0" w:color="auto"/>
            <w:bottom w:val="none" w:sz="0" w:space="0" w:color="auto"/>
            <w:right w:val="none" w:sz="0" w:space="0" w:color="auto"/>
          </w:divBdr>
        </w:div>
        <w:div w:id="1402369464">
          <w:marLeft w:val="0"/>
          <w:marRight w:val="0"/>
          <w:marTop w:val="0"/>
          <w:marBottom w:val="0"/>
          <w:divBdr>
            <w:top w:val="none" w:sz="0" w:space="0" w:color="auto"/>
            <w:left w:val="none" w:sz="0" w:space="0" w:color="auto"/>
            <w:bottom w:val="none" w:sz="0" w:space="0" w:color="auto"/>
            <w:right w:val="none" w:sz="0" w:space="0" w:color="auto"/>
          </w:divBdr>
        </w:div>
        <w:div w:id="1359115221">
          <w:marLeft w:val="0"/>
          <w:marRight w:val="0"/>
          <w:marTop w:val="0"/>
          <w:marBottom w:val="0"/>
          <w:divBdr>
            <w:top w:val="none" w:sz="0" w:space="0" w:color="auto"/>
            <w:left w:val="none" w:sz="0" w:space="0" w:color="auto"/>
            <w:bottom w:val="none" w:sz="0" w:space="0" w:color="auto"/>
            <w:right w:val="none" w:sz="0" w:space="0" w:color="auto"/>
          </w:divBdr>
        </w:div>
        <w:div w:id="1523547231">
          <w:marLeft w:val="0"/>
          <w:marRight w:val="0"/>
          <w:marTop w:val="0"/>
          <w:marBottom w:val="0"/>
          <w:divBdr>
            <w:top w:val="none" w:sz="0" w:space="0" w:color="auto"/>
            <w:left w:val="none" w:sz="0" w:space="0" w:color="auto"/>
            <w:bottom w:val="none" w:sz="0" w:space="0" w:color="auto"/>
            <w:right w:val="none" w:sz="0" w:space="0" w:color="auto"/>
          </w:divBdr>
        </w:div>
        <w:div w:id="2029913629">
          <w:marLeft w:val="0"/>
          <w:marRight w:val="0"/>
          <w:marTop w:val="0"/>
          <w:marBottom w:val="0"/>
          <w:divBdr>
            <w:top w:val="none" w:sz="0" w:space="0" w:color="auto"/>
            <w:left w:val="none" w:sz="0" w:space="0" w:color="auto"/>
            <w:bottom w:val="none" w:sz="0" w:space="0" w:color="auto"/>
            <w:right w:val="none" w:sz="0" w:space="0" w:color="auto"/>
          </w:divBdr>
        </w:div>
        <w:div w:id="514076320">
          <w:marLeft w:val="0"/>
          <w:marRight w:val="0"/>
          <w:marTop w:val="0"/>
          <w:marBottom w:val="0"/>
          <w:divBdr>
            <w:top w:val="none" w:sz="0" w:space="0" w:color="auto"/>
            <w:left w:val="none" w:sz="0" w:space="0" w:color="auto"/>
            <w:bottom w:val="none" w:sz="0" w:space="0" w:color="auto"/>
            <w:right w:val="none" w:sz="0" w:space="0" w:color="auto"/>
          </w:divBdr>
        </w:div>
        <w:div w:id="1482388799">
          <w:marLeft w:val="0"/>
          <w:marRight w:val="0"/>
          <w:marTop w:val="0"/>
          <w:marBottom w:val="0"/>
          <w:divBdr>
            <w:top w:val="none" w:sz="0" w:space="0" w:color="auto"/>
            <w:left w:val="none" w:sz="0" w:space="0" w:color="auto"/>
            <w:bottom w:val="none" w:sz="0" w:space="0" w:color="auto"/>
            <w:right w:val="none" w:sz="0" w:space="0" w:color="auto"/>
          </w:divBdr>
        </w:div>
        <w:div w:id="547910928">
          <w:marLeft w:val="0"/>
          <w:marRight w:val="0"/>
          <w:marTop w:val="0"/>
          <w:marBottom w:val="0"/>
          <w:divBdr>
            <w:top w:val="none" w:sz="0" w:space="0" w:color="auto"/>
            <w:left w:val="none" w:sz="0" w:space="0" w:color="auto"/>
            <w:bottom w:val="none" w:sz="0" w:space="0" w:color="auto"/>
            <w:right w:val="none" w:sz="0" w:space="0" w:color="auto"/>
          </w:divBdr>
        </w:div>
        <w:div w:id="163085701">
          <w:marLeft w:val="0"/>
          <w:marRight w:val="0"/>
          <w:marTop w:val="0"/>
          <w:marBottom w:val="0"/>
          <w:divBdr>
            <w:top w:val="none" w:sz="0" w:space="0" w:color="auto"/>
            <w:left w:val="none" w:sz="0" w:space="0" w:color="auto"/>
            <w:bottom w:val="none" w:sz="0" w:space="0" w:color="auto"/>
            <w:right w:val="none" w:sz="0" w:space="0" w:color="auto"/>
          </w:divBdr>
        </w:div>
        <w:div w:id="2101367197">
          <w:marLeft w:val="0"/>
          <w:marRight w:val="0"/>
          <w:marTop w:val="0"/>
          <w:marBottom w:val="0"/>
          <w:divBdr>
            <w:top w:val="none" w:sz="0" w:space="0" w:color="auto"/>
            <w:left w:val="none" w:sz="0" w:space="0" w:color="auto"/>
            <w:bottom w:val="none" w:sz="0" w:space="0" w:color="auto"/>
            <w:right w:val="none" w:sz="0" w:space="0" w:color="auto"/>
          </w:divBdr>
        </w:div>
        <w:div w:id="363750763">
          <w:marLeft w:val="0"/>
          <w:marRight w:val="0"/>
          <w:marTop w:val="0"/>
          <w:marBottom w:val="0"/>
          <w:divBdr>
            <w:top w:val="none" w:sz="0" w:space="0" w:color="auto"/>
            <w:left w:val="none" w:sz="0" w:space="0" w:color="auto"/>
            <w:bottom w:val="none" w:sz="0" w:space="0" w:color="auto"/>
            <w:right w:val="none" w:sz="0" w:space="0" w:color="auto"/>
          </w:divBdr>
        </w:div>
        <w:div w:id="1512182226">
          <w:marLeft w:val="0"/>
          <w:marRight w:val="0"/>
          <w:marTop w:val="0"/>
          <w:marBottom w:val="0"/>
          <w:divBdr>
            <w:top w:val="none" w:sz="0" w:space="0" w:color="auto"/>
            <w:left w:val="none" w:sz="0" w:space="0" w:color="auto"/>
            <w:bottom w:val="none" w:sz="0" w:space="0" w:color="auto"/>
            <w:right w:val="none" w:sz="0" w:space="0" w:color="auto"/>
          </w:divBdr>
        </w:div>
        <w:div w:id="1006517374">
          <w:marLeft w:val="0"/>
          <w:marRight w:val="0"/>
          <w:marTop w:val="0"/>
          <w:marBottom w:val="0"/>
          <w:divBdr>
            <w:top w:val="none" w:sz="0" w:space="0" w:color="auto"/>
            <w:left w:val="none" w:sz="0" w:space="0" w:color="auto"/>
            <w:bottom w:val="none" w:sz="0" w:space="0" w:color="auto"/>
            <w:right w:val="none" w:sz="0" w:space="0" w:color="auto"/>
          </w:divBdr>
        </w:div>
        <w:div w:id="969749497">
          <w:marLeft w:val="0"/>
          <w:marRight w:val="0"/>
          <w:marTop w:val="0"/>
          <w:marBottom w:val="0"/>
          <w:divBdr>
            <w:top w:val="none" w:sz="0" w:space="0" w:color="auto"/>
            <w:left w:val="none" w:sz="0" w:space="0" w:color="auto"/>
            <w:bottom w:val="none" w:sz="0" w:space="0" w:color="auto"/>
            <w:right w:val="none" w:sz="0" w:space="0" w:color="auto"/>
          </w:divBdr>
        </w:div>
        <w:div w:id="1976444118">
          <w:marLeft w:val="0"/>
          <w:marRight w:val="0"/>
          <w:marTop w:val="0"/>
          <w:marBottom w:val="0"/>
          <w:divBdr>
            <w:top w:val="none" w:sz="0" w:space="0" w:color="auto"/>
            <w:left w:val="none" w:sz="0" w:space="0" w:color="auto"/>
            <w:bottom w:val="none" w:sz="0" w:space="0" w:color="auto"/>
            <w:right w:val="none" w:sz="0" w:space="0" w:color="auto"/>
          </w:divBdr>
        </w:div>
        <w:div w:id="1077704583">
          <w:marLeft w:val="0"/>
          <w:marRight w:val="0"/>
          <w:marTop w:val="0"/>
          <w:marBottom w:val="0"/>
          <w:divBdr>
            <w:top w:val="none" w:sz="0" w:space="0" w:color="auto"/>
            <w:left w:val="none" w:sz="0" w:space="0" w:color="auto"/>
            <w:bottom w:val="none" w:sz="0" w:space="0" w:color="auto"/>
            <w:right w:val="none" w:sz="0" w:space="0" w:color="auto"/>
          </w:divBdr>
        </w:div>
      </w:divsChild>
    </w:div>
    <w:div w:id="642005556">
      <w:bodyDiv w:val="1"/>
      <w:marLeft w:val="0"/>
      <w:marRight w:val="0"/>
      <w:marTop w:val="0"/>
      <w:marBottom w:val="0"/>
      <w:divBdr>
        <w:top w:val="none" w:sz="0" w:space="0" w:color="auto"/>
        <w:left w:val="none" w:sz="0" w:space="0" w:color="auto"/>
        <w:bottom w:val="none" w:sz="0" w:space="0" w:color="auto"/>
        <w:right w:val="none" w:sz="0" w:space="0" w:color="auto"/>
      </w:divBdr>
    </w:div>
    <w:div w:id="646130424">
      <w:bodyDiv w:val="1"/>
      <w:marLeft w:val="0"/>
      <w:marRight w:val="0"/>
      <w:marTop w:val="0"/>
      <w:marBottom w:val="0"/>
      <w:divBdr>
        <w:top w:val="none" w:sz="0" w:space="0" w:color="auto"/>
        <w:left w:val="none" w:sz="0" w:space="0" w:color="auto"/>
        <w:bottom w:val="none" w:sz="0" w:space="0" w:color="auto"/>
        <w:right w:val="none" w:sz="0" w:space="0" w:color="auto"/>
      </w:divBdr>
    </w:div>
    <w:div w:id="663239418">
      <w:bodyDiv w:val="1"/>
      <w:marLeft w:val="0"/>
      <w:marRight w:val="0"/>
      <w:marTop w:val="0"/>
      <w:marBottom w:val="0"/>
      <w:divBdr>
        <w:top w:val="none" w:sz="0" w:space="0" w:color="auto"/>
        <w:left w:val="none" w:sz="0" w:space="0" w:color="auto"/>
        <w:bottom w:val="none" w:sz="0" w:space="0" w:color="auto"/>
        <w:right w:val="none" w:sz="0" w:space="0" w:color="auto"/>
      </w:divBdr>
    </w:div>
    <w:div w:id="683824119">
      <w:bodyDiv w:val="1"/>
      <w:marLeft w:val="0"/>
      <w:marRight w:val="0"/>
      <w:marTop w:val="0"/>
      <w:marBottom w:val="0"/>
      <w:divBdr>
        <w:top w:val="none" w:sz="0" w:space="0" w:color="auto"/>
        <w:left w:val="none" w:sz="0" w:space="0" w:color="auto"/>
        <w:bottom w:val="none" w:sz="0" w:space="0" w:color="auto"/>
        <w:right w:val="none" w:sz="0" w:space="0" w:color="auto"/>
      </w:divBdr>
    </w:div>
    <w:div w:id="686252154">
      <w:bodyDiv w:val="1"/>
      <w:marLeft w:val="0"/>
      <w:marRight w:val="0"/>
      <w:marTop w:val="0"/>
      <w:marBottom w:val="0"/>
      <w:divBdr>
        <w:top w:val="none" w:sz="0" w:space="0" w:color="auto"/>
        <w:left w:val="none" w:sz="0" w:space="0" w:color="auto"/>
        <w:bottom w:val="none" w:sz="0" w:space="0" w:color="auto"/>
        <w:right w:val="none" w:sz="0" w:space="0" w:color="auto"/>
      </w:divBdr>
    </w:div>
    <w:div w:id="690716196">
      <w:bodyDiv w:val="1"/>
      <w:marLeft w:val="0"/>
      <w:marRight w:val="0"/>
      <w:marTop w:val="0"/>
      <w:marBottom w:val="0"/>
      <w:divBdr>
        <w:top w:val="none" w:sz="0" w:space="0" w:color="auto"/>
        <w:left w:val="none" w:sz="0" w:space="0" w:color="auto"/>
        <w:bottom w:val="none" w:sz="0" w:space="0" w:color="auto"/>
        <w:right w:val="none" w:sz="0" w:space="0" w:color="auto"/>
      </w:divBdr>
    </w:div>
    <w:div w:id="692146088">
      <w:bodyDiv w:val="1"/>
      <w:marLeft w:val="0"/>
      <w:marRight w:val="0"/>
      <w:marTop w:val="0"/>
      <w:marBottom w:val="0"/>
      <w:divBdr>
        <w:top w:val="none" w:sz="0" w:space="0" w:color="auto"/>
        <w:left w:val="none" w:sz="0" w:space="0" w:color="auto"/>
        <w:bottom w:val="none" w:sz="0" w:space="0" w:color="auto"/>
        <w:right w:val="none" w:sz="0" w:space="0" w:color="auto"/>
      </w:divBdr>
    </w:div>
    <w:div w:id="697317648">
      <w:bodyDiv w:val="1"/>
      <w:marLeft w:val="0"/>
      <w:marRight w:val="0"/>
      <w:marTop w:val="0"/>
      <w:marBottom w:val="0"/>
      <w:divBdr>
        <w:top w:val="none" w:sz="0" w:space="0" w:color="auto"/>
        <w:left w:val="none" w:sz="0" w:space="0" w:color="auto"/>
        <w:bottom w:val="none" w:sz="0" w:space="0" w:color="auto"/>
        <w:right w:val="none" w:sz="0" w:space="0" w:color="auto"/>
      </w:divBdr>
      <w:divsChild>
        <w:div w:id="2022200838">
          <w:marLeft w:val="0"/>
          <w:marRight w:val="0"/>
          <w:marTop w:val="0"/>
          <w:marBottom w:val="360"/>
          <w:divBdr>
            <w:top w:val="none" w:sz="0" w:space="0" w:color="auto"/>
            <w:left w:val="none" w:sz="0" w:space="0" w:color="auto"/>
            <w:bottom w:val="none" w:sz="0" w:space="0" w:color="auto"/>
            <w:right w:val="none" w:sz="0" w:space="0" w:color="auto"/>
          </w:divBdr>
        </w:div>
        <w:div w:id="1090540284">
          <w:marLeft w:val="0"/>
          <w:marRight w:val="0"/>
          <w:marTop w:val="0"/>
          <w:marBottom w:val="360"/>
          <w:divBdr>
            <w:top w:val="none" w:sz="0" w:space="0" w:color="auto"/>
            <w:left w:val="none" w:sz="0" w:space="0" w:color="auto"/>
            <w:bottom w:val="none" w:sz="0" w:space="0" w:color="auto"/>
            <w:right w:val="none" w:sz="0" w:space="0" w:color="auto"/>
          </w:divBdr>
        </w:div>
      </w:divsChild>
    </w:div>
    <w:div w:id="697894433">
      <w:bodyDiv w:val="1"/>
      <w:marLeft w:val="0"/>
      <w:marRight w:val="0"/>
      <w:marTop w:val="0"/>
      <w:marBottom w:val="0"/>
      <w:divBdr>
        <w:top w:val="none" w:sz="0" w:space="0" w:color="auto"/>
        <w:left w:val="none" w:sz="0" w:space="0" w:color="auto"/>
        <w:bottom w:val="none" w:sz="0" w:space="0" w:color="auto"/>
        <w:right w:val="none" w:sz="0" w:space="0" w:color="auto"/>
      </w:divBdr>
    </w:div>
    <w:div w:id="698504725">
      <w:bodyDiv w:val="1"/>
      <w:marLeft w:val="0"/>
      <w:marRight w:val="0"/>
      <w:marTop w:val="0"/>
      <w:marBottom w:val="0"/>
      <w:divBdr>
        <w:top w:val="none" w:sz="0" w:space="0" w:color="auto"/>
        <w:left w:val="none" w:sz="0" w:space="0" w:color="auto"/>
        <w:bottom w:val="none" w:sz="0" w:space="0" w:color="auto"/>
        <w:right w:val="none" w:sz="0" w:space="0" w:color="auto"/>
      </w:divBdr>
    </w:div>
    <w:div w:id="715397540">
      <w:bodyDiv w:val="1"/>
      <w:marLeft w:val="0"/>
      <w:marRight w:val="0"/>
      <w:marTop w:val="0"/>
      <w:marBottom w:val="0"/>
      <w:divBdr>
        <w:top w:val="none" w:sz="0" w:space="0" w:color="auto"/>
        <w:left w:val="none" w:sz="0" w:space="0" w:color="auto"/>
        <w:bottom w:val="none" w:sz="0" w:space="0" w:color="auto"/>
        <w:right w:val="none" w:sz="0" w:space="0" w:color="auto"/>
      </w:divBdr>
    </w:div>
    <w:div w:id="727996816">
      <w:bodyDiv w:val="1"/>
      <w:marLeft w:val="0"/>
      <w:marRight w:val="0"/>
      <w:marTop w:val="0"/>
      <w:marBottom w:val="0"/>
      <w:divBdr>
        <w:top w:val="none" w:sz="0" w:space="0" w:color="auto"/>
        <w:left w:val="none" w:sz="0" w:space="0" w:color="auto"/>
        <w:bottom w:val="none" w:sz="0" w:space="0" w:color="auto"/>
        <w:right w:val="none" w:sz="0" w:space="0" w:color="auto"/>
      </w:divBdr>
    </w:div>
    <w:div w:id="731075276">
      <w:bodyDiv w:val="1"/>
      <w:marLeft w:val="0"/>
      <w:marRight w:val="0"/>
      <w:marTop w:val="0"/>
      <w:marBottom w:val="0"/>
      <w:divBdr>
        <w:top w:val="none" w:sz="0" w:space="0" w:color="auto"/>
        <w:left w:val="none" w:sz="0" w:space="0" w:color="auto"/>
        <w:bottom w:val="none" w:sz="0" w:space="0" w:color="auto"/>
        <w:right w:val="none" w:sz="0" w:space="0" w:color="auto"/>
      </w:divBdr>
      <w:divsChild>
        <w:div w:id="847714234">
          <w:marLeft w:val="0"/>
          <w:marRight w:val="0"/>
          <w:marTop w:val="0"/>
          <w:marBottom w:val="0"/>
          <w:divBdr>
            <w:top w:val="none" w:sz="0" w:space="0" w:color="auto"/>
            <w:left w:val="none" w:sz="0" w:space="0" w:color="auto"/>
            <w:bottom w:val="none" w:sz="0" w:space="0" w:color="auto"/>
            <w:right w:val="none" w:sz="0" w:space="0" w:color="auto"/>
          </w:divBdr>
        </w:div>
        <w:div w:id="954289334">
          <w:marLeft w:val="0"/>
          <w:marRight w:val="0"/>
          <w:marTop w:val="0"/>
          <w:marBottom w:val="0"/>
          <w:divBdr>
            <w:top w:val="none" w:sz="0" w:space="0" w:color="auto"/>
            <w:left w:val="none" w:sz="0" w:space="0" w:color="auto"/>
            <w:bottom w:val="none" w:sz="0" w:space="0" w:color="auto"/>
            <w:right w:val="none" w:sz="0" w:space="0" w:color="auto"/>
          </w:divBdr>
        </w:div>
        <w:div w:id="1993870198">
          <w:marLeft w:val="0"/>
          <w:marRight w:val="0"/>
          <w:marTop w:val="0"/>
          <w:marBottom w:val="0"/>
          <w:divBdr>
            <w:top w:val="none" w:sz="0" w:space="0" w:color="auto"/>
            <w:left w:val="none" w:sz="0" w:space="0" w:color="auto"/>
            <w:bottom w:val="none" w:sz="0" w:space="0" w:color="auto"/>
            <w:right w:val="none" w:sz="0" w:space="0" w:color="auto"/>
          </w:divBdr>
        </w:div>
        <w:div w:id="764768208">
          <w:marLeft w:val="0"/>
          <w:marRight w:val="0"/>
          <w:marTop w:val="0"/>
          <w:marBottom w:val="0"/>
          <w:divBdr>
            <w:top w:val="none" w:sz="0" w:space="0" w:color="auto"/>
            <w:left w:val="none" w:sz="0" w:space="0" w:color="auto"/>
            <w:bottom w:val="none" w:sz="0" w:space="0" w:color="auto"/>
            <w:right w:val="none" w:sz="0" w:space="0" w:color="auto"/>
          </w:divBdr>
        </w:div>
        <w:div w:id="812597514">
          <w:marLeft w:val="0"/>
          <w:marRight w:val="0"/>
          <w:marTop w:val="0"/>
          <w:marBottom w:val="0"/>
          <w:divBdr>
            <w:top w:val="none" w:sz="0" w:space="0" w:color="auto"/>
            <w:left w:val="none" w:sz="0" w:space="0" w:color="auto"/>
            <w:bottom w:val="none" w:sz="0" w:space="0" w:color="auto"/>
            <w:right w:val="none" w:sz="0" w:space="0" w:color="auto"/>
          </w:divBdr>
        </w:div>
        <w:div w:id="1232689925">
          <w:marLeft w:val="0"/>
          <w:marRight w:val="0"/>
          <w:marTop w:val="0"/>
          <w:marBottom w:val="0"/>
          <w:divBdr>
            <w:top w:val="none" w:sz="0" w:space="0" w:color="auto"/>
            <w:left w:val="none" w:sz="0" w:space="0" w:color="auto"/>
            <w:bottom w:val="none" w:sz="0" w:space="0" w:color="auto"/>
            <w:right w:val="none" w:sz="0" w:space="0" w:color="auto"/>
          </w:divBdr>
        </w:div>
        <w:div w:id="2052728343">
          <w:marLeft w:val="0"/>
          <w:marRight w:val="0"/>
          <w:marTop w:val="0"/>
          <w:marBottom w:val="0"/>
          <w:divBdr>
            <w:top w:val="none" w:sz="0" w:space="0" w:color="auto"/>
            <w:left w:val="none" w:sz="0" w:space="0" w:color="auto"/>
            <w:bottom w:val="none" w:sz="0" w:space="0" w:color="auto"/>
            <w:right w:val="none" w:sz="0" w:space="0" w:color="auto"/>
          </w:divBdr>
        </w:div>
        <w:div w:id="1580288815">
          <w:marLeft w:val="0"/>
          <w:marRight w:val="0"/>
          <w:marTop w:val="0"/>
          <w:marBottom w:val="0"/>
          <w:divBdr>
            <w:top w:val="none" w:sz="0" w:space="0" w:color="auto"/>
            <w:left w:val="none" w:sz="0" w:space="0" w:color="auto"/>
            <w:bottom w:val="none" w:sz="0" w:space="0" w:color="auto"/>
            <w:right w:val="none" w:sz="0" w:space="0" w:color="auto"/>
          </w:divBdr>
        </w:div>
        <w:div w:id="1834098972">
          <w:marLeft w:val="0"/>
          <w:marRight w:val="0"/>
          <w:marTop w:val="0"/>
          <w:marBottom w:val="0"/>
          <w:divBdr>
            <w:top w:val="none" w:sz="0" w:space="0" w:color="auto"/>
            <w:left w:val="none" w:sz="0" w:space="0" w:color="auto"/>
            <w:bottom w:val="none" w:sz="0" w:space="0" w:color="auto"/>
            <w:right w:val="none" w:sz="0" w:space="0" w:color="auto"/>
          </w:divBdr>
        </w:div>
        <w:div w:id="1333950663">
          <w:marLeft w:val="0"/>
          <w:marRight w:val="0"/>
          <w:marTop w:val="0"/>
          <w:marBottom w:val="0"/>
          <w:divBdr>
            <w:top w:val="none" w:sz="0" w:space="0" w:color="auto"/>
            <w:left w:val="none" w:sz="0" w:space="0" w:color="auto"/>
            <w:bottom w:val="none" w:sz="0" w:space="0" w:color="auto"/>
            <w:right w:val="none" w:sz="0" w:space="0" w:color="auto"/>
          </w:divBdr>
        </w:div>
        <w:div w:id="220989967">
          <w:marLeft w:val="0"/>
          <w:marRight w:val="0"/>
          <w:marTop w:val="0"/>
          <w:marBottom w:val="0"/>
          <w:divBdr>
            <w:top w:val="none" w:sz="0" w:space="0" w:color="auto"/>
            <w:left w:val="none" w:sz="0" w:space="0" w:color="auto"/>
            <w:bottom w:val="none" w:sz="0" w:space="0" w:color="auto"/>
            <w:right w:val="none" w:sz="0" w:space="0" w:color="auto"/>
          </w:divBdr>
        </w:div>
        <w:div w:id="1520971578">
          <w:marLeft w:val="0"/>
          <w:marRight w:val="0"/>
          <w:marTop w:val="0"/>
          <w:marBottom w:val="0"/>
          <w:divBdr>
            <w:top w:val="none" w:sz="0" w:space="0" w:color="auto"/>
            <w:left w:val="none" w:sz="0" w:space="0" w:color="auto"/>
            <w:bottom w:val="none" w:sz="0" w:space="0" w:color="auto"/>
            <w:right w:val="none" w:sz="0" w:space="0" w:color="auto"/>
          </w:divBdr>
        </w:div>
        <w:div w:id="1673217924">
          <w:marLeft w:val="0"/>
          <w:marRight w:val="0"/>
          <w:marTop w:val="0"/>
          <w:marBottom w:val="0"/>
          <w:divBdr>
            <w:top w:val="none" w:sz="0" w:space="0" w:color="auto"/>
            <w:left w:val="none" w:sz="0" w:space="0" w:color="auto"/>
            <w:bottom w:val="none" w:sz="0" w:space="0" w:color="auto"/>
            <w:right w:val="none" w:sz="0" w:space="0" w:color="auto"/>
          </w:divBdr>
        </w:div>
        <w:div w:id="1045251735">
          <w:marLeft w:val="0"/>
          <w:marRight w:val="0"/>
          <w:marTop w:val="0"/>
          <w:marBottom w:val="0"/>
          <w:divBdr>
            <w:top w:val="none" w:sz="0" w:space="0" w:color="auto"/>
            <w:left w:val="none" w:sz="0" w:space="0" w:color="auto"/>
            <w:bottom w:val="none" w:sz="0" w:space="0" w:color="auto"/>
            <w:right w:val="none" w:sz="0" w:space="0" w:color="auto"/>
          </w:divBdr>
        </w:div>
        <w:div w:id="635571814">
          <w:marLeft w:val="0"/>
          <w:marRight w:val="0"/>
          <w:marTop w:val="0"/>
          <w:marBottom w:val="0"/>
          <w:divBdr>
            <w:top w:val="none" w:sz="0" w:space="0" w:color="auto"/>
            <w:left w:val="none" w:sz="0" w:space="0" w:color="auto"/>
            <w:bottom w:val="none" w:sz="0" w:space="0" w:color="auto"/>
            <w:right w:val="none" w:sz="0" w:space="0" w:color="auto"/>
          </w:divBdr>
        </w:div>
        <w:div w:id="1972785719">
          <w:marLeft w:val="0"/>
          <w:marRight w:val="0"/>
          <w:marTop w:val="0"/>
          <w:marBottom w:val="0"/>
          <w:divBdr>
            <w:top w:val="none" w:sz="0" w:space="0" w:color="auto"/>
            <w:left w:val="none" w:sz="0" w:space="0" w:color="auto"/>
            <w:bottom w:val="none" w:sz="0" w:space="0" w:color="auto"/>
            <w:right w:val="none" w:sz="0" w:space="0" w:color="auto"/>
          </w:divBdr>
        </w:div>
        <w:div w:id="446004122">
          <w:marLeft w:val="0"/>
          <w:marRight w:val="0"/>
          <w:marTop w:val="0"/>
          <w:marBottom w:val="0"/>
          <w:divBdr>
            <w:top w:val="none" w:sz="0" w:space="0" w:color="auto"/>
            <w:left w:val="none" w:sz="0" w:space="0" w:color="auto"/>
            <w:bottom w:val="none" w:sz="0" w:space="0" w:color="auto"/>
            <w:right w:val="none" w:sz="0" w:space="0" w:color="auto"/>
          </w:divBdr>
        </w:div>
        <w:div w:id="1739092780">
          <w:marLeft w:val="0"/>
          <w:marRight w:val="0"/>
          <w:marTop w:val="0"/>
          <w:marBottom w:val="0"/>
          <w:divBdr>
            <w:top w:val="none" w:sz="0" w:space="0" w:color="auto"/>
            <w:left w:val="none" w:sz="0" w:space="0" w:color="auto"/>
            <w:bottom w:val="none" w:sz="0" w:space="0" w:color="auto"/>
            <w:right w:val="none" w:sz="0" w:space="0" w:color="auto"/>
          </w:divBdr>
        </w:div>
        <w:div w:id="281695298">
          <w:marLeft w:val="0"/>
          <w:marRight w:val="0"/>
          <w:marTop w:val="0"/>
          <w:marBottom w:val="0"/>
          <w:divBdr>
            <w:top w:val="none" w:sz="0" w:space="0" w:color="auto"/>
            <w:left w:val="none" w:sz="0" w:space="0" w:color="auto"/>
            <w:bottom w:val="none" w:sz="0" w:space="0" w:color="auto"/>
            <w:right w:val="none" w:sz="0" w:space="0" w:color="auto"/>
          </w:divBdr>
        </w:div>
        <w:div w:id="342585509">
          <w:marLeft w:val="0"/>
          <w:marRight w:val="0"/>
          <w:marTop w:val="0"/>
          <w:marBottom w:val="0"/>
          <w:divBdr>
            <w:top w:val="none" w:sz="0" w:space="0" w:color="auto"/>
            <w:left w:val="none" w:sz="0" w:space="0" w:color="auto"/>
            <w:bottom w:val="none" w:sz="0" w:space="0" w:color="auto"/>
            <w:right w:val="none" w:sz="0" w:space="0" w:color="auto"/>
          </w:divBdr>
        </w:div>
        <w:div w:id="221673708">
          <w:marLeft w:val="0"/>
          <w:marRight w:val="0"/>
          <w:marTop w:val="0"/>
          <w:marBottom w:val="0"/>
          <w:divBdr>
            <w:top w:val="none" w:sz="0" w:space="0" w:color="auto"/>
            <w:left w:val="none" w:sz="0" w:space="0" w:color="auto"/>
            <w:bottom w:val="none" w:sz="0" w:space="0" w:color="auto"/>
            <w:right w:val="none" w:sz="0" w:space="0" w:color="auto"/>
          </w:divBdr>
        </w:div>
        <w:div w:id="537354129">
          <w:marLeft w:val="0"/>
          <w:marRight w:val="0"/>
          <w:marTop w:val="0"/>
          <w:marBottom w:val="0"/>
          <w:divBdr>
            <w:top w:val="none" w:sz="0" w:space="0" w:color="auto"/>
            <w:left w:val="none" w:sz="0" w:space="0" w:color="auto"/>
            <w:bottom w:val="none" w:sz="0" w:space="0" w:color="auto"/>
            <w:right w:val="none" w:sz="0" w:space="0" w:color="auto"/>
          </w:divBdr>
        </w:div>
        <w:div w:id="1698460848">
          <w:marLeft w:val="0"/>
          <w:marRight w:val="0"/>
          <w:marTop w:val="0"/>
          <w:marBottom w:val="0"/>
          <w:divBdr>
            <w:top w:val="none" w:sz="0" w:space="0" w:color="auto"/>
            <w:left w:val="none" w:sz="0" w:space="0" w:color="auto"/>
            <w:bottom w:val="none" w:sz="0" w:space="0" w:color="auto"/>
            <w:right w:val="none" w:sz="0" w:space="0" w:color="auto"/>
          </w:divBdr>
        </w:div>
        <w:div w:id="631518619">
          <w:marLeft w:val="0"/>
          <w:marRight w:val="0"/>
          <w:marTop w:val="0"/>
          <w:marBottom w:val="0"/>
          <w:divBdr>
            <w:top w:val="none" w:sz="0" w:space="0" w:color="auto"/>
            <w:left w:val="none" w:sz="0" w:space="0" w:color="auto"/>
            <w:bottom w:val="none" w:sz="0" w:space="0" w:color="auto"/>
            <w:right w:val="none" w:sz="0" w:space="0" w:color="auto"/>
          </w:divBdr>
        </w:div>
        <w:div w:id="458187987">
          <w:marLeft w:val="0"/>
          <w:marRight w:val="0"/>
          <w:marTop w:val="0"/>
          <w:marBottom w:val="0"/>
          <w:divBdr>
            <w:top w:val="none" w:sz="0" w:space="0" w:color="auto"/>
            <w:left w:val="none" w:sz="0" w:space="0" w:color="auto"/>
            <w:bottom w:val="none" w:sz="0" w:space="0" w:color="auto"/>
            <w:right w:val="none" w:sz="0" w:space="0" w:color="auto"/>
          </w:divBdr>
        </w:div>
      </w:divsChild>
    </w:div>
    <w:div w:id="735202675">
      <w:bodyDiv w:val="1"/>
      <w:marLeft w:val="0"/>
      <w:marRight w:val="0"/>
      <w:marTop w:val="0"/>
      <w:marBottom w:val="0"/>
      <w:divBdr>
        <w:top w:val="none" w:sz="0" w:space="0" w:color="auto"/>
        <w:left w:val="none" w:sz="0" w:space="0" w:color="auto"/>
        <w:bottom w:val="none" w:sz="0" w:space="0" w:color="auto"/>
        <w:right w:val="none" w:sz="0" w:space="0" w:color="auto"/>
      </w:divBdr>
      <w:divsChild>
        <w:div w:id="2056345571">
          <w:marLeft w:val="0"/>
          <w:marRight w:val="0"/>
          <w:marTop w:val="0"/>
          <w:marBottom w:val="360"/>
          <w:divBdr>
            <w:top w:val="none" w:sz="0" w:space="0" w:color="auto"/>
            <w:left w:val="none" w:sz="0" w:space="0" w:color="auto"/>
            <w:bottom w:val="none" w:sz="0" w:space="0" w:color="auto"/>
            <w:right w:val="none" w:sz="0" w:space="0" w:color="auto"/>
          </w:divBdr>
        </w:div>
      </w:divsChild>
    </w:div>
    <w:div w:id="745806963">
      <w:bodyDiv w:val="1"/>
      <w:marLeft w:val="0"/>
      <w:marRight w:val="0"/>
      <w:marTop w:val="0"/>
      <w:marBottom w:val="0"/>
      <w:divBdr>
        <w:top w:val="none" w:sz="0" w:space="0" w:color="auto"/>
        <w:left w:val="none" w:sz="0" w:space="0" w:color="auto"/>
        <w:bottom w:val="none" w:sz="0" w:space="0" w:color="auto"/>
        <w:right w:val="none" w:sz="0" w:space="0" w:color="auto"/>
      </w:divBdr>
    </w:div>
    <w:div w:id="748580373">
      <w:bodyDiv w:val="1"/>
      <w:marLeft w:val="0"/>
      <w:marRight w:val="0"/>
      <w:marTop w:val="0"/>
      <w:marBottom w:val="0"/>
      <w:divBdr>
        <w:top w:val="none" w:sz="0" w:space="0" w:color="auto"/>
        <w:left w:val="none" w:sz="0" w:space="0" w:color="auto"/>
        <w:bottom w:val="none" w:sz="0" w:space="0" w:color="auto"/>
        <w:right w:val="none" w:sz="0" w:space="0" w:color="auto"/>
      </w:divBdr>
    </w:div>
    <w:div w:id="758671579">
      <w:bodyDiv w:val="1"/>
      <w:marLeft w:val="0"/>
      <w:marRight w:val="0"/>
      <w:marTop w:val="0"/>
      <w:marBottom w:val="0"/>
      <w:divBdr>
        <w:top w:val="none" w:sz="0" w:space="0" w:color="auto"/>
        <w:left w:val="none" w:sz="0" w:space="0" w:color="auto"/>
        <w:bottom w:val="none" w:sz="0" w:space="0" w:color="auto"/>
        <w:right w:val="none" w:sz="0" w:space="0" w:color="auto"/>
      </w:divBdr>
    </w:div>
    <w:div w:id="765151097">
      <w:bodyDiv w:val="1"/>
      <w:marLeft w:val="0"/>
      <w:marRight w:val="0"/>
      <w:marTop w:val="0"/>
      <w:marBottom w:val="0"/>
      <w:divBdr>
        <w:top w:val="none" w:sz="0" w:space="0" w:color="auto"/>
        <w:left w:val="none" w:sz="0" w:space="0" w:color="auto"/>
        <w:bottom w:val="none" w:sz="0" w:space="0" w:color="auto"/>
        <w:right w:val="none" w:sz="0" w:space="0" w:color="auto"/>
      </w:divBdr>
    </w:div>
    <w:div w:id="778254454">
      <w:bodyDiv w:val="1"/>
      <w:marLeft w:val="0"/>
      <w:marRight w:val="0"/>
      <w:marTop w:val="0"/>
      <w:marBottom w:val="0"/>
      <w:divBdr>
        <w:top w:val="none" w:sz="0" w:space="0" w:color="auto"/>
        <w:left w:val="none" w:sz="0" w:space="0" w:color="auto"/>
        <w:bottom w:val="none" w:sz="0" w:space="0" w:color="auto"/>
        <w:right w:val="none" w:sz="0" w:space="0" w:color="auto"/>
      </w:divBdr>
    </w:div>
    <w:div w:id="783186784">
      <w:bodyDiv w:val="1"/>
      <w:marLeft w:val="0"/>
      <w:marRight w:val="0"/>
      <w:marTop w:val="0"/>
      <w:marBottom w:val="0"/>
      <w:divBdr>
        <w:top w:val="none" w:sz="0" w:space="0" w:color="auto"/>
        <w:left w:val="none" w:sz="0" w:space="0" w:color="auto"/>
        <w:bottom w:val="none" w:sz="0" w:space="0" w:color="auto"/>
        <w:right w:val="none" w:sz="0" w:space="0" w:color="auto"/>
      </w:divBdr>
      <w:divsChild>
        <w:div w:id="586303677">
          <w:marLeft w:val="0"/>
          <w:marRight w:val="0"/>
          <w:marTop w:val="0"/>
          <w:marBottom w:val="0"/>
          <w:divBdr>
            <w:top w:val="none" w:sz="0" w:space="0" w:color="auto"/>
            <w:left w:val="none" w:sz="0" w:space="0" w:color="auto"/>
            <w:bottom w:val="none" w:sz="0" w:space="0" w:color="auto"/>
            <w:right w:val="none" w:sz="0" w:space="0" w:color="auto"/>
          </w:divBdr>
        </w:div>
        <w:div w:id="140314306">
          <w:marLeft w:val="0"/>
          <w:marRight w:val="0"/>
          <w:marTop w:val="0"/>
          <w:marBottom w:val="0"/>
          <w:divBdr>
            <w:top w:val="none" w:sz="0" w:space="0" w:color="auto"/>
            <w:left w:val="none" w:sz="0" w:space="0" w:color="auto"/>
            <w:bottom w:val="none" w:sz="0" w:space="0" w:color="auto"/>
            <w:right w:val="none" w:sz="0" w:space="0" w:color="auto"/>
          </w:divBdr>
        </w:div>
        <w:div w:id="1176841324">
          <w:marLeft w:val="0"/>
          <w:marRight w:val="0"/>
          <w:marTop w:val="0"/>
          <w:marBottom w:val="0"/>
          <w:divBdr>
            <w:top w:val="none" w:sz="0" w:space="0" w:color="auto"/>
            <w:left w:val="none" w:sz="0" w:space="0" w:color="auto"/>
            <w:bottom w:val="none" w:sz="0" w:space="0" w:color="auto"/>
            <w:right w:val="none" w:sz="0" w:space="0" w:color="auto"/>
          </w:divBdr>
        </w:div>
      </w:divsChild>
    </w:div>
    <w:div w:id="785395189">
      <w:bodyDiv w:val="1"/>
      <w:marLeft w:val="0"/>
      <w:marRight w:val="0"/>
      <w:marTop w:val="0"/>
      <w:marBottom w:val="0"/>
      <w:divBdr>
        <w:top w:val="none" w:sz="0" w:space="0" w:color="auto"/>
        <w:left w:val="none" w:sz="0" w:space="0" w:color="auto"/>
        <w:bottom w:val="none" w:sz="0" w:space="0" w:color="auto"/>
        <w:right w:val="none" w:sz="0" w:space="0" w:color="auto"/>
      </w:divBdr>
      <w:divsChild>
        <w:div w:id="2016420622">
          <w:marLeft w:val="0"/>
          <w:marRight w:val="0"/>
          <w:marTop w:val="0"/>
          <w:marBottom w:val="0"/>
          <w:divBdr>
            <w:top w:val="none" w:sz="0" w:space="0" w:color="auto"/>
            <w:left w:val="none" w:sz="0" w:space="0" w:color="auto"/>
            <w:bottom w:val="none" w:sz="0" w:space="0" w:color="auto"/>
            <w:right w:val="none" w:sz="0" w:space="0" w:color="auto"/>
          </w:divBdr>
        </w:div>
        <w:div w:id="1885554377">
          <w:marLeft w:val="0"/>
          <w:marRight w:val="0"/>
          <w:marTop w:val="0"/>
          <w:marBottom w:val="0"/>
          <w:divBdr>
            <w:top w:val="none" w:sz="0" w:space="0" w:color="auto"/>
            <w:left w:val="none" w:sz="0" w:space="0" w:color="auto"/>
            <w:bottom w:val="none" w:sz="0" w:space="0" w:color="auto"/>
            <w:right w:val="none" w:sz="0" w:space="0" w:color="auto"/>
          </w:divBdr>
        </w:div>
      </w:divsChild>
    </w:div>
    <w:div w:id="789394556">
      <w:bodyDiv w:val="1"/>
      <w:marLeft w:val="0"/>
      <w:marRight w:val="0"/>
      <w:marTop w:val="0"/>
      <w:marBottom w:val="0"/>
      <w:divBdr>
        <w:top w:val="none" w:sz="0" w:space="0" w:color="auto"/>
        <w:left w:val="none" w:sz="0" w:space="0" w:color="auto"/>
        <w:bottom w:val="none" w:sz="0" w:space="0" w:color="auto"/>
        <w:right w:val="none" w:sz="0" w:space="0" w:color="auto"/>
      </w:divBdr>
    </w:div>
    <w:div w:id="799569223">
      <w:bodyDiv w:val="1"/>
      <w:marLeft w:val="0"/>
      <w:marRight w:val="0"/>
      <w:marTop w:val="0"/>
      <w:marBottom w:val="0"/>
      <w:divBdr>
        <w:top w:val="none" w:sz="0" w:space="0" w:color="auto"/>
        <w:left w:val="none" w:sz="0" w:space="0" w:color="auto"/>
        <w:bottom w:val="none" w:sz="0" w:space="0" w:color="auto"/>
        <w:right w:val="none" w:sz="0" w:space="0" w:color="auto"/>
      </w:divBdr>
    </w:div>
    <w:div w:id="804858326">
      <w:bodyDiv w:val="1"/>
      <w:marLeft w:val="0"/>
      <w:marRight w:val="0"/>
      <w:marTop w:val="0"/>
      <w:marBottom w:val="0"/>
      <w:divBdr>
        <w:top w:val="none" w:sz="0" w:space="0" w:color="auto"/>
        <w:left w:val="none" w:sz="0" w:space="0" w:color="auto"/>
        <w:bottom w:val="none" w:sz="0" w:space="0" w:color="auto"/>
        <w:right w:val="none" w:sz="0" w:space="0" w:color="auto"/>
      </w:divBdr>
      <w:divsChild>
        <w:div w:id="2079740514">
          <w:marLeft w:val="0"/>
          <w:marRight w:val="0"/>
          <w:marTop w:val="0"/>
          <w:marBottom w:val="0"/>
          <w:divBdr>
            <w:top w:val="none" w:sz="0" w:space="0" w:color="auto"/>
            <w:left w:val="none" w:sz="0" w:space="0" w:color="auto"/>
            <w:bottom w:val="none" w:sz="0" w:space="0" w:color="auto"/>
            <w:right w:val="none" w:sz="0" w:space="0" w:color="auto"/>
          </w:divBdr>
        </w:div>
        <w:div w:id="661541413">
          <w:marLeft w:val="0"/>
          <w:marRight w:val="0"/>
          <w:marTop w:val="0"/>
          <w:marBottom w:val="0"/>
          <w:divBdr>
            <w:top w:val="none" w:sz="0" w:space="0" w:color="auto"/>
            <w:left w:val="none" w:sz="0" w:space="0" w:color="auto"/>
            <w:bottom w:val="none" w:sz="0" w:space="0" w:color="auto"/>
            <w:right w:val="none" w:sz="0" w:space="0" w:color="auto"/>
          </w:divBdr>
        </w:div>
        <w:div w:id="1904951997">
          <w:marLeft w:val="0"/>
          <w:marRight w:val="0"/>
          <w:marTop w:val="0"/>
          <w:marBottom w:val="0"/>
          <w:divBdr>
            <w:top w:val="none" w:sz="0" w:space="0" w:color="auto"/>
            <w:left w:val="none" w:sz="0" w:space="0" w:color="auto"/>
            <w:bottom w:val="none" w:sz="0" w:space="0" w:color="auto"/>
            <w:right w:val="none" w:sz="0" w:space="0" w:color="auto"/>
          </w:divBdr>
        </w:div>
        <w:div w:id="1683362982">
          <w:marLeft w:val="0"/>
          <w:marRight w:val="0"/>
          <w:marTop w:val="0"/>
          <w:marBottom w:val="0"/>
          <w:divBdr>
            <w:top w:val="none" w:sz="0" w:space="0" w:color="auto"/>
            <w:left w:val="none" w:sz="0" w:space="0" w:color="auto"/>
            <w:bottom w:val="none" w:sz="0" w:space="0" w:color="auto"/>
            <w:right w:val="none" w:sz="0" w:space="0" w:color="auto"/>
          </w:divBdr>
        </w:div>
        <w:div w:id="668748278">
          <w:marLeft w:val="0"/>
          <w:marRight w:val="0"/>
          <w:marTop w:val="0"/>
          <w:marBottom w:val="0"/>
          <w:divBdr>
            <w:top w:val="none" w:sz="0" w:space="0" w:color="auto"/>
            <w:left w:val="none" w:sz="0" w:space="0" w:color="auto"/>
            <w:bottom w:val="none" w:sz="0" w:space="0" w:color="auto"/>
            <w:right w:val="none" w:sz="0" w:space="0" w:color="auto"/>
          </w:divBdr>
        </w:div>
        <w:div w:id="75976060">
          <w:marLeft w:val="0"/>
          <w:marRight w:val="0"/>
          <w:marTop w:val="0"/>
          <w:marBottom w:val="0"/>
          <w:divBdr>
            <w:top w:val="none" w:sz="0" w:space="0" w:color="auto"/>
            <w:left w:val="none" w:sz="0" w:space="0" w:color="auto"/>
            <w:bottom w:val="none" w:sz="0" w:space="0" w:color="auto"/>
            <w:right w:val="none" w:sz="0" w:space="0" w:color="auto"/>
          </w:divBdr>
        </w:div>
        <w:div w:id="785272635">
          <w:marLeft w:val="0"/>
          <w:marRight w:val="0"/>
          <w:marTop w:val="0"/>
          <w:marBottom w:val="0"/>
          <w:divBdr>
            <w:top w:val="none" w:sz="0" w:space="0" w:color="auto"/>
            <w:left w:val="none" w:sz="0" w:space="0" w:color="auto"/>
            <w:bottom w:val="none" w:sz="0" w:space="0" w:color="auto"/>
            <w:right w:val="none" w:sz="0" w:space="0" w:color="auto"/>
          </w:divBdr>
        </w:div>
      </w:divsChild>
    </w:div>
    <w:div w:id="814955013">
      <w:bodyDiv w:val="1"/>
      <w:marLeft w:val="0"/>
      <w:marRight w:val="0"/>
      <w:marTop w:val="0"/>
      <w:marBottom w:val="0"/>
      <w:divBdr>
        <w:top w:val="none" w:sz="0" w:space="0" w:color="auto"/>
        <w:left w:val="none" w:sz="0" w:space="0" w:color="auto"/>
        <w:bottom w:val="none" w:sz="0" w:space="0" w:color="auto"/>
        <w:right w:val="none" w:sz="0" w:space="0" w:color="auto"/>
      </w:divBdr>
    </w:div>
    <w:div w:id="821892971">
      <w:bodyDiv w:val="1"/>
      <w:marLeft w:val="0"/>
      <w:marRight w:val="0"/>
      <w:marTop w:val="0"/>
      <w:marBottom w:val="0"/>
      <w:divBdr>
        <w:top w:val="none" w:sz="0" w:space="0" w:color="auto"/>
        <w:left w:val="none" w:sz="0" w:space="0" w:color="auto"/>
        <w:bottom w:val="none" w:sz="0" w:space="0" w:color="auto"/>
        <w:right w:val="none" w:sz="0" w:space="0" w:color="auto"/>
      </w:divBdr>
    </w:div>
    <w:div w:id="831216854">
      <w:bodyDiv w:val="1"/>
      <w:marLeft w:val="0"/>
      <w:marRight w:val="0"/>
      <w:marTop w:val="0"/>
      <w:marBottom w:val="0"/>
      <w:divBdr>
        <w:top w:val="none" w:sz="0" w:space="0" w:color="auto"/>
        <w:left w:val="none" w:sz="0" w:space="0" w:color="auto"/>
        <w:bottom w:val="none" w:sz="0" w:space="0" w:color="auto"/>
        <w:right w:val="none" w:sz="0" w:space="0" w:color="auto"/>
      </w:divBdr>
    </w:div>
    <w:div w:id="866021590">
      <w:bodyDiv w:val="1"/>
      <w:marLeft w:val="0"/>
      <w:marRight w:val="0"/>
      <w:marTop w:val="0"/>
      <w:marBottom w:val="0"/>
      <w:divBdr>
        <w:top w:val="none" w:sz="0" w:space="0" w:color="auto"/>
        <w:left w:val="none" w:sz="0" w:space="0" w:color="auto"/>
        <w:bottom w:val="none" w:sz="0" w:space="0" w:color="auto"/>
        <w:right w:val="none" w:sz="0" w:space="0" w:color="auto"/>
      </w:divBdr>
    </w:div>
    <w:div w:id="876547564">
      <w:bodyDiv w:val="1"/>
      <w:marLeft w:val="0"/>
      <w:marRight w:val="0"/>
      <w:marTop w:val="0"/>
      <w:marBottom w:val="0"/>
      <w:divBdr>
        <w:top w:val="none" w:sz="0" w:space="0" w:color="auto"/>
        <w:left w:val="none" w:sz="0" w:space="0" w:color="auto"/>
        <w:bottom w:val="none" w:sz="0" w:space="0" w:color="auto"/>
        <w:right w:val="none" w:sz="0" w:space="0" w:color="auto"/>
      </w:divBdr>
    </w:div>
    <w:div w:id="877934878">
      <w:bodyDiv w:val="1"/>
      <w:marLeft w:val="0"/>
      <w:marRight w:val="0"/>
      <w:marTop w:val="0"/>
      <w:marBottom w:val="0"/>
      <w:divBdr>
        <w:top w:val="none" w:sz="0" w:space="0" w:color="auto"/>
        <w:left w:val="none" w:sz="0" w:space="0" w:color="auto"/>
        <w:bottom w:val="none" w:sz="0" w:space="0" w:color="auto"/>
        <w:right w:val="none" w:sz="0" w:space="0" w:color="auto"/>
      </w:divBdr>
      <w:divsChild>
        <w:div w:id="1096174939">
          <w:marLeft w:val="360"/>
          <w:marRight w:val="0"/>
          <w:marTop w:val="200"/>
          <w:marBottom w:val="0"/>
          <w:divBdr>
            <w:top w:val="none" w:sz="0" w:space="0" w:color="auto"/>
            <w:left w:val="none" w:sz="0" w:space="0" w:color="auto"/>
            <w:bottom w:val="none" w:sz="0" w:space="0" w:color="auto"/>
            <w:right w:val="none" w:sz="0" w:space="0" w:color="auto"/>
          </w:divBdr>
        </w:div>
      </w:divsChild>
    </w:div>
    <w:div w:id="883836666">
      <w:bodyDiv w:val="1"/>
      <w:marLeft w:val="0"/>
      <w:marRight w:val="0"/>
      <w:marTop w:val="0"/>
      <w:marBottom w:val="0"/>
      <w:divBdr>
        <w:top w:val="none" w:sz="0" w:space="0" w:color="auto"/>
        <w:left w:val="none" w:sz="0" w:space="0" w:color="auto"/>
        <w:bottom w:val="none" w:sz="0" w:space="0" w:color="auto"/>
        <w:right w:val="none" w:sz="0" w:space="0" w:color="auto"/>
      </w:divBdr>
    </w:div>
    <w:div w:id="948246655">
      <w:bodyDiv w:val="1"/>
      <w:marLeft w:val="0"/>
      <w:marRight w:val="0"/>
      <w:marTop w:val="0"/>
      <w:marBottom w:val="0"/>
      <w:divBdr>
        <w:top w:val="none" w:sz="0" w:space="0" w:color="auto"/>
        <w:left w:val="none" w:sz="0" w:space="0" w:color="auto"/>
        <w:bottom w:val="none" w:sz="0" w:space="0" w:color="auto"/>
        <w:right w:val="none" w:sz="0" w:space="0" w:color="auto"/>
      </w:divBdr>
    </w:div>
    <w:div w:id="978611983">
      <w:bodyDiv w:val="1"/>
      <w:marLeft w:val="0"/>
      <w:marRight w:val="0"/>
      <w:marTop w:val="0"/>
      <w:marBottom w:val="0"/>
      <w:divBdr>
        <w:top w:val="none" w:sz="0" w:space="0" w:color="auto"/>
        <w:left w:val="none" w:sz="0" w:space="0" w:color="auto"/>
        <w:bottom w:val="none" w:sz="0" w:space="0" w:color="auto"/>
        <w:right w:val="none" w:sz="0" w:space="0" w:color="auto"/>
      </w:divBdr>
    </w:div>
    <w:div w:id="979846183">
      <w:bodyDiv w:val="1"/>
      <w:marLeft w:val="0"/>
      <w:marRight w:val="0"/>
      <w:marTop w:val="0"/>
      <w:marBottom w:val="0"/>
      <w:divBdr>
        <w:top w:val="none" w:sz="0" w:space="0" w:color="auto"/>
        <w:left w:val="none" w:sz="0" w:space="0" w:color="auto"/>
        <w:bottom w:val="none" w:sz="0" w:space="0" w:color="auto"/>
        <w:right w:val="none" w:sz="0" w:space="0" w:color="auto"/>
      </w:divBdr>
    </w:div>
    <w:div w:id="1021475453">
      <w:bodyDiv w:val="1"/>
      <w:marLeft w:val="0"/>
      <w:marRight w:val="0"/>
      <w:marTop w:val="0"/>
      <w:marBottom w:val="0"/>
      <w:divBdr>
        <w:top w:val="none" w:sz="0" w:space="0" w:color="auto"/>
        <w:left w:val="none" w:sz="0" w:space="0" w:color="auto"/>
        <w:bottom w:val="none" w:sz="0" w:space="0" w:color="auto"/>
        <w:right w:val="none" w:sz="0" w:space="0" w:color="auto"/>
      </w:divBdr>
    </w:div>
    <w:div w:id="1046376347">
      <w:bodyDiv w:val="1"/>
      <w:marLeft w:val="0"/>
      <w:marRight w:val="0"/>
      <w:marTop w:val="0"/>
      <w:marBottom w:val="0"/>
      <w:divBdr>
        <w:top w:val="none" w:sz="0" w:space="0" w:color="auto"/>
        <w:left w:val="none" w:sz="0" w:space="0" w:color="auto"/>
        <w:bottom w:val="none" w:sz="0" w:space="0" w:color="auto"/>
        <w:right w:val="none" w:sz="0" w:space="0" w:color="auto"/>
      </w:divBdr>
    </w:div>
    <w:div w:id="1056322868">
      <w:bodyDiv w:val="1"/>
      <w:marLeft w:val="0"/>
      <w:marRight w:val="0"/>
      <w:marTop w:val="0"/>
      <w:marBottom w:val="0"/>
      <w:divBdr>
        <w:top w:val="none" w:sz="0" w:space="0" w:color="auto"/>
        <w:left w:val="none" w:sz="0" w:space="0" w:color="auto"/>
        <w:bottom w:val="none" w:sz="0" w:space="0" w:color="auto"/>
        <w:right w:val="none" w:sz="0" w:space="0" w:color="auto"/>
      </w:divBdr>
    </w:div>
    <w:div w:id="1079013847">
      <w:bodyDiv w:val="1"/>
      <w:marLeft w:val="0"/>
      <w:marRight w:val="0"/>
      <w:marTop w:val="0"/>
      <w:marBottom w:val="0"/>
      <w:divBdr>
        <w:top w:val="none" w:sz="0" w:space="0" w:color="auto"/>
        <w:left w:val="none" w:sz="0" w:space="0" w:color="auto"/>
        <w:bottom w:val="none" w:sz="0" w:space="0" w:color="auto"/>
        <w:right w:val="none" w:sz="0" w:space="0" w:color="auto"/>
      </w:divBdr>
    </w:div>
    <w:div w:id="1080253940">
      <w:bodyDiv w:val="1"/>
      <w:marLeft w:val="0"/>
      <w:marRight w:val="0"/>
      <w:marTop w:val="0"/>
      <w:marBottom w:val="0"/>
      <w:divBdr>
        <w:top w:val="none" w:sz="0" w:space="0" w:color="auto"/>
        <w:left w:val="none" w:sz="0" w:space="0" w:color="auto"/>
        <w:bottom w:val="none" w:sz="0" w:space="0" w:color="auto"/>
        <w:right w:val="none" w:sz="0" w:space="0" w:color="auto"/>
      </w:divBdr>
      <w:divsChild>
        <w:div w:id="559636632">
          <w:marLeft w:val="0"/>
          <w:marRight w:val="0"/>
          <w:marTop w:val="0"/>
          <w:marBottom w:val="0"/>
          <w:divBdr>
            <w:top w:val="none" w:sz="0" w:space="0" w:color="auto"/>
            <w:left w:val="none" w:sz="0" w:space="0" w:color="auto"/>
            <w:bottom w:val="none" w:sz="0" w:space="0" w:color="auto"/>
            <w:right w:val="none" w:sz="0" w:space="0" w:color="auto"/>
          </w:divBdr>
        </w:div>
      </w:divsChild>
    </w:div>
    <w:div w:id="1098135947">
      <w:bodyDiv w:val="1"/>
      <w:marLeft w:val="0"/>
      <w:marRight w:val="0"/>
      <w:marTop w:val="0"/>
      <w:marBottom w:val="0"/>
      <w:divBdr>
        <w:top w:val="none" w:sz="0" w:space="0" w:color="auto"/>
        <w:left w:val="none" w:sz="0" w:space="0" w:color="auto"/>
        <w:bottom w:val="none" w:sz="0" w:space="0" w:color="auto"/>
        <w:right w:val="none" w:sz="0" w:space="0" w:color="auto"/>
      </w:divBdr>
    </w:div>
    <w:div w:id="1109740544">
      <w:bodyDiv w:val="1"/>
      <w:marLeft w:val="0"/>
      <w:marRight w:val="0"/>
      <w:marTop w:val="0"/>
      <w:marBottom w:val="0"/>
      <w:divBdr>
        <w:top w:val="none" w:sz="0" w:space="0" w:color="auto"/>
        <w:left w:val="none" w:sz="0" w:space="0" w:color="auto"/>
        <w:bottom w:val="none" w:sz="0" w:space="0" w:color="auto"/>
        <w:right w:val="none" w:sz="0" w:space="0" w:color="auto"/>
      </w:divBdr>
      <w:divsChild>
        <w:div w:id="241916783">
          <w:marLeft w:val="0"/>
          <w:marRight w:val="0"/>
          <w:marTop w:val="0"/>
          <w:marBottom w:val="0"/>
          <w:divBdr>
            <w:top w:val="none" w:sz="0" w:space="0" w:color="auto"/>
            <w:left w:val="none" w:sz="0" w:space="0" w:color="auto"/>
            <w:bottom w:val="none" w:sz="0" w:space="0" w:color="auto"/>
            <w:right w:val="none" w:sz="0" w:space="0" w:color="auto"/>
          </w:divBdr>
          <w:divsChild>
            <w:div w:id="376131323">
              <w:marLeft w:val="0"/>
              <w:marRight w:val="0"/>
              <w:marTop w:val="0"/>
              <w:marBottom w:val="0"/>
              <w:divBdr>
                <w:top w:val="none" w:sz="0" w:space="0" w:color="auto"/>
                <w:left w:val="none" w:sz="0" w:space="0" w:color="auto"/>
                <w:bottom w:val="none" w:sz="0" w:space="0" w:color="auto"/>
                <w:right w:val="none" w:sz="0" w:space="0" w:color="auto"/>
              </w:divBdr>
              <w:divsChild>
                <w:div w:id="1762721799">
                  <w:marLeft w:val="0"/>
                  <w:marRight w:val="0"/>
                  <w:marTop w:val="0"/>
                  <w:marBottom w:val="0"/>
                  <w:divBdr>
                    <w:top w:val="none" w:sz="0" w:space="0" w:color="auto"/>
                    <w:left w:val="none" w:sz="0" w:space="0" w:color="auto"/>
                    <w:bottom w:val="none" w:sz="0" w:space="0" w:color="auto"/>
                    <w:right w:val="none" w:sz="0" w:space="0" w:color="auto"/>
                  </w:divBdr>
                </w:div>
                <w:div w:id="466355351">
                  <w:marLeft w:val="0"/>
                  <w:marRight w:val="0"/>
                  <w:marTop w:val="0"/>
                  <w:marBottom w:val="0"/>
                  <w:divBdr>
                    <w:top w:val="none" w:sz="0" w:space="0" w:color="auto"/>
                    <w:left w:val="none" w:sz="0" w:space="0" w:color="auto"/>
                    <w:bottom w:val="none" w:sz="0" w:space="0" w:color="auto"/>
                    <w:right w:val="none" w:sz="0" w:space="0" w:color="auto"/>
                  </w:divBdr>
                </w:div>
                <w:div w:id="716508711">
                  <w:marLeft w:val="0"/>
                  <w:marRight w:val="0"/>
                  <w:marTop w:val="0"/>
                  <w:marBottom w:val="0"/>
                  <w:divBdr>
                    <w:top w:val="none" w:sz="0" w:space="0" w:color="auto"/>
                    <w:left w:val="none" w:sz="0" w:space="0" w:color="auto"/>
                    <w:bottom w:val="none" w:sz="0" w:space="0" w:color="auto"/>
                    <w:right w:val="none" w:sz="0" w:space="0" w:color="auto"/>
                  </w:divBdr>
                </w:div>
                <w:div w:id="1824077467">
                  <w:marLeft w:val="0"/>
                  <w:marRight w:val="0"/>
                  <w:marTop w:val="0"/>
                  <w:marBottom w:val="0"/>
                  <w:divBdr>
                    <w:top w:val="none" w:sz="0" w:space="0" w:color="auto"/>
                    <w:left w:val="none" w:sz="0" w:space="0" w:color="auto"/>
                    <w:bottom w:val="none" w:sz="0" w:space="0" w:color="auto"/>
                    <w:right w:val="none" w:sz="0" w:space="0" w:color="auto"/>
                  </w:divBdr>
                </w:div>
                <w:div w:id="18699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09301">
      <w:bodyDiv w:val="1"/>
      <w:marLeft w:val="0"/>
      <w:marRight w:val="0"/>
      <w:marTop w:val="0"/>
      <w:marBottom w:val="0"/>
      <w:divBdr>
        <w:top w:val="none" w:sz="0" w:space="0" w:color="auto"/>
        <w:left w:val="none" w:sz="0" w:space="0" w:color="auto"/>
        <w:bottom w:val="none" w:sz="0" w:space="0" w:color="auto"/>
        <w:right w:val="none" w:sz="0" w:space="0" w:color="auto"/>
      </w:divBdr>
    </w:div>
    <w:div w:id="1119950802">
      <w:bodyDiv w:val="1"/>
      <w:marLeft w:val="0"/>
      <w:marRight w:val="0"/>
      <w:marTop w:val="0"/>
      <w:marBottom w:val="0"/>
      <w:divBdr>
        <w:top w:val="none" w:sz="0" w:space="0" w:color="auto"/>
        <w:left w:val="none" w:sz="0" w:space="0" w:color="auto"/>
        <w:bottom w:val="none" w:sz="0" w:space="0" w:color="auto"/>
        <w:right w:val="none" w:sz="0" w:space="0" w:color="auto"/>
      </w:divBdr>
    </w:div>
    <w:div w:id="1134756148">
      <w:bodyDiv w:val="1"/>
      <w:marLeft w:val="0"/>
      <w:marRight w:val="0"/>
      <w:marTop w:val="0"/>
      <w:marBottom w:val="0"/>
      <w:divBdr>
        <w:top w:val="none" w:sz="0" w:space="0" w:color="auto"/>
        <w:left w:val="none" w:sz="0" w:space="0" w:color="auto"/>
        <w:bottom w:val="none" w:sz="0" w:space="0" w:color="auto"/>
        <w:right w:val="none" w:sz="0" w:space="0" w:color="auto"/>
      </w:divBdr>
    </w:div>
    <w:div w:id="1140149637">
      <w:bodyDiv w:val="1"/>
      <w:marLeft w:val="0"/>
      <w:marRight w:val="0"/>
      <w:marTop w:val="0"/>
      <w:marBottom w:val="0"/>
      <w:divBdr>
        <w:top w:val="none" w:sz="0" w:space="0" w:color="auto"/>
        <w:left w:val="none" w:sz="0" w:space="0" w:color="auto"/>
        <w:bottom w:val="none" w:sz="0" w:space="0" w:color="auto"/>
        <w:right w:val="none" w:sz="0" w:space="0" w:color="auto"/>
      </w:divBdr>
    </w:div>
    <w:div w:id="1145122116">
      <w:bodyDiv w:val="1"/>
      <w:marLeft w:val="0"/>
      <w:marRight w:val="0"/>
      <w:marTop w:val="0"/>
      <w:marBottom w:val="0"/>
      <w:divBdr>
        <w:top w:val="none" w:sz="0" w:space="0" w:color="auto"/>
        <w:left w:val="none" w:sz="0" w:space="0" w:color="auto"/>
        <w:bottom w:val="none" w:sz="0" w:space="0" w:color="auto"/>
        <w:right w:val="none" w:sz="0" w:space="0" w:color="auto"/>
      </w:divBdr>
    </w:div>
    <w:div w:id="1157577601">
      <w:bodyDiv w:val="1"/>
      <w:marLeft w:val="0"/>
      <w:marRight w:val="0"/>
      <w:marTop w:val="0"/>
      <w:marBottom w:val="0"/>
      <w:divBdr>
        <w:top w:val="none" w:sz="0" w:space="0" w:color="auto"/>
        <w:left w:val="none" w:sz="0" w:space="0" w:color="auto"/>
        <w:bottom w:val="none" w:sz="0" w:space="0" w:color="auto"/>
        <w:right w:val="none" w:sz="0" w:space="0" w:color="auto"/>
      </w:divBdr>
    </w:div>
    <w:div w:id="1160391818">
      <w:bodyDiv w:val="1"/>
      <w:marLeft w:val="0"/>
      <w:marRight w:val="0"/>
      <w:marTop w:val="0"/>
      <w:marBottom w:val="0"/>
      <w:divBdr>
        <w:top w:val="none" w:sz="0" w:space="0" w:color="auto"/>
        <w:left w:val="none" w:sz="0" w:space="0" w:color="auto"/>
        <w:bottom w:val="none" w:sz="0" w:space="0" w:color="auto"/>
        <w:right w:val="none" w:sz="0" w:space="0" w:color="auto"/>
      </w:divBdr>
    </w:div>
    <w:div w:id="1245601703">
      <w:bodyDiv w:val="1"/>
      <w:marLeft w:val="0"/>
      <w:marRight w:val="0"/>
      <w:marTop w:val="0"/>
      <w:marBottom w:val="0"/>
      <w:divBdr>
        <w:top w:val="none" w:sz="0" w:space="0" w:color="auto"/>
        <w:left w:val="none" w:sz="0" w:space="0" w:color="auto"/>
        <w:bottom w:val="none" w:sz="0" w:space="0" w:color="auto"/>
        <w:right w:val="none" w:sz="0" w:space="0" w:color="auto"/>
      </w:divBdr>
    </w:div>
    <w:div w:id="1248156530">
      <w:bodyDiv w:val="1"/>
      <w:marLeft w:val="0"/>
      <w:marRight w:val="0"/>
      <w:marTop w:val="0"/>
      <w:marBottom w:val="0"/>
      <w:divBdr>
        <w:top w:val="none" w:sz="0" w:space="0" w:color="auto"/>
        <w:left w:val="none" w:sz="0" w:space="0" w:color="auto"/>
        <w:bottom w:val="none" w:sz="0" w:space="0" w:color="auto"/>
        <w:right w:val="none" w:sz="0" w:space="0" w:color="auto"/>
      </w:divBdr>
    </w:div>
    <w:div w:id="1285186238">
      <w:bodyDiv w:val="1"/>
      <w:marLeft w:val="0"/>
      <w:marRight w:val="0"/>
      <w:marTop w:val="0"/>
      <w:marBottom w:val="0"/>
      <w:divBdr>
        <w:top w:val="none" w:sz="0" w:space="0" w:color="auto"/>
        <w:left w:val="none" w:sz="0" w:space="0" w:color="auto"/>
        <w:bottom w:val="none" w:sz="0" w:space="0" w:color="auto"/>
        <w:right w:val="none" w:sz="0" w:space="0" w:color="auto"/>
      </w:divBdr>
    </w:div>
    <w:div w:id="1290207913">
      <w:bodyDiv w:val="1"/>
      <w:marLeft w:val="0"/>
      <w:marRight w:val="0"/>
      <w:marTop w:val="0"/>
      <w:marBottom w:val="0"/>
      <w:divBdr>
        <w:top w:val="none" w:sz="0" w:space="0" w:color="auto"/>
        <w:left w:val="none" w:sz="0" w:space="0" w:color="auto"/>
        <w:bottom w:val="none" w:sz="0" w:space="0" w:color="auto"/>
        <w:right w:val="none" w:sz="0" w:space="0" w:color="auto"/>
      </w:divBdr>
    </w:div>
    <w:div w:id="1293095876">
      <w:bodyDiv w:val="1"/>
      <w:marLeft w:val="0"/>
      <w:marRight w:val="0"/>
      <w:marTop w:val="0"/>
      <w:marBottom w:val="0"/>
      <w:divBdr>
        <w:top w:val="none" w:sz="0" w:space="0" w:color="auto"/>
        <w:left w:val="none" w:sz="0" w:space="0" w:color="auto"/>
        <w:bottom w:val="none" w:sz="0" w:space="0" w:color="auto"/>
        <w:right w:val="none" w:sz="0" w:space="0" w:color="auto"/>
      </w:divBdr>
      <w:divsChild>
        <w:div w:id="1794979996">
          <w:marLeft w:val="706"/>
          <w:marRight w:val="0"/>
          <w:marTop w:val="154"/>
          <w:marBottom w:val="0"/>
          <w:divBdr>
            <w:top w:val="none" w:sz="0" w:space="0" w:color="auto"/>
            <w:left w:val="none" w:sz="0" w:space="0" w:color="auto"/>
            <w:bottom w:val="none" w:sz="0" w:space="0" w:color="auto"/>
            <w:right w:val="none" w:sz="0" w:space="0" w:color="auto"/>
          </w:divBdr>
        </w:div>
      </w:divsChild>
    </w:div>
    <w:div w:id="1312054067">
      <w:bodyDiv w:val="1"/>
      <w:marLeft w:val="0"/>
      <w:marRight w:val="0"/>
      <w:marTop w:val="0"/>
      <w:marBottom w:val="0"/>
      <w:divBdr>
        <w:top w:val="none" w:sz="0" w:space="0" w:color="auto"/>
        <w:left w:val="none" w:sz="0" w:space="0" w:color="auto"/>
        <w:bottom w:val="none" w:sz="0" w:space="0" w:color="auto"/>
        <w:right w:val="none" w:sz="0" w:space="0" w:color="auto"/>
      </w:divBdr>
    </w:div>
    <w:div w:id="1315716490">
      <w:bodyDiv w:val="1"/>
      <w:marLeft w:val="0"/>
      <w:marRight w:val="0"/>
      <w:marTop w:val="0"/>
      <w:marBottom w:val="0"/>
      <w:divBdr>
        <w:top w:val="none" w:sz="0" w:space="0" w:color="auto"/>
        <w:left w:val="none" w:sz="0" w:space="0" w:color="auto"/>
        <w:bottom w:val="none" w:sz="0" w:space="0" w:color="auto"/>
        <w:right w:val="none" w:sz="0" w:space="0" w:color="auto"/>
      </w:divBdr>
    </w:div>
    <w:div w:id="1343432091">
      <w:bodyDiv w:val="1"/>
      <w:marLeft w:val="0"/>
      <w:marRight w:val="0"/>
      <w:marTop w:val="0"/>
      <w:marBottom w:val="0"/>
      <w:divBdr>
        <w:top w:val="none" w:sz="0" w:space="0" w:color="auto"/>
        <w:left w:val="none" w:sz="0" w:space="0" w:color="auto"/>
        <w:bottom w:val="none" w:sz="0" w:space="0" w:color="auto"/>
        <w:right w:val="none" w:sz="0" w:space="0" w:color="auto"/>
      </w:divBdr>
    </w:div>
    <w:div w:id="1350444362">
      <w:bodyDiv w:val="1"/>
      <w:marLeft w:val="0"/>
      <w:marRight w:val="0"/>
      <w:marTop w:val="0"/>
      <w:marBottom w:val="0"/>
      <w:divBdr>
        <w:top w:val="none" w:sz="0" w:space="0" w:color="auto"/>
        <w:left w:val="none" w:sz="0" w:space="0" w:color="auto"/>
        <w:bottom w:val="none" w:sz="0" w:space="0" w:color="auto"/>
        <w:right w:val="none" w:sz="0" w:space="0" w:color="auto"/>
      </w:divBdr>
      <w:divsChild>
        <w:div w:id="1906793249">
          <w:marLeft w:val="0"/>
          <w:marRight w:val="0"/>
          <w:marTop w:val="0"/>
          <w:marBottom w:val="0"/>
          <w:divBdr>
            <w:top w:val="none" w:sz="0" w:space="0" w:color="auto"/>
            <w:left w:val="none" w:sz="0" w:space="0" w:color="auto"/>
            <w:bottom w:val="none" w:sz="0" w:space="0" w:color="auto"/>
            <w:right w:val="none" w:sz="0" w:space="0" w:color="auto"/>
          </w:divBdr>
        </w:div>
        <w:div w:id="324089188">
          <w:marLeft w:val="0"/>
          <w:marRight w:val="0"/>
          <w:marTop w:val="0"/>
          <w:marBottom w:val="0"/>
          <w:divBdr>
            <w:top w:val="none" w:sz="0" w:space="0" w:color="auto"/>
            <w:left w:val="none" w:sz="0" w:space="0" w:color="auto"/>
            <w:bottom w:val="none" w:sz="0" w:space="0" w:color="auto"/>
            <w:right w:val="none" w:sz="0" w:space="0" w:color="auto"/>
          </w:divBdr>
        </w:div>
      </w:divsChild>
    </w:div>
    <w:div w:id="1360621535">
      <w:bodyDiv w:val="1"/>
      <w:marLeft w:val="0"/>
      <w:marRight w:val="0"/>
      <w:marTop w:val="0"/>
      <w:marBottom w:val="0"/>
      <w:divBdr>
        <w:top w:val="none" w:sz="0" w:space="0" w:color="auto"/>
        <w:left w:val="none" w:sz="0" w:space="0" w:color="auto"/>
        <w:bottom w:val="none" w:sz="0" w:space="0" w:color="auto"/>
        <w:right w:val="none" w:sz="0" w:space="0" w:color="auto"/>
      </w:divBdr>
      <w:divsChild>
        <w:div w:id="1439376010">
          <w:marLeft w:val="0"/>
          <w:marRight w:val="0"/>
          <w:marTop w:val="0"/>
          <w:marBottom w:val="150"/>
          <w:divBdr>
            <w:top w:val="none" w:sz="0" w:space="0" w:color="auto"/>
            <w:left w:val="none" w:sz="0" w:space="0" w:color="auto"/>
            <w:bottom w:val="none" w:sz="0" w:space="0" w:color="auto"/>
            <w:right w:val="none" w:sz="0" w:space="0" w:color="auto"/>
          </w:divBdr>
          <w:divsChild>
            <w:div w:id="298263857">
              <w:marLeft w:val="0"/>
              <w:marRight w:val="0"/>
              <w:marTop w:val="0"/>
              <w:marBottom w:val="0"/>
              <w:divBdr>
                <w:top w:val="none" w:sz="0" w:space="0" w:color="auto"/>
                <w:left w:val="none" w:sz="0" w:space="0" w:color="auto"/>
                <w:bottom w:val="none" w:sz="0" w:space="0" w:color="auto"/>
                <w:right w:val="none" w:sz="0" w:space="0" w:color="auto"/>
              </w:divBdr>
              <w:divsChild>
                <w:div w:id="1912537865">
                  <w:marLeft w:val="0"/>
                  <w:marRight w:val="0"/>
                  <w:marTop w:val="0"/>
                  <w:marBottom w:val="0"/>
                  <w:divBdr>
                    <w:top w:val="none" w:sz="0" w:space="0" w:color="auto"/>
                    <w:left w:val="none" w:sz="0" w:space="0" w:color="auto"/>
                    <w:bottom w:val="none" w:sz="0" w:space="0" w:color="auto"/>
                    <w:right w:val="none" w:sz="0" w:space="0" w:color="auto"/>
                  </w:divBdr>
                  <w:divsChild>
                    <w:div w:id="937759124">
                      <w:marLeft w:val="0"/>
                      <w:marRight w:val="0"/>
                      <w:marTop w:val="0"/>
                      <w:marBottom w:val="0"/>
                      <w:divBdr>
                        <w:top w:val="none" w:sz="0" w:space="0" w:color="auto"/>
                        <w:left w:val="none" w:sz="0" w:space="0" w:color="auto"/>
                        <w:bottom w:val="none" w:sz="0" w:space="0" w:color="auto"/>
                        <w:right w:val="none" w:sz="0" w:space="0" w:color="auto"/>
                      </w:divBdr>
                      <w:divsChild>
                        <w:div w:id="1442995260">
                          <w:marLeft w:val="0"/>
                          <w:marRight w:val="0"/>
                          <w:marTop w:val="0"/>
                          <w:marBottom w:val="0"/>
                          <w:divBdr>
                            <w:top w:val="none" w:sz="0" w:space="0" w:color="auto"/>
                            <w:left w:val="none" w:sz="0" w:space="0" w:color="auto"/>
                            <w:bottom w:val="none" w:sz="0" w:space="0" w:color="auto"/>
                            <w:right w:val="none" w:sz="0" w:space="0" w:color="auto"/>
                          </w:divBdr>
                        </w:div>
                        <w:div w:id="1431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310">
                  <w:marLeft w:val="0"/>
                  <w:marRight w:val="0"/>
                  <w:marTop w:val="0"/>
                  <w:marBottom w:val="0"/>
                  <w:divBdr>
                    <w:top w:val="none" w:sz="0" w:space="0" w:color="auto"/>
                    <w:left w:val="none" w:sz="0" w:space="0" w:color="auto"/>
                    <w:bottom w:val="none" w:sz="0" w:space="0" w:color="auto"/>
                    <w:right w:val="none" w:sz="0" w:space="0" w:color="auto"/>
                  </w:divBdr>
                  <w:divsChild>
                    <w:div w:id="17749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776">
          <w:marLeft w:val="0"/>
          <w:marRight w:val="0"/>
          <w:marTop w:val="0"/>
          <w:marBottom w:val="150"/>
          <w:divBdr>
            <w:top w:val="none" w:sz="0" w:space="0" w:color="auto"/>
            <w:left w:val="none" w:sz="0" w:space="0" w:color="auto"/>
            <w:bottom w:val="none" w:sz="0" w:space="0" w:color="auto"/>
            <w:right w:val="none" w:sz="0" w:space="0" w:color="auto"/>
          </w:divBdr>
          <w:divsChild>
            <w:div w:id="186411796">
              <w:marLeft w:val="0"/>
              <w:marRight w:val="0"/>
              <w:marTop w:val="0"/>
              <w:marBottom w:val="0"/>
              <w:divBdr>
                <w:top w:val="none" w:sz="0" w:space="0" w:color="auto"/>
                <w:left w:val="none" w:sz="0" w:space="0" w:color="auto"/>
                <w:bottom w:val="none" w:sz="0" w:space="0" w:color="auto"/>
                <w:right w:val="none" w:sz="0" w:space="0" w:color="auto"/>
              </w:divBdr>
              <w:divsChild>
                <w:div w:id="969045254">
                  <w:marLeft w:val="0"/>
                  <w:marRight w:val="0"/>
                  <w:marTop w:val="0"/>
                  <w:marBottom w:val="0"/>
                  <w:divBdr>
                    <w:top w:val="none" w:sz="0" w:space="0" w:color="auto"/>
                    <w:left w:val="none" w:sz="0" w:space="0" w:color="auto"/>
                    <w:bottom w:val="none" w:sz="0" w:space="0" w:color="auto"/>
                    <w:right w:val="none" w:sz="0" w:space="0" w:color="auto"/>
                  </w:divBdr>
                  <w:divsChild>
                    <w:div w:id="1886715905">
                      <w:marLeft w:val="0"/>
                      <w:marRight w:val="0"/>
                      <w:marTop w:val="0"/>
                      <w:marBottom w:val="0"/>
                      <w:divBdr>
                        <w:top w:val="none" w:sz="0" w:space="0" w:color="auto"/>
                        <w:left w:val="none" w:sz="0" w:space="0" w:color="auto"/>
                        <w:bottom w:val="none" w:sz="0" w:space="0" w:color="auto"/>
                        <w:right w:val="none" w:sz="0" w:space="0" w:color="auto"/>
                      </w:divBdr>
                      <w:divsChild>
                        <w:div w:id="1573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90639">
      <w:bodyDiv w:val="1"/>
      <w:marLeft w:val="0"/>
      <w:marRight w:val="0"/>
      <w:marTop w:val="0"/>
      <w:marBottom w:val="0"/>
      <w:divBdr>
        <w:top w:val="none" w:sz="0" w:space="0" w:color="auto"/>
        <w:left w:val="none" w:sz="0" w:space="0" w:color="auto"/>
        <w:bottom w:val="none" w:sz="0" w:space="0" w:color="auto"/>
        <w:right w:val="none" w:sz="0" w:space="0" w:color="auto"/>
      </w:divBdr>
      <w:divsChild>
        <w:div w:id="1894002843">
          <w:marLeft w:val="0"/>
          <w:marRight w:val="0"/>
          <w:marTop w:val="0"/>
          <w:marBottom w:val="360"/>
          <w:divBdr>
            <w:top w:val="none" w:sz="0" w:space="0" w:color="auto"/>
            <w:left w:val="none" w:sz="0" w:space="0" w:color="auto"/>
            <w:bottom w:val="none" w:sz="0" w:space="0" w:color="auto"/>
            <w:right w:val="none" w:sz="0" w:space="0" w:color="auto"/>
          </w:divBdr>
        </w:div>
      </w:divsChild>
    </w:div>
    <w:div w:id="1363826581">
      <w:bodyDiv w:val="1"/>
      <w:marLeft w:val="0"/>
      <w:marRight w:val="0"/>
      <w:marTop w:val="0"/>
      <w:marBottom w:val="0"/>
      <w:divBdr>
        <w:top w:val="none" w:sz="0" w:space="0" w:color="auto"/>
        <w:left w:val="none" w:sz="0" w:space="0" w:color="auto"/>
        <w:bottom w:val="none" w:sz="0" w:space="0" w:color="auto"/>
        <w:right w:val="none" w:sz="0" w:space="0" w:color="auto"/>
      </w:divBdr>
    </w:div>
    <w:div w:id="1373574829">
      <w:bodyDiv w:val="1"/>
      <w:marLeft w:val="0"/>
      <w:marRight w:val="0"/>
      <w:marTop w:val="0"/>
      <w:marBottom w:val="0"/>
      <w:divBdr>
        <w:top w:val="none" w:sz="0" w:space="0" w:color="auto"/>
        <w:left w:val="none" w:sz="0" w:space="0" w:color="auto"/>
        <w:bottom w:val="none" w:sz="0" w:space="0" w:color="auto"/>
        <w:right w:val="none" w:sz="0" w:space="0" w:color="auto"/>
      </w:divBdr>
    </w:div>
    <w:div w:id="1385065182">
      <w:bodyDiv w:val="1"/>
      <w:marLeft w:val="0"/>
      <w:marRight w:val="0"/>
      <w:marTop w:val="0"/>
      <w:marBottom w:val="0"/>
      <w:divBdr>
        <w:top w:val="none" w:sz="0" w:space="0" w:color="auto"/>
        <w:left w:val="none" w:sz="0" w:space="0" w:color="auto"/>
        <w:bottom w:val="none" w:sz="0" w:space="0" w:color="auto"/>
        <w:right w:val="none" w:sz="0" w:space="0" w:color="auto"/>
      </w:divBdr>
    </w:div>
    <w:div w:id="1385324417">
      <w:bodyDiv w:val="1"/>
      <w:marLeft w:val="0"/>
      <w:marRight w:val="0"/>
      <w:marTop w:val="0"/>
      <w:marBottom w:val="0"/>
      <w:divBdr>
        <w:top w:val="none" w:sz="0" w:space="0" w:color="auto"/>
        <w:left w:val="none" w:sz="0" w:space="0" w:color="auto"/>
        <w:bottom w:val="none" w:sz="0" w:space="0" w:color="auto"/>
        <w:right w:val="none" w:sz="0" w:space="0" w:color="auto"/>
      </w:divBdr>
    </w:div>
    <w:div w:id="1414668840">
      <w:bodyDiv w:val="1"/>
      <w:marLeft w:val="0"/>
      <w:marRight w:val="0"/>
      <w:marTop w:val="0"/>
      <w:marBottom w:val="0"/>
      <w:divBdr>
        <w:top w:val="none" w:sz="0" w:space="0" w:color="auto"/>
        <w:left w:val="none" w:sz="0" w:space="0" w:color="auto"/>
        <w:bottom w:val="none" w:sz="0" w:space="0" w:color="auto"/>
        <w:right w:val="none" w:sz="0" w:space="0" w:color="auto"/>
      </w:divBdr>
      <w:divsChild>
        <w:div w:id="897206281">
          <w:marLeft w:val="0"/>
          <w:marRight w:val="0"/>
          <w:marTop w:val="0"/>
          <w:marBottom w:val="0"/>
          <w:divBdr>
            <w:top w:val="none" w:sz="0" w:space="0" w:color="auto"/>
            <w:left w:val="none" w:sz="0" w:space="0" w:color="auto"/>
            <w:bottom w:val="none" w:sz="0" w:space="0" w:color="auto"/>
            <w:right w:val="none" w:sz="0" w:space="0" w:color="auto"/>
          </w:divBdr>
        </w:div>
        <w:div w:id="604583303">
          <w:marLeft w:val="0"/>
          <w:marRight w:val="0"/>
          <w:marTop w:val="0"/>
          <w:marBottom w:val="0"/>
          <w:divBdr>
            <w:top w:val="none" w:sz="0" w:space="0" w:color="auto"/>
            <w:left w:val="none" w:sz="0" w:space="0" w:color="auto"/>
            <w:bottom w:val="none" w:sz="0" w:space="0" w:color="auto"/>
            <w:right w:val="none" w:sz="0" w:space="0" w:color="auto"/>
          </w:divBdr>
        </w:div>
        <w:div w:id="138572784">
          <w:marLeft w:val="0"/>
          <w:marRight w:val="0"/>
          <w:marTop w:val="0"/>
          <w:marBottom w:val="0"/>
          <w:divBdr>
            <w:top w:val="none" w:sz="0" w:space="0" w:color="auto"/>
            <w:left w:val="none" w:sz="0" w:space="0" w:color="auto"/>
            <w:bottom w:val="none" w:sz="0" w:space="0" w:color="auto"/>
            <w:right w:val="none" w:sz="0" w:space="0" w:color="auto"/>
          </w:divBdr>
        </w:div>
        <w:div w:id="1488934826">
          <w:marLeft w:val="0"/>
          <w:marRight w:val="0"/>
          <w:marTop w:val="0"/>
          <w:marBottom w:val="0"/>
          <w:divBdr>
            <w:top w:val="none" w:sz="0" w:space="0" w:color="auto"/>
            <w:left w:val="none" w:sz="0" w:space="0" w:color="auto"/>
            <w:bottom w:val="none" w:sz="0" w:space="0" w:color="auto"/>
            <w:right w:val="none" w:sz="0" w:space="0" w:color="auto"/>
          </w:divBdr>
        </w:div>
        <w:div w:id="665938135">
          <w:marLeft w:val="0"/>
          <w:marRight w:val="0"/>
          <w:marTop w:val="0"/>
          <w:marBottom w:val="0"/>
          <w:divBdr>
            <w:top w:val="none" w:sz="0" w:space="0" w:color="auto"/>
            <w:left w:val="none" w:sz="0" w:space="0" w:color="auto"/>
            <w:bottom w:val="none" w:sz="0" w:space="0" w:color="auto"/>
            <w:right w:val="none" w:sz="0" w:space="0" w:color="auto"/>
          </w:divBdr>
        </w:div>
        <w:div w:id="503477780">
          <w:marLeft w:val="0"/>
          <w:marRight w:val="0"/>
          <w:marTop w:val="0"/>
          <w:marBottom w:val="0"/>
          <w:divBdr>
            <w:top w:val="none" w:sz="0" w:space="0" w:color="auto"/>
            <w:left w:val="none" w:sz="0" w:space="0" w:color="auto"/>
            <w:bottom w:val="none" w:sz="0" w:space="0" w:color="auto"/>
            <w:right w:val="none" w:sz="0" w:space="0" w:color="auto"/>
          </w:divBdr>
        </w:div>
        <w:div w:id="320349909">
          <w:marLeft w:val="0"/>
          <w:marRight w:val="0"/>
          <w:marTop w:val="0"/>
          <w:marBottom w:val="0"/>
          <w:divBdr>
            <w:top w:val="none" w:sz="0" w:space="0" w:color="auto"/>
            <w:left w:val="none" w:sz="0" w:space="0" w:color="auto"/>
            <w:bottom w:val="none" w:sz="0" w:space="0" w:color="auto"/>
            <w:right w:val="none" w:sz="0" w:space="0" w:color="auto"/>
          </w:divBdr>
        </w:div>
      </w:divsChild>
    </w:div>
    <w:div w:id="1417552516">
      <w:bodyDiv w:val="1"/>
      <w:marLeft w:val="0"/>
      <w:marRight w:val="0"/>
      <w:marTop w:val="0"/>
      <w:marBottom w:val="0"/>
      <w:divBdr>
        <w:top w:val="none" w:sz="0" w:space="0" w:color="auto"/>
        <w:left w:val="none" w:sz="0" w:space="0" w:color="auto"/>
        <w:bottom w:val="none" w:sz="0" w:space="0" w:color="auto"/>
        <w:right w:val="none" w:sz="0" w:space="0" w:color="auto"/>
      </w:divBdr>
      <w:divsChild>
        <w:div w:id="223958093">
          <w:marLeft w:val="0"/>
          <w:marRight w:val="0"/>
          <w:marTop w:val="0"/>
          <w:marBottom w:val="0"/>
          <w:divBdr>
            <w:top w:val="none" w:sz="0" w:space="0" w:color="auto"/>
            <w:left w:val="none" w:sz="0" w:space="0" w:color="auto"/>
            <w:bottom w:val="none" w:sz="0" w:space="0" w:color="auto"/>
            <w:right w:val="none" w:sz="0" w:space="0" w:color="auto"/>
          </w:divBdr>
        </w:div>
        <w:div w:id="525875673">
          <w:marLeft w:val="0"/>
          <w:marRight w:val="0"/>
          <w:marTop w:val="0"/>
          <w:marBottom w:val="0"/>
          <w:divBdr>
            <w:top w:val="none" w:sz="0" w:space="0" w:color="auto"/>
            <w:left w:val="none" w:sz="0" w:space="0" w:color="auto"/>
            <w:bottom w:val="none" w:sz="0" w:space="0" w:color="auto"/>
            <w:right w:val="none" w:sz="0" w:space="0" w:color="auto"/>
          </w:divBdr>
        </w:div>
        <w:div w:id="1444885406">
          <w:marLeft w:val="0"/>
          <w:marRight w:val="0"/>
          <w:marTop w:val="0"/>
          <w:marBottom w:val="0"/>
          <w:divBdr>
            <w:top w:val="none" w:sz="0" w:space="0" w:color="auto"/>
            <w:left w:val="none" w:sz="0" w:space="0" w:color="auto"/>
            <w:bottom w:val="none" w:sz="0" w:space="0" w:color="auto"/>
            <w:right w:val="none" w:sz="0" w:space="0" w:color="auto"/>
          </w:divBdr>
        </w:div>
        <w:div w:id="1461000337">
          <w:marLeft w:val="0"/>
          <w:marRight w:val="0"/>
          <w:marTop w:val="0"/>
          <w:marBottom w:val="0"/>
          <w:divBdr>
            <w:top w:val="none" w:sz="0" w:space="0" w:color="auto"/>
            <w:left w:val="none" w:sz="0" w:space="0" w:color="auto"/>
            <w:bottom w:val="none" w:sz="0" w:space="0" w:color="auto"/>
            <w:right w:val="none" w:sz="0" w:space="0" w:color="auto"/>
          </w:divBdr>
        </w:div>
        <w:div w:id="329211836">
          <w:marLeft w:val="0"/>
          <w:marRight w:val="0"/>
          <w:marTop w:val="0"/>
          <w:marBottom w:val="0"/>
          <w:divBdr>
            <w:top w:val="none" w:sz="0" w:space="0" w:color="auto"/>
            <w:left w:val="none" w:sz="0" w:space="0" w:color="auto"/>
            <w:bottom w:val="none" w:sz="0" w:space="0" w:color="auto"/>
            <w:right w:val="none" w:sz="0" w:space="0" w:color="auto"/>
          </w:divBdr>
        </w:div>
      </w:divsChild>
    </w:div>
    <w:div w:id="1420981345">
      <w:bodyDiv w:val="1"/>
      <w:marLeft w:val="0"/>
      <w:marRight w:val="0"/>
      <w:marTop w:val="0"/>
      <w:marBottom w:val="0"/>
      <w:divBdr>
        <w:top w:val="none" w:sz="0" w:space="0" w:color="auto"/>
        <w:left w:val="none" w:sz="0" w:space="0" w:color="auto"/>
        <w:bottom w:val="none" w:sz="0" w:space="0" w:color="auto"/>
        <w:right w:val="none" w:sz="0" w:space="0" w:color="auto"/>
      </w:divBdr>
      <w:divsChild>
        <w:div w:id="2130272248">
          <w:marLeft w:val="706"/>
          <w:marRight w:val="0"/>
          <w:marTop w:val="154"/>
          <w:marBottom w:val="0"/>
          <w:divBdr>
            <w:top w:val="none" w:sz="0" w:space="0" w:color="auto"/>
            <w:left w:val="none" w:sz="0" w:space="0" w:color="auto"/>
            <w:bottom w:val="none" w:sz="0" w:space="0" w:color="auto"/>
            <w:right w:val="none" w:sz="0" w:space="0" w:color="auto"/>
          </w:divBdr>
        </w:div>
      </w:divsChild>
    </w:div>
    <w:div w:id="1430658362">
      <w:bodyDiv w:val="1"/>
      <w:marLeft w:val="0"/>
      <w:marRight w:val="0"/>
      <w:marTop w:val="0"/>
      <w:marBottom w:val="0"/>
      <w:divBdr>
        <w:top w:val="none" w:sz="0" w:space="0" w:color="auto"/>
        <w:left w:val="none" w:sz="0" w:space="0" w:color="auto"/>
        <w:bottom w:val="none" w:sz="0" w:space="0" w:color="auto"/>
        <w:right w:val="none" w:sz="0" w:space="0" w:color="auto"/>
      </w:divBdr>
    </w:div>
    <w:div w:id="1432624776">
      <w:bodyDiv w:val="1"/>
      <w:marLeft w:val="0"/>
      <w:marRight w:val="0"/>
      <w:marTop w:val="0"/>
      <w:marBottom w:val="0"/>
      <w:divBdr>
        <w:top w:val="none" w:sz="0" w:space="0" w:color="auto"/>
        <w:left w:val="none" w:sz="0" w:space="0" w:color="auto"/>
        <w:bottom w:val="none" w:sz="0" w:space="0" w:color="auto"/>
        <w:right w:val="none" w:sz="0" w:space="0" w:color="auto"/>
      </w:divBdr>
    </w:div>
    <w:div w:id="1436247643">
      <w:bodyDiv w:val="1"/>
      <w:marLeft w:val="0"/>
      <w:marRight w:val="0"/>
      <w:marTop w:val="0"/>
      <w:marBottom w:val="0"/>
      <w:divBdr>
        <w:top w:val="none" w:sz="0" w:space="0" w:color="auto"/>
        <w:left w:val="none" w:sz="0" w:space="0" w:color="auto"/>
        <w:bottom w:val="none" w:sz="0" w:space="0" w:color="auto"/>
        <w:right w:val="none" w:sz="0" w:space="0" w:color="auto"/>
      </w:divBdr>
    </w:div>
    <w:div w:id="1436288479">
      <w:bodyDiv w:val="1"/>
      <w:marLeft w:val="0"/>
      <w:marRight w:val="0"/>
      <w:marTop w:val="0"/>
      <w:marBottom w:val="0"/>
      <w:divBdr>
        <w:top w:val="none" w:sz="0" w:space="0" w:color="auto"/>
        <w:left w:val="none" w:sz="0" w:space="0" w:color="auto"/>
        <w:bottom w:val="none" w:sz="0" w:space="0" w:color="auto"/>
        <w:right w:val="none" w:sz="0" w:space="0" w:color="auto"/>
      </w:divBdr>
    </w:div>
    <w:div w:id="1437480541">
      <w:bodyDiv w:val="1"/>
      <w:marLeft w:val="0"/>
      <w:marRight w:val="0"/>
      <w:marTop w:val="0"/>
      <w:marBottom w:val="0"/>
      <w:divBdr>
        <w:top w:val="none" w:sz="0" w:space="0" w:color="auto"/>
        <w:left w:val="none" w:sz="0" w:space="0" w:color="auto"/>
        <w:bottom w:val="none" w:sz="0" w:space="0" w:color="auto"/>
        <w:right w:val="none" w:sz="0" w:space="0" w:color="auto"/>
      </w:divBdr>
    </w:div>
    <w:div w:id="1439720063">
      <w:bodyDiv w:val="1"/>
      <w:marLeft w:val="0"/>
      <w:marRight w:val="0"/>
      <w:marTop w:val="0"/>
      <w:marBottom w:val="0"/>
      <w:divBdr>
        <w:top w:val="none" w:sz="0" w:space="0" w:color="auto"/>
        <w:left w:val="none" w:sz="0" w:space="0" w:color="auto"/>
        <w:bottom w:val="none" w:sz="0" w:space="0" w:color="auto"/>
        <w:right w:val="none" w:sz="0" w:space="0" w:color="auto"/>
      </w:divBdr>
      <w:divsChild>
        <w:div w:id="1078094845">
          <w:marLeft w:val="0"/>
          <w:marRight w:val="0"/>
          <w:marTop w:val="0"/>
          <w:marBottom w:val="360"/>
          <w:divBdr>
            <w:top w:val="none" w:sz="0" w:space="0" w:color="auto"/>
            <w:left w:val="none" w:sz="0" w:space="0" w:color="auto"/>
            <w:bottom w:val="none" w:sz="0" w:space="0" w:color="auto"/>
            <w:right w:val="none" w:sz="0" w:space="0" w:color="auto"/>
          </w:divBdr>
        </w:div>
      </w:divsChild>
    </w:div>
    <w:div w:id="1460998530">
      <w:bodyDiv w:val="1"/>
      <w:marLeft w:val="0"/>
      <w:marRight w:val="0"/>
      <w:marTop w:val="0"/>
      <w:marBottom w:val="0"/>
      <w:divBdr>
        <w:top w:val="none" w:sz="0" w:space="0" w:color="auto"/>
        <w:left w:val="none" w:sz="0" w:space="0" w:color="auto"/>
        <w:bottom w:val="none" w:sz="0" w:space="0" w:color="auto"/>
        <w:right w:val="none" w:sz="0" w:space="0" w:color="auto"/>
      </w:divBdr>
    </w:div>
    <w:div w:id="1465462659">
      <w:bodyDiv w:val="1"/>
      <w:marLeft w:val="0"/>
      <w:marRight w:val="0"/>
      <w:marTop w:val="0"/>
      <w:marBottom w:val="0"/>
      <w:divBdr>
        <w:top w:val="none" w:sz="0" w:space="0" w:color="auto"/>
        <w:left w:val="none" w:sz="0" w:space="0" w:color="auto"/>
        <w:bottom w:val="none" w:sz="0" w:space="0" w:color="auto"/>
        <w:right w:val="none" w:sz="0" w:space="0" w:color="auto"/>
      </w:divBdr>
    </w:div>
    <w:div w:id="1510095250">
      <w:bodyDiv w:val="1"/>
      <w:marLeft w:val="0"/>
      <w:marRight w:val="0"/>
      <w:marTop w:val="0"/>
      <w:marBottom w:val="0"/>
      <w:divBdr>
        <w:top w:val="none" w:sz="0" w:space="0" w:color="auto"/>
        <w:left w:val="none" w:sz="0" w:space="0" w:color="auto"/>
        <w:bottom w:val="none" w:sz="0" w:space="0" w:color="auto"/>
        <w:right w:val="none" w:sz="0" w:space="0" w:color="auto"/>
      </w:divBdr>
    </w:div>
    <w:div w:id="1555384753">
      <w:bodyDiv w:val="1"/>
      <w:marLeft w:val="0"/>
      <w:marRight w:val="0"/>
      <w:marTop w:val="0"/>
      <w:marBottom w:val="0"/>
      <w:divBdr>
        <w:top w:val="none" w:sz="0" w:space="0" w:color="auto"/>
        <w:left w:val="none" w:sz="0" w:space="0" w:color="auto"/>
        <w:bottom w:val="none" w:sz="0" w:space="0" w:color="auto"/>
        <w:right w:val="none" w:sz="0" w:space="0" w:color="auto"/>
      </w:divBdr>
    </w:div>
    <w:div w:id="1558010957">
      <w:bodyDiv w:val="1"/>
      <w:marLeft w:val="0"/>
      <w:marRight w:val="0"/>
      <w:marTop w:val="0"/>
      <w:marBottom w:val="0"/>
      <w:divBdr>
        <w:top w:val="none" w:sz="0" w:space="0" w:color="auto"/>
        <w:left w:val="none" w:sz="0" w:space="0" w:color="auto"/>
        <w:bottom w:val="none" w:sz="0" w:space="0" w:color="auto"/>
        <w:right w:val="none" w:sz="0" w:space="0" w:color="auto"/>
      </w:divBdr>
    </w:div>
    <w:div w:id="1564290036">
      <w:bodyDiv w:val="1"/>
      <w:marLeft w:val="0"/>
      <w:marRight w:val="0"/>
      <w:marTop w:val="0"/>
      <w:marBottom w:val="0"/>
      <w:divBdr>
        <w:top w:val="none" w:sz="0" w:space="0" w:color="auto"/>
        <w:left w:val="none" w:sz="0" w:space="0" w:color="auto"/>
        <w:bottom w:val="none" w:sz="0" w:space="0" w:color="auto"/>
        <w:right w:val="none" w:sz="0" w:space="0" w:color="auto"/>
      </w:divBdr>
    </w:div>
    <w:div w:id="1579365956">
      <w:bodyDiv w:val="1"/>
      <w:marLeft w:val="0"/>
      <w:marRight w:val="0"/>
      <w:marTop w:val="0"/>
      <w:marBottom w:val="0"/>
      <w:divBdr>
        <w:top w:val="none" w:sz="0" w:space="0" w:color="auto"/>
        <w:left w:val="none" w:sz="0" w:space="0" w:color="auto"/>
        <w:bottom w:val="none" w:sz="0" w:space="0" w:color="auto"/>
        <w:right w:val="none" w:sz="0" w:space="0" w:color="auto"/>
      </w:divBdr>
    </w:div>
    <w:div w:id="1585800105">
      <w:bodyDiv w:val="1"/>
      <w:marLeft w:val="0"/>
      <w:marRight w:val="0"/>
      <w:marTop w:val="0"/>
      <w:marBottom w:val="0"/>
      <w:divBdr>
        <w:top w:val="none" w:sz="0" w:space="0" w:color="auto"/>
        <w:left w:val="none" w:sz="0" w:space="0" w:color="auto"/>
        <w:bottom w:val="none" w:sz="0" w:space="0" w:color="auto"/>
        <w:right w:val="none" w:sz="0" w:space="0" w:color="auto"/>
      </w:divBdr>
    </w:div>
    <w:div w:id="1593583821">
      <w:bodyDiv w:val="1"/>
      <w:marLeft w:val="0"/>
      <w:marRight w:val="0"/>
      <w:marTop w:val="0"/>
      <w:marBottom w:val="0"/>
      <w:divBdr>
        <w:top w:val="none" w:sz="0" w:space="0" w:color="auto"/>
        <w:left w:val="none" w:sz="0" w:space="0" w:color="auto"/>
        <w:bottom w:val="none" w:sz="0" w:space="0" w:color="auto"/>
        <w:right w:val="none" w:sz="0" w:space="0" w:color="auto"/>
      </w:divBdr>
    </w:div>
    <w:div w:id="1600092101">
      <w:bodyDiv w:val="1"/>
      <w:marLeft w:val="0"/>
      <w:marRight w:val="0"/>
      <w:marTop w:val="0"/>
      <w:marBottom w:val="0"/>
      <w:divBdr>
        <w:top w:val="none" w:sz="0" w:space="0" w:color="auto"/>
        <w:left w:val="none" w:sz="0" w:space="0" w:color="auto"/>
        <w:bottom w:val="none" w:sz="0" w:space="0" w:color="auto"/>
        <w:right w:val="none" w:sz="0" w:space="0" w:color="auto"/>
      </w:divBdr>
    </w:div>
    <w:div w:id="1602758411">
      <w:bodyDiv w:val="1"/>
      <w:marLeft w:val="0"/>
      <w:marRight w:val="0"/>
      <w:marTop w:val="0"/>
      <w:marBottom w:val="0"/>
      <w:divBdr>
        <w:top w:val="none" w:sz="0" w:space="0" w:color="auto"/>
        <w:left w:val="none" w:sz="0" w:space="0" w:color="auto"/>
        <w:bottom w:val="none" w:sz="0" w:space="0" w:color="auto"/>
        <w:right w:val="none" w:sz="0" w:space="0" w:color="auto"/>
      </w:divBdr>
      <w:divsChild>
        <w:div w:id="1977493229">
          <w:marLeft w:val="0"/>
          <w:marRight w:val="0"/>
          <w:marTop w:val="0"/>
          <w:marBottom w:val="0"/>
          <w:divBdr>
            <w:top w:val="none" w:sz="0" w:space="0" w:color="auto"/>
            <w:left w:val="none" w:sz="0" w:space="0" w:color="auto"/>
            <w:bottom w:val="none" w:sz="0" w:space="0" w:color="auto"/>
            <w:right w:val="none" w:sz="0" w:space="0" w:color="auto"/>
          </w:divBdr>
          <w:divsChild>
            <w:div w:id="11004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0539">
      <w:bodyDiv w:val="1"/>
      <w:marLeft w:val="0"/>
      <w:marRight w:val="0"/>
      <w:marTop w:val="0"/>
      <w:marBottom w:val="0"/>
      <w:divBdr>
        <w:top w:val="none" w:sz="0" w:space="0" w:color="auto"/>
        <w:left w:val="none" w:sz="0" w:space="0" w:color="auto"/>
        <w:bottom w:val="none" w:sz="0" w:space="0" w:color="auto"/>
        <w:right w:val="none" w:sz="0" w:space="0" w:color="auto"/>
      </w:divBdr>
    </w:div>
    <w:div w:id="1654484762">
      <w:bodyDiv w:val="1"/>
      <w:marLeft w:val="0"/>
      <w:marRight w:val="0"/>
      <w:marTop w:val="0"/>
      <w:marBottom w:val="0"/>
      <w:divBdr>
        <w:top w:val="none" w:sz="0" w:space="0" w:color="auto"/>
        <w:left w:val="none" w:sz="0" w:space="0" w:color="auto"/>
        <w:bottom w:val="none" w:sz="0" w:space="0" w:color="auto"/>
        <w:right w:val="none" w:sz="0" w:space="0" w:color="auto"/>
      </w:divBdr>
    </w:div>
    <w:div w:id="1661810354">
      <w:bodyDiv w:val="1"/>
      <w:marLeft w:val="0"/>
      <w:marRight w:val="0"/>
      <w:marTop w:val="0"/>
      <w:marBottom w:val="0"/>
      <w:divBdr>
        <w:top w:val="none" w:sz="0" w:space="0" w:color="auto"/>
        <w:left w:val="none" w:sz="0" w:space="0" w:color="auto"/>
        <w:bottom w:val="none" w:sz="0" w:space="0" w:color="auto"/>
        <w:right w:val="none" w:sz="0" w:space="0" w:color="auto"/>
      </w:divBdr>
    </w:div>
    <w:div w:id="1675835874">
      <w:bodyDiv w:val="1"/>
      <w:marLeft w:val="0"/>
      <w:marRight w:val="0"/>
      <w:marTop w:val="0"/>
      <w:marBottom w:val="0"/>
      <w:divBdr>
        <w:top w:val="none" w:sz="0" w:space="0" w:color="auto"/>
        <w:left w:val="none" w:sz="0" w:space="0" w:color="auto"/>
        <w:bottom w:val="none" w:sz="0" w:space="0" w:color="auto"/>
        <w:right w:val="none" w:sz="0" w:space="0" w:color="auto"/>
      </w:divBdr>
    </w:div>
    <w:div w:id="1690598116">
      <w:bodyDiv w:val="1"/>
      <w:marLeft w:val="0"/>
      <w:marRight w:val="0"/>
      <w:marTop w:val="0"/>
      <w:marBottom w:val="0"/>
      <w:divBdr>
        <w:top w:val="none" w:sz="0" w:space="0" w:color="auto"/>
        <w:left w:val="none" w:sz="0" w:space="0" w:color="auto"/>
        <w:bottom w:val="none" w:sz="0" w:space="0" w:color="auto"/>
        <w:right w:val="none" w:sz="0" w:space="0" w:color="auto"/>
      </w:divBdr>
    </w:div>
    <w:div w:id="1693142485">
      <w:bodyDiv w:val="1"/>
      <w:marLeft w:val="0"/>
      <w:marRight w:val="0"/>
      <w:marTop w:val="0"/>
      <w:marBottom w:val="0"/>
      <w:divBdr>
        <w:top w:val="none" w:sz="0" w:space="0" w:color="auto"/>
        <w:left w:val="none" w:sz="0" w:space="0" w:color="auto"/>
        <w:bottom w:val="none" w:sz="0" w:space="0" w:color="auto"/>
        <w:right w:val="none" w:sz="0" w:space="0" w:color="auto"/>
      </w:divBdr>
    </w:div>
    <w:div w:id="1699499573">
      <w:bodyDiv w:val="1"/>
      <w:marLeft w:val="0"/>
      <w:marRight w:val="0"/>
      <w:marTop w:val="0"/>
      <w:marBottom w:val="0"/>
      <w:divBdr>
        <w:top w:val="none" w:sz="0" w:space="0" w:color="auto"/>
        <w:left w:val="none" w:sz="0" w:space="0" w:color="auto"/>
        <w:bottom w:val="none" w:sz="0" w:space="0" w:color="auto"/>
        <w:right w:val="none" w:sz="0" w:space="0" w:color="auto"/>
      </w:divBdr>
    </w:div>
    <w:div w:id="1713574953">
      <w:bodyDiv w:val="1"/>
      <w:marLeft w:val="0"/>
      <w:marRight w:val="0"/>
      <w:marTop w:val="0"/>
      <w:marBottom w:val="0"/>
      <w:divBdr>
        <w:top w:val="none" w:sz="0" w:space="0" w:color="auto"/>
        <w:left w:val="none" w:sz="0" w:space="0" w:color="auto"/>
        <w:bottom w:val="none" w:sz="0" w:space="0" w:color="auto"/>
        <w:right w:val="none" w:sz="0" w:space="0" w:color="auto"/>
      </w:divBdr>
    </w:div>
    <w:div w:id="1747065746">
      <w:bodyDiv w:val="1"/>
      <w:marLeft w:val="0"/>
      <w:marRight w:val="0"/>
      <w:marTop w:val="0"/>
      <w:marBottom w:val="0"/>
      <w:divBdr>
        <w:top w:val="none" w:sz="0" w:space="0" w:color="auto"/>
        <w:left w:val="none" w:sz="0" w:space="0" w:color="auto"/>
        <w:bottom w:val="none" w:sz="0" w:space="0" w:color="auto"/>
        <w:right w:val="none" w:sz="0" w:space="0" w:color="auto"/>
      </w:divBdr>
    </w:div>
    <w:div w:id="1751464480">
      <w:bodyDiv w:val="1"/>
      <w:marLeft w:val="0"/>
      <w:marRight w:val="0"/>
      <w:marTop w:val="0"/>
      <w:marBottom w:val="0"/>
      <w:divBdr>
        <w:top w:val="none" w:sz="0" w:space="0" w:color="auto"/>
        <w:left w:val="none" w:sz="0" w:space="0" w:color="auto"/>
        <w:bottom w:val="none" w:sz="0" w:space="0" w:color="auto"/>
        <w:right w:val="none" w:sz="0" w:space="0" w:color="auto"/>
      </w:divBdr>
    </w:div>
    <w:div w:id="1764102711">
      <w:bodyDiv w:val="1"/>
      <w:marLeft w:val="0"/>
      <w:marRight w:val="0"/>
      <w:marTop w:val="0"/>
      <w:marBottom w:val="0"/>
      <w:divBdr>
        <w:top w:val="none" w:sz="0" w:space="0" w:color="auto"/>
        <w:left w:val="none" w:sz="0" w:space="0" w:color="auto"/>
        <w:bottom w:val="none" w:sz="0" w:space="0" w:color="auto"/>
        <w:right w:val="none" w:sz="0" w:space="0" w:color="auto"/>
      </w:divBdr>
      <w:divsChild>
        <w:div w:id="1998872666">
          <w:marLeft w:val="0"/>
          <w:marRight w:val="0"/>
          <w:marTop w:val="0"/>
          <w:marBottom w:val="0"/>
          <w:divBdr>
            <w:top w:val="none" w:sz="0" w:space="0" w:color="auto"/>
            <w:left w:val="none" w:sz="0" w:space="0" w:color="auto"/>
            <w:bottom w:val="none" w:sz="0" w:space="0" w:color="auto"/>
            <w:right w:val="none" w:sz="0" w:space="0" w:color="auto"/>
          </w:divBdr>
        </w:div>
        <w:div w:id="179315158">
          <w:marLeft w:val="0"/>
          <w:marRight w:val="0"/>
          <w:marTop w:val="0"/>
          <w:marBottom w:val="0"/>
          <w:divBdr>
            <w:top w:val="none" w:sz="0" w:space="0" w:color="auto"/>
            <w:left w:val="none" w:sz="0" w:space="0" w:color="auto"/>
            <w:bottom w:val="none" w:sz="0" w:space="0" w:color="auto"/>
            <w:right w:val="none" w:sz="0" w:space="0" w:color="auto"/>
          </w:divBdr>
        </w:div>
        <w:div w:id="407384807">
          <w:marLeft w:val="0"/>
          <w:marRight w:val="0"/>
          <w:marTop w:val="0"/>
          <w:marBottom w:val="0"/>
          <w:divBdr>
            <w:top w:val="none" w:sz="0" w:space="0" w:color="auto"/>
            <w:left w:val="none" w:sz="0" w:space="0" w:color="auto"/>
            <w:bottom w:val="none" w:sz="0" w:space="0" w:color="auto"/>
            <w:right w:val="none" w:sz="0" w:space="0" w:color="auto"/>
          </w:divBdr>
        </w:div>
        <w:div w:id="1353918846">
          <w:marLeft w:val="0"/>
          <w:marRight w:val="0"/>
          <w:marTop w:val="0"/>
          <w:marBottom w:val="0"/>
          <w:divBdr>
            <w:top w:val="none" w:sz="0" w:space="0" w:color="auto"/>
            <w:left w:val="none" w:sz="0" w:space="0" w:color="auto"/>
            <w:bottom w:val="none" w:sz="0" w:space="0" w:color="auto"/>
            <w:right w:val="none" w:sz="0" w:space="0" w:color="auto"/>
          </w:divBdr>
        </w:div>
        <w:div w:id="1731075085">
          <w:marLeft w:val="0"/>
          <w:marRight w:val="0"/>
          <w:marTop w:val="0"/>
          <w:marBottom w:val="0"/>
          <w:divBdr>
            <w:top w:val="none" w:sz="0" w:space="0" w:color="auto"/>
            <w:left w:val="none" w:sz="0" w:space="0" w:color="auto"/>
            <w:bottom w:val="none" w:sz="0" w:space="0" w:color="auto"/>
            <w:right w:val="none" w:sz="0" w:space="0" w:color="auto"/>
          </w:divBdr>
        </w:div>
        <w:div w:id="844245565">
          <w:marLeft w:val="0"/>
          <w:marRight w:val="0"/>
          <w:marTop w:val="0"/>
          <w:marBottom w:val="0"/>
          <w:divBdr>
            <w:top w:val="none" w:sz="0" w:space="0" w:color="auto"/>
            <w:left w:val="none" w:sz="0" w:space="0" w:color="auto"/>
            <w:bottom w:val="none" w:sz="0" w:space="0" w:color="auto"/>
            <w:right w:val="none" w:sz="0" w:space="0" w:color="auto"/>
          </w:divBdr>
        </w:div>
        <w:div w:id="71317588">
          <w:marLeft w:val="0"/>
          <w:marRight w:val="0"/>
          <w:marTop w:val="0"/>
          <w:marBottom w:val="0"/>
          <w:divBdr>
            <w:top w:val="none" w:sz="0" w:space="0" w:color="auto"/>
            <w:left w:val="none" w:sz="0" w:space="0" w:color="auto"/>
            <w:bottom w:val="none" w:sz="0" w:space="0" w:color="auto"/>
            <w:right w:val="none" w:sz="0" w:space="0" w:color="auto"/>
          </w:divBdr>
        </w:div>
        <w:div w:id="306861052">
          <w:marLeft w:val="0"/>
          <w:marRight w:val="0"/>
          <w:marTop w:val="0"/>
          <w:marBottom w:val="0"/>
          <w:divBdr>
            <w:top w:val="none" w:sz="0" w:space="0" w:color="auto"/>
            <w:left w:val="none" w:sz="0" w:space="0" w:color="auto"/>
            <w:bottom w:val="none" w:sz="0" w:space="0" w:color="auto"/>
            <w:right w:val="none" w:sz="0" w:space="0" w:color="auto"/>
          </w:divBdr>
        </w:div>
        <w:div w:id="340548242">
          <w:marLeft w:val="0"/>
          <w:marRight w:val="0"/>
          <w:marTop w:val="0"/>
          <w:marBottom w:val="0"/>
          <w:divBdr>
            <w:top w:val="none" w:sz="0" w:space="0" w:color="auto"/>
            <w:left w:val="none" w:sz="0" w:space="0" w:color="auto"/>
            <w:bottom w:val="none" w:sz="0" w:space="0" w:color="auto"/>
            <w:right w:val="none" w:sz="0" w:space="0" w:color="auto"/>
          </w:divBdr>
        </w:div>
        <w:div w:id="1009285684">
          <w:marLeft w:val="0"/>
          <w:marRight w:val="0"/>
          <w:marTop w:val="0"/>
          <w:marBottom w:val="0"/>
          <w:divBdr>
            <w:top w:val="none" w:sz="0" w:space="0" w:color="auto"/>
            <w:left w:val="none" w:sz="0" w:space="0" w:color="auto"/>
            <w:bottom w:val="none" w:sz="0" w:space="0" w:color="auto"/>
            <w:right w:val="none" w:sz="0" w:space="0" w:color="auto"/>
          </w:divBdr>
        </w:div>
        <w:div w:id="1502165227">
          <w:marLeft w:val="0"/>
          <w:marRight w:val="0"/>
          <w:marTop w:val="0"/>
          <w:marBottom w:val="0"/>
          <w:divBdr>
            <w:top w:val="none" w:sz="0" w:space="0" w:color="auto"/>
            <w:left w:val="none" w:sz="0" w:space="0" w:color="auto"/>
            <w:bottom w:val="none" w:sz="0" w:space="0" w:color="auto"/>
            <w:right w:val="none" w:sz="0" w:space="0" w:color="auto"/>
          </w:divBdr>
        </w:div>
        <w:div w:id="952786679">
          <w:marLeft w:val="0"/>
          <w:marRight w:val="0"/>
          <w:marTop w:val="0"/>
          <w:marBottom w:val="0"/>
          <w:divBdr>
            <w:top w:val="none" w:sz="0" w:space="0" w:color="auto"/>
            <w:left w:val="none" w:sz="0" w:space="0" w:color="auto"/>
            <w:bottom w:val="none" w:sz="0" w:space="0" w:color="auto"/>
            <w:right w:val="none" w:sz="0" w:space="0" w:color="auto"/>
          </w:divBdr>
        </w:div>
        <w:div w:id="1181967432">
          <w:marLeft w:val="0"/>
          <w:marRight w:val="0"/>
          <w:marTop w:val="0"/>
          <w:marBottom w:val="0"/>
          <w:divBdr>
            <w:top w:val="none" w:sz="0" w:space="0" w:color="auto"/>
            <w:left w:val="none" w:sz="0" w:space="0" w:color="auto"/>
            <w:bottom w:val="none" w:sz="0" w:space="0" w:color="auto"/>
            <w:right w:val="none" w:sz="0" w:space="0" w:color="auto"/>
          </w:divBdr>
        </w:div>
        <w:div w:id="1167473981">
          <w:marLeft w:val="0"/>
          <w:marRight w:val="0"/>
          <w:marTop w:val="0"/>
          <w:marBottom w:val="0"/>
          <w:divBdr>
            <w:top w:val="none" w:sz="0" w:space="0" w:color="auto"/>
            <w:left w:val="none" w:sz="0" w:space="0" w:color="auto"/>
            <w:bottom w:val="none" w:sz="0" w:space="0" w:color="auto"/>
            <w:right w:val="none" w:sz="0" w:space="0" w:color="auto"/>
          </w:divBdr>
        </w:div>
        <w:div w:id="1611662637">
          <w:marLeft w:val="0"/>
          <w:marRight w:val="0"/>
          <w:marTop w:val="0"/>
          <w:marBottom w:val="0"/>
          <w:divBdr>
            <w:top w:val="none" w:sz="0" w:space="0" w:color="auto"/>
            <w:left w:val="none" w:sz="0" w:space="0" w:color="auto"/>
            <w:bottom w:val="none" w:sz="0" w:space="0" w:color="auto"/>
            <w:right w:val="none" w:sz="0" w:space="0" w:color="auto"/>
          </w:divBdr>
        </w:div>
        <w:div w:id="730882031">
          <w:marLeft w:val="0"/>
          <w:marRight w:val="0"/>
          <w:marTop w:val="0"/>
          <w:marBottom w:val="0"/>
          <w:divBdr>
            <w:top w:val="none" w:sz="0" w:space="0" w:color="auto"/>
            <w:left w:val="none" w:sz="0" w:space="0" w:color="auto"/>
            <w:bottom w:val="none" w:sz="0" w:space="0" w:color="auto"/>
            <w:right w:val="none" w:sz="0" w:space="0" w:color="auto"/>
          </w:divBdr>
        </w:div>
      </w:divsChild>
    </w:div>
    <w:div w:id="1784421219">
      <w:bodyDiv w:val="1"/>
      <w:marLeft w:val="0"/>
      <w:marRight w:val="0"/>
      <w:marTop w:val="0"/>
      <w:marBottom w:val="0"/>
      <w:divBdr>
        <w:top w:val="none" w:sz="0" w:space="0" w:color="auto"/>
        <w:left w:val="none" w:sz="0" w:space="0" w:color="auto"/>
        <w:bottom w:val="none" w:sz="0" w:space="0" w:color="auto"/>
        <w:right w:val="none" w:sz="0" w:space="0" w:color="auto"/>
      </w:divBdr>
    </w:div>
    <w:div w:id="1788045415">
      <w:bodyDiv w:val="1"/>
      <w:marLeft w:val="0"/>
      <w:marRight w:val="0"/>
      <w:marTop w:val="0"/>
      <w:marBottom w:val="0"/>
      <w:divBdr>
        <w:top w:val="none" w:sz="0" w:space="0" w:color="auto"/>
        <w:left w:val="none" w:sz="0" w:space="0" w:color="auto"/>
        <w:bottom w:val="none" w:sz="0" w:space="0" w:color="auto"/>
        <w:right w:val="none" w:sz="0" w:space="0" w:color="auto"/>
      </w:divBdr>
    </w:div>
    <w:div w:id="1790277833">
      <w:bodyDiv w:val="1"/>
      <w:marLeft w:val="0"/>
      <w:marRight w:val="0"/>
      <w:marTop w:val="0"/>
      <w:marBottom w:val="0"/>
      <w:divBdr>
        <w:top w:val="none" w:sz="0" w:space="0" w:color="auto"/>
        <w:left w:val="none" w:sz="0" w:space="0" w:color="auto"/>
        <w:bottom w:val="none" w:sz="0" w:space="0" w:color="auto"/>
        <w:right w:val="none" w:sz="0" w:space="0" w:color="auto"/>
      </w:divBdr>
    </w:div>
    <w:div w:id="1809516737">
      <w:bodyDiv w:val="1"/>
      <w:marLeft w:val="0"/>
      <w:marRight w:val="0"/>
      <w:marTop w:val="0"/>
      <w:marBottom w:val="0"/>
      <w:divBdr>
        <w:top w:val="none" w:sz="0" w:space="0" w:color="auto"/>
        <w:left w:val="none" w:sz="0" w:space="0" w:color="auto"/>
        <w:bottom w:val="none" w:sz="0" w:space="0" w:color="auto"/>
        <w:right w:val="none" w:sz="0" w:space="0" w:color="auto"/>
      </w:divBdr>
    </w:div>
    <w:div w:id="1811245604">
      <w:bodyDiv w:val="1"/>
      <w:marLeft w:val="0"/>
      <w:marRight w:val="0"/>
      <w:marTop w:val="0"/>
      <w:marBottom w:val="0"/>
      <w:divBdr>
        <w:top w:val="none" w:sz="0" w:space="0" w:color="auto"/>
        <w:left w:val="none" w:sz="0" w:space="0" w:color="auto"/>
        <w:bottom w:val="none" w:sz="0" w:space="0" w:color="auto"/>
        <w:right w:val="none" w:sz="0" w:space="0" w:color="auto"/>
      </w:divBdr>
    </w:div>
    <w:div w:id="1821775599">
      <w:bodyDiv w:val="1"/>
      <w:marLeft w:val="0"/>
      <w:marRight w:val="0"/>
      <w:marTop w:val="0"/>
      <w:marBottom w:val="0"/>
      <w:divBdr>
        <w:top w:val="none" w:sz="0" w:space="0" w:color="auto"/>
        <w:left w:val="none" w:sz="0" w:space="0" w:color="auto"/>
        <w:bottom w:val="none" w:sz="0" w:space="0" w:color="auto"/>
        <w:right w:val="none" w:sz="0" w:space="0" w:color="auto"/>
      </w:divBdr>
      <w:divsChild>
        <w:div w:id="1562058701">
          <w:marLeft w:val="0"/>
          <w:marRight w:val="0"/>
          <w:marTop w:val="0"/>
          <w:marBottom w:val="0"/>
          <w:divBdr>
            <w:top w:val="none" w:sz="0" w:space="0" w:color="auto"/>
            <w:left w:val="none" w:sz="0" w:space="0" w:color="auto"/>
            <w:bottom w:val="none" w:sz="0" w:space="0" w:color="auto"/>
            <w:right w:val="none" w:sz="0" w:space="0" w:color="auto"/>
          </w:divBdr>
        </w:div>
        <w:div w:id="19669157">
          <w:marLeft w:val="0"/>
          <w:marRight w:val="0"/>
          <w:marTop w:val="0"/>
          <w:marBottom w:val="0"/>
          <w:divBdr>
            <w:top w:val="none" w:sz="0" w:space="0" w:color="auto"/>
            <w:left w:val="none" w:sz="0" w:space="0" w:color="auto"/>
            <w:bottom w:val="none" w:sz="0" w:space="0" w:color="auto"/>
            <w:right w:val="none" w:sz="0" w:space="0" w:color="auto"/>
          </w:divBdr>
        </w:div>
      </w:divsChild>
    </w:div>
    <w:div w:id="1827354759">
      <w:bodyDiv w:val="1"/>
      <w:marLeft w:val="0"/>
      <w:marRight w:val="0"/>
      <w:marTop w:val="0"/>
      <w:marBottom w:val="0"/>
      <w:divBdr>
        <w:top w:val="none" w:sz="0" w:space="0" w:color="auto"/>
        <w:left w:val="none" w:sz="0" w:space="0" w:color="auto"/>
        <w:bottom w:val="none" w:sz="0" w:space="0" w:color="auto"/>
        <w:right w:val="none" w:sz="0" w:space="0" w:color="auto"/>
      </w:divBdr>
    </w:div>
    <w:div w:id="1851722276">
      <w:bodyDiv w:val="1"/>
      <w:marLeft w:val="0"/>
      <w:marRight w:val="0"/>
      <w:marTop w:val="0"/>
      <w:marBottom w:val="0"/>
      <w:divBdr>
        <w:top w:val="none" w:sz="0" w:space="0" w:color="auto"/>
        <w:left w:val="none" w:sz="0" w:space="0" w:color="auto"/>
        <w:bottom w:val="none" w:sz="0" w:space="0" w:color="auto"/>
        <w:right w:val="none" w:sz="0" w:space="0" w:color="auto"/>
      </w:divBdr>
      <w:divsChild>
        <w:div w:id="2106027381">
          <w:marLeft w:val="1134"/>
          <w:marRight w:val="0"/>
          <w:marTop w:val="0"/>
          <w:marBottom w:val="0"/>
          <w:divBdr>
            <w:top w:val="none" w:sz="0" w:space="0" w:color="auto"/>
            <w:left w:val="none" w:sz="0" w:space="0" w:color="auto"/>
            <w:bottom w:val="none" w:sz="0" w:space="0" w:color="auto"/>
            <w:right w:val="none" w:sz="0" w:space="0" w:color="auto"/>
          </w:divBdr>
        </w:div>
        <w:div w:id="1116170313">
          <w:marLeft w:val="1134"/>
          <w:marRight w:val="0"/>
          <w:marTop w:val="0"/>
          <w:marBottom w:val="0"/>
          <w:divBdr>
            <w:top w:val="none" w:sz="0" w:space="0" w:color="auto"/>
            <w:left w:val="none" w:sz="0" w:space="0" w:color="auto"/>
            <w:bottom w:val="none" w:sz="0" w:space="0" w:color="auto"/>
            <w:right w:val="none" w:sz="0" w:space="0" w:color="auto"/>
          </w:divBdr>
        </w:div>
        <w:div w:id="1870483584">
          <w:marLeft w:val="1134"/>
          <w:marRight w:val="0"/>
          <w:marTop w:val="0"/>
          <w:marBottom w:val="0"/>
          <w:divBdr>
            <w:top w:val="none" w:sz="0" w:space="0" w:color="auto"/>
            <w:left w:val="none" w:sz="0" w:space="0" w:color="auto"/>
            <w:bottom w:val="none" w:sz="0" w:space="0" w:color="auto"/>
            <w:right w:val="none" w:sz="0" w:space="0" w:color="auto"/>
          </w:divBdr>
        </w:div>
      </w:divsChild>
    </w:div>
    <w:div w:id="1880362480">
      <w:bodyDiv w:val="1"/>
      <w:marLeft w:val="0"/>
      <w:marRight w:val="0"/>
      <w:marTop w:val="0"/>
      <w:marBottom w:val="0"/>
      <w:divBdr>
        <w:top w:val="none" w:sz="0" w:space="0" w:color="auto"/>
        <w:left w:val="none" w:sz="0" w:space="0" w:color="auto"/>
        <w:bottom w:val="none" w:sz="0" w:space="0" w:color="auto"/>
        <w:right w:val="none" w:sz="0" w:space="0" w:color="auto"/>
      </w:divBdr>
      <w:divsChild>
        <w:div w:id="1012755145">
          <w:marLeft w:val="502"/>
          <w:marRight w:val="0"/>
          <w:marTop w:val="0"/>
          <w:marBottom w:val="0"/>
          <w:divBdr>
            <w:top w:val="none" w:sz="0" w:space="0" w:color="auto"/>
            <w:left w:val="none" w:sz="0" w:space="0" w:color="auto"/>
            <w:bottom w:val="none" w:sz="0" w:space="0" w:color="auto"/>
            <w:right w:val="none" w:sz="0" w:space="0" w:color="auto"/>
          </w:divBdr>
        </w:div>
        <w:div w:id="950085153">
          <w:marLeft w:val="502"/>
          <w:marRight w:val="0"/>
          <w:marTop w:val="0"/>
          <w:marBottom w:val="0"/>
          <w:divBdr>
            <w:top w:val="none" w:sz="0" w:space="0" w:color="auto"/>
            <w:left w:val="none" w:sz="0" w:space="0" w:color="auto"/>
            <w:bottom w:val="none" w:sz="0" w:space="0" w:color="auto"/>
            <w:right w:val="none" w:sz="0" w:space="0" w:color="auto"/>
          </w:divBdr>
        </w:div>
        <w:div w:id="1449273279">
          <w:marLeft w:val="502"/>
          <w:marRight w:val="0"/>
          <w:marTop w:val="0"/>
          <w:marBottom w:val="0"/>
          <w:divBdr>
            <w:top w:val="none" w:sz="0" w:space="0" w:color="auto"/>
            <w:left w:val="none" w:sz="0" w:space="0" w:color="auto"/>
            <w:bottom w:val="none" w:sz="0" w:space="0" w:color="auto"/>
            <w:right w:val="none" w:sz="0" w:space="0" w:color="auto"/>
          </w:divBdr>
        </w:div>
        <w:div w:id="1846818981">
          <w:marLeft w:val="502"/>
          <w:marRight w:val="0"/>
          <w:marTop w:val="0"/>
          <w:marBottom w:val="0"/>
          <w:divBdr>
            <w:top w:val="none" w:sz="0" w:space="0" w:color="auto"/>
            <w:left w:val="none" w:sz="0" w:space="0" w:color="auto"/>
            <w:bottom w:val="none" w:sz="0" w:space="0" w:color="auto"/>
            <w:right w:val="none" w:sz="0" w:space="0" w:color="auto"/>
          </w:divBdr>
        </w:div>
        <w:div w:id="929771748">
          <w:marLeft w:val="502"/>
          <w:marRight w:val="0"/>
          <w:marTop w:val="0"/>
          <w:marBottom w:val="0"/>
          <w:divBdr>
            <w:top w:val="none" w:sz="0" w:space="0" w:color="auto"/>
            <w:left w:val="none" w:sz="0" w:space="0" w:color="auto"/>
            <w:bottom w:val="none" w:sz="0" w:space="0" w:color="auto"/>
            <w:right w:val="none" w:sz="0" w:space="0" w:color="auto"/>
          </w:divBdr>
        </w:div>
        <w:div w:id="982975854">
          <w:marLeft w:val="502"/>
          <w:marRight w:val="0"/>
          <w:marTop w:val="0"/>
          <w:marBottom w:val="0"/>
          <w:divBdr>
            <w:top w:val="none" w:sz="0" w:space="0" w:color="auto"/>
            <w:left w:val="none" w:sz="0" w:space="0" w:color="auto"/>
            <w:bottom w:val="none" w:sz="0" w:space="0" w:color="auto"/>
            <w:right w:val="none" w:sz="0" w:space="0" w:color="auto"/>
          </w:divBdr>
        </w:div>
        <w:div w:id="1303847434">
          <w:marLeft w:val="502"/>
          <w:marRight w:val="0"/>
          <w:marTop w:val="0"/>
          <w:marBottom w:val="0"/>
          <w:divBdr>
            <w:top w:val="none" w:sz="0" w:space="0" w:color="auto"/>
            <w:left w:val="none" w:sz="0" w:space="0" w:color="auto"/>
            <w:bottom w:val="none" w:sz="0" w:space="0" w:color="auto"/>
            <w:right w:val="none" w:sz="0" w:space="0" w:color="auto"/>
          </w:divBdr>
        </w:div>
        <w:div w:id="1961298101">
          <w:marLeft w:val="502"/>
          <w:marRight w:val="0"/>
          <w:marTop w:val="0"/>
          <w:marBottom w:val="0"/>
          <w:divBdr>
            <w:top w:val="none" w:sz="0" w:space="0" w:color="auto"/>
            <w:left w:val="none" w:sz="0" w:space="0" w:color="auto"/>
            <w:bottom w:val="none" w:sz="0" w:space="0" w:color="auto"/>
            <w:right w:val="none" w:sz="0" w:space="0" w:color="auto"/>
          </w:divBdr>
        </w:div>
        <w:div w:id="94373391">
          <w:marLeft w:val="502"/>
          <w:marRight w:val="0"/>
          <w:marTop w:val="0"/>
          <w:marBottom w:val="0"/>
          <w:divBdr>
            <w:top w:val="none" w:sz="0" w:space="0" w:color="auto"/>
            <w:left w:val="none" w:sz="0" w:space="0" w:color="auto"/>
            <w:bottom w:val="none" w:sz="0" w:space="0" w:color="auto"/>
            <w:right w:val="none" w:sz="0" w:space="0" w:color="auto"/>
          </w:divBdr>
        </w:div>
      </w:divsChild>
    </w:div>
    <w:div w:id="1907953207">
      <w:bodyDiv w:val="1"/>
      <w:marLeft w:val="0"/>
      <w:marRight w:val="0"/>
      <w:marTop w:val="0"/>
      <w:marBottom w:val="0"/>
      <w:divBdr>
        <w:top w:val="none" w:sz="0" w:space="0" w:color="auto"/>
        <w:left w:val="none" w:sz="0" w:space="0" w:color="auto"/>
        <w:bottom w:val="none" w:sz="0" w:space="0" w:color="auto"/>
        <w:right w:val="none" w:sz="0" w:space="0" w:color="auto"/>
      </w:divBdr>
      <w:divsChild>
        <w:div w:id="1689672179">
          <w:marLeft w:val="1134"/>
          <w:marRight w:val="0"/>
          <w:marTop w:val="0"/>
          <w:marBottom w:val="0"/>
          <w:divBdr>
            <w:top w:val="none" w:sz="0" w:space="0" w:color="auto"/>
            <w:left w:val="none" w:sz="0" w:space="0" w:color="auto"/>
            <w:bottom w:val="none" w:sz="0" w:space="0" w:color="auto"/>
            <w:right w:val="none" w:sz="0" w:space="0" w:color="auto"/>
          </w:divBdr>
        </w:div>
        <w:div w:id="1512143240">
          <w:marLeft w:val="1134"/>
          <w:marRight w:val="0"/>
          <w:marTop w:val="0"/>
          <w:marBottom w:val="0"/>
          <w:divBdr>
            <w:top w:val="none" w:sz="0" w:space="0" w:color="auto"/>
            <w:left w:val="none" w:sz="0" w:space="0" w:color="auto"/>
            <w:bottom w:val="none" w:sz="0" w:space="0" w:color="auto"/>
            <w:right w:val="none" w:sz="0" w:space="0" w:color="auto"/>
          </w:divBdr>
        </w:div>
      </w:divsChild>
    </w:div>
    <w:div w:id="1916619990">
      <w:bodyDiv w:val="1"/>
      <w:marLeft w:val="0"/>
      <w:marRight w:val="0"/>
      <w:marTop w:val="0"/>
      <w:marBottom w:val="0"/>
      <w:divBdr>
        <w:top w:val="none" w:sz="0" w:space="0" w:color="auto"/>
        <w:left w:val="none" w:sz="0" w:space="0" w:color="auto"/>
        <w:bottom w:val="none" w:sz="0" w:space="0" w:color="auto"/>
        <w:right w:val="none" w:sz="0" w:space="0" w:color="auto"/>
      </w:divBdr>
      <w:divsChild>
        <w:div w:id="743068340">
          <w:marLeft w:val="0"/>
          <w:marRight w:val="0"/>
          <w:marTop w:val="0"/>
          <w:marBottom w:val="0"/>
          <w:divBdr>
            <w:top w:val="none" w:sz="0" w:space="0" w:color="auto"/>
            <w:left w:val="none" w:sz="0" w:space="0" w:color="auto"/>
            <w:bottom w:val="none" w:sz="0" w:space="0" w:color="auto"/>
            <w:right w:val="none" w:sz="0" w:space="0" w:color="auto"/>
          </w:divBdr>
        </w:div>
        <w:div w:id="1640648459">
          <w:marLeft w:val="0"/>
          <w:marRight w:val="0"/>
          <w:marTop w:val="0"/>
          <w:marBottom w:val="0"/>
          <w:divBdr>
            <w:top w:val="none" w:sz="0" w:space="0" w:color="auto"/>
            <w:left w:val="none" w:sz="0" w:space="0" w:color="auto"/>
            <w:bottom w:val="none" w:sz="0" w:space="0" w:color="auto"/>
            <w:right w:val="none" w:sz="0" w:space="0" w:color="auto"/>
          </w:divBdr>
        </w:div>
      </w:divsChild>
    </w:div>
    <w:div w:id="1959220593">
      <w:bodyDiv w:val="1"/>
      <w:marLeft w:val="0"/>
      <w:marRight w:val="0"/>
      <w:marTop w:val="0"/>
      <w:marBottom w:val="0"/>
      <w:divBdr>
        <w:top w:val="none" w:sz="0" w:space="0" w:color="auto"/>
        <w:left w:val="none" w:sz="0" w:space="0" w:color="auto"/>
        <w:bottom w:val="none" w:sz="0" w:space="0" w:color="auto"/>
        <w:right w:val="none" w:sz="0" w:space="0" w:color="auto"/>
      </w:divBdr>
    </w:div>
    <w:div w:id="1972512812">
      <w:bodyDiv w:val="1"/>
      <w:marLeft w:val="0"/>
      <w:marRight w:val="0"/>
      <w:marTop w:val="0"/>
      <w:marBottom w:val="0"/>
      <w:divBdr>
        <w:top w:val="none" w:sz="0" w:space="0" w:color="auto"/>
        <w:left w:val="none" w:sz="0" w:space="0" w:color="auto"/>
        <w:bottom w:val="none" w:sz="0" w:space="0" w:color="auto"/>
        <w:right w:val="none" w:sz="0" w:space="0" w:color="auto"/>
      </w:divBdr>
    </w:div>
    <w:div w:id="1989432463">
      <w:bodyDiv w:val="1"/>
      <w:marLeft w:val="0"/>
      <w:marRight w:val="0"/>
      <w:marTop w:val="0"/>
      <w:marBottom w:val="0"/>
      <w:divBdr>
        <w:top w:val="none" w:sz="0" w:space="0" w:color="auto"/>
        <w:left w:val="none" w:sz="0" w:space="0" w:color="auto"/>
        <w:bottom w:val="none" w:sz="0" w:space="0" w:color="auto"/>
        <w:right w:val="none" w:sz="0" w:space="0" w:color="auto"/>
      </w:divBdr>
    </w:div>
    <w:div w:id="2012682032">
      <w:bodyDiv w:val="1"/>
      <w:marLeft w:val="0"/>
      <w:marRight w:val="0"/>
      <w:marTop w:val="0"/>
      <w:marBottom w:val="0"/>
      <w:divBdr>
        <w:top w:val="none" w:sz="0" w:space="0" w:color="auto"/>
        <w:left w:val="none" w:sz="0" w:space="0" w:color="auto"/>
        <w:bottom w:val="none" w:sz="0" w:space="0" w:color="auto"/>
        <w:right w:val="none" w:sz="0" w:space="0" w:color="auto"/>
      </w:divBdr>
    </w:div>
    <w:div w:id="2033532253">
      <w:bodyDiv w:val="1"/>
      <w:marLeft w:val="0"/>
      <w:marRight w:val="0"/>
      <w:marTop w:val="0"/>
      <w:marBottom w:val="0"/>
      <w:divBdr>
        <w:top w:val="none" w:sz="0" w:space="0" w:color="auto"/>
        <w:left w:val="none" w:sz="0" w:space="0" w:color="auto"/>
        <w:bottom w:val="none" w:sz="0" w:space="0" w:color="auto"/>
        <w:right w:val="none" w:sz="0" w:space="0" w:color="auto"/>
      </w:divBdr>
    </w:div>
    <w:div w:id="2073195382">
      <w:bodyDiv w:val="1"/>
      <w:marLeft w:val="0"/>
      <w:marRight w:val="0"/>
      <w:marTop w:val="0"/>
      <w:marBottom w:val="0"/>
      <w:divBdr>
        <w:top w:val="none" w:sz="0" w:space="0" w:color="auto"/>
        <w:left w:val="none" w:sz="0" w:space="0" w:color="auto"/>
        <w:bottom w:val="none" w:sz="0" w:space="0" w:color="auto"/>
        <w:right w:val="none" w:sz="0" w:space="0" w:color="auto"/>
      </w:divBdr>
    </w:div>
    <w:div w:id="2089958092">
      <w:bodyDiv w:val="1"/>
      <w:marLeft w:val="0"/>
      <w:marRight w:val="0"/>
      <w:marTop w:val="0"/>
      <w:marBottom w:val="0"/>
      <w:divBdr>
        <w:top w:val="none" w:sz="0" w:space="0" w:color="auto"/>
        <w:left w:val="none" w:sz="0" w:space="0" w:color="auto"/>
        <w:bottom w:val="none" w:sz="0" w:space="0" w:color="auto"/>
        <w:right w:val="none" w:sz="0" w:space="0" w:color="auto"/>
      </w:divBdr>
    </w:div>
    <w:div w:id="2120878371">
      <w:bodyDiv w:val="1"/>
      <w:marLeft w:val="0"/>
      <w:marRight w:val="0"/>
      <w:marTop w:val="0"/>
      <w:marBottom w:val="0"/>
      <w:divBdr>
        <w:top w:val="none" w:sz="0" w:space="0" w:color="auto"/>
        <w:left w:val="none" w:sz="0" w:space="0" w:color="auto"/>
        <w:bottom w:val="none" w:sz="0" w:space="0" w:color="auto"/>
        <w:right w:val="none" w:sz="0" w:space="0" w:color="auto"/>
      </w:divBdr>
    </w:div>
    <w:div w:id="2121105141">
      <w:bodyDiv w:val="1"/>
      <w:marLeft w:val="0"/>
      <w:marRight w:val="0"/>
      <w:marTop w:val="0"/>
      <w:marBottom w:val="0"/>
      <w:divBdr>
        <w:top w:val="none" w:sz="0" w:space="0" w:color="auto"/>
        <w:left w:val="none" w:sz="0" w:space="0" w:color="auto"/>
        <w:bottom w:val="none" w:sz="0" w:space="0" w:color="auto"/>
        <w:right w:val="none" w:sz="0" w:space="0" w:color="auto"/>
      </w:divBdr>
      <w:divsChild>
        <w:div w:id="1888100136">
          <w:marLeft w:val="0"/>
          <w:marRight w:val="0"/>
          <w:marTop w:val="0"/>
          <w:marBottom w:val="0"/>
          <w:divBdr>
            <w:top w:val="none" w:sz="0" w:space="0" w:color="auto"/>
            <w:left w:val="none" w:sz="0" w:space="0" w:color="auto"/>
            <w:bottom w:val="none" w:sz="0" w:space="0" w:color="auto"/>
            <w:right w:val="none" w:sz="0" w:space="0" w:color="auto"/>
          </w:divBdr>
        </w:div>
        <w:div w:id="1309556363">
          <w:marLeft w:val="0"/>
          <w:marRight w:val="0"/>
          <w:marTop w:val="0"/>
          <w:marBottom w:val="0"/>
          <w:divBdr>
            <w:top w:val="none" w:sz="0" w:space="0" w:color="auto"/>
            <w:left w:val="none" w:sz="0" w:space="0" w:color="auto"/>
            <w:bottom w:val="none" w:sz="0" w:space="0" w:color="auto"/>
            <w:right w:val="none" w:sz="0" w:space="0" w:color="auto"/>
          </w:divBdr>
        </w:div>
      </w:divsChild>
    </w:div>
    <w:div w:id="2124109408">
      <w:bodyDiv w:val="1"/>
      <w:marLeft w:val="0"/>
      <w:marRight w:val="0"/>
      <w:marTop w:val="0"/>
      <w:marBottom w:val="0"/>
      <w:divBdr>
        <w:top w:val="none" w:sz="0" w:space="0" w:color="auto"/>
        <w:left w:val="none" w:sz="0" w:space="0" w:color="auto"/>
        <w:bottom w:val="none" w:sz="0" w:space="0" w:color="auto"/>
        <w:right w:val="none" w:sz="0" w:space="0" w:color="auto"/>
      </w:divBdr>
      <w:divsChild>
        <w:div w:id="1175799400">
          <w:marLeft w:val="0"/>
          <w:marRight w:val="0"/>
          <w:marTop w:val="0"/>
          <w:marBottom w:val="0"/>
          <w:divBdr>
            <w:top w:val="none" w:sz="0" w:space="0" w:color="auto"/>
            <w:left w:val="none" w:sz="0" w:space="0" w:color="auto"/>
            <w:bottom w:val="none" w:sz="0" w:space="0" w:color="auto"/>
            <w:right w:val="none" w:sz="0" w:space="0" w:color="auto"/>
          </w:divBdr>
        </w:div>
        <w:div w:id="349993008">
          <w:marLeft w:val="0"/>
          <w:marRight w:val="0"/>
          <w:marTop w:val="0"/>
          <w:marBottom w:val="0"/>
          <w:divBdr>
            <w:top w:val="none" w:sz="0" w:space="0" w:color="auto"/>
            <w:left w:val="none" w:sz="0" w:space="0" w:color="auto"/>
            <w:bottom w:val="none" w:sz="0" w:space="0" w:color="auto"/>
            <w:right w:val="none" w:sz="0" w:space="0" w:color="auto"/>
          </w:divBdr>
        </w:div>
        <w:div w:id="2142456482">
          <w:marLeft w:val="0"/>
          <w:marRight w:val="0"/>
          <w:marTop w:val="0"/>
          <w:marBottom w:val="0"/>
          <w:divBdr>
            <w:top w:val="none" w:sz="0" w:space="0" w:color="auto"/>
            <w:left w:val="none" w:sz="0" w:space="0" w:color="auto"/>
            <w:bottom w:val="none" w:sz="0" w:space="0" w:color="auto"/>
            <w:right w:val="none" w:sz="0" w:space="0" w:color="auto"/>
          </w:divBdr>
        </w:div>
        <w:div w:id="891497602">
          <w:marLeft w:val="0"/>
          <w:marRight w:val="0"/>
          <w:marTop w:val="0"/>
          <w:marBottom w:val="0"/>
          <w:divBdr>
            <w:top w:val="none" w:sz="0" w:space="0" w:color="auto"/>
            <w:left w:val="none" w:sz="0" w:space="0" w:color="auto"/>
            <w:bottom w:val="none" w:sz="0" w:space="0" w:color="auto"/>
            <w:right w:val="none" w:sz="0" w:space="0" w:color="auto"/>
          </w:divBdr>
        </w:div>
        <w:div w:id="34359211">
          <w:marLeft w:val="0"/>
          <w:marRight w:val="0"/>
          <w:marTop w:val="0"/>
          <w:marBottom w:val="0"/>
          <w:divBdr>
            <w:top w:val="none" w:sz="0" w:space="0" w:color="auto"/>
            <w:left w:val="none" w:sz="0" w:space="0" w:color="auto"/>
            <w:bottom w:val="none" w:sz="0" w:space="0" w:color="auto"/>
            <w:right w:val="none" w:sz="0" w:space="0" w:color="auto"/>
          </w:divBdr>
        </w:div>
        <w:div w:id="2027098762">
          <w:marLeft w:val="0"/>
          <w:marRight w:val="0"/>
          <w:marTop w:val="0"/>
          <w:marBottom w:val="0"/>
          <w:divBdr>
            <w:top w:val="none" w:sz="0" w:space="0" w:color="auto"/>
            <w:left w:val="none" w:sz="0" w:space="0" w:color="auto"/>
            <w:bottom w:val="none" w:sz="0" w:space="0" w:color="auto"/>
            <w:right w:val="none" w:sz="0" w:space="0" w:color="auto"/>
          </w:divBdr>
        </w:div>
        <w:div w:id="1081365906">
          <w:marLeft w:val="0"/>
          <w:marRight w:val="0"/>
          <w:marTop w:val="0"/>
          <w:marBottom w:val="0"/>
          <w:divBdr>
            <w:top w:val="none" w:sz="0" w:space="0" w:color="auto"/>
            <w:left w:val="none" w:sz="0" w:space="0" w:color="auto"/>
            <w:bottom w:val="none" w:sz="0" w:space="0" w:color="auto"/>
            <w:right w:val="none" w:sz="0" w:space="0" w:color="auto"/>
          </w:divBdr>
        </w:div>
        <w:div w:id="1827894434">
          <w:marLeft w:val="0"/>
          <w:marRight w:val="0"/>
          <w:marTop w:val="0"/>
          <w:marBottom w:val="0"/>
          <w:divBdr>
            <w:top w:val="none" w:sz="0" w:space="0" w:color="auto"/>
            <w:left w:val="none" w:sz="0" w:space="0" w:color="auto"/>
            <w:bottom w:val="none" w:sz="0" w:space="0" w:color="auto"/>
            <w:right w:val="none" w:sz="0" w:space="0" w:color="auto"/>
          </w:divBdr>
        </w:div>
        <w:div w:id="268633816">
          <w:marLeft w:val="0"/>
          <w:marRight w:val="0"/>
          <w:marTop w:val="0"/>
          <w:marBottom w:val="0"/>
          <w:divBdr>
            <w:top w:val="none" w:sz="0" w:space="0" w:color="auto"/>
            <w:left w:val="none" w:sz="0" w:space="0" w:color="auto"/>
            <w:bottom w:val="none" w:sz="0" w:space="0" w:color="auto"/>
            <w:right w:val="none" w:sz="0" w:space="0" w:color="auto"/>
          </w:divBdr>
        </w:div>
        <w:div w:id="602567309">
          <w:marLeft w:val="0"/>
          <w:marRight w:val="0"/>
          <w:marTop w:val="0"/>
          <w:marBottom w:val="0"/>
          <w:divBdr>
            <w:top w:val="none" w:sz="0" w:space="0" w:color="auto"/>
            <w:left w:val="none" w:sz="0" w:space="0" w:color="auto"/>
            <w:bottom w:val="none" w:sz="0" w:space="0" w:color="auto"/>
            <w:right w:val="none" w:sz="0" w:space="0" w:color="auto"/>
          </w:divBdr>
        </w:div>
        <w:div w:id="728656169">
          <w:marLeft w:val="0"/>
          <w:marRight w:val="0"/>
          <w:marTop w:val="0"/>
          <w:marBottom w:val="0"/>
          <w:divBdr>
            <w:top w:val="none" w:sz="0" w:space="0" w:color="auto"/>
            <w:left w:val="none" w:sz="0" w:space="0" w:color="auto"/>
            <w:bottom w:val="none" w:sz="0" w:space="0" w:color="auto"/>
            <w:right w:val="none" w:sz="0" w:space="0" w:color="auto"/>
          </w:divBdr>
        </w:div>
        <w:div w:id="1611669542">
          <w:marLeft w:val="0"/>
          <w:marRight w:val="0"/>
          <w:marTop w:val="0"/>
          <w:marBottom w:val="0"/>
          <w:divBdr>
            <w:top w:val="none" w:sz="0" w:space="0" w:color="auto"/>
            <w:left w:val="none" w:sz="0" w:space="0" w:color="auto"/>
            <w:bottom w:val="none" w:sz="0" w:space="0" w:color="auto"/>
            <w:right w:val="none" w:sz="0" w:space="0" w:color="auto"/>
          </w:divBdr>
        </w:div>
        <w:div w:id="1752047789">
          <w:marLeft w:val="0"/>
          <w:marRight w:val="0"/>
          <w:marTop w:val="0"/>
          <w:marBottom w:val="0"/>
          <w:divBdr>
            <w:top w:val="none" w:sz="0" w:space="0" w:color="auto"/>
            <w:left w:val="none" w:sz="0" w:space="0" w:color="auto"/>
            <w:bottom w:val="none" w:sz="0" w:space="0" w:color="auto"/>
            <w:right w:val="none" w:sz="0" w:space="0" w:color="auto"/>
          </w:divBdr>
        </w:div>
        <w:div w:id="403111944">
          <w:marLeft w:val="0"/>
          <w:marRight w:val="0"/>
          <w:marTop w:val="0"/>
          <w:marBottom w:val="0"/>
          <w:divBdr>
            <w:top w:val="none" w:sz="0" w:space="0" w:color="auto"/>
            <w:left w:val="none" w:sz="0" w:space="0" w:color="auto"/>
            <w:bottom w:val="none" w:sz="0" w:space="0" w:color="auto"/>
            <w:right w:val="none" w:sz="0" w:space="0" w:color="auto"/>
          </w:divBdr>
        </w:div>
        <w:div w:id="1306203067">
          <w:marLeft w:val="0"/>
          <w:marRight w:val="0"/>
          <w:marTop w:val="0"/>
          <w:marBottom w:val="0"/>
          <w:divBdr>
            <w:top w:val="none" w:sz="0" w:space="0" w:color="auto"/>
            <w:left w:val="none" w:sz="0" w:space="0" w:color="auto"/>
            <w:bottom w:val="none" w:sz="0" w:space="0" w:color="auto"/>
            <w:right w:val="none" w:sz="0" w:space="0" w:color="auto"/>
          </w:divBdr>
        </w:div>
        <w:div w:id="1823691522">
          <w:marLeft w:val="0"/>
          <w:marRight w:val="0"/>
          <w:marTop w:val="0"/>
          <w:marBottom w:val="0"/>
          <w:divBdr>
            <w:top w:val="none" w:sz="0" w:space="0" w:color="auto"/>
            <w:left w:val="none" w:sz="0" w:space="0" w:color="auto"/>
            <w:bottom w:val="none" w:sz="0" w:space="0" w:color="auto"/>
            <w:right w:val="none" w:sz="0" w:space="0" w:color="auto"/>
          </w:divBdr>
        </w:div>
        <w:div w:id="70154245">
          <w:marLeft w:val="0"/>
          <w:marRight w:val="0"/>
          <w:marTop w:val="0"/>
          <w:marBottom w:val="0"/>
          <w:divBdr>
            <w:top w:val="none" w:sz="0" w:space="0" w:color="auto"/>
            <w:left w:val="none" w:sz="0" w:space="0" w:color="auto"/>
            <w:bottom w:val="none" w:sz="0" w:space="0" w:color="auto"/>
            <w:right w:val="none" w:sz="0" w:space="0" w:color="auto"/>
          </w:divBdr>
        </w:div>
        <w:div w:id="131408657">
          <w:marLeft w:val="0"/>
          <w:marRight w:val="0"/>
          <w:marTop w:val="0"/>
          <w:marBottom w:val="0"/>
          <w:divBdr>
            <w:top w:val="none" w:sz="0" w:space="0" w:color="auto"/>
            <w:left w:val="none" w:sz="0" w:space="0" w:color="auto"/>
            <w:bottom w:val="none" w:sz="0" w:space="0" w:color="auto"/>
            <w:right w:val="none" w:sz="0" w:space="0" w:color="auto"/>
          </w:divBdr>
        </w:div>
        <w:div w:id="1357388101">
          <w:marLeft w:val="0"/>
          <w:marRight w:val="0"/>
          <w:marTop w:val="0"/>
          <w:marBottom w:val="0"/>
          <w:divBdr>
            <w:top w:val="none" w:sz="0" w:space="0" w:color="auto"/>
            <w:left w:val="none" w:sz="0" w:space="0" w:color="auto"/>
            <w:bottom w:val="none" w:sz="0" w:space="0" w:color="auto"/>
            <w:right w:val="none" w:sz="0" w:space="0" w:color="auto"/>
          </w:divBdr>
        </w:div>
        <w:div w:id="2102794215">
          <w:marLeft w:val="0"/>
          <w:marRight w:val="0"/>
          <w:marTop w:val="0"/>
          <w:marBottom w:val="0"/>
          <w:divBdr>
            <w:top w:val="none" w:sz="0" w:space="0" w:color="auto"/>
            <w:left w:val="none" w:sz="0" w:space="0" w:color="auto"/>
            <w:bottom w:val="none" w:sz="0" w:space="0" w:color="auto"/>
            <w:right w:val="none" w:sz="0" w:space="0" w:color="auto"/>
          </w:divBdr>
        </w:div>
      </w:divsChild>
    </w:div>
    <w:div w:id="2136868683">
      <w:bodyDiv w:val="1"/>
      <w:marLeft w:val="0"/>
      <w:marRight w:val="0"/>
      <w:marTop w:val="0"/>
      <w:marBottom w:val="0"/>
      <w:divBdr>
        <w:top w:val="none" w:sz="0" w:space="0" w:color="auto"/>
        <w:left w:val="none" w:sz="0" w:space="0" w:color="auto"/>
        <w:bottom w:val="none" w:sz="0" w:space="0" w:color="auto"/>
        <w:right w:val="none" w:sz="0" w:space="0" w:color="auto"/>
      </w:divBdr>
      <w:divsChild>
        <w:div w:id="2086803899">
          <w:marLeft w:val="0"/>
          <w:marRight w:val="0"/>
          <w:marTop w:val="0"/>
          <w:marBottom w:val="0"/>
          <w:divBdr>
            <w:top w:val="none" w:sz="0" w:space="0" w:color="auto"/>
            <w:left w:val="none" w:sz="0" w:space="0" w:color="auto"/>
            <w:bottom w:val="none" w:sz="0" w:space="0" w:color="auto"/>
            <w:right w:val="none" w:sz="0" w:space="0" w:color="auto"/>
          </w:divBdr>
        </w:div>
        <w:div w:id="771245743">
          <w:marLeft w:val="0"/>
          <w:marRight w:val="0"/>
          <w:marTop w:val="0"/>
          <w:marBottom w:val="0"/>
          <w:divBdr>
            <w:top w:val="none" w:sz="0" w:space="0" w:color="auto"/>
            <w:left w:val="none" w:sz="0" w:space="0" w:color="auto"/>
            <w:bottom w:val="none" w:sz="0" w:space="0" w:color="auto"/>
            <w:right w:val="none" w:sz="0" w:space="0" w:color="auto"/>
          </w:divBdr>
        </w:div>
        <w:div w:id="1459683465">
          <w:marLeft w:val="0"/>
          <w:marRight w:val="0"/>
          <w:marTop w:val="0"/>
          <w:marBottom w:val="0"/>
          <w:divBdr>
            <w:top w:val="none" w:sz="0" w:space="0" w:color="auto"/>
            <w:left w:val="none" w:sz="0" w:space="0" w:color="auto"/>
            <w:bottom w:val="none" w:sz="0" w:space="0" w:color="auto"/>
            <w:right w:val="none" w:sz="0" w:space="0" w:color="auto"/>
          </w:divBdr>
        </w:div>
        <w:div w:id="82410444">
          <w:marLeft w:val="0"/>
          <w:marRight w:val="0"/>
          <w:marTop w:val="0"/>
          <w:marBottom w:val="0"/>
          <w:divBdr>
            <w:top w:val="none" w:sz="0" w:space="0" w:color="auto"/>
            <w:left w:val="none" w:sz="0" w:space="0" w:color="auto"/>
            <w:bottom w:val="none" w:sz="0" w:space="0" w:color="auto"/>
            <w:right w:val="none" w:sz="0" w:space="0" w:color="auto"/>
          </w:divBdr>
        </w:div>
        <w:div w:id="19358890">
          <w:marLeft w:val="0"/>
          <w:marRight w:val="0"/>
          <w:marTop w:val="0"/>
          <w:marBottom w:val="0"/>
          <w:divBdr>
            <w:top w:val="none" w:sz="0" w:space="0" w:color="auto"/>
            <w:left w:val="none" w:sz="0" w:space="0" w:color="auto"/>
            <w:bottom w:val="none" w:sz="0" w:space="0" w:color="auto"/>
            <w:right w:val="none" w:sz="0" w:space="0" w:color="auto"/>
          </w:divBdr>
        </w:div>
        <w:div w:id="1694376655">
          <w:marLeft w:val="0"/>
          <w:marRight w:val="0"/>
          <w:marTop w:val="0"/>
          <w:marBottom w:val="0"/>
          <w:divBdr>
            <w:top w:val="none" w:sz="0" w:space="0" w:color="auto"/>
            <w:left w:val="none" w:sz="0" w:space="0" w:color="auto"/>
            <w:bottom w:val="none" w:sz="0" w:space="0" w:color="auto"/>
            <w:right w:val="none" w:sz="0" w:space="0" w:color="auto"/>
          </w:divBdr>
        </w:div>
        <w:div w:id="2040426564">
          <w:marLeft w:val="0"/>
          <w:marRight w:val="0"/>
          <w:marTop w:val="0"/>
          <w:marBottom w:val="0"/>
          <w:divBdr>
            <w:top w:val="none" w:sz="0" w:space="0" w:color="auto"/>
            <w:left w:val="none" w:sz="0" w:space="0" w:color="auto"/>
            <w:bottom w:val="none" w:sz="0" w:space="0" w:color="auto"/>
            <w:right w:val="none" w:sz="0" w:space="0" w:color="auto"/>
          </w:divBdr>
        </w:div>
        <w:div w:id="371418199">
          <w:marLeft w:val="0"/>
          <w:marRight w:val="0"/>
          <w:marTop w:val="0"/>
          <w:marBottom w:val="0"/>
          <w:divBdr>
            <w:top w:val="none" w:sz="0" w:space="0" w:color="auto"/>
            <w:left w:val="none" w:sz="0" w:space="0" w:color="auto"/>
            <w:bottom w:val="none" w:sz="0" w:space="0" w:color="auto"/>
            <w:right w:val="none" w:sz="0" w:space="0" w:color="auto"/>
          </w:divBdr>
        </w:div>
      </w:divsChild>
    </w:div>
    <w:div w:id="2140876468">
      <w:bodyDiv w:val="1"/>
      <w:marLeft w:val="0"/>
      <w:marRight w:val="0"/>
      <w:marTop w:val="0"/>
      <w:marBottom w:val="0"/>
      <w:divBdr>
        <w:top w:val="none" w:sz="0" w:space="0" w:color="auto"/>
        <w:left w:val="none" w:sz="0" w:space="0" w:color="auto"/>
        <w:bottom w:val="none" w:sz="0" w:space="0" w:color="auto"/>
        <w:right w:val="none" w:sz="0" w:space="0" w:color="auto"/>
      </w:divBdr>
    </w:div>
    <w:div w:id="2143961094">
      <w:bodyDiv w:val="1"/>
      <w:marLeft w:val="0"/>
      <w:marRight w:val="0"/>
      <w:marTop w:val="0"/>
      <w:marBottom w:val="0"/>
      <w:divBdr>
        <w:top w:val="none" w:sz="0" w:space="0" w:color="auto"/>
        <w:left w:val="none" w:sz="0" w:space="0" w:color="auto"/>
        <w:bottom w:val="none" w:sz="0" w:space="0" w:color="auto"/>
        <w:right w:val="none" w:sz="0" w:space="0" w:color="auto"/>
      </w:divBdr>
    </w:div>
    <w:div w:id="2146773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ercubuana.ac.id" TargetMode="External"/><Relationship Id="rId18" Type="http://schemas.openxmlformats.org/officeDocument/2006/relationships/hyperlink" Target="https://informatikalogi.com/algoritma-naive-bayes/" TargetMode="External"/><Relationship Id="rId3" Type="http://schemas.openxmlformats.org/officeDocument/2006/relationships/styles" Target="styles.xml"/><Relationship Id="rId21" Type="http://schemas.openxmlformats.org/officeDocument/2006/relationships/hyperlink" Target="https://www.researchgate.net/publication/282479259_Survey_on_Anomaly_Detection_using_Data_Mining_Techniques" TargetMode="External"/><Relationship Id="rId7" Type="http://schemas.openxmlformats.org/officeDocument/2006/relationships/endnotes" Target="endnotes.xml"/><Relationship Id="rId12" Type="http://schemas.openxmlformats.org/officeDocument/2006/relationships/hyperlink" Target="http://www.mercubuana.ac.id" TargetMode="External"/><Relationship Id="rId17" Type="http://schemas.openxmlformats.org/officeDocument/2006/relationships/hyperlink" Target="http://www.mercubuana.ac.i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ercubuana.ac.id" TargetMode="External"/><Relationship Id="rId20" Type="http://schemas.openxmlformats.org/officeDocument/2006/relationships/hyperlink" Target="https://yudiagusta.wordpress.com/k-mea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cubuana.ac.i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ercubuana.ac.id" TargetMode="External"/><Relationship Id="rId23" Type="http://schemas.openxmlformats.org/officeDocument/2006/relationships/header" Target="header1.xml"/><Relationship Id="rId10" Type="http://schemas.openxmlformats.org/officeDocument/2006/relationships/hyperlink" Target="http://www.mercubuana.ac.id" TargetMode="External"/><Relationship Id="rId19" Type="http://schemas.openxmlformats.org/officeDocument/2006/relationships/hyperlink" Target="https://www.ilmuskripsi.com/2016/07/algoritma-c4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rcubuana.ac.id" TargetMode="External"/><Relationship Id="rId22" Type="http://schemas.openxmlformats.org/officeDocument/2006/relationships/hyperlink" Target="http://www.mercubuana.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51F85-10AF-43DF-96C8-C60D64317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10</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dc:creator>
  <cp:lastModifiedBy>Windows User</cp:lastModifiedBy>
  <cp:revision>15</cp:revision>
  <dcterms:created xsi:type="dcterms:W3CDTF">2018-11-25T05:10:00Z</dcterms:created>
  <dcterms:modified xsi:type="dcterms:W3CDTF">2018-11-25T13:06:00Z</dcterms:modified>
</cp:coreProperties>
</file>